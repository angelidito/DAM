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688C3BB" w14:textId="77777777" w:rsidR="00C611B3" w:rsidRDefault="00280F84" w:rsidP="009F4E98">
      <w:pPr>
        <w:pStyle w:val="Cuerpo"/>
      </w:pPr>
      <w:r>
        <w:rPr>
          <w:noProof/>
        </w:rPr>
      </w:r>
      <w:r w:rsidR="006664D0">
        <w:pict w14:anchorId="3829324D">
          <v:shapetype id="_x0000_t202" coordsize="21600,21600" o:spt="202" path="m,l,21600r21600,l21600,xe">
            <v:stroke joinstyle="miter"/>
            <v:path gradientshapeok="t" o:connecttype="rect"/>
          </v:shapetype>
          <v:shape id="_x0000_s1026" type="#_x0000_t202" style="width:450.6pt;height:66.05pt;mso-position-horizontal-relative:char;mso-position-vertical-relative:line" o:allowincell="f" fillcolor="#0078d3" stroked="f">
            <v:textbox style="mso-next-textbox:#_x0000_s1026" inset="0,0,0,0">
              <w:txbxContent>
                <w:p w14:paraId="59A4A672" w14:textId="77777777" w:rsidR="00615757" w:rsidRDefault="00C13CCD" w:rsidP="00615757">
                  <w:pPr>
                    <w:pStyle w:val="Textoindependiente"/>
                    <w:kinsoku w:val="0"/>
                    <w:overflowPunct w:val="0"/>
                    <w:spacing w:before="41"/>
                    <w:ind w:left="581"/>
                    <w:rPr>
                      <w:color w:val="000000"/>
                    </w:rPr>
                  </w:pPr>
                  <w:r w:rsidRPr="00C13CCD">
                    <w:rPr>
                      <w:rFonts w:ascii="Calibri" w:hAnsi="Calibri" w:cs="Calibri"/>
                      <w:b/>
                      <w:color w:val="FFFFFF"/>
                      <w:spacing w:val="-7"/>
                      <w:w w:val="75"/>
                      <w:sz w:val="54"/>
                      <w:szCs w:val="54"/>
                    </w:rPr>
                    <w:t>GENERACIÓN</w:t>
                  </w:r>
                  <w:r>
                    <w:rPr>
                      <w:rFonts w:ascii="Calibri" w:hAnsi="Calibri" w:cs="Calibri"/>
                      <w:b/>
                      <w:color w:val="FFFFFF"/>
                      <w:spacing w:val="-7"/>
                      <w:w w:val="75"/>
                      <w:sz w:val="54"/>
                      <w:szCs w:val="54"/>
                    </w:rPr>
                    <w:t xml:space="preserve"> </w:t>
                  </w:r>
                  <w:r w:rsidRPr="00C13CCD">
                    <w:rPr>
                      <w:rFonts w:ascii="Calibri" w:hAnsi="Calibri" w:cs="Calibri"/>
                      <w:b/>
                      <w:color w:val="FFFFFF"/>
                      <w:spacing w:val="-7"/>
                      <w:w w:val="75"/>
                      <w:sz w:val="54"/>
                      <w:szCs w:val="54"/>
                    </w:rPr>
                    <w:t>DE</w:t>
                  </w:r>
                  <w:r>
                    <w:rPr>
                      <w:rFonts w:ascii="Calibri" w:hAnsi="Calibri" w:cs="Calibri"/>
                      <w:b/>
                      <w:color w:val="FFFFFF"/>
                      <w:spacing w:val="-7"/>
                      <w:w w:val="75"/>
                      <w:sz w:val="54"/>
                      <w:szCs w:val="54"/>
                    </w:rPr>
                    <w:t xml:space="preserve"> </w:t>
                  </w:r>
                  <w:r w:rsidRPr="00C13CCD">
                    <w:rPr>
                      <w:rFonts w:ascii="Calibri" w:hAnsi="Calibri" w:cs="Calibri"/>
                      <w:b/>
                      <w:color w:val="FFFFFF"/>
                      <w:spacing w:val="-7"/>
                      <w:w w:val="75"/>
                      <w:sz w:val="54"/>
                      <w:szCs w:val="54"/>
                    </w:rPr>
                    <w:t>INTERFACES</w:t>
                  </w:r>
                  <w:r>
                    <w:rPr>
                      <w:rFonts w:ascii="Calibri" w:hAnsi="Calibri" w:cs="Calibri"/>
                      <w:b/>
                      <w:color w:val="FFFFFF"/>
                      <w:spacing w:val="-7"/>
                      <w:w w:val="75"/>
                      <w:sz w:val="54"/>
                      <w:szCs w:val="54"/>
                    </w:rPr>
                    <w:t xml:space="preserve"> </w:t>
                  </w:r>
                  <w:r w:rsidRPr="00C13CCD">
                    <w:rPr>
                      <w:rFonts w:ascii="Calibri" w:hAnsi="Calibri" w:cs="Calibri"/>
                      <w:b/>
                      <w:color w:val="FFFFFF"/>
                      <w:spacing w:val="-7"/>
                      <w:w w:val="75"/>
                      <w:sz w:val="54"/>
                      <w:szCs w:val="54"/>
                    </w:rPr>
                    <w:t>DE</w:t>
                  </w:r>
                  <w:r>
                    <w:rPr>
                      <w:rFonts w:ascii="Calibri" w:hAnsi="Calibri" w:cs="Calibri"/>
                      <w:b/>
                      <w:color w:val="FFFFFF"/>
                      <w:spacing w:val="-7"/>
                      <w:w w:val="75"/>
                      <w:sz w:val="54"/>
                      <w:szCs w:val="54"/>
                    </w:rPr>
                    <w:t xml:space="preserve"> </w:t>
                  </w:r>
                  <w:r w:rsidRPr="00C13CCD">
                    <w:rPr>
                      <w:rFonts w:ascii="Calibri" w:hAnsi="Calibri" w:cs="Calibri"/>
                      <w:b/>
                      <w:color w:val="FFFFFF"/>
                      <w:spacing w:val="-7"/>
                      <w:w w:val="75"/>
                      <w:sz w:val="54"/>
                      <w:szCs w:val="54"/>
                    </w:rPr>
                    <w:t>USUARIO</w:t>
                  </w:r>
                  <w:r>
                    <w:rPr>
                      <w:rFonts w:ascii="Calibri" w:hAnsi="Calibri" w:cs="Calibri"/>
                      <w:b/>
                      <w:color w:val="FFFFFF"/>
                      <w:spacing w:val="-7"/>
                      <w:w w:val="75"/>
                      <w:sz w:val="54"/>
                      <w:szCs w:val="54"/>
                    </w:rPr>
                    <w:t xml:space="preserve"> </w:t>
                  </w:r>
                  <w:r w:rsidRPr="00C13CCD">
                    <w:rPr>
                      <w:rFonts w:ascii="Calibri" w:hAnsi="Calibri" w:cs="Calibri"/>
                      <w:color w:val="FFFFFF"/>
                      <w:spacing w:val="-7"/>
                      <w:w w:val="75"/>
                      <w:sz w:val="54"/>
                      <w:szCs w:val="54"/>
                    </w:rPr>
                    <w:t>Y</w:t>
                  </w:r>
                  <w:r>
                    <w:rPr>
                      <w:rFonts w:ascii="Calibri" w:hAnsi="Calibri" w:cs="Calibri"/>
                      <w:color w:val="FFFFFF"/>
                      <w:spacing w:val="-7"/>
                      <w:w w:val="75"/>
                      <w:sz w:val="54"/>
                      <w:szCs w:val="54"/>
                    </w:rPr>
                    <w:t xml:space="preserve"> </w:t>
                  </w:r>
                  <w:r w:rsidRPr="00C13CCD">
                    <w:rPr>
                      <w:rFonts w:ascii="Calibri" w:hAnsi="Calibri" w:cs="Calibri"/>
                      <w:b/>
                      <w:color w:val="FFFFFF"/>
                      <w:spacing w:val="-7"/>
                      <w:w w:val="75"/>
                      <w:sz w:val="54"/>
                      <w:szCs w:val="54"/>
                    </w:rPr>
                    <w:t>CREACIÓN</w:t>
                  </w:r>
                  <w:r>
                    <w:rPr>
                      <w:rFonts w:ascii="Calibri" w:hAnsi="Calibri" w:cs="Calibri"/>
                      <w:b/>
                      <w:color w:val="FFFFFF"/>
                      <w:spacing w:val="-7"/>
                      <w:w w:val="75"/>
                      <w:sz w:val="54"/>
                      <w:szCs w:val="54"/>
                    </w:rPr>
                    <w:t xml:space="preserve"> </w:t>
                  </w:r>
                  <w:r w:rsidRPr="00C13CCD">
                    <w:rPr>
                      <w:rFonts w:ascii="Calibri" w:hAnsi="Calibri" w:cs="Calibri"/>
                      <w:b/>
                      <w:color w:val="FFFFFF"/>
                      <w:spacing w:val="-7"/>
                      <w:w w:val="75"/>
                      <w:sz w:val="54"/>
                      <w:szCs w:val="54"/>
                    </w:rPr>
                    <w:t>DE COMPONENTES VISUALES</w:t>
                  </w:r>
                </w:p>
              </w:txbxContent>
            </v:textbox>
            <w10:anchorlock/>
          </v:shape>
        </w:pict>
      </w:r>
    </w:p>
    <w:p w14:paraId="07C9A9E4" w14:textId="77777777" w:rsidR="00C13CCD" w:rsidRDefault="00C13CCD" w:rsidP="00C13CCD">
      <w:pPr>
        <w:pStyle w:val="Cuerpo"/>
      </w:pPr>
    </w:p>
    <w:p w14:paraId="5E8731D8" w14:textId="77777777" w:rsidR="00B920AE" w:rsidRDefault="00B920AE">
      <w:pPr>
        <w:pStyle w:val="TtuloTDC"/>
      </w:pPr>
      <w:r>
        <w:t>Contenido</w:t>
      </w:r>
    </w:p>
    <w:p w14:paraId="03901725" w14:textId="5BA46448" w:rsidR="00B920AE" w:rsidRPr="00B920AE" w:rsidRDefault="00B920AE">
      <w:pPr>
        <w:pStyle w:val="TDC1"/>
        <w:tabs>
          <w:tab w:val="right" w:leader="dot" w:pos="9410"/>
        </w:tabs>
        <w:rPr>
          <w:rFonts w:ascii="Calibri" w:hAnsi="Calibri"/>
          <w:noProof/>
          <w:sz w:val="22"/>
          <w:szCs w:val="22"/>
        </w:rPr>
      </w:pPr>
      <w:r>
        <w:fldChar w:fldCharType="begin"/>
      </w:r>
      <w:r>
        <w:instrText xml:space="preserve"> TOC \o "1-3" \h \z \u </w:instrText>
      </w:r>
      <w:r>
        <w:fldChar w:fldCharType="separate"/>
      </w:r>
      <w:hyperlink w:anchor="_Toc88812871" w:history="1">
        <w:r w:rsidRPr="00F62FEA">
          <w:rPr>
            <w:rStyle w:val="Hipervnculo"/>
            <w:noProof/>
          </w:rPr>
          <w:t>2.1.</w:t>
        </w:r>
        <w:r w:rsidR="00E46366">
          <w:rPr>
            <w:rStyle w:val="Hipervnculo"/>
            <w:noProof/>
          </w:rPr>
          <w:t xml:space="preserve"> </w:t>
        </w:r>
        <w:r w:rsidRPr="00F62FEA">
          <w:rPr>
            <w:rStyle w:val="Hipervnculo"/>
            <w:noProof/>
          </w:rPr>
          <w:t>Introducción</w:t>
        </w:r>
        <w:r w:rsidR="00E46366">
          <w:rPr>
            <w:rStyle w:val="Hipervnculo"/>
            <w:noProof/>
          </w:rPr>
          <w:t xml:space="preserve"> </w:t>
        </w:r>
        <w:r w:rsidRPr="00F62FEA">
          <w:rPr>
            <w:rStyle w:val="Hipervnculo"/>
            <w:noProof/>
          </w:rPr>
          <w:t>a</w:t>
        </w:r>
        <w:r w:rsidR="00E46366">
          <w:rPr>
            <w:rStyle w:val="Hipervnculo"/>
            <w:noProof/>
          </w:rPr>
          <w:t xml:space="preserve"> </w:t>
        </w:r>
        <w:r w:rsidRPr="00F62FEA">
          <w:rPr>
            <w:rStyle w:val="Hipervnculo"/>
            <w:noProof/>
          </w:rPr>
          <w:t>las</w:t>
        </w:r>
        <w:r w:rsidR="00E46366">
          <w:rPr>
            <w:rStyle w:val="Hipervnculo"/>
            <w:noProof/>
          </w:rPr>
          <w:t xml:space="preserve"> </w:t>
        </w:r>
        <w:r w:rsidRPr="00F62FEA">
          <w:rPr>
            <w:rStyle w:val="Hipervnculo"/>
            <w:noProof/>
          </w:rPr>
          <w:t>herramientas</w:t>
        </w:r>
        <w:r w:rsidR="00E46366">
          <w:rPr>
            <w:rStyle w:val="Hipervnculo"/>
            <w:noProof/>
          </w:rPr>
          <w:t xml:space="preserve"> </w:t>
        </w:r>
        <w:r w:rsidRPr="00F62FEA">
          <w:rPr>
            <w:rStyle w:val="Hipervnculo"/>
            <w:noProof/>
          </w:rPr>
          <w:t>de</w:t>
        </w:r>
        <w:r w:rsidR="00E46366">
          <w:rPr>
            <w:rStyle w:val="Hipervnculo"/>
            <w:noProof/>
          </w:rPr>
          <w:t xml:space="preserve"> </w:t>
        </w:r>
        <w:r w:rsidRPr="00F62FEA">
          <w:rPr>
            <w:rStyle w:val="Hipervnculo"/>
            <w:noProof/>
          </w:rPr>
          <w:t>desarrollo.</w:t>
        </w:r>
        <w:r>
          <w:rPr>
            <w:noProof/>
            <w:webHidden/>
          </w:rPr>
          <w:tab/>
        </w:r>
        <w:r>
          <w:rPr>
            <w:noProof/>
            <w:webHidden/>
          </w:rPr>
          <w:fldChar w:fldCharType="begin"/>
        </w:r>
        <w:r>
          <w:rPr>
            <w:noProof/>
            <w:webHidden/>
          </w:rPr>
          <w:instrText xml:space="preserve"> PAGEREF _Toc88812871 \h </w:instrText>
        </w:r>
        <w:r w:rsidR="00762828">
          <w:rPr>
            <w:noProof/>
            <w:webHidden/>
          </w:rPr>
        </w:r>
        <w:r>
          <w:rPr>
            <w:noProof/>
            <w:webHidden/>
          </w:rPr>
          <w:fldChar w:fldCharType="separate"/>
        </w:r>
        <w:r w:rsidR="00762828">
          <w:rPr>
            <w:noProof/>
            <w:webHidden/>
          </w:rPr>
          <w:t>2</w:t>
        </w:r>
        <w:r>
          <w:rPr>
            <w:noProof/>
            <w:webHidden/>
          </w:rPr>
          <w:fldChar w:fldCharType="end"/>
        </w:r>
      </w:hyperlink>
    </w:p>
    <w:p w14:paraId="49D49A97" w14:textId="6136722C" w:rsidR="00B920AE" w:rsidRDefault="00B920AE">
      <w:pPr>
        <w:pStyle w:val="TDC2"/>
        <w:tabs>
          <w:tab w:val="right" w:leader="dot" w:pos="9410"/>
        </w:tabs>
        <w:rPr>
          <w:noProof/>
        </w:rPr>
      </w:pPr>
      <w:hyperlink w:anchor="_Toc88812872" w:history="1">
        <w:r w:rsidRPr="00F62FEA">
          <w:rPr>
            <w:rStyle w:val="Hipervnculo"/>
            <w:noProof/>
          </w:rPr>
          <w:t>2.1.1</w:t>
        </w:r>
        <w:r w:rsidR="00E46366">
          <w:rPr>
            <w:rStyle w:val="Hipervnculo"/>
            <w:noProof/>
          </w:rPr>
          <w:t xml:space="preserve"> </w:t>
        </w:r>
        <w:r w:rsidRPr="00F62FEA">
          <w:rPr>
            <w:rStyle w:val="Hipervnculo"/>
            <w:noProof/>
          </w:rPr>
          <w:t>Ciclo</w:t>
        </w:r>
        <w:r w:rsidR="00E46366">
          <w:rPr>
            <w:rStyle w:val="Hipervnculo"/>
            <w:noProof/>
          </w:rPr>
          <w:t xml:space="preserve"> </w:t>
        </w:r>
        <w:r w:rsidRPr="00F62FEA">
          <w:rPr>
            <w:rStyle w:val="Hipervnculo"/>
            <w:noProof/>
          </w:rPr>
          <w:t>de</w:t>
        </w:r>
        <w:r w:rsidR="00E46366">
          <w:rPr>
            <w:rStyle w:val="Hipervnculo"/>
            <w:noProof/>
          </w:rPr>
          <w:t xml:space="preserve"> </w:t>
        </w:r>
        <w:r w:rsidRPr="00F62FEA">
          <w:rPr>
            <w:rStyle w:val="Hipervnculo"/>
            <w:noProof/>
          </w:rPr>
          <w:t>vida</w:t>
        </w:r>
        <w:r w:rsidR="00E46366">
          <w:rPr>
            <w:rStyle w:val="Hipervnculo"/>
            <w:noProof/>
          </w:rPr>
          <w:t xml:space="preserve"> </w:t>
        </w:r>
        <w:r w:rsidRPr="00F62FEA">
          <w:rPr>
            <w:rStyle w:val="Hipervnculo"/>
            <w:noProof/>
          </w:rPr>
          <w:t>del</w:t>
        </w:r>
        <w:r w:rsidR="00E46366">
          <w:rPr>
            <w:rStyle w:val="Hipervnculo"/>
            <w:noProof/>
          </w:rPr>
          <w:t xml:space="preserve"> </w:t>
        </w:r>
        <w:r w:rsidRPr="00F62FEA">
          <w:rPr>
            <w:rStyle w:val="Hipervnculo"/>
            <w:noProof/>
          </w:rPr>
          <w:t>software</w:t>
        </w:r>
        <w:r>
          <w:rPr>
            <w:noProof/>
            <w:webHidden/>
          </w:rPr>
          <w:tab/>
        </w:r>
        <w:r>
          <w:rPr>
            <w:noProof/>
            <w:webHidden/>
          </w:rPr>
          <w:fldChar w:fldCharType="begin"/>
        </w:r>
        <w:r>
          <w:rPr>
            <w:noProof/>
            <w:webHidden/>
          </w:rPr>
          <w:instrText xml:space="preserve"> PAGEREF _Toc88812872 \h </w:instrText>
        </w:r>
        <w:r w:rsidR="00762828">
          <w:rPr>
            <w:noProof/>
            <w:webHidden/>
          </w:rPr>
        </w:r>
        <w:r>
          <w:rPr>
            <w:noProof/>
            <w:webHidden/>
          </w:rPr>
          <w:fldChar w:fldCharType="separate"/>
        </w:r>
        <w:r w:rsidR="00762828">
          <w:rPr>
            <w:noProof/>
            <w:webHidden/>
          </w:rPr>
          <w:t>2</w:t>
        </w:r>
        <w:r>
          <w:rPr>
            <w:noProof/>
            <w:webHidden/>
          </w:rPr>
          <w:fldChar w:fldCharType="end"/>
        </w:r>
      </w:hyperlink>
    </w:p>
    <w:p w14:paraId="7C3B7CE0" w14:textId="40F05FD2" w:rsidR="00B920AE" w:rsidRDefault="00B920AE">
      <w:pPr>
        <w:pStyle w:val="TDC3"/>
        <w:tabs>
          <w:tab w:val="right" w:leader="dot" w:pos="9410"/>
        </w:tabs>
        <w:rPr>
          <w:noProof/>
        </w:rPr>
      </w:pPr>
      <w:hyperlink w:anchor="_Toc88812873" w:history="1">
        <w:r w:rsidRPr="00F62FEA">
          <w:rPr>
            <w:rStyle w:val="Hipervnculo"/>
            <w:noProof/>
          </w:rPr>
          <w:t>Planificación</w:t>
        </w:r>
        <w:r>
          <w:rPr>
            <w:noProof/>
            <w:webHidden/>
          </w:rPr>
          <w:tab/>
        </w:r>
        <w:r>
          <w:rPr>
            <w:noProof/>
            <w:webHidden/>
          </w:rPr>
          <w:fldChar w:fldCharType="begin"/>
        </w:r>
        <w:r>
          <w:rPr>
            <w:noProof/>
            <w:webHidden/>
          </w:rPr>
          <w:instrText xml:space="preserve"> PAGEREF _Toc88812873 \h </w:instrText>
        </w:r>
        <w:r w:rsidR="00762828">
          <w:rPr>
            <w:noProof/>
            <w:webHidden/>
          </w:rPr>
        </w:r>
        <w:r>
          <w:rPr>
            <w:noProof/>
            <w:webHidden/>
          </w:rPr>
          <w:fldChar w:fldCharType="separate"/>
        </w:r>
        <w:r w:rsidR="00762828">
          <w:rPr>
            <w:noProof/>
            <w:webHidden/>
          </w:rPr>
          <w:t>2</w:t>
        </w:r>
        <w:r>
          <w:rPr>
            <w:noProof/>
            <w:webHidden/>
          </w:rPr>
          <w:fldChar w:fldCharType="end"/>
        </w:r>
      </w:hyperlink>
    </w:p>
    <w:p w14:paraId="11329E68" w14:textId="10C1CC02" w:rsidR="00B920AE" w:rsidRDefault="00B920AE">
      <w:pPr>
        <w:pStyle w:val="TDC3"/>
        <w:tabs>
          <w:tab w:val="right" w:leader="dot" w:pos="9410"/>
        </w:tabs>
        <w:rPr>
          <w:noProof/>
        </w:rPr>
      </w:pPr>
      <w:hyperlink w:anchor="_Toc88812874" w:history="1">
        <w:r w:rsidRPr="00F62FEA">
          <w:rPr>
            <w:rStyle w:val="Hipervnculo"/>
            <w:noProof/>
          </w:rPr>
          <w:t>Análisis</w:t>
        </w:r>
        <w:r>
          <w:rPr>
            <w:noProof/>
            <w:webHidden/>
          </w:rPr>
          <w:tab/>
        </w:r>
        <w:r>
          <w:rPr>
            <w:noProof/>
            <w:webHidden/>
          </w:rPr>
          <w:fldChar w:fldCharType="begin"/>
        </w:r>
        <w:r>
          <w:rPr>
            <w:noProof/>
            <w:webHidden/>
          </w:rPr>
          <w:instrText xml:space="preserve"> PAGEREF _Toc88812874 \h </w:instrText>
        </w:r>
        <w:r w:rsidR="00762828">
          <w:rPr>
            <w:noProof/>
            <w:webHidden/>
          </w:rPr>
        </w:r>
        <w:r>
          <w:rPr>
            <w:noProof/>
            <w:webHidden/>
          </w:rPr>
          <w:fldChar w:fldCharType="separate"/>
        </w:r>
        <w:r w:rsidR="00762828">
          <w:rPr>
            <w:noProof/>
            <w:webHidden/>
          </w:rPr>
          <w:t>2</w:t>
        </w:r>
        <w:r>
          <w:rPr>
            <w:noProof/>
            <w:webHidden/>
          </w:rPr>
          <w:fldChar w:fldCharType="end"/>
        </w:r>
      </w:hyperlink>
    </w:p>
    <w:p w14:paraId="5DF3A72A" w14:textId="023160BD" w:rsidR="00B920AE" w:rsidRDefault="00B920AE">
      <w:pPr>
        <w:pStyle w:val="TDC3"/>
        <w:tabs>
          <w:tab w:val="right" w:leader="dot" w:pos="9410"/>
        </w:tabs>
        <w:rPr>
          <w:noProof/>
        </w:rPr>
      </w:pPr>
      <w:hyperlink w:anchor="_Toc88812875" w:history="1">
        <w:r w:rsidRPr="00F62FEA">
          <w:rPr>
            <w:rStyle w:val="Hipervnculo"/>
            <w:noProof/>
          </w:rPr>
          <w:t>Diseño</w:t>
        </w:r>
        <w:r>
          <w:rPr>
            <w:noProof/>
            <w:webHidden/>
          </w:rPr>
          <w:tab/>
        </w:r>
        <w:r>
          <w:rPr>
            <w:noProof/>
            <w:webHidden/>
          </w:rPr>
          <w:fldChar w:fldCharType="begin"/>
        </w:r>
        <w:r>
          <w:rPr>
            <w:noProof/>
            <w:webHidden/>
          </w:rPr>
          <w:instrText xml:space="preserve"> PAGEREF _Toc88812875 \h </w:instrText>
        </w:r>
        <w:r w:rsidR="00762828">
          <w:rPr>
            <w:noProof/>
            <w:webHidden/>
          </w:rPr>
        </w:r>
        <w:r>
          <w:rPr>
            <w:noProof/>
            <w:webHidden/>
          </w:rPr>
          <w:fldChar w:fldCharType="separate"/>
        </w:r>
        <w:r w:rsidR="00762828">
          <w:rPr>
            <w:noProof/>
            <w:webHidden/>
          </w:rPr>
          <w:t>3</w:t>
        </w:r>
        <w:r>
          <w:rPr>
            <w:noProof/>
            <w:webHidden/>
          </w:rPr>
          <w:fldChar w:fldCharType="end"/>
        </w:r>
      </w:hyperlink>
    </w:p>
    <w:p w14:paraId="6760D69D" w14:textId="02F61FCA" w:rsidR="00B920AE" w:rsidRDefault="00B920AE">
      <w:pPr>
        <w:pStyle w:val="TDC3"/>
        <w:tabs>
          <w:tab w:val="right" w:leader="dot" w:pos="9410"/>
        </w:tabs>
        <w:rPr>
          <w:noProof/>
        </w:rPr>
      </w:pPr>
      <w:hyperlink w:anchor="_Toc88812876" w:history="1">
        <w:r w:rsidRPr="00F62FEA">
          <w:rPr>
            <w:rStyle w:val="Hipervnculo"/>
            <w:noProof/>
          </w:rPr>
          <w:t>Implementación</w:t>
        </w:r>
        <w:r>
          <w:rPr>
            <w:noProof/>
            <w:webHidden/>
          </w:rPr>
          <w:tab/>
        </w:r>
        <w:r>
          <w:rPr>
            <w:noProof/>
            <w:webHidden/>
          </w:rPr>
          <w:fldChar w:fldCharType="begin"/>
        </w:r>
        <w:r>
          <w:rPr>
            <w:noProof/>
            <w:webHidden/>
          </w:rPr>
          <w:instrText xml:space="preserve"> PAGEREF _Toc88812876 \h </w:instrText>
        </w:r>
        <w:r w:rsidR="00762828">
          <w:rPr>
            <w:noProof/>
            <w:webHidden/>
          </w:rPr>
        </w:r>
        <w:r>
          <w:rPr>
            <w:noProof/>
            <w:webHidden/>
          </w:rPr>
          <w:fldChar w:fldCharType="separate"/>
        </w:r>
        <w:r w:rsidR="00762828">
          <w:rPr>
            <w:noProof/>
            <w:webHidden/>
          </w:rPr>
          <w:t>3</w:t>
        </w:r>
        <w:r>
          <w:rPr>
            <w:noProof/>
            <w:webHidden/>
          </w:rPr>
          <w:fldChar w:fldCharType="end"/>
        </w:r>
      </w:hyperlink>
    </w:p>
    <w:p w14:paraId="09163582" w14:textId="4AC63DF4" w:rsidR="00B920AE" w:rsidRDefault="00B920AE">
      <w:pPr>
        <w:pStyle w:val="TDC3"/>
        <w:tabs>
          <w:tab w:val="right" w:leader="dot" w:pos="9410"/>
        </w:tabs>
        <w:rPr>
          <w:noProof/>
        </w:rPr>
      </w:pPr>
      <w:hyperlink w:anchor="_Toc88812877" w:history="1">
        <w:r w:rsidRPr="00F62FEA">
          <w:rPr>
            <w:rStyle w:val="Hipervnculo"/>
            <w:noProof/>
          </w:rPr>
          <w:t>Pruebas</w:t>
        </w:r>
        <w:r>
          <w:rPr>
            <w:noProof/>
            <w:webHidden/>
          </w:rPr>
          <w:tab/>
        </w:r>
        <w:r>
          <w:rPr>
            <w:noProof/>
            <w:webHidden/>
          </w:rPr>
          <w:fldChar w:fldCharType="begin"/>
        </w:r>
        <w:r>
          <w:rPr>
            <w:noProof/>
            <w:webHidden/>
          </w:rPr>
          <w:instrText xml:space="preserve"> PAGEREF _Toc88812877 \h </w:instrText>
        </w:r>
        <w:r w:rsidR="00762828">
          <w:rPr>
            <w:noProof/>
            <w:webHidden/>
          </w:rPr>
        </w:r>
        <w:r>
          <w:rPr>
            <w:noProof/>
            <w:webHidden/>
          </w:rPr>
          <w:fldChar w:fldCharType="separate"/>
        </w:r>
        <w:r w:rsidR="00762828">
          <w:rPr>
            <w:noProof/>
            <w:webHidden/>
          </w:rPr>
          <w:t>3</w:t>
        </w:r>
        <w:r>
          <w:rPr>
            <w:noProof/>
            <w:webHidden/>
          </w:rPr>
          <w:fldChar w:fldCharType="end"/>
        </w:r>
      </w:hyperlink>
    </w:p>
    <w:p w14:paraId="340F61FE" w14:textId="4DE6059C" w:rsidR="00B920AE" w:rsidRDefault="00B920AE">
      <w:pPr>
        <w:pStyle w:val="TDC3"/>
        <w:tabs>
          <w:tab w:val="right" w:leader="dot" w:pos="9410"/>
        </w:tabs>
        <w:rPr>
          <w:noProof/>
        </w:rPr>
      </w:pPr>
      <w:hyperlink w:anchor="_Toc88812878" w:history="1">
        <w:r w:rsidRPr="00F62FEA">
          <w:rPr>
            <w:rStyle w:val="Hipervnculo"/>
            <w:noProof/>
          </w:rPr>
          <w:t>Instalación</w:t>
        </w:r>
        <w:r w:rsidR="00E46366">
          <w:rPr>
            <w:rStyle w:val="Hipervnculo"/>
            <w:noProof/>
          </w:rPr>
          <w:t xml:space="preserve"> </w:t>
        </w:r>
        <w:r w:rsidRPr="00F62FEA">
          <w:rPr>
            <w:rStyle w:val="Hipervnculo"/>
            <w:noProof/>
          </w:rPr>
          <w:t>o</w:t>
        </w:r>
        <w:r w:rsidR="00E46366">
          <w:rPr>
            <w:rStyle w:val="Hipervnculo"/>
            <w:noProof/>
          </w:rPr>
          <w:t xml:space="preserve"> </w:t>
        </w:r>
        <w:r w:rsidRPr="00F62FEA">
          <w:rPr>
            <w:rStyle w:val="Hipervnculo"/>
            <w:noProof/>
          </w:rPr>
          <w:t>despliegue</w:t>
        </w:r>
        <w:r>
          <w:rPr>
            <w:noProof/>
            <w:webHidden/>
          </w:rPr>
          <w:tab/>
        </w:r>
        <w:r>
          <w:rPr>
            <w:noProof/>
            <w:webHidden/>
          </w:rPr>
          <w:fldChar w:fldCharType="begin"/>
        </w:r>
        <w:r>
          <w:rPr>
            <w:noProof/>
            <w:webHidden/>
          </w:rPr>
          <w:instrText xml:space="preserve"> PAGEREF _Toc88812878 \h </w:instrText>
        </w:r>
        <w:r w:rsidR="00762828">
          <w:rPr>
            <w:noProof/>
            <w:webHidden/>
          </w:rPr>
        </w:r>
        <w:r>
          <w:rPr>
            <w:noProof/>
            <w:webHidden/>
          </w:rPr>
          <w:fldChar w:fldCharType="separate"/>
        </w:r>
        <w:r w:rsidR="00762828">
          <w:rPr>
            <w:noProof/>
            <w:webHidden/>
          </w:rPr>
          <w:t>4</w:t>
        </w:r>
        <w:r>
          <w:rPr>
            <w:noProof/>
            <w:webHidden/>
          </w:rPr>
          <w:fldChar w:fldCharType="end"/>
        </w:r>
      </w:hyperlink>
    </w:p>
    <w:p w14:paraId="4D2F15BB" w14:textId="6A303F9C" w:rsidR="00B920AE" w:rsidRDefault="00B920AE">
      <w:pPr>
        <w:pStyle w:val="TDC3"/>
        <w:tabs>
          <w:tab w:val="right" w:leader="dot" w:pos="9410"/>
        </w:tabs>
        <w:rPr>
          <w:noProof/>
        </w:rPr>
      </w:pPr>
      <w:hyperlink w:anchor="_Toc88812879" w:history="1">
        <w:r w:rsidRPr="00F62FEA">
          <w:rPr>
            <w:rStyle w:val="Hipervnculo"/>
            <w:noProof/>
          </w:rPr>
          <w:t>Uso</w:t>
        </w:r>
        <w:r w:rsidR="00E46366">
          <w:rPr>
            <w:rStyle w:val="Hipervnculo"/>
            <w:noProof/>
          </w:rPr>
          <w:t xml:space="preserve"> </w:t>
        </w:r>
        <w:r w:rsidRPr="00F62FEA">
          <w:rPr>
            <w:rStyle w:val="Hipervnculo"/>
            <w:noProof/>
          </w:rPr>
          <w:t>y</w:t>
        </w:r>
        <w:r w:rsidR="00E46366">
          <w:rPr>
            <w:rStyle w:val="Hipervnculo"/>
            <w:noProof/>
          </w:rPr>
          <w:t xml:space="preserve"> </w:t>
        </w:r>
        <w:r w:rsidRPr="00F62FEA">
          <w:rPr>
            <w:rStyle w:val="Hipervnculo"/>
            <w:noProof/>
          </w:rPr>
          <w:t>mantenimiento</w:t>
        </w:r>
        <w:r>
          <w:rPr>
            <w:noProof/>
            <w:webHidden/>
          </w:rPr>
          <w:tab/>
        </w:r>
        <w:r>
          <w:rPr>
            <w:noProof/>
            <w:webHidden/>
          </w:rPr>
          <w:fldChar w:fldCharType="begin"/>
        </w:r>
        <w:r>
          <w:rPr>
            <w:noProof/>
            <w:webHidden/>
          </w:rPr>
          <w:instrText xml:space="preserve"> PAGEREF _Toc88812879 \h </w:instrText>
        </w:r>
        <w:r w:rsidR="00762828">
          <w:rPr>
            <w:noProof/>
            <w:webHidden/>
          </w:rPr>
        </w:r>
        <w:r>
          <w:rPr>
            <w:noProof/>
            <w:webHidden/>
          </w:rPr>
          <w:fldChar w:fldCharType="separate"/>
        </w:r>
        <w:r w:rsidR="00762828">
          <w:rPr>
            <w:noProof/>
            <w:webHidden/>
          </w:rPr>
          <w:t>4</w:t>
        </w:r>
        <w:r>
          <w:rPr>
            <w:noProof/>
            <w:webHidden/>
          </w:rPr>
          <w:fldChar w:fldCharType="end"/>
        </w:r>
      </w:hyperlink>
    </w:p>
    <w:p w14:paraId="22617336" w14:textId="1427924E" w:rsidR="00B920AE" w:rsidRDefault="00B920AE">
      <w:pPr>
        <w:pStyle w:val="TDC2"/>
        <w:tabs>
          <w:tab w:val="right" w:leader="dot" w:pos="9410"/>
        </w:tabs>
        <w:rPr>
          <w:noProof/>
        </w:rPr>
      </w:pPr>
      <w:hyperlink w:anchor="_Toc88812880" w:history="1">
        <w:r w:rsidRPr="00F62FEA">
          <w:rPr>
            <w:rStyle w:val="Hipervnculo"/>
            <w:noProof/>
          </w:rPr>
          <w:t>2.1.2</w:t>
        </w:r>
        <w:r w:rsidR="00E46366">
          <w:rPr>
            <w:rStyle w:val="Hipervnculo"/>
            <w:noProof/>
          </w:rPr>
          <w:t xml:space="preserve"> </w:t>
        </w:r>
        <w:r w:rsidRPr="00F62FEA">
          <w:rPr>
            <w:rStyle w:val="Hipervnculo"/>
            <w:noProof/>
          </w:rPr>
          <w:t>Herramienta</w:t>
        </w:r>
        <w:r w:rsidR="00E46366">
          <w:rPr>
            <w:rStyle w:val="Hipervnculo"/>
            <w:noProof/>
          </w:rPr>
          <w:t xml:space="preserve"> </w:t>
        </w:r>
        <w:r w:rsidRPr="00F62FEA">
          <w:rPr>
            <w:rStyle w:val="Hipervnculo"/>
            <w:noProof/>
          </w:rPr>
          <w:t>de</w:t>
        </w:r>
        <w:r w:rsidR="00E46366">
          <w:rPr>
            <w:rStyle w:val="Hipervnculo"/>
            <w:noProof/>
          </w:rPr>
          <w:t xml:space="preserve"> </w:t>
        </w:r>
        <w:r w:rsidRPr="00F62FEA">
          <w:rPr>
            <w:rStyle w:val="Hipervnculo"/>
            <w:noProof/>
          </w:rPr>
          <w:t>Desarrollo</w:t>
        </w:r>
        <w:r w:rsidR="00E46366">
          <w:rPr>
            <w:rStyle w:val="Hipervnculo"/>
            <w:noProof/>
          </w:rPr>
          <w:t xml:space="preserve"> </w:t>
        </w:r>
        <w:r w:rsidRPr="00F62FEA">
          <w:rPr>
            <w:rStyle w:val="Hipervnculo"/>
            <w:noProof/>
          </w:rPr>
          <w:t>Integrado</w:t>
        </w:r>
        <w:r w:rsidR="00E46366">
          <w:rPr>
            <w:rStyle w:val="Hipervnculo"/>
            <w:noProof/>
          </w:rPr>
          <w:t xml:space="preserve"> </w:t>
        </w:r>
        <w:r w:rsidRPr="00F62FEA">
          <w:rPr>
            <w:rStyle w:val="Hipervnculo"/>
            <w:noProof/>
          </w:rPr>
          <w:t>(IDE)</w:t>
        </w:r>
        <w:r>
          <w:rPr>
            <w:noProof/>
            <w:webHidden/>
          </w:rPr>
          <w:tab/>
        </w:r>
        <w:r>
          <w:rPr>
            <w:noProof/>
            <w:webHidden/>
          </w:rPr>
          <w:fldChar w:fldCharType="begin"/>
        </w:r>
        <w:r>
          <w:rPr>
            <w:noProof/>
            <w:webHidden/>
          </w:rPr>
          <w:instrText xml:space="preserve"> PAGEREF _Toc88812880 \h </w:instrText>
        </w:r>
        <w:r w:rsidR="00762828">
          <w:rPr>
            <w:noProof/>
            <w:webHidden/>
          </w:rPr>
        </w:r>
        <w:r>
          <w:rPr>
            <w:noProof/>
            <w:webHidden/>
          </w:rPr>
          <w:fldChar w:fldCharType="separate"/>
        </w:r>
        <w:r w:rsidR="00762828">
          <w:rPr>
            <w:noProof/>
            <w:webHidden/>
          </w:rPr>
          <w:t>5</w:t>
        </w:r>
        <w:r>
          <w:rPr>
            <w:noProof/>
            <w:webHidden/>
          </w:rPr>
          <w:fldChar w:fldCharType="end"/>
        </w:r>
      </w:hyperlink>
    </w:p>
    <w:p w14:paraId="0F8DB503" w14:textId="51BD1EBE" w:rsidR="00B920AE" w:rsidRDefault="00B920AE">
      <w:pPr>
        <w:pStyle w:val="TDC3"/>
        <w:tabs>
          <w:tab w:val="right" w:leader="dot" w:pos="9410"/>
        </w:tabs>
        <w:rPr>
          <w:noProof/>
        </w:rPr>
      </w:pPr>
      <w:hyperlink w:anchor="_Toc88812881" w:history="1">
        <w:r w:rsidRPr="00F62FEA">
          <w:rPr>
            <w:rStyle w:val="Hipervnculo"/>
            <w:noProof/>
          </w:rPr>
          <w:t>Características</w:t>
        </w:r>
        <w:r w:rsidR="00E46366">
          <w:rPr>
            <w:rStyle w:val="Hipervnculo"/>
            <w:noProof/>
          </w:rPr>
          <w:t xml:space="preserve"> </w:t>
        </w:r>
        <w:r w:rsidRPr="00F62FEA">
          <w:rPr>
            <w:rStyle w:val="Hipervnculo"/>
            <w:noProof/>
          </w:rPr>
          <w:t>de</w:t>
        </w:r>
        <w:r w:rsidR="00E46366">
          <w:rPr>
            <w:rStyle w:val="Hipervnculo"/>
            <w:noProof/>
          </w:rPr>
          <w:t xml:space="preserve"> </w:t>
        </w:r>
        <w:r w:rsidRPr="00F62FEA">
          <w:rPr>
            <w:rStyle w:val="Hipervnculo"/>
            <w:noProof/>
          </w:rPr>
          <w:t>los</w:t>
        </w:r>
        <w:r w:rsidR="00E46366">
          <w:rPr>
            <w:rStyle w:val="Hipervnculo"/>
            <w:noProof/>
          </w:rPr>
          <w:t xml:space="preserve"> </w:t>
        </w:r>
        <w:r w:rsidRPr="00F62FEA">
          <w:rPr>
            <w:rStyle w:val="Hipervnculo"/>
            <w:noProof/>
          </w:rPr>
          <w:t>entornos</w:t>
        </w:r>
        <w:r w:rsidR="00E46366">
          <w:rPr>
            <w:rStyle w:val="Hipervnculo"/>
            <w:noProof/>
          </w:rPr>
          <w:t xml:space="preserve"> </w:t>
        </w:r>
        <w:r w:rsidRPr="00F62FEA">
          <w:rPr>
            <w:rStyle w:val="Hipervnculo"/>
            <w:noProof/>
          </w:rPr>
          <w:t>de</w:t>
        </w:r>
        <w:r w:rsidR="00E46366">
          <w:rPr>
            <w:rStyle w:val="Hipervnculo"/>
            <w:noProof/>
          </w:rPr>
          <w:t xml:space="preserve"> </w:t>
        </w:r>
        <w:r w:rsidRPr="00F62FEA">
          <w:rPr>
            <w:rStyle w:val="Hipervnculo"/>
            <w:noProof/>
          </w:rPr>
          <w:t>desarrollo</w:t>
        </w:r>
        <w:r>
          <w:rPr>
            <w:noProof/>
            <w:webHidden/>
          </w:rPr>
          <w:tab/>
        </w:r>
        <w:r>
          <w:rPr>
            <w:noProof/>
            <w:webHidden/>
          </w:rPr>
          <w:fldChar w:fldCharType="begin"/>
        </w:r>
        <w:r>
          <w:rPr>
            <w:noProof/>
            <w:webHidden/>
          </w:rPr>
          <w:instrText xml:space="preserve"> PAGEREF _Toc88812881 \h </w:instrText>
        </w:r>
        <w:r w:rsidR="00762828">
          <w:rPr>
            <w:noProof/>
            <w:webHidden/>
          </w:rPr>
        </w:r>
        <w:r>
          <w:rPr>
            <w:noProof/>
            <w:webHidden/>
          </w:rPr>
          <w:fldChar w:fldCharType="separate"/>
        </w:r>
        <w:r w:rsidR="00762828">
          <w:rPr>
            <w:noProof/>
            <w:webHidden/>
          </w:rPr>
          <w:t>5</w:t>
        </w:r>
        <w:r>
          <w:rPr>
            <w:noProof/>
            <w:webHidden/>
          </w:rPr>
          <w:fldChar w:fldCharType="end"/>
        </w:r>
      </w:hyperlink>
    </w:p>
    <w:p w14:paraId="4A65F820" w14:textId="5C88AB79" w:rsidR="00B920AE" w:rsidRDefault="00B920AE">
      <w:pPr>
        <w:pStyle w:val="TDC3"/>
        <w:tabs>
          <w:tab w:val="right" w:leader="dot" w:pos="9410"/>
        </w:tabs>
        <w:rPr>
          <w:noProof/>
        </w:rPr>
      </w:pPr>
      <w:hyperlink w:anchor="_Toc88812882" w:history="1">
        <w:r w:rsidRPr="00F62FEA">
          <w:rPr>
            <w:rStyle w:val="Hipervnculo"/>
            <w:noProof/>
          </w:rPr>
          <w:t>Principales</w:t>
        </w:r>
        <w:r w:rsidR="00E46366">
          <w:rPr>
            <w:rStyle w:val="Hipervnculo"/>
            <w:noProof/>
          </w:rPr>
          <w:t xml:space="preserve"> </w:t>
        </w:r>
        <w:r w:rsidRPr="00F62FEA">
          <w:rPr>
            <w:rStyle w:val="Hipervnculo"/>
            <w:noProof/>
          </w:rPr>
          <w:t>IDEs</w:t>
        </w:r>
        <w:r>
          <w:rPr>
            <w:noProof/>
            <w:webHidden/>
          </w:rPr>
          <w:tab/>
        </w:r>
        <w:r>
          <w:rPr>
            <w:noProof/>
            <w:webHidden/>
          </w:rPr>
          <w:fldChar w:fldCharType="begin"/>
        </w:r>
        <w:r>
          <w:rPr>
            <w:noProof/>
            <w:webHidden/>
          </w:rPr>
          <w:instrText xml:space="preserve"> PAGEREF _Toc88812882 \h </w:instrText>
        </w:r>
        <w:r w:rsidR="00762828">
          <w:rPr>
            <w:noProof/>
            <w:webHidden/>
          </w:rPr>
        </w:r>
        <w:r>
          <w:rPr>
            <w:noProof/>
            <w:webHidden/>
          </w:rPr>
          <w:fldChar w:fldCharType="separate"/>
        </w:r>
        <w:r w:rsidR="00762828">
          <w:rPr>
            <w:noProof/>
            <w:webHidden/>
          </w:rPr>
          <w:t>6</w:t>
        </w:r>
        <w:r>
          <w:rPr>
            <w:noProof/>
            <w:webHidden/>
          </w:rPr>
          <w:fldChar w:fldCharType="end"/>
        </w:r>
      </w:hyperlink>
    </w:p>
    <w:p w14:paraId="44ECBAC4" w14:textId="4EAE4461" w:rsidR="00B920AE" w:rsidRDefault="00B920AE">
      <w:pPr>
        <w:pStyle w:val="TDC2"/>
        <w:tabs>
          <w:tab w:val="right" w:leader="dot" w:pos="9410"/>
        </w:tabs>
        <w:rPr>
          <w:noProof/>
        </w:rPr>
      </w:pPr>
      <w:hyperlink w:anchor="_Toc88812883" w:history="1">
        <w:r w:rsidRPr="00F62FEA">
          <w:rPr>
            <w:rStyle w:val="Hipervnculo"/>
            <w:noProof/>
          </w:rPr>
          <w:t>2.2.</w:t>
        </w:r>
        <w:r w:rsidR="00E46366">
          <w:rPr>
            <w:rStyle w:val="Hipervnculo"/>
            <w:noProof/>
          </w:rPr>
          <w:t xml:space="preserve"> </w:t>
        </w:r>
        <w:r w:rsidR="00E46366">
          <w:rPr>
            <w:rStyle w:val="Hipervnculo"/>
            <w:noProof/>
            <w:spacing w:val="3"/>
          </w:rPr>
          <w:t xml:space="preserve"> </w:t>
        </w:r>
        <w:r w:rsidRPr="00F62FEA">
          <w:rPr>
            <w:rStyle w:val="Hipervnculo"/>
            <w:noProof/>
          </w:rPr>
          <w:t>Configuración</w:t>
        </w:r>
        <w:r w:rsidR="00E46366">
          <w:rPr>
            <w:rStyle w:val="Hipervnculo"/>
            <w:noProof/>
            <w:spacing w:val="-4"/>
          </w:rPr>
          <w:t xml:space="preserve"> </w:t>
        </w:r>
        <w:r w:rsidRPr="00F62FEA">
          <w:rPr>
            <w:rStyle w:val="Hipervnculo"/>
            <w:noProof/>
          </w:rPr>
          <w:t>del</w:t>
        </w:r>
        <w:r w:rsidR="00E46366">
          <w:rPr>
            <w:rStyle w:val="Hipervnculo"/>
            <w:noProof/>
            <w:spacing w:val="-3"/>
          </w:rPr>
          <w:t xml:space="preserve"> </w:t>
        </w:r>
        <w:r w:rsidRPr="00F62FEA">
          <w:rPr>
            <w:rStyle w:val="Hipervnculo"/>
            <w:noProof/>
          </w:rPr>
          <w:t>IDE:</w:t>
        </w:r>
        <w:r w:rsidR="00E46366">
          <w:rPr>
            <w:rStyle w:val="Hipervnculo"/>
            <w:noProof/>
          </w:rPr>
          <w:t xml:space="preserve"> </w:t>
        </w:r>
        <w:r w:rsidRPr="00F62FEA">
          <w:rPr>
            <w:rStyle w:val="Hipervnculo"/>
            <w:noProof/>
          </w:rPr>
          <w:t>Plataforma</w:t>
        </w:r>
        <w:r w:rsidR="00E46366">
          <w:rPr>
            <w:rStyle w:val="Hipervnculo"/>
            <w:noProof/>
            <w:spacing w:val="-2"/>
          </w:rPr>
          <w:t xml:space="preserve"> </w:t>
        </w:r>
        <w:r w:rsidRPr="00F62FEA">
          <w:rPr>
            <w:rStyle w:val="Hipervnculo"/>
            <w:noProof/>
          </w:rPr>
          <w:t>Microsoft</w:t>
        </w:r>
        <w:r w:rsidR="00E46366">
          <w:rPr>
            <w:rStyle w:val="Hipervnculo"/>
            <w:noProof/>
            <w:spacing w:val="-3"/>
          </w:rPr>
          <w:t xml:space="preserve"> </w:t>
        </w:r>
        <w:r w:rsidRPr="00F62FEA">
          <w:rPr>
            <w:rStyle w:val="Hipervnculo"/>
            <w:noProof/>
          </w:rPr>
          <w:t>.NET</w:t>
        </w:r>
        <w:r>
          <w:rPr>
            <w:noProof/>
            <w:webHidden/>
          </w:rPr>
          <w:tab/>
        </w:r>
        <w:r>
          <w:rPr>
            <w:noProof/>
            <w:webHidden/>
          </w:rPr>
          <w:fldChar w:fldCharType="begin"/>
        </w:r>
        <w:r>
          <w:rPr>
            <w:noProof/>
            <w:webHidden/>
          </w:rPr>
          <w:instrText xml:space="preserve"> PAGEREF _Toc88812883 \h </w:instrText>
        </w:r>
        <w:r w:rsidR="00762828">
          <w:rPr>
            <w:noProof/>
            <w:webHidden/>
          </w:rPr>
        </w:r>
        <w:r>
          <w:rPr>
            <w:noProof/>
            <w:webHidden/>
          </w:rPr>
          <w:fldChar w:fldCharType="separate"/>
        </w:r>
        <w:r w:rsidR="00762828">
          <w:rPr>
            <w:noProof/>
            <w:webHidden/>
          </w:rPr>
          <w:t>8</w:t>
        </w:r>
        <w:r>
          <w:rPr>
            <w:noProof/>
            <w:webHidden/>
          </w:rPr>
          <w:fldChar w:fldCharType="end"/>
        </w:r>
      </w:hyperlink>
    </w:p>
    <w:p w14:paraId="48C5D48F" w14:textId="596FD666" w:rsidR="00B920AE" w:rsidRDefault="00B920AE">
      <w:pPr>
        <w:pStyle w:val="TDC2"/>
        <w:tabs>
          <w:tab w:val="right" w:leader="dot" w:pos="9410"/>
        </w:tabs>
        <w:rPr>
          <w:noProof/>
        </w:rPr>
      </w:pPr>
      <w:hyperlink w:anchor="_Toc88812884" w:history="1">
        <w:r w:rsidRPr="00F62FEA">
          <w:rPr>
            <w:rStyle w:val="Hipervnculo"/>
            <w:noProof/>
          </w:rPr>
          <w:t>2.2Visual</w:t>
        </w:r>
        <w:r w:rsidR="00E46366">
          <w:rPr>
            <w:rStyle w:val="Hipervnculo"/>
            <w:noProof/>
            <w:spacing w:val="-7"/>
          </w:rPr>
          <w:t xml:space="preserve"> </w:t>
        </w:r>
        <w:r w:rsidRPr="00F62FEA">
          <w:rPr>
            <w:rStyle w:val="Hipervnculo"/>
            <w:noProof/>
          </w:rPr>
          <w:t>Studio</w:t>
        </w:r>
        <w:r w:rsidR="00E46366">
          <w:rPr>
            <w:rStyle w:val="Hipervnculo"/>
            <w:noProof/>
            <w:spacing w:val="-6"/>
          </w:rPr>
          <w:t xml:space="preserve"> </w:t>
        </w:r>
        <w:r w:rsidRPr="00F62FEA">
          <w:rPr>
            <w:rStyle w:val="Hipervnculo"/>
            <w:noProof/>
          </w:rPr>
          <w:t>y</w:t>
        </w:r>
        <w:r w:rsidR="00E46366">
          <w:rPr>
            <w:rStyle w:val="Hipervnculo"/>
            <w:noProof/>
            <w:spacing w:val="-14"/>
          </w:rPr>
          <w:t xml:space="preserve"> </w:t>
        </w:r>
        <w:r w:rsidRPr="00F62FEA">
          <w:rPr>
            <w:rStyle w:val="Hipervnculo"/>
            <w:noProof/>
          </w:rPr>
          <w:t>.NET</w:t>
        </w:r>
        <w:r w:rsidR="00E46366">
          <w:rPr>
            <w:rStyle w:val="Hipervnculo"/>
            <w:noProof/>
            <w:spacing w:val="-7"/>
          </w:rPr>
          <w:t xml:space="preserve"> </w:t>
        </w:r>
        <w:r w:rsidRPr="00F62FEA">
          <w:rPr>
            <w:rStyle w:val="Hipervnculo"/>
            <w:noProof/>
          </w:rPr>
          <w:t>Framework</w:t>
        </w:r>
        <w:r>
          <w:rPr>
            <w:noProof/>
            <w:webHidden/>
          </w:rPr>
          <w:tab/>
        </w:r>
        <w:r>
          <w:rPr>
            <w:noProof/>
            <w:webHidden/>
          </w:rPr>
          <w:fldChar w:fldCharType="begin"/>
        </w:r>
        <w:r>
          <w:rPr>
            <w:noProof/>
            <w:webHidden/>
          </w:rPr>
          <w:instrText xml:space="preserve"> PAGEREF _Toc88812884 \h </w:instrText>
        </w:r>
        <w:r w:rsidR="00762828">
          <w:rPr>
            <w:noProof/>
            <w:webHidden/>
          </w:rPr>
        </w:r>
        <w:r>
          <w:rPr>
            <w:noProof/>
            <w:webHidden/>
          </w:rPr>
          <w:fldChar w:fldCharType="separate"/>
        </w:r>
        <w:r w:rsidR="00762828">
          <w:rPr>
            <w:noProof/>
            <w:webHidden/>
          </w:rPr>
          <w:t>11</w:t>
        </w:r>
        <w:r>
          <w:rPr>
            <w:noProof/>
            <w:webHidden/>
          </w:rPr>
          <w:fldChar w:fldCharType="end"/>
        </w:r>
      </w:hyperlink>
    </w:p>
    <w:p w14:paraId="6878463E" w14:textId="04D8464E" w:rsidR="00B920AE" w:rsidRDefault="00B920AE">
      <w:pPr>
        <w:pStyle w:val="TDC2"/>
        <w:tabs>
          <w:tab w:val="right" w:leader="dot" w:pos="9410"/>
        </w:tabs>
        <w:rPr>
          <w:noProof/>
        </w:rPr>
      </w:pPr>
      <w:hyperlink w:anchor="_Toc88812885" w:history="1">
        <w:r w:rsidRPr="00F62FEA">
          <w:rPr>
            <w:rStyle w:val="Hipervnculo"/>
            <w:noProof/>
          </w:rPr>
          <w:t>2.3</w:t>
        </w:r>
        <w:r w:rsidR="00E46366">
          <w:rPr>
            <w:rStyle w:val="Hipervnculo"/>
            <w:noProof/>
          </w:rPr>
          <w:t xml:space="preserve"> </w:t>
        </w:r>
        <w:r w:rsidRPr="00F62FEA">
          <w:rPr>
            <w:rStyle w:val="Hipervnculo"/>
            <w:noProof/>
          </w:rPr>
          <w:t>Soluciones</w:t>
        </w:r>
        <w:r w:rsidR="00E46366">
          <w:rPr>
            <w:rStyle w:val="Hipervnculo"/>
            <w:noProof/>
            <w:spacing w:val="-8"/>
          </w:rPr>
          <w:t xml:space="preserve"> </w:t>
        </w:r>
        <w:r w:rsidRPr="00F62FEA">
          <w:rPr>
            <w:rStyle w:val="Hipervnculo"/>
            <w:noProof/>
          </w:rPr>
          <w:t>y</w:t>
        </w:r>
        <w:r w:rsidR="00E46366">
          <w:rPr>
            <w:rStyle w:val="Hipervnculo"/>
            <w:noProof/>
            <w:spacing w:val="-15"/>
          </w:rPr>
          <w:t xml:space="preserve"> </w:t>
        </w:r>
        <w:r w:rsidRPr="00F62FEA">
          <w:rPr>
            <w:rStyle w:val="Hipervnculo"/>
            <w:noProof/>
          </w:rPr>
          <w:t>Proyectos</w:t>
        </w:r>
        <w:r w:rsidR="00E46366">
          <w:rPr>
            <w:rStyle w:val="Hipervnculo"/>
            <w:noProof/>
            <w:spacing w:val="-8"/>
          </w:rPr>
          <w:t xml:space="preserve"> </w:t>
        </w:r>
        <w:r w:rsidRPr="00F62FEA">
          <w:rPr>
            <w:rStyle w:val="Hipervnculo"/>
            <w:noProof/>
          </w:rPr>
          <w:t>en</w:t>
        </w:r>
        <w:r w:rsidR="00E46366">
          <w:rPr>
            <w:rStyle w:val="Hipervnculo"/>
            <w:noProof/>
            <w:spacing w:val="-7"/>
          </w:rPr>
          <w:t xml:space="preserve"> </w:t>
        </w:r>
        <w:r w:rsidRPr="00F62FEA">
          <w:rPr>
            <w:rStyle w:val="Hipervnculo"/>
            <w:noProof/>
          </w:rPr>
          <w:t>Visual</w:t>
        </w:r>
        <w:r w:rsidR="00E46366">
          <w:rPr>
            <w:rStyle w:val="Hipervnculo"/>
            <w:noProof/>
            <w:spacing w:val="-7"/>
          </w:rPr>
          <w:t xml:space="preserve"> </w:t>
        </w:r>
        <w:r w:rsidRPr="00F62FEA">
          <w:rPr>
            <w:rStyle w:val="Hipervnculo"/>
            <w:noProof/>
          </w:rPr>
          <w:t>Studio</w:t>
        </w:r>
        <w:r>
          <w:rPr>
            <w:noProof/>
            <w:webHidden/>
          </w:rPr>
          <w:tab/>
        </w:r>
        <w:r>
          <w:rPr>
            <w:noProof/>
            <w:webHidden/>
          </w:rPr>
          <w:fldChar w:fldCharType="begin"/>
        </w:r>
        <w:r>
          <w:rPr>
            <w:noProof/>
            <w:webHidden/>
          </w:rPr>
          <w:instrText xml:space="preserve"> PAGEREF _Toc88812885 \h </w:instrText>
        </w:r>
        <w:r w:rsidR="00762828">
          <w:rPr>
            <w:noProof/>
            <w:webHidden/>
          </w:rPr>
        </w:r>
        <w:r>
          <w:rPr>
            <w:noProof/>
            <w:webHidden/>
          </w:rPr>
          <w:fldChar w:fldCharType="separate"/>
        </w:r>
        <w:r w:rsidR="00762828">
          <w:rPr>
            <w:noProof/>
            <w:webHidden/>
          </w:rPr>
          <w:t>12</w:t>
        </w:r>
        <w:r>
          <w:rPr>
            <w:noProof/>
            <w:webHidden/>
          </w:rPr>
          <w:fldChar w:fldCharType="end"/>
        </w:r>
      </w:hyperlink>
    </w:p>
    <w:p w14:paraId="692B9F9F" w14:textId="100FF402" w:rsidR="00B920AE" w:rsidRDefault="00B920AE">
      <w:pPr>
        <w:pStyle w:val="TDC2"/>
        <w:tabs>
          <w:tab w:val="right" w:leader="dot" w:pos="9410"/>
        </w:tabs>
        <w:rPr>
          <w:noProof/>
        </w:rPr>
      </w:pPr>
      <w:hyperlink w:anchor="_Toc88812886" w:history="1">
        <w:r w:rsidRPr="00F62FEA">
          <w:rPr>
            <w:rStyle w:val="Hipervnculo"/>
            <w:noProof/>
          </w:rPr>
          <w:t>2.4</w:t>
        </w:r>
        <w:r w:rsidR="00E46366">
          <w:rPr>
            <w:rStyle w:val="Hipervnculo"/>
            <w:noProof/>
          </w:rPr>
          <w:t xml:space="preserve"> </w:t>
        </w:r>
        <w:r w:rsidRPr="00F62FEA">
          <w:rPr>
            <w:rStyle w:val="Hipervnculo"/>
            <w:noProof/>
          </w:rPr>
          <w:t>Elementos</w:t>
        </w:r>
        <w:r w:rsidR="00E46366">
          <w:rPr>
            <w:rStyle w:val="Hipervnculo"/>
            <w:noProof/>
            <w:spacing w:val="-10"/>
          </w:rPr>
          <w:t xml:space="preserve"> </w:t>
        </w:r>
        <w:r w:rsidRPr="00F62FEA">
          <w:rPr>
            <w:rStyle w:val="Hipervnculo"/>
            <w:noProof/>
          </w:rPr>
          <w:t>de</w:t>
        </w:r>
        <w:r w:rsidR="00E46366">
          <w:rPr>
            <w:rStyle w:val="Hipervnculo"/>
            <w:noProof/>
            <w:spacing w:val="-10"/>
          </w:rPr>
          <w:t xml:space="preserve"> </w:t>
        </w:r>
        <w:r w:rsidRPr="00F62FEA">
          <w:rPr>
            <w:rStyle w:val="Hipervnculo"/>
            <w:noProof/>
          </w:rPr>
          <w:t>un</w:t>
        </w:r>
        <w:r w:rsidR="00E46366">
          <w:rPr>
            <w:rStyle w:val="Hipervnculo"/>
            <w:noProof/>
            <w:spacing w:val="-9"/>
          </w:rPr>
          <w:t xml:space="preserve"> </w:t>
        </w:r>
        <w:r w:rsidRPr="00F62FEA">
          <w:rPr>
            <w:rStyle w:val="Hipervnculo"/>
            <w:noProof/>
          </w:rPr>
          <w:t>proyecto.</w:t>
        </w:r>
        <w:r>
          <w:rPr>
            <w:noProof/>
            <w:webHidden/>
          </w:rPr>
          <w:tab/>
        </w:r>
        <w:r>
          <w:rPr>
            <w:noProof/>
            <w:webHidden/>
          </w:rPr>
          <w:fldChar w:fldCharType="begin"/>
        </w:r>
        <w:r>
          <w:rPr>
            <w:noProof/>
            <w:webHidden/>
          </w:rPr>
          <w:instrText xml:space="preserve"> PAGEREF _Toc88812886 \h </w:instrText>
        </w:r>
        <w:r w:rsidR="00762828">
          <w:rPr>
            <w:noProof/>
            <w:webHidden/>
          </w:rPr>
        </w:r>
        <w:r>
          <w:rPr>
            <w:noProof/>
            <w:webHidden/>
          </w:rPr>
          <w:fldChar w:fldCharType="separate"/>
        </w:r>
        <w:r w:rsidR="00762828">
          <w:rPr>
            <w:noProof/>
            <w:webHidden/>
          </w:rPr>
          <w:t>14</w:t>
        </w:r>
        <w:r>
          <w:rPr>
            <w:noProof/>
            <w:webHidden/>
          </w:rPr>
          <w:fldChar w:fldCharType="end"/>
        </w:r>
      </w:hyperlink>
    </w:p>
    <w:p w14:paraId="49979491" w14:textId="0541803A" w:rsidR="00B920AE" w:rsidRDefault="00B920AE">
      <w:pPr>
        <w:pStyle w:val="TDC2"/>
        <w:tabs>
          <w:tab w:val="right" w:leader="dot" w:pos="9410"/>
        </w:tabs>
        <w:rPr>
          <w:noProof/>
        </w:rPr>
      </w:pPr>
      <w:hyperlink w:anchor="_Toc88812887" w:history="1">
        <w:r w:rsidRPr="00F62FEA">
          <w:rPr>
            <w:rStyle w:val="Hipervnculo"/>
            <w:noProof/>
          </w:rPr>
          <w:t>2.5</w:t>
        </w:r>
        <w:r w:rsidR="00E46366">
          <w:rPr>
            <w:rStyle w:val="Hipervnculo"/>
            <w:noProof/>
          </w:rPr>
          <w:t xml:space="preserve"> </w:t>
        </w:r>
        <w:r w:rsidRPr="00F62FEA">
          <w:rPr>
            <w:rStyle w:val="Hipervnculo"/>
            <w:noProof/>
          </w:rPr>
          <w:t>Introducción</w:t>
        </w:r>
        <w:r w:rsidR="00E46366">
          <w:rPr>
            <w:rStyle w:val="Hipervnculo"/>
            <w:noProof/>
            <w:spacing w:val="-7"/>
          </w:rPr>
          <w:t xml:space="preserve"> </w:t>
        </w:r>
        <w:r w:rsidRPr="00F62FEA">
          <w:rPr>
            <w:rStyle w:val="Hipervnculo"/>
            <w:noProof/>
          </w:rPr>
          <w:t>a</w:t>
        </w:r>
        <w:r w:rsidR="00E46366">
          <w:rPr>
            <w:rStyle w:val="Hipervnculo"/>
            <w:noProof/>
            <w:spacing w:val="-7"/>
          </w:rPr>
          <w:t xml:space="preserve"> </w:t>
        </w:r>
        <w:r w:rsidRPr="00F62FEA">
          <w:rPr>
            <w:rStyle w:val="Hipervnculo"/>
            <w:noProof/>
          </w:rPr>
          <w:t>C#</w:t>
        </w:r>
        <w:r>
          <w:rPr>
            <w:noProof/>
            <w:webHidden/>
          </w:rPr>
          <w:tab/>
        </w:r>
        <w:r>
          <w:rPr>
            <w:noProof/>
            <w:webHidden/>
          </w:rPr>
          <w:fldChar w:fldCharType="begin"/>
        </w:r>
        <w:r>
          <w:rPr>
            <w:noProof/>
            <w:webHidden/>
          </w:rPr>
          <w:instrText xml:space="preserve"> PAGEREF _Toc88812887 \h </w:instrText>
        </w:r>
        <w:r w:rsidR="00762828">
          <w:rPr>
            <w:noProof/>
            <w:webHidden/>
          </w:rPr>
        </w:r>
        <w:r>
          <w:rPr>
            <w:noProof/>
            <w:webHidden/>
          </w:rPr>
          <w:fldChar w:fldCharType="separate"/>
        </w:r>
        <w:r w:rsidR="00762828">
          <w:rPr>
            <w:noProof/>
            <w:webHidden/>
          </w:rPr>
          <w:t>14</w:t>
        </w:r>
        <w:r>
          <w:rPr>
            <w:noProof/>
            <w:webHidden/>
          </w:rPr>
          <w:fldChar w:fldCharType="end"/>
        </w:r>
      </w:hyperlink>
    </w:p>
    <w:p w14:paraId="572B578A" w14:textId="5B032C58" w:rsidR="00B920AE" w:rsidRDefault="00B920AE">
      <w:pPr>
        <w:pStyle w:val="TDC2"/>
        <w:tabs>
          <w:tab w:val="right" w:leader="dot" w:pos="9410"/>
        </w:tabs>
        <w:rPr>
          <w:noProof/>
        </w:rPr>
      </w:pPr>
      <w:hyperlink w:anchor="_Toc88812888" w:history="1">
        <w:r w:rsidRPr="00F62FEA">
          <w:rPr>
            <w:rStyle w:val="Hipervnculo"/>
            <w:noProof/>
          </w:rPr>
          <w:t>2.6</w:t>
        </w:r>
        <w:r w:rsidR="00E46366">
          <w:rPr>
            <w:rStyle w:val="Hipervnculo"/>
            <w:noProof/>
          </w:rPr>
          <w:t xml:space="preserve"> </w:t>
        </w:r>
        <w:r w:rsidRPr="00F62FEA">
          <w:rPr>
            <w:rStyle w:val="Hipervnculo"/>
            <w:noProof/>
          </w:rPr>
          <w:t>Objetos,</w:t>
        </w:r>
        <w:r w:rsidR="00E46366">
          <w:rPr>
            <w:rStyle w:val="Hipervnculo"/>
            <w:noProof/>
            <w:spacing w:val="-9"/>
          </w:rPr>
          <w:t xml:space="preserve"> </w:t>
        </w:r>
        <w:r w:rsidRPr="00F62FEA">
          <w:rPr>
            <w:rStyle w:val="Hipervnculo"/>
            <w:noProof/>
          </w:rPr>
          <w:t>clases,</w:t>
        </w:r>
        <w:r w:rsidR="00E46366">
          <w:rPr>
            <w:rStyle w:val="Hipervnculo"/>
            <w:noProof/>
            <w:spacing w:val="-8"/>
          </w:rPr>
          <w:t xml:space="preserve"> </w:t>
        </w:r>
        <w:r w:rsidRPr="00F62FEA">
          <w:rPr>
            <w:rStyle w:val="Hipervnculo"/>
            <w:noProof/>
          </w:rPr>
          <w:t>propiedades</w:t>
        </w:r>
        <w:r w:rsidR="00E46366">
          <w:rPr>
            <w:rStyle w:val="Hipervnculo"/>
            <w:noProof/>
            <w:spacing w:val="-8"/>
          </w:rPr>
          <w:t xml:space="preserve"> </w:t>
        </w:r>
        <w:r w:rsidRPr="00F62FEA">
          <w:rPr>
            <w:rStyle w:val="Hipervnculo"/>
            <w:noProof/>
          </w:rPr>
          <w:t>y</w:t>
        </w:r>
        <w:r w:rsidR="00E46366">
          <w:rPr>
            <w:rStyle w:val="Hipervnculo"/>
            <w:noProof/>
            <w:spacing w:val="-16"/>
          </w:rPr>
          <w:t xml:space="preserve"> </w:t>
        </w:r>
        <w:r w:rsidRPr="00F62FEA">
          <w:rPr>
            <w:rStyle w:val="Hipervnculo"/>
            <w:noProof/>
          </w:rPr>
          <w:t>métodos</w:t>
        </w:r>
        <w:r>
          <w:rPr>
            <w:noProof/>
            <w:webHidden/>
          </w:rPr>
          <w:tab/>
        </w:r>
        <w:r>
          <w:rPr>
            <w:noProof/>
            <w:webHidden/>
          </w:rPr>
          <w:fldChar w:fldCharType="begin"/>
        </w:r>
        <w:r>
          <w:rPr>
            <w:noProof/>
            <w:webHidden/>
          </w:rPr>
          <w:instrText xml:space="preserve"> PAGEREF _Toc88812888 \h </w:instrText>
        </w:r>
        <w:r w:rsidR="00762828">
          <w:rPr>
            <w:noProof/>
            <w:webHidden/>
          </w:rPr>
        </w:r>
        <w:r>
          <w:rPr>
            <w:noProof/>
            <w:webHidden/>
          </w:rPr>
          <w:fldChar w:fldCharType="separate"/>
        </w:r>
        <w:r w:rsidR="00762828">
          <w:rPr>
            <w:noProof/>
            <w:webHidden/>
          </w:rPr>
          <w:t>15</w:t>
        </w:r>
        <w:r>
          <w:rPr>
            <w:noProof/>
            <w:webHidden/>
          </w:rPr>
          <w:fldChar w:fldCharType="end"/>
        </w:r>
      </w:hyperlink>
    </w:p>
    <w:p w14:paraId="34CA334F" w14:textId="5447C059" w:rsidR="00B920AE" w:rsidRDefault="00B920AE">
      <w:pPr>
        <w:pStyle w:val="TDC2"/>
        <w:tabs>
          <w:tab w:val="right" w:leader="dot" w:pos="9410"/>
        </w:tabs>
        <w:rPr>
          <w:noProof/>
        </w:rPr>
      </w:pPr>
      <w:hyperlink w:anchor="_Toc88812889" w:history="1">
        <w:r w:rsidRPr="00F62FEA">
          <w:rPr>
            <w:rStyle w:val="Hipervnculo"/>
            <w:noProof/>
          </w:rPr>
          <w:t>2.7</w:t>
        </w:r>
        <w:r w:rsidR="00E46366">
          <w:rPr>
            <w:rStyle w:val="Hipervnculo"/>
            <w:noProof/>
          </w:rPr>
          <w:t xml:space="preserve"> </w:t>
        </w:r>
        <w:r w:rsidRPr="00F62FEA">
          <w:rPr>
            <w:rStyle w:val="Hipervnculo"/>
            <w:noProof/>
          </w:rPr>
          <w:t>Desarrollo</w:t>
        </w:r>
        <w:r w:rsidR="00E46366">
          <w:rPr>
            <w:rStyle w:val="Hipervnculo"/>
            <w:noProof/>
            <w:spacing w:val="-13"/>
          </w:rPr>
          <w:t xml:space="preserve"> </w:t>
        </w:r>
        <w:r w:rsidRPr="00F62FEA">
          <w:rPr>
            <w:rStyle w:val="Hipervnculo"/>
            <w:noProof/>
          </w:rPr>
          <w:t>de</w:t>
        </w:r>
        <w:r w:rsidR="00E46366">
          <w:rPr>
            <w:rStyle w:val="Hipervnculo"/>
            <w:noProof/>
            <w:spacing w:val="-13"/>
          </w:rPr>
          <w:t xml:space="preserve"> </w:t>
        </w:r>
        <w:r w:rsidRPr="00F62FEA">
          <w:rPr>
            <w:rStyle w:val="Hipervnculo"/>
            <w:noProof/>
          </w:rPr>
          <w:t>interfaces</w:t>
        </w:r>
        <w:r w:rsidR="00E46366">
          <w:rPr>
            <w:rStyle w:val="Hipervnculo"/>
            <w:noProof/>
            <w:spacing w:val="-12"/>
          </w:rPr>
          <w:t xml:space="preserve"> </w:t>
        </w:r>
        <w:r w:rsidRPr="00F62FEA">
          <w:rPr>
            <w:rStyle w:val="Hipervnculo"/>
            <w:noProof/>
          </w:rPr>
          <w:t>gráficas</w:t>
        </w:r>
        <w:r w:rsidR="00E46366">
          <w:rPr>
            <w:rStyle w:val="Hipervnculo"/>
            <w:noProof/>
            <w:spacing w:val="-11"/>
          </w:rPr>
          <w:t xml:space="preserve"> </w:t>
        </w:r>
        <w:r w:rsidRPr="00F62FEA">
          <w:rPr>
            <w:rStyle w:val="Hipervnculo"/>
            <w:noProof/>
          </w:rPr>
          <w:t>para</w:t>
        </w:r>
        <w:r w:rsidR="00E46366">
          <w:rPr>
            <w:rStyle w:val="Hipervnculo"/>
            <w:noProof/>
            <w:spacing w:val="-13"/>
          </w:rPr>
          <w:t xml:space="preserve"> </w:t>
        </w:r>
        <w:r w:rsidRPr="00F62FEA">
          <w:rPr>
            <w:rStyle w:val="Hipervnculo"/>
            <w:noProof/>
          </w:rPr>
          <w:t>aplicaciones.</w:t>
        </w:r>
        <w:r>
          <w:rPr>
            <w:noProof/>
            <w:webHidden/>
          </w:rPr>
          <w:tab/>
        </w:r>
        <w:r>
          <w:rPr>
            <w:noProof/>
            <w:webHidden/>
          </w:rPr>
          <w:fldChar w:fldCharType="begin"/>
        </w:r>
        <w:r>
          <w:rPr>
            <w:noProof/>
            <w:webHidden/>
          </w:rPr>
          <w:instrText xml:space="preserve"> PAGEREF _Toc88812889 \h </w:instrText>
        </w:r>
        <w:r w:rsidR="00762828">
          <w:rPr>
            <w:noProof/>
            <w:webHidden/>
          </w:rPr>
        </w:r>
        <w:r>
          <w:rPr>
            <w:noProof/>
            <w:webHidden/>
          </w:rPr>
          <w:fldChar w:fldCharType="separate"/>
        </w:r>
        <w:r w:rsidR="00762828">
          <w:rPr>
            <w:noProof/>
            <w:webHidden/>
          </w:rPr>
          <w:t>16</w:t>
        </w:r>
        <w:r>
          <w:rPr>
            <w:noProof/>
            <w:webHidden/>
          </w:rPr>
          <w:fldChar w:fldCharType="end"/>
        </w:r>
      </w:hyperlink>
    </w:p>
    <w:p w14:paraId="4C1F1FEF" w14:textId="04B15120" w:rsidR="00B920AE" w:rsidRDefault="00B920AE">
      <w:pPr>
        <w:pStyle w:val="TDC2"/>
        <w:tabs>
          <w:tab w:val="right" w:leader="dot" w:pos="9410"/>
        </w:tabs>
        <w:rPr>
          <w:noProof/>
        </w:rPr>
      </w:pPr>
      <w:hyperlink w:anchor="_Toc88812890" w:history="1">
        <w:r w:rsidRPr="00F62FEA">
          <w:rPr>
            <w:rStyle w:val="Hipervnculo"/>
            <w:noProof/>
          </w:rPr>
          <w:t>2.8</w:t>
        </w:r>
        <w:r w:rsidR="00E46366">
          <w:rPr>
            <w:rStyle w:val="Hipervnculo"/>
            <w:noProof/>
          </w:rPr>
          <w:t xml:space="preserve"> </w:t>
        </w:r>
        <w:r w:rsidRPr="00F62FEA">
          <w:rPr>
            <w:rStyle w:val="Hipervnculo"/>
            <w:noProof/>
          </w:rPr>
          <w:t>Edición</w:t>
        </w:r>
        <w:r w:rsidR="00E46366">
          <w:rPr>
            <w:rStyle w:val="Hipervnculo"/>
            <w:noProof/>
            <w:spacing w:val="-8"/>
          </w:rPr>
          <w:t xml:space="preserve"> </w:t>
        </w:r>
        <w:r w:rsidRPr="00F62FEA">
          <w:rPr>
            <w:rStyle w:val="Hipervnculo"/>
            <w:noProof/>
          </w:rPr>
          <w:t>del</w:t>
        </w:r>
        <w:r w:rsidR="00E46366">
          <w:rPr>
            <w:rStyle w:val="Hipervnculo"/>
            <w:noProof/>
            <w:spacing w:val="-7"/>
          </w:rPr>
          <w:t xml:space="preserve"> </w:t>
        </w:r>
        <w:r w:rsidRPr="00F62FEA">
          <w:rPr>
            <w:rStyle w:val="Hipervnculo"/>
            <w:noProof/>
          </w:rPr>
          <w:t>código</w:t>
        </w:r>
        <w:r w:rsidR="00E46366">
          <w:rPr>
            <w:rStyle w:val="Hipervnculo"/>
            <w:noProof/>
            <w:spacing w:val="-6"/>
          </w:rPr>
          <w:t xml:space="preserve"> </w:t>
        </w:r>
        <w:r w:rsidRPr="00F62FEA">
          <w:rPr>
            <w:rStyle w:val="Hipervnculo"/>
            <w:noProof/>
          </w:rPr>
          <w:t>generado</w:t>
        </w:r>
        <w:r w:rsidR="00E46366">
          <w:rPr>
            <w:rStyle w:val="Hipervnculo"/>
            <w:noProof/>
            <w:spacing w:val="-7"/>
          </w:rPr>
          <w:t xml:space="preserve"> </w:t>
        </w:r>
        <w:r w:rsidRPr="00F62FEA">
          <w:rPr>
            <w:rStyle w:val="Hipervnculo"/>
            <w:noProof/>
          </w:rPr>
          <w:t>por</w:t>
        </w:r>
        <w:r w:rsidR="00E46366">
          <w:rPr>
            <w:rStyle w:val="Hipervnculo"/>
            <w:noProof/>
            <w:spacing w:val="-8"/>
          </w:rPr>
          <w:t xml:space="preserve"> </w:t>
        </w:r>
        <w:r w:rsidRPr="00F62FEA">
          <w:rPr>
            <w:rStyle w:val="Hipervnculo"/>
            <w:noProof/>
          </w:rPr>
          <w:t>la</w:t>
        </w:r>
        <w:r w:rsidR="00E46366">
          <w:rPr>
            <w:rStyle w:val="Hipervnculo"/>
            <w:noProof/>
            <w:spacing w:val="-7"/>
          </w:rPr>
          <w:t xml:space="preserve"> </w:t>
        </w:r>
        <w:r w:rsidRPr="00F62FEA">
          <w:rPr>
            <w:rStyle w:val="Hipervnculo"/>
            <w:noProof/>
          </w:rPr>
          <w:t>herramienta</w:t>
        </w:r>
        <w:r w:rsidR="00E46366">
          <w:rPr>
            <w:rStyle w:val="Hipervnculo"/>
            <w:noProof/>
            <w:spacing w:val="-9"/>
          </w:rPr>
          <w:t xml:space="preserve"> </w:t>
        </w:r>
        <w:r w:rsidRPr="00F62FEA">
          <w:rPr>
            <w:rStyle w:val="Hipervnculo"/>
            <w:noProof/>
          </w:rPr>
          <w:t>de</w:t>
        </w:r>
        <w:r w:rsidR="00E46366">
          <w:rPr>
            <w:rStyle w:val="Hipervnculo"/>
            <w:noProof/>
            <w:spacing w:val="-7"/>
          </w:rPr>
          <w:t xml:space="preserve"> </w:t>
        </w:r>
        <w:r w:rsidRPr="00F62FEA">
          <w:rPr>
            <w:rStyle w:val="Hipervnculo"/>
            <w:noProof/>
          </w:rPr>
          <w:t>diseño.</w:t>
        </w:r>
        <w:r>
          <w:rPr>
            <w:noProof/>
            <w:webHidden/>
          </w:rPr>
          <w:tab/>
        </w:r>
        <w:r>
          <w:rPr>
            <w:noProof/>
            <w:webHidden/>
          </w:rPr>
          <w:fldChar w:fldCharType="begin"/>
        </w:r>
        <w:r>
          <w:rPr>
            <w:noProof/>
            <w:webHidden/>
          </w:rPr>
          <w:instrText xml:space="preserve"> PAGEREF _Toc88812890 \h </w:instrText>
        </w:r>
        <w:r w:rsidR="00762828">
          <w:rPr>
            <w:noProof/>
            <w:webHidden/>
          </w:rPr>
        </w:r>
        <w:r>
          <w:rPr>
            <w:noProof/>
            <w:webHidden/>
          </w:rPr>
          <w:fldChar w:fldCharType="separate"/>
        </w:r>
        <w:r w:rsidR="00762828">
          <w:rPr>
            <w:noProof/>
            <w:webHidden/>
          </w:rPr>
          <w:t>16</w:t>
        </w:r>
        <w:r>
          <w:rPr>
            <w:noProof/>
            <w:webHidden/>
          </w:rPr>
          <w:fldChar w:fldCharType="end"/>
        </w:r>
      </w:hyperlink>
    </w:p>
    <w:p w14:paraId="6119038A" w14:textId="12D4152D" w:rsidR="00B920AE" w:rsidRDefault="00B920AE">
      <w:pPr>
        <w:pStyle w:val="TDC2"/>
        <w:tabs>
          <w:tab w:val="right" w:leader="dot" w:pos="9410"/>
        </w:tabs>
        <w:rPr>
          <w:noProof/>
        </w:rPr>
      </w:pPr>
      <w:hyperlink w:anchor="_Toc88812891" w:history="1">
        <w:r w:rsidRPr="00F62FEA">
          <w:rPr>
            <w:rStyle w:val="Hipervnculo"/>
            <w:noProof/>
          </w:rPr>
          <w:t>2.9</w:t>
        </w:r>
        <w:r w:rsidR="00E46366">
          <w:rPr>
            <w:rStyle w:val="Hipervnculo"/>
            <w:noProof/>
          </w:rPr>
          <w:t xml:space="preserve"> </w:t>
        </w:r>
        <w:r w:rsidRPr="00F62FEA">
          <w:rPr>
            <w:rStyle w:val="Hipervnculo"/>
            <w:noProof/>
          </w:rPr>
          <w:t>Aplicaciones</w:t>
        </w:r>
        <w:r w:rsidR="00E46366">
          <w:rPr>
            <w:rStyle w:val="Hipervnculo"/>
            <w:noProof/>
            <w:spacing w:val="-9"/>
          </w:rPr>
          <w:t xml:space="preserve"> </w:t>
        </w:r>
        <w:r w:rsidRPr="00F62FEA">
          <w:rPr>
            <w:rStyle w:val="Hipervnculo"/>
            <w:noProof/>
          </w:rPr>
          <w:t>de</w:t>
        </w:r>
        <w:r w:rsidR="00E46366">
          <w:rPr>
            <w:rStyle w:val="Hipervnculo"/>
            <w:noProof/>
            <w:spacing w:val="-9"/>
          </w:rPr>
          <w:t xml:space="preserve"> </w:t>
        </w:r>
        <w:r w:rsidRPr="00F62FEA">
          <w:rPr>
            <w:rStyle w:val="Hipervnculo"/>
            <w:noProof/>
          </w:rPr>
          <w:t>Windows</w:t>
        </w:r>
        <w:r w:rsidR="00E46366">
          <w:rPr>
            <w:rStyle w:val="Hipervnculo"/>
            <w:noProof/>
            <w:spacing w:val="-8"/>
          </w:rPr>
          <w:t xml:space="preserve"> </w:t>
        </w:r>
        <w:r w:rsidRPr="00F62FEA">
          <w:rPr>
            <w:rStyle w:val="Hipervnculo"/>
            <w:noProof/>
          </w:rPr>
          <w:t>Forms.</w:t>
        </w:r>
        <w:r>
          <w:rPr>
            <w:noProof/>
            <w:webHidden/>
          </w:rPr>
          <w:tab/>
        </w:r>
        <w:r>
          <w:rPr>
            <w:noProof/>
            <w:webHidden/>
          </w:rPr>
          <w:fldChar w:fldCharType="begin"/>
        </w:r>
        <w:r>
          <w:rPr>
            <w:noProof/>
            <w:webHidden/>
          </w:rPr>
          <w:instrText xml:space="preserve"> PAGEREF _Toc88812891 \h </w:instrText>
        </w:r>
        <w:r w:rsidR="00762828">
          <w:rPr>
            <w:noProof/>
            <w:webHidden/>
          </w:rPr>
        </w:r>
        <w:r>
          <w:rPr>
            <w:noProof/>
            <w:webHidden/>
          </w:rPr>
          <w:fldChar w:fldCharType="separate"/>
        </w:r>
        <w:r w:rsidR="00762828">
          <w:rPr>
            <w:noProof/>
            <w:webHidden/>
          </w:rPr>
          <w:t>16</w:t>
        </w:r>
        <w:r>
          <w:rPr>
            <w:noProof/>
            <w:webHidden/>
          </w:rPr>
          <w:fldChar w:fldCharType="end"/>
        </w:r>
      </w:hyperlink>
    </w:p>
    <w:p w14:paraId="17A9BEAB" w14:textId="5043FA13" w:rsidR="00B920AE" w:rsidRDefault="00B920AE">
      <w:pPr>
        <w:pStyle w:val="TDC2"/>
        <w:tabs>
          <w:tab w:val="right" w:leader="dot" w:pos="9410"/>
        </w:tabs>
        <w:rPr>
          <w:noProof/>
        </w:rPr>
      </w:pPr>
      <w:hyperlink w:anchor="_Toc88812892" w:history="1">
        <w:r w:rsidRPr="00F62FEA">
          <w:rPr>
            <w:rStyle w:val="Hipervnculo"/>
            <w:noProof/>
          </w:rPr>
          <w:t>2.10</w:t>
        </w:r>
        <w:r w:rsidR="00E46366">
          <w:rPr>
            <w:rStyle w:val="Hipervnculo"/>
            <w:noProof/>
          </w:rPr>
          <w:t xml:space="preserve"> </w:t>
        </w:r>
        <w:r w:rsidRPr="00F62FEA">
          <w:rPr>
            <w:rStyle w:val="Hipervnculo"/>
            <w:noProof/>
          </w:rPr>
          <w:t>Diálogos</w:t>
        </w:r>
        <w:r w:rsidR="00E46366">
          <w:rPr>
            <w:rStyle w:val="Hipervnculo"/>
            <w:noProof/>
            <w:spacing w:val="-7"/>
          </w:rPr>
          <w:t xml:space="preserve"> </w:t>
        </w:r>
        <w:r w:rsidRPr="00F62FEA">
          <w:rPr>
            <w:rStyle w:val="Hipervnculo"/>
            <w:noProof/>
          </w:rPr>
          <w:t>modales</w:t>
        </w:r>
        <w:r w:rsidR="00E46366">
          <w:rPr>
            <w:rStyle w:val="Hipervnculo"/>
            <w:noProof/>
            <w:spacing w:val="-6"/>
          </w:rPr>
          <w:t xml:space="preserve"> </w:t>
        </w:r>
        <w:r w:rsidRPr="00F62FEA">
          <w:rPr>
            <w:rStyle w:val="Hipervnculo"/>
            <w:noProof/>
          </w:rPr>
          <w:t>y</w:t>
        </w:r>
        <w:r w:rsidR="00E46366">
          <w:rPr>
            <w:rStyle w:val="Hipervnculo"/>
            <w:noProof/>
            <w:spacing w:val="-14"/>
          </w:rPr>
          <w:t xml:space="preserve"> </w:t>
        </w:r>
        <w:r w:rsidRPr="00F62FEA">
          <w:rPr>
            <w:rStyle w:val="Hipervnculo"/>
            <w:noProof/>
          </w:rPr>
          <w:t>no</w:t>
        </w:r>
        <w:r w:rsidR="00E46366">
          <w:rPr>
            <w:rStyle w:val="Hipervnculo"/>
            <w:noProof/>
            <w:spacing w:val="-5"/>
          </w:rPr>
          <w:t xml:space="preserve"> </w:t>
        </w:r>
        <w:r w:rsidRPr="00F62FEA">
          <w:rPr>
            <w:rStyle w:val="Hipervnculo"/>
            <w:noProof/>
          </w:rPr>
          <w:t>modales.</w:t>
        </w:r>
        <w:r>
          <w:rPr>
            <w:noProof/>
            <w:webHidden/>
          </w:rPr>
          <w:tab/>
        </w:r>
        <w:r>
          <w:rPr>
            <w:noProof/>
            <w:webHidden/>
          </w:rPr>
          <w:fldChar w:fldCharType="begin"/>
        </w:r>
        <w:r>
          <w:rPr>
            <w:noProof/>
            <w:webHidden/>
          </w:rPr>
          <w:instrText xml:space="preserve"> PAGEREF _Toc88812892 \h </w:instrText>
        </w:r>
        <w:r w:rsidR="00762828">
          <w:rPr>
            <w:noProof/>
            <w:webHidden/>
          </w:rPr>
        </w:r>
        <w:r>
          <w:rPr>
            <w:noProof/>
            <w:webHidden/>
          </w:rPr>
          <w:fldChar w:fldCharType="separate"/>
        </w:r>
        <w:r w:rsidR="00762828">
          <w:rPr>
            <w:noProof/>
            <w:webHidden/>
          </w:rPr>
          <w:t>16</w:t>
        </w:r>
        <w:r>
          <w:rPr>
            <w:noProof/>
            <w:webHidden/>
          </w:rPr>
          <w:fldChar w:fldCharType="end"/>
        </w:r>
      </w:hyperlink>
    </w:p>
    <w:p w14:paraId="6604716C" w14:textId="152D1890" w:rsidR="00B920AE" w:rsidRDefault="00B920AE">
      <w:pPr>
        <w:pStyle w:val="TDC2"/>
        <w:tabs>
          <w:tab w:val="right" w:leader="dot" w:pos="9410"/>
        </w:tabs>
        <w:rPr>
          <w:noProof/>
        </w:rPr>
      </w:pPr>
      <w:hyperlink w:anchor="_Toc88812893" w:history="1">
        <w:r w:rsidRPr="00F62FEA">
          <w:rPr>
            <w:rStyle w:val="Hipervnculo"/>
            <w:noProof/>
          </w:rPr>
          <w:t>2.11</w:t>
        </w:r>
        <w:r w:rsidR="00E46366">
          <w:rPr>
            <w:rStyle w:val="Hipervnculo"/>
            <w:noProof/>
          </w:rPr>
          <w:t xml:space="preserve"> </w:t>
        </w:r>
        <w:r w:rsidRPr="00F62FEA">
          <w:rPr>
            <w:rStyle w:val="Hipervnculo"/>
            <w:noProof/>
          </w:rPr>
          <w:t>Generación</w:t>
        </w:r>
        <w:r w:rsidR="00E46366">
          <w:rPr>
            <w:rStyle w:val="Hipervnculo"/>
            <w:noProof/>
            <w:spacing w:val="-7"/>
          </w:rPr>
          <w:t xml:space="preserve"> </w:t>
        </w:r>
        <w:r w:rsidRPr="00F62FEA">
          <w:rPr>
            <w:rStyle w:val="Hipervnculo"/>
            <w:noProof/>
          </w:rPr>
          <w:t>de</w:t>
        </w:r>
        <w:r w:rsidR="00E46366">
          <w:rPr>
            <w:rStyle w:val="Hipervnculo"/>
            <w:noProof/>
            <w:spacing w:val="-7"/>
          </w:rPr>
          <w:t xml:space="preserve"> </w:t>
        </w:r>
        <w:r w:rsidRPr="00F62FEA">
          <w:rPr>
            <w:rStyle w:val="Hipervnculo"/>
            <w:noProof/>
          </w:rPr>
          <w:t>interface</w:t>
        </w:r>
        <w:r w:rsidR="00E46366">
          <w:rPr>
            <w:rStyle w:val="Hipervnculo"/>
            <w:noProof/>
            <w:spacing w:val="-7"/>
          </w:rPr>
          <w:t xml:space="preserve"> </w:t>
        </w:r>
        <w:r w:rsidRPr="00F62FEA">
          <w:rPr>
            <w:rStyle w:val="Hipervnculo"/>
            <w:noProof/>
          </w:rPr>
          <w:t>de</w:t>
        </w:r>
        <w:r w:rsidR="00E46366">
          <w:rPr>
            <w:rStyle w:val="Hipervnculo"/>
            <w:noProof/>
            <w:spacing w:val="-8"/>
          </w:rPr>
          <w:t xml:space="preserve"> </w:t>
        </w:r>
        <w:r w:rsidRPr="00F62FEA">
          <w:rPr>
            <w:rStyle w:val="Hipervnculo"/>
            <w:noProof/>
          </w:rPr>
          <w:t>acceso</w:t>
        </w:r>
        <w:r w:rsidR="00E46366">
          <w:rPr>
            <w:rStyle w:val="Hipervnculo"/>
            <w:noProof/>
            <w:spacing w:val="-6"/>
          </w:rPr>
          <w:t xml:space="preserve"> </w:t>
        </w:r>
        <w:r w:rsidRPr="00F62FEA">
          <w:rPr>
            <w:rStyle w:val="Hipervnculo"/>
            <w:noProof/>
          </w:rPr>
          <w:t>a</w:t>
        </w:r>
        <w:r w:rsidR="00E46366">
          <w:rPr>
            <w:rStyle w:val="Hipervnculo"/>
            <w:noProof/>
            <w:spacing w:val="-7"/>
          </w:rPr>
          <w:t xml:space="preserve"> </w:t>
        </w:r>
        <w:r w:rsidRPr="00F62FEA">
          <w:rPr>
            <w:rStyle w:val="Hipervnculo"/>
            <w:noProof/>
          </w:rPr>
          <w:t>ficheros</w:t>
        </w:r>
        <w:r w:rsidR="00E46366">
          <w:rPr>
            <w:rStyle w:val="Hipervnculo"/>
            <w:noProof/>
            <w:spacing w:val="-6"/>
          </w:rPr>
          <w:t xml:space="preserve"> </w:t>
        </w:r>
        <w:r w:rsidRPr="00F62FEA">
          <w:rPr>
            <w:rStyle w:val="Hipervnculo"/>
            <w:noProof/>
          </w:rPr>
          <w:t>de</w:t>
        </w:r>
        <w:r w:rsidR="00E46366">
          <w:rPr>
            <w:rStyle w:val="Hipervnculo"/>
            <w:noProof/>
            <w:spacing w:val="-7"/>
          </w:rPr>
          <w:t xml:space="preserve"> </w:t>
        </w:r>
        <w:r w:rsidRPr="00F62FEA">
          <w:rPr>
            <w:rStyle w:val="Hipervnculo"/>
            <w:noProof/>
          </w:rPr>
          <w:t>texto</w:t>
        </w:r>
        <w:r w:rsidR="00E46366">
          <w:rPr>
            <w:rStyle w:val="Hipervnculo"/>
            <w:noProof/>
            <w:spacing w:val="-7"/>
          </w:rPr>
          <w:t xml:space="preserve"> </w:t>
        </w:r>
        <w:r w:rsidRPr="00F62FEA">
          <w:rPr>
            <w:rStyle w:val="Hipervnculo"/>
            <w:noProof/>
          </w:rPr>
          <w:t>y</w:t>
        </w:r>
        <w:r w:rsidR="00E46366">
          <w:rPr>
            <w:rStyle w:val="Hipervnculo"/>
            <w:noProof/>
            <w:spacing w:val="-13"/>
          </w:rPr>
          <w:t xml:space="preserve"> </w:t>
        </w:r>
        <w:r w:rsidRPr="00F62FEA">
          <w:rPr>
            <w:rStyle w:val="Hipervnculo"/>
            <w:noProof/>
          </w:rPr>
          <w:t>XML.</w:t>
        </w:r>
        <w:r>
          <w:rPr>
            <w:noProof/>
            <w:webHidden/>
          </w:rPr>
          <w:tab/>
        </w:r>
        <w:r>
          <w:rPr>
            <w:noProof/>
            <w:webHidden/>
          </w:rPr>
          <w:fldChar w:fldCharType="begin"/>
        </w:r>
        <w:r>
          <w:rPr>
            <w:noProof/>
            <w:webHidden/>
          </w:rPr>
          <w:instrText xml:space="preserve"> PAGEREF _Toc88812893 \h </w:instrText>
        </w:r>
        <w:r w:rsidR="00762828">
          <w:rPr>
            <w:noProof/>
            <w:webHidden/>
          </w:rPr>
        </w:r>
        <w:r>
          <w:rPr>
            <w:noProof/>
            <w:webHidden/>
          </w:rPr>
          <w:fldChar w:fldCharType="separate"/>
        </w:r>
        <w:r w:rsidR="00762828">
          <w:rPr>
            <w:noProof/>
            <w:webHidden/>
          </w:rPr>
          <w:t>16</w:t>
        </w:r>
        <w:r>
          <w:rPr>
            <w:noProof/>
            <w:webHidden/>
          </w:rPr>
          <w:fldChar w:fldCharType="end"/>
        </w:r>
      </w:hyperlink>
    </w:p>
    <w:p w14:paraId="53802B21" w14:textId="5667DE4B" w:rsidR="00B920AE" w:rsidRDefault="00B920AE">
      <w:pPr>
        <w:pStyle w:val="TDC2"/>
        <w:tabs>
          <w:tab w:val="right" w:leader="dot" w:pos="9410"/>
        </w:tabs>
        <w:rPr>
          <w:noProof/>
        </w:rPr>
      </w:pPr>
      <w:hyperlink w:anchor="_Toc88812894" w:history="1">
        <w:r w:rsidRPr="00F62FEA">
          <w:rPr>
            <w:rStyle w:val="Hipervnculo"/>
            <w:noProof/>
          </w:rPr>
          <w:t>2.12</w:t>
        </w:r>
        <w:r w:rsidR="00E46366">
          <w:rPr>
            <w:rStyle w:val="Hipervnculo"/>
            <w:noProof/>
          </w:rPr>
          <w:t xml:space="preserve"> </w:t>
        </w:r>
        <w:r w:rsidRPr="00F62FEA">
          <w:rPr>
            <w:rStyle w:val="Hipervnculo"/>
            <w:noProof/>
          </w:rPr>
          <w:t>Enlace</w:t>
        </w:r>
        <w:r w:rsidR="00E46366">
          <w:rPr>
            <w:rStyle w:val="Hipervnculo"/>
            <w:noProof/>
            <w:spacing w:val="-9"/>
          </w:rPr>
          <w:t xml:space="preserve"> </w:t>
        </w:r>
        <w:r w:rsidRPr="00F62FEA">
          <w:rPr>
            <w:rStyle w:val="Hipervnculo"/>
            <w:noProof/>
          </w:rPr>
          <w:t>de</w:t>
        </w:r>
        <w:r w:rsidR="00E46366">
          <w:rPr>
            <w:rStyle w:val="Hipervnculo"/>
            <w:noProof/>
            <w:spacing w:val="-9"/>
          </w:rPr>
          <w:t xml:space="preserve"> </w:t>
        </w:r>
        <w:r w:rsidRPr="00F62FEA">
          <w:rPr>
            <w:rStyle w:val="Hipervnculo"/>
            <w:noProof/>
          </w:rPr>
          <w:t>componentes</w:t>
        </w:r>
        <w:r w:rsidR="00E46366">
          <w:rPr>
            <w:rStyle w:val="Hipervnculo"/>
            <w:noProof/>
            <w:spacing w:val="-7"/>
          </w:rPr>
          <w:t xml:space="preserve"> </w:t>
        </w:r>
        <w:r w:rsidRPr="00F62FEA">
          <w:rPr>
            <w:rStyle w:val="Hipervnculo"/>
            <w:noProof/>
          </w:rPr>
          <w:t>a</w:t>
        </w:r>
        <w:r w:rsidR="00E46366">
          <w:rPr>
            <w:rStyle w:val="Hipervnculo"/>
            <w:noProof/>
            <w:spacing w:val="-9"/>
          </w:rPr>
          <w:t xml:space="preserve"> </w:t>
        </w:r>
        <w:r w:rsidRPr="00F62FEA">
          <w:rPr>
            <w:rStyle w:val="Hipervnculo"/>
            <w:noProof/>
          </w:rPr>
          <w:t>orígenes</w:t>
        </w:r>
        <w:r w:rsidR="00E46366">
          <w:rPr>
            <w:rStyle w:val="Hipervnculo"/>
            <w:noProof/>
            <w:spacing w:val="-8"/>
          </w:rPr>
          <w:t xml:space="preserve"> </w:t>
        </w:r>
        <w:r w:rsidRPr="00F62FEA">
          <w:rPr>
            <w:rStyle w:val="Hipervnculo"/>
            <w:noProof/>
          </w:rPr>
          <w:t>de</w:t>
        </w:r>
        <w:r w:rsidR="00E46366">
          <w:rPr>
            <w:rStyle w:val="Hipervnculo"/>
            <w:noProof/>
            <w:spacing w:val="-8"/>
          </w:rPr>
          <w:t xml:space="preserve"> </w:t>
        </w:r>
        <w:r w:rsidRPr="00F62FEA">
          <w:rPr>
            <w:rStyle w:val="Hipervnculo"/>
            <w:noProof/>
          </w:rPr>
          <w:t>datos.</w:t>
        </w:r>
        <w:r>
          <w:rPr>
            <w:noProof/>
            <w:webHidden/>
          </w:rPr>
          <w:tab/>
        </w:r>
        <w:r>
          <w:rPr>
            <w:noProof/>
            <w:webHidden/>
          </w:rPr>
          <w:fldChar w:fldCharType="begin"/>
        </w:r>
        <w:r>
          <w:rPr>
            <w:noProof/>
            <w:webHidden/>
          </w:rPr>
          <w:instrText xml:space="preserve"> PAGEREF _Toc88812894 \h </w:instrText>
        </w:r>
        <w:r w:rsidR="00762828">
          <w:rPr>
            <w:noProof/>
            <w:webHidden/>
          </w:rPr>
        </w:r>
        <w:r>
          <w:rPr>
            <w:noProof/>
            <w:webHidden/>
          </w:rPr>
          <w:fldChar w:fldCharType="separate"/>
        </w:r>
        <w:r w:rsidR="00762828">
          <w:rPr>
            <w:noProof/>
            <w:webHidden/>
          </w:rPr>
          <w:t>16</w:t>
        </w:r>
        <w:r>
          <w:rPr>
            <w:noProof/>
            <w:webHidden/>
          </w:rPr>
          <w:fldChar w:fldCharType="end"/>
        </w:r>
      </w:hyperlink>
    </w:p>
    <w:p w14:paraId="7703643B" w14:textId="6CEC924D" w:rsidR="00B920AE" w:rsidRDefault="00B920AE">
      <w:pPr>
        <w:pStyle w:val="TDC2"/>
        <w:tabs>
          <w:tab w:val="right" w:leader="dot" w:pos="9410"/>
        </w:tabs>
        <w:rPr>
          <w:noProof/>
        </w:rPr>
      </w:pPr>
      <w:hyperlink w:anchor="_Toc88812895" w:history="1">
        <w:r w:rsidRPr="00F62FEA">
          <w:rPr>
            <w:rStyle w:val="Hipervnculo"/>
            <w:noProof/>
          </w:rPr>
          <w:t>2.13</w:t>
        </w:r>
        <w:r w:rsidR="00E46366">
          <w:rPr>
            <w:rStyle w:val="Hipervnculo"/>
            <w:noProof/>
            <w:spacing w:val="-9"/>
          </w:rPr>
          <w:t xml:space="preserve"> </w:t>
        </w:r>
        <w:r w:rsidRPr="00F62FEA">
          <w:rPr>
            <w:rStyle w:val="Hipervnculo"/>
            <w:noProof/>
          </w:rPr>
          <w:t>Microsoft</w:t>
        </w:r>
        <w:r w:rsidR="00E46366">
          <w:rPr>
            <w:rStyle w:val="Hipervnculo"/>
            <w:noProof/>
            <w:spacing w:val="-8"/>
          </w:rPr>
          <w:t xml:space="preserve"> </w:t>
        </w:r>
        <w:r w:rsidRPr="00F62FEA">
          <w:rPr>
            <w:rStyle w:val="Hipervnculo"/>
            <w:noProof/>
          </w:rPr>
          <w:t>Team</w:t>
        </w:r>
        <w:r w:rsidR="00E46366">
          <w:rPr>
            <w:rStyle w:val="Hipervnculo"/>
            <w:noProof/>
            <w:spacing w:val="-7"/>
          </w:rPr>
          <w:t xml:space="preserve"> </w:t>
        </w:r>
        <w:r w:rsidRPr="00F62FEA">
          <w:rPr>
            <w:rStyle w:val="Hipervnculo"/>
            <w:noProof/>
          </w:rPr>
          <w:t>Foundation</w:t>
        </w:r>
        <w:r w:rsidR="00E46366">
          <w:rPr>
            <w:rStyle w:val="Hipervnculo"/>
            <w:noProof/>
            <w:spacing w:val="-8"/>
          </w:rPr>
          <w:t xml:space="preserve"> </w:t>
        </w:r>
        <w:r w:rsidRPr="00F62FEA">
          <w:rPr>
            <w:rStyle w:val="Hipervnculo"/>
            <w:noProof/>
          </w:rPr>
          <w:t>Server:</w:t>
        </w:r>
        <w:r w:rsidR="00E46366">
          <w:rPr>
            <w:rStyle w:val="Hipervnculo"/>
            <w:noProof/>
            <w:spacing w:val="-8"/>
          </w:rPr>
          <w:t xml:space="preserve"> </w:t>
        </w:r>
        <w:r w:rsidRPr="00F62FEA">
          <w:rPr>
            <w:rStyle w:val="Hipervnculo"/>
            <w:noProof/>
          </w:rPr>
          <w:t>Sistema</w:t>
        </w:r>
        <w:r w:rsidR="00E46366">
          <w:rPr>
            <w:rStyle w:val="Hipervnculo"/>
            <w:noProof/>
            <w:spacing w:val="-9"/>
          </w:rPr>
          <w:t xml:space="preserve"> </w:t>
        </w:r>
        <w:r w:rsidRPr="00F62FEA">
          <w:rPr>
            <w:rStyle w:val="Hipervnculo"/>
            <w:noProof/>
          </w:rPr>
          <w:t>integrado</w:t>
        </w:r>
        <w:r w:rsidR="00E46366">
          <w:rPr>
            <w:rStyle w:val="Hipervnculo"/>
            <w:noProof/>
            <w:spacing w:val="-9"/>
          </w:rPr>
          <w:t xml:space="preserve"> </w:t>
        </w:r>
        <w:r w:rsidRPr="00F62FEA">
          <w:rPr>
            <w:rStyle w:val="Hipervnculo"/>
            <w:noProof/>
          </w:rPr>
          <w:t>para</w:t>
        </w:r>
        <w:r w:rsidR="00E46366">
          <w:rPr>
            <w:rStyle w:val="Hipervnculo"/>
            <w:noProof/>
            <w:spacing w:val="-9"/>
          </w:rPr>
          <w:t xml:space="preserve"> </w:t>
        </w:r>
        <w:r w:rsidRPr="00F62FEA">
          <w:rPr>
            <w:rStyle w:val="Hipervnculo"/>
            <w:noProof/>
          </w:rPr>
          <w:t>el</w:t>
        </w:r>
        <w:r w:rsidR="00E46366">
          <w:rPr>
            <w:rStyle w:val="Hipervnculo"/>
            <w:noProof/>
            <w:spacing w:val="-7"/>
          </w:rPr>
          <w:t xml:space="preserve"> </w:t>
        </w:r>
        <w:r w:rsidRPr="00F62FEA">
          <w:rPr>
            <w:rStyle w:val="Hipervnculo"/>
            <w:noProof/>
          </w:rPr>
          <w:t>control</w:t>
        </w:r>
        <w:r w:rsidR="00E46366">
          <w:rPr>
            <w:rStyle w:val="Hipervnculo"/>
            <w:noProof/>
            <w:spacing w:val="-8"/>
          </w:rPr>
          <w:t xml:space="preserve"> </w:t>
        </w:r>
        <w:r w:rsidRPr="00F62FEA">
          <w:rPr>
            <w:rStyle w:val="Hipervnculo"/>
            <w:noProof/>
          </w:rPr>
          <w:t>del</w:t>
        </w:r>
        <w:r w:rsidR="00E46366">
          <w:rPr>
            <w:rStyle w:val="Hipervnculo"/>
            <w:noProof/>
            <w:spacing w:val="-8"/>
          </w:rPr>
          <w:t xml:space="preserve"> </w:t>
        </w:r>
        <w:r w:rsidRPr="00F62FEA">
          <w:rPr>
            <w:rStyle w:val="Hipervnculo"/>
            <w:noProof/>
          </w:rPr>
          <w:t>código</w:t>
        </w:r>
        <w:r w:rsidR="00E46366">
          <w:rPr>
            <w:rStyle w:val="Hipervnculo"/>
            <w:noProof/>
          </w:rPr>
          <w:t xml:space="preserve"> </w:t>
        </w:r>
        <w:r w:rsidRPr="00F62FEA">
          <w:rPr>
            <w:rStyle w:val="Hipervnculo"/>
            <w:noProof/>
          </w:rPr>
          <w:t>fuente</w:t>
        </w:r>
        <w:r w:rsidR="00E46366">
          <w:rPr>
            <w:rStyle w:val="Hipervnculo"/>
            <w:noProof/>
            <w:spacing w:val="-6"/>
          </w:rPr>
          <w:t xml:space="preserve"> </w:t>
        </w:r>
        <w:r w:rsidRPr="00F62FEA">
          <w:rPr>
            <w:rStyle w:val="Hipervnculo"/>
            <w:noProof/>
          </w:rPr>
          <w:t>y</w:t>
        </w:r>
        <w:r w:rsidR="00E46366">
          <w:rPr>
            <w:rStyle w:val="Hipervnculo"/>
            <w:noProof/>
            <w:spacing w:val="-12"/>
          </w:rPr>
          <w:t xml:space="preserve"> </w:t>
        </w:r>
        <w:r w:rsidRPr="00F62FEA">
          <w:rPr>
            <w:rStyle w:val="Hipervnculo"/>
            <w:noProof/>
          </w:rPr>
          <w:t>la</w:t>
        </w:r>
        <w:r w:rsidR="00E46366">
          <w:rPr>
            <w:rStyle w:val="Hipervnculo"/>
            <w:noProof/>
            <w:spacing w:val="-5"/>
          </w:rPr>
          <w:t xml:space="preserve"> </w:t>
        </w:r>
        <w:r w:rsidRPr="00F62FEA">
          <w:rPr>
            <w:rStyle w:val="Hipervnculo"/>
            <w:noProof/>
          </w:rPr>
          <w:t>gestión</w:t>
        </w:r>
        <w:r w:rsidR="00E46366">
          <w:rPr>
            <w:rStyle w:val="Hipervnculo"/>
            <w:noProof/>
            <w:spacing w:val="-5"/>
          </w:rPr>
          <w:t xml:space="preserve"> </w:t>
        </w:r>
        <w:r w:rsidRPr="00F62FEA">
          <w:rPr>
            <w:rStyle w:val="Hipervnculo"/>
            <w:noProof/>
          </w:rPr>
          <w:t>del</w:t>
        </w:r>
        <w:r w:rsidR="00E46366">
          <w:rPr>
            <w:rStyle w:val="Hipervnculo"/>
            <w:noProof/>
            <w:spacing w:val="-4"/>
          </w:rPr>
          <w:t xml:space="preserve"> </w:t>
        </w:r>
        <w:r w:rsidRPr="00F62FEA">
          <w:rPr>
            <w:rStyle w:val="Hipervnculo"/>
            <w:noProof/>
          </w:rPr>
          <w:t>ciclo</w:t>
        </w:r>
        <w:r w:rsidR="00E46366">
          <w:rPr>
            <w:rStyle w:val="Hipervnculo"/>
            <w:noProof/>
            <w:spacing w:val="-4"/>
          </w:rPr>
          <w:t xml:space="preserve"> </w:t>
        </w:r>
        <w:r w:rsidRPr="00F62FEA">
          <w:rPr>
            <w:rStyle w:val="Hipervnculo"/>
            <w:noProof/>
          </w:rPr>
          <w:t>de</w:t>
        </w:r>
        <w:r w:rsidR="00E46366">
          <w:rPr>
            <w:rStyle w:val="Hipervnculo"/>
            <w:noProof/>
            <w:spacing w:val="-6"/>
          </w:rPr>
          <w:t xml:space="preserve"> </w:t>
        </w:r>
        <w:r w:rsidRPr="00F62FEA">
          <w:rPr>
            <w:rStyle w:val="Hipervnculo"/>
            <w:noProof/>
          </w:rPr>
          <w:t>vida</w:t>
        </w:r>
        <w:r w:rsidR="00E46366">
          <w:rPr>
            <w:rStyle w:val="Hipervnculo"/>
            <w:noProof/>
            <w:spacing w:val="-5"/>
          </w:rPr>
          <w:t xml:space="preserve"> </w:t>
        </w:r>
        <w:r w:rsidRPr="00F62FEA">
          <w:rPr>
            <w:rStyle w:val="Hipervnculo"/>
            <w:noProof/>
          </w:rPr>
          <w:t>de</w:t>
        </w:r>
        <w:r w:rsidR="00E46366">
          <w:rPr>
            <w:rStyle w:val="Hipervnculo"/>
            <w:noProof/>
            <w:spacing w:val="-5"/>
          </w:rPr>
          <w:t xml:space="preserve"> </w:t>
        </w:r>
        <w:r w:rsidRPr="00F62FEA">
          <w:rPr>
            <w:rStyle w:val="Hipervnculo"/>
            <w:noProof/>
          </w:rPr>
          <w:t>las</w:t>
        </w:r>
        <w:r w:rsidR="00E46366">
          <w:rPr>
            <w:rStyle w:val="Hipervnculo"/>
            <w:noProof/>
            <w:spacing w:val="-5"/>
          </w:rPr>
          <w:t xml:space="preserve"> </w:t>
        </w:r>
        <w:r w:rsidRPr="00F62FEA">
          <w:rPr>
            <w:rStyle w:val="Hipervnculo"/>
            <w:noProof/>
          </w:rPr>
          <w:t>aplicaciones</w:t>
        </w:r>
        <w:r>
          <w:rPr>
            <w:noProof/>
            <w:webHidden/>
          </w:rPr>
          <w:tab/>
        </w:r>
        <w:r>
          <w:rPr>
            <w:noProof/>
            <w:webHidden/>
          </w:rPr>
          <w:fldChar w:fldCharType="begin"/>
        </w:r>
        <w:r>
          <w:rPr>
            <w:noProof/>
            <w:webHidden/>
          </w:rPr>
          <w:instrText xml:space="preserve"> PAGEREF _Toc88812895 \h </w:instrText>
        </w:r>
        <w:r w:rsidR="00762828">
          <w:rPr>
            <w:noProof/>
            <w:webHidden/>
          </w:rPr>
        </w:r>
        <w:r>
          <w:rPr>
            <w:noProof/>
            <w:webHidden/>
          </w:rPr>
          <w:fldChar w:fldCharType="separate"/>
        </w:r>
        <w:r w:rsidR="00762828">
          <w:rPr>
            <w:noProof/>
            <w:webHidden/>
          </w:rPr>
          <w:t>16</w:t>
        </w:r>
        <w:r>
          <w:rPr>
            <w:noProof/>
            <w:webHidden/>
          </w:rPr>
          <w:fldChar w:fldCharType="end"/>
        </w:r>
      </w:hyperlink>
    </w:p>
    <w:p w14:paraId="58292411" w14:textId="77777777" w:rsidR="00B920AE" w:rsidRDefault="00B920AE">
      <w:pPr>
        <w:rPr>
          <w:b/>
          <w:bCs/>
        </w:rPr>
      </w:pPr>
      <w:r>
        <w:fldChar w:fldCharType="end"/>
      </w:r>
    </w:p>
    <w:p w14:paraId="3D598B19" w14:textId="2C03B65C" w:rsidR="00C13CCD" w:rsidRPr="002D3C40" w:rsidRDefault="00B920AE" w:rsidP="00E46366">
      <w:pPr>
        <w:pStyle w:val="Ttulo2"/>
      </w:pPr>
      <w:r>
        <w:br w:type="page"/>
      </w:r>
      <w:bookmarkStart w:id="0" w:name="_Toc88812871"/>
      <w:r w:rsidR="00C13CCD" w:rsidRPr="002D3C40">
        <w:lastRenderedPageBreak/>
        <w:t>2.1.</w:t>
      </w:r>
      <w:r w:rsidR="00E46366">
        <w:t xml:space="preserve"> </w:t>
      </w:r>
      <w:r w:rsidR="00C13CCD" w:rsidRPr="002D3C40">
        <w:t>Introducción</w:t>
      </w:r>
      <w:r w:rsidR="00E46366">
        <w:t xml:space="preserve"> </w:t>
      </w:r>
      <w:r w:rsidR="00C13CCD" w:rsidRPr="002D3C40">
        <w:t>a</w:t>
      </w:r>
      <w:r w:rsidR="00E46366">
        <w:t xml:space="preserve"> </w:t>
      </w:r>
      <w:r w:rsidR="00C13CCD" w:rsidRPr="002D3C40">
        <w:t>las</w:t>
      </w:r>
      <w:r w:rsidR="00E46366">
        <w:t xml:space="preserve"> </w:t>
      </w:r>
      <w:r w:rsidR="00C13CCD" w:rsidRPr="002D3C40">
        <w:t>herramientas</w:t>
      </w:r>
      <w:r w:rsidR="00E46366">
        <w:t xml:space="preserve"> </w:t>
      </w:r>
      <w:r w:rsidR="00C13CCD" w:rsidRPr="002D3C40">
        <w:t>de</w:t>
      </w:r>
      <w:r w:rsidR="00E46366">
        <w:t xml:space="preserve"> </w:t>
      </w:r>
      <w:r w:rsidR="00C13CCD" w:rsidRPr="002D3C40">
        <w:t>desarrollo.</w:t>
      </w:r>
      <w:bookmarkEnd w:id="0"/>
    </w:p>
    <w:p w14:paraId="2F3A1FA4" w14:textId="77777777" w:rsidR="00C13CCD" w:rsidRDefault="00C13CCD" w:rsidP="00C13CCD">
      <w:pPr>
        <w:pStyle w:val="Cuerpo"/>
        <w:rPr>
          <w:rFonts w:ascii="Calibri" w:hAnsi="Calibri" w:cs="Calibri"/>
          <w:sz w:val="19"/>
          <w:szCs w:val="19"/>
        </w:rPr>
      </w:pPr>
    </w:p>
    <w:p w14:paraId="63DC9D15" w14:textId="3B976793" w:rsidR="00C13CCD" w:rsidRDefault="00C13CCD" w:rsidP="00C13CCD">
      <w:pPr>
        <w:pStyle w:val="Cuerpo"/>
      </w:pPr>
      <w:r w:rsidRPr="002D3C40">
        <w:t>Un</w:t>
      </w:r>
      <w:r>
        <w:t>a</w:t>
      </w:r>
      <w:r w:rsidR="00E46366">
        <w:t xml:space="preserve"> </w:t>
      </w:r>
      <w:r>
        <w:t>herramienta</w:t>
      </w:r>
      <w:r w:rsidR="00E46366">
        <w:t xml:space="preserve"> </w:t>
      </w:r>
      <w:r>
        <w:t>de</w:t>
      </w:r>
      <w:r w:rsidR="00E46366">
        <w:t xml:space="preserve"> </w:t>
      </w:r>
      <w:r>
        <w:t>desarrollo</w:t>
      </w:r>
      <w:r w:rsidR="00E46366">
        <w:t xml:space="preserve"> </w:t>
      </w:r>
      <w:r>
        <w:t>es</w:t>
      </w:r>
      <w:r w:rsidR="00E46366">
        <w:t xml:space="preserve"> </w:t>
      </w:r>
      <w:r>
        <w:t>aquella</w:t>
      </w:r>
      <w:r w:rsidR="00E46366">
        <w:t xml:space="preserve"> </w:t>
      </w:r>
      <w:r>
        <w:t>que</w:t>
      </w:r>
      <w:r w:rsidR="00E46366">
        <w:t xml:space="preserve"> </w:t>
      </w:r>
      <w:r>
        <w:t>sirve</w:t>
      </w:r>
      <w:r w:rsidR="00E46366">
        <w:t xml:space="preserve"> </w:t>
      </w:r>
      <w:r>
        <w:t>para</w:t>
      </w:r>
      <w:r w:rsidR="00E46366">
        <w:t xml:space="preserve"> </w:t>
      </w:r>
      <w:r w:rsidRPr="006A42CC">
        <w:t>agilizar</w:t>
      </w:r>
      <w:r w:rsidR="00E46366">
        <w:t xml:space="preserve"> </w:t>
      </w:r>
      <w:r w:rsidRPr="006A42CC">
        <w:t>cualquier</w:t>
      </w:r>
      <w:r w:rsidR="00E46366">
        <w:t xml:space="preserve"> </w:t>
      </w:r>
      <w:r w:rsidRPr="006A42CC">
        <w:t>parte</w:t>
      </w:r>
      <w:r w:rsidR="00E46366">
        <w:t xml:space="preserve"> </w:t>
      </w:r>
      <w:r w:rsidRPr="006A42CC">
        <w:t>del</w:t>
      </w:r>
      <w:r w:rsidR="00E46366">
        <w:t xml:space="preserve"> </w:t>
      </w:r>
      <w:r w:rsidRPr="006A42CC">
        <w:t>proceso</w:t>
      </w:r>
      <w:r w:rsidR="00E46366">
        <w:t xml:space="preserve"> </w:t>
      </w:r>
      <w:r w:rsidRPr="006A42CC">
        <w:t>de</w:t>
      </w:r>
      <w:r w:rsidR="00E46366">
        <w:t xml:space="preserve"> </w:t>
      </w:r>
      <w:r>
        <w:t>dentro</w:t>
      </w:r>
      <w:r w:rsidR="00E46366">
        <w:t xml:space="preserve"> </w:t>
      </w:r>
      <w:r>
        <w:t>del</w:t>
      </w:r>
      <w:r w:rsidR="00E46366">
        <w:t xml:space="preserve"> </w:t>
      </w:r>
      <w:r>
        <w:t>ciclo</w:t>
      </w:r>
      <w:r w:rsidR="00E46366">
        <w:t xml:space="preserve"> </w:t>
      </w:r>
      <w:r>
        <w:t>de</w:t>
      </w:r>
      <w:r w:rsidR="00E46366">
        <w:t xml:space="preserve"> </w:t>
      </w:r>
      <w:r>
        <w:t>vida</w:t>
      </w:r>
      <w:r w:rsidR="00E46366">
        <w:t xml:space="preserve"> </w:t>
      </w:r>
      <w:r>
        <w:t>del</w:t>
      </w:r>
      <w:r w:rsidR="00E46366">
        <w:t xml:space="preserve"> </w:t>
      </w:r>
      <w:r w:rsidR="00C7509B">
        <w:t>desarrollo</w:t>
      </w:r>
      <w:r w:rsidR="00E46366">
        <w:t xml:space="preserve"> </w:t>
      </w:r>
      <w:r>
        <w:t>de</w:t>
      </w:r>
      <w:r w:rsidR="00E46366">
        <w:t xml:space="preserve"> </w:t>
      </w:r>
      <w:r>
        <w:t>software</w:t>
      </w:r>
      <w:r w:rsidRPr="002D3C40">
        <w:t>.</w:t>
      </w:r>
    </w:p>
    <w:p w14:paraId="21832BE9" w14:textId="77777777" w:rsidR="00C13CCD" w:rsidRDefault="00C13CCD" w:rsidP="00C13CCD">
      <w:pPr>
        <w:pStyle w:val="Cuerpo"/>
      </w:pPr>
    </w:p>
    <w:p w14:paraId="40385818" w14:textId="34CB8FC9" w:rsidR="00C13CCD" w:rsidRPr="00C13CCD" w:rsidRDefault="00C13CCD" w:rsidP="00C13CCD">
      <w:pPr>
        <w:pStyle w:val="Cuerpo"/>
      </w:pPr>
      <w:r w:rsidRPr="00C13CCD">
        <w:t>Aunque</w:t>
      </w:r>
      <w:r w:rsidR="00E46366">
        <w:t xml:space="preserve"> </w:t>
      </w:r>
      <w:r w:rsidRPr="00C13CCD">
        <w:t>existen</w:t>
      </w:r>
      <w:r w:rsidR="00E46366">
        <w:t xml:space="preserve"> </w:t>
      </w:r>
      <w:r w:rsidRPr="00C13CCD">
        <w:t>diferentes</w:t>
      </w:r>
      <w:r w:rsidR="00E46366">
        <w:t xml:space="preserve"> </w:t>
      </w:r>
      <w:r w:rsidRPr="00C13CCD">
        <w:t>ciclos</w:t>
      </w:r>
      <w:r w:rsidR="00E46366">
        <w:t xml:space="preserve"> </w:t>
      </w:r>
      <w:r w:rsidRPr="00C13CCD">
        <w:t>de</w:t>
      </w:r>
      <w:r w:rsidR="00E46366">
        <w:t xml:space="preserve"> </w:t>
      </w:r>
      <w:r w:rsidRPr="00C13CCD">
        <w:t>desarrollo</w:t>
      </w:r>
      <w:r w:rsidR="00E46366">
        <w:t xml:space="preserve"> </w:t>
      </w:r>
      <w:r w:rsidRPr="00C13CCD">
        <w:t>de</w:t>
      </w:r>
      <w:r w:rsidR="00E46366">
        <w:t xml:space="preserve"> </w:t>
      </w:r>
      <w:r w:rsidRPr="00C13CCD">
        <w:t>software,</w:t>
      </w:r>
      <w:r w:rsidR="00E46366">
        <w:t xml:space="preserve"> </w:t>
      </w:r>
      <w:r w:rsidRPr="00C13CCD">
        <w:t>la</w:t>
      </w:r>
      <w:r w:rsidR="00E46366">
        <w:t xml:space="preserve"> </w:t>
      </w:r>
      <w:r w:rsidRPr="00C13CCD">
        <w:t>normativa</w:t>
      </w:r>
      <w:r w:rsidR="00E46366">
        <w:t xml:space="preserve"> </w:t>
      </w:r>
      <w:hyperlink r:id="rId8" w:anchor="iso:std:iso-iec-ieee:12207:ed-1:v1:en" w:history="1">
        <w:r w:rsidRPr="00C13CCD">
          <w:rPr>
            <w:rStyle w:val="Hipervnculo"/>
            <w:rFonts w:cs="Arial"/>
            <w:color w:val="auto"/>
            <w:u w:val="none"/>
          </w:rPr>
          <w:t>ISO/IEC/IEEE</w:t>
        </w:r>
        <w:r w:rsidR="00E46366">
          <w:rPr>
            <w:rStyle w:val="Hipervnculo"/>
            <w:rFonts w:cs="Arial"/>
            <w:color w:val="auto"/>
            <w:u w:val="none"/>
          </w:rPr>
          <w:t xml:space="preserve"> </w:t>
        </w:r>
        <w:r w:rsidRPr="00C13CCD">
          <w:rPr>
            <w:rStyle w:val="Hipervnculo"/>
            <w:rFonts w:cs="Arial"/>
            <w:color w:val="auto"/>
            <w:u w:val="none"/>
          </w:rPr>
          <w:t>12207:2017</w:t>
        </w:r>
      </w:hyperlink>
      <w:r w:rsidR="00E46366">
        <w:t xml:space="preserve"> </w:t>
      </w:r>
      <w:r w:rsidRPr="00C13CCD">
        <w:t>establece:</w:t>
      </w:r>
    </w:p>
    <w:p w14:paraId="4C987160" w14:textId="53C9BEA7" w:rsidR="00C13CCD" w:rsidRPr="00C13CCD" w:rsidRDefault="00C13CCD" w:rsidP="00C13CCD">
      <w:pPr>
        <w:pStyle w:val="Cuerpo"/>
        <w:rPr>
          <w:rStyle w:val="nfasis"/>
          <w:rFonts w:cs="Arial"/>
          <w:i w:val="0"/>
        </w:rPr>
      </w:pPr>
      <w:r w:rsidRPr="00C13CCD">
        <w:rPr>
          <w:rStyle w:val="nfasis"/>
          <w:rFonts w:cs="Arial"/>
          <w:i w:val="0"/>
        </w:rPr>
        <w:t>“Un</w:t>
      </w:r>
      <w:r w:rsidR="00E46366">
        <w:rPr>
          <w:rStyle w:val="nfasis"/>
          <w:rFonts w:cs="Arial"/>
          <w:i w:val="0"/>
        </w:rPr>
        <w:t xml:space="preserve"> </w:t>
      </w:r>
      <w:r w:rsidRPr="00C13CCD">
        <w:rPr>
          <w:rStyle w:val="nfasis"/>
          <w:rFonts w:cs="Arial"/>
          <w:i w:val="0"/>
        </w:rPr>
        <w:t>marco</w:t>
      </w:r>
      <w:r w:rsidR="00E46366">
        <w:rPr>
          <w:rStyle w:val="nfasis"/>
          <w:rFonts w:cs="Arial"/>
          <w:i w:val="0"/>
        </w:rPr>
        <w:t xml:space="preserve"> </w:t>
      </w:r>
      <w:r w:rsidRPr="00C13CCD">
        <w:rPr>
          <w:rStyle w:val="nfasis"/>
          <w:rFonts w:cs="Arial"/>
          <w:i w:val="0"/>
        </w:rPr>
        <w:t>común</w:t>
      </w:r>
      <w:r w:rsidR="00E46366">
        <w:rPr>
          <w:rStyle w:val="nfasis"/>
          <w:rFonts w:cs="Arial"/>
          <w:i w:val="0"/>
        </w:rPr>
        <w:t xml:space="preserve"> </w:t>
      </w:r>
      <w:r w:rsidRPr="00C13CCD">
        <w:rPr>
          <w:rStyle w:val="nfasis"/>
          <w:rFonts w:cs="Arial"/>
          <w:i w:val="0"/>
        </w:rPr>
        <w:t>para</w:t>
      </w:r>
      <w:r w:rsidR="00E46366">
        <w:rPr>
          <w:rStyle w:val="nfasis"/>
          <w:rFonts w:cs="Arial"/>
          <w:i w:val="0"/>
        </w:rPr>
        <w:t xml:space="preserve"> </w:t>
      </w:r>
      <w:r w:rsidRPr="00C13CCD">
        <w:rPr>
          <w:rStyle w:val="nfasis"/>
          <w:rFonts w:cs="Arial"/>
          <w:i w:val="0"/>
        </w:rPr>
        <w:t>los</w:t>
      </w:r>
      <w:r w:rsidR="00E46366">
        <w:rPr>
          <w:rStyle w:val="nfasis"/>
          <w:rFonts w:cs="Arial"/>
          <w:i w:val="0"/>
        </w:rPr>
        <w:t xml:space="preserve"> </w:t>
      </w:r>
      <w:r w:rsidRPr="00C13CCD">
        <w:rPr>
          <w:rStyle w:val="nfasis"/>
          <w:rFonts w:cs="Arial"/>
          <w:i w:val="0"/>
        </w:rPr>
        <w:t>procesos</w:t>
      </w:r>
      <w:r w:rsidR="00E46366">
        <w:rPr>
          <w:rStyle w:val="nfasis"/>
          <w:rFonts w:cs="Arial"/>
          <w:i w:val="0"/>
        </w:rPr>
        <w:t xml:space="preserve"> </w:t>
      </w:r>
      <w:r w:rsidRPr="00C13CCD">
        <w:rPr>
          <w:rStyle w:val="nfasis"/>
          <w:rFonts w:cs="Arial"/>
          <w:i w:val="0"/>
        </w:rPr>
        <w:t>del</w:t>
      </w:r>
      <w:r w:rsidR="00E46366">
        <w:rPr>
          <w:rStyle w:val="nfasis"/>
          <w:rFonts w:cs="Arial"/>
          <w:i w:val="0"/>
        </w:rPr>
        <w:t xml:space="preserve"> </w:t>
      </w:r>
      <w:r w:rsidRPr="00C13CCD">
        <w:rPr>
          <w:rStyle w:val="nfasis"/>
          <w:rFonts w:cs="Arial"/>
          <w:i w:val="0"/>
        </w:rPr>
        <w:t>ciclo</w:t>
      </w:r>
      <w:r w:rsidR="00E46366">
        <w:rPr>
          <w:rStyle w:val="nfasis"/>
          <w:rFonts w:cs="Arial"/>
          <w:i w:val="0"/>
        </w:rPr>
        <w:t xml:space="preserve"> </w:t>
      </w:r>
      <w:r w:rsidRPr="00C13CCD">
        <w:rPr>
          <w:rStyle w:val="nfasis"/>
          <w:rFonts w:cs="Arial"/>
          <w:i w:val="0"/>
        </w:rPr>
        <w:t>de</w:t>
      </w:r>
      <w:r w:rsidR="00E46366">
        <w:rPr>
          <w:rStyle w:val="nfasis"/>
          <w:rFonts w:cs="Arial"/>
          <w:i w:val="0"/>
        </w:rPr>
        <w:t xml:space="preserve"> </w:t>
      </w:r>
      <w:r w:rsidRPr="00C13CCD">
        <w:rPr>
          <w:rStyle w:val="nfasis"/>
          <w:rFonts w:cs="Arial"/>
          <w:i w:val="0"/>
        </w:rPr>
        <w:t>vida</w:t>
      </w:r>
      <w:r w:rsidR="00E46366">
        <w:rPr>
          <w:rStyle w:val="nfasis"/>
          <w:rFonts w:cs="Arial"/>
          <w:i w:val="0"/>
        </w:rPr>
        <w:t xml:space="preserve"> </w:t>
      </w:r>
      <w:r w:rsidRPr="00C13CCD">
        <w:rPr>
          <w:rStyle w:val="nfasis"/>
          <w:rFonts w:cs="Arial"/>
          <w:i w:val="0"/>
        </w:rPr>
        <w:t>de</w:t>
      </w:r>
      <w:r w:rsidR="00E46366">
        <w:rPr>
          <w:rStyle w:val="nfasis"/>
          <w:rFonts w:cs="Arial"/>
          <w:i w:val="0"/>
        </w:rPr>
        <w:t xml:space="preserve"> </w:t>
      </w:r>
      <w:r w:rsidRPr="00C13CCD">
        <w:rPr>
          <w:rStyle w:val="nfasis"/>
          <w:rFonts w:cs="Arial"/>
          <w:i w:val="0"/>
        </w:rPr>
        <w:t>los</w:t>
      </w:r>
      <w:r w:rsidR="00E46366">
        <w:rPr>
          <w:rStyle w:val="nfasis"/>
          <w:rFonts w:cs="Arial"/>
          <w:i w:val="0"/>
        </w:rPr>
        <w:t xml:space="preserve"> </w:t>
      </w:r>
      <w:r w:rsidRPr="00C13CCD">
        <w:rPr>
          <w:rStyle w:val="nfasis"/>
          <w:rFonts w:cs="Arial"/>
          <w:i w:val="0"/>
        </w:rPr>
        <w:t>programas</w:t>
      </w:r>
      <w:r w:rsidR="00E46366">
        <w:rPr>
          <w:rStyle w:val="nfasis"/>
          <w:rFonts w:cs="Arial"/>
          <w:i w:val="0"/>
        </w:rPr>
        <w:t xml:space="preserve"> </w:t>
      </w:r>
      <w:r w:rsidRPr="00C13CCD">
        <w:rPr>
          <w:rStyle w:val="nfasis"/>
          <w:rFonts w:cs="Arial"/>
          <w:i w:val="0"/>
        </w:rPr>
        <w:t>informáticos,</w:t>
      </w:r>
      <w:r w:rsidR="00E46366">
        <w:rPr>
          <w:rStyle w:val="nfasis"/>
          <w:rFonts w:cs="Arial"/>
          <w:i w:val="0"/>
        </w:rPr>
        <w:t xml:space="preserve"> </w:t>
      </w:r>
      <w:r w:rsidRPr="00C13CCD">
        <w:rPr>
          <w:rStyle w:val="nfasis"/>
          <w:rFonts w:cs="Arial"/>
          <w:i w:val="0"/>
        </w:rPr>
        <w:t>con</w:t>
      </w:r>
      <w:r w:rsidR="00E46366">
        <w:rPr>
          <w:rStyle w:val="nfasis"/>
          <w:rFonts w:cs="Arial"/>
          <w:i w:val="0"/>
        </w:rPr>
        <w:t xml:space="preserve"> </w:t>
      </w:r>
      <w:r w:rsidRPr="00C13CCD">
        <w:rPr>
          <w:rStyle w:val="nfasis"/>
          <w:rFonts w:cs="Arial"/>
          <w:i w:val="0"/>
        </w:rPr>
        <w:t>una</w:t>
      </w:r>
      <w:r w:rsidR="00E46366">
        <w:rPr>
          <w:rStyle w:val="nfasis"/>
          <w:rFonts w:cs="Arial"/>
          <w:i w:val="0"/>
        </w:rPr>
        <w:t xml:space="preserve"> </w:t>
      </w:r>
      <w:r w:rsidRPr="00C13CCD">
        <w:rPr>
          <w:rStyle w:val="nfasis"/>
          <w:rFonts w:cs="Arial"/>
          <w:i w:val="0"/>
        </w:rPr>
        <w:t>terminología</w:t>
      </w:r>
      <w:r w:rsidR="00E46366">
        <w:rPr>
          <w:rStyle w:val="nfasis"/>
          <w:rFonts w:cs="Arial"/>
          <w:i w:val="0"/>
        </w:rPr>
        <w:t xml:space="preserve"> </w:t>
      </w:r>
      <w:r w:rsidRPr="00C13CCD">
        <w:rPr>
          <w:rStyle w:val="nfasis"/>
          <w:rFonts w:cs="Arial"/>
          <w:i w:val="0"/>
        </w:rPr>
        <w:t>bien</w:t>
      </w:r>
      <w:r w:rsidR="00E46366">
        <w:rPr>
          <w:rStyle w:val="nfasis"/>
          <w:rFonts w:cs="Arial"/>
          <w:i w:val="0"/>
        </w:rPr>
        <w:t xml:space="preserve"> </w:t>
      </w:r>
      <w:r w:rsidRPr="00C13CCD">
        <w:rPr>
          <w:rStyle w:val="nfasis"/>
          <w:rFonts w:cs="Arial"/>
          <w:i w:val="0"/>
        </w:rPr>
        <w:t>definida,</w:t>
      </w:r>
      <w:r w:rsidR="00E46366">
        <w:rPr>
          <w:rStyle w:val="nfasis"/>
          <w:rFonts w:cs="Arial"/>
          <w:i w:val="0"/>
        </w:rPr>
        <w:t xml:space="preserve"> </w:t>
      </w:r>
      <w:r w:rsidRPr="00C13CCD">
        <w:rPr>
          <w:rStyle w:val="nfasis"/>
          <w:rFonts w:cs="Arial"/>
          <w:i w:val="0"/>
        </w:rPr>
        <w:t>a</w:t>
      </w:r>
      <w:r w:rsidR="00E46366">
        <w:rPr>
          <w:rStyle w:val="nfasis"/>
          <w:rFonts w:cs="Arial"/>
          <w:i w:val="0"/>
        </w:rPr>
        <w:t xml:space="preserve"> </w:t>
      </w:r>
      <w:r w:rsidRPr="00C13CCD">
        <w:rPr>
          <w:rStyle w:val="nfasis"/>
          <w:rFonts w:cs="Arial"/>
          <w:i w:val="0"/>
        </w:rPr>
        <w:t>la</w:t>
      </w:r>
      <w:r w:rsidR="00E46366">
        <w:rPr>
          <w:rStyle w:val="nfasis"/>
          <w:rFonts w:cs="Arial"/>
          <w:i w:val="0"/>
        </w:rPr>
        <w:t xml:space="preserve"> </w:t>
      </w:r>
      <w:r w:rsidRPr="00C13CCD">
        <w:rPr>
          <w:rStyle w:val="nfasis"/>
          <w:rFonts w:cs="Arial"/>
          <w:i w:val="0"/>
        </w:rPr>
        <w:t>que</w:t>
      </w:r>
      <w:r w:rsidR="00E46366">
        <w:rPr>
          <w:rStyle w:val="nfasis"/>
          <w:rFonts w:cs="Arial"/>
          <w:i w:val="0"/>
        </w:rPr>
        <w:t xml:space="preserve"> </w:t>
      </w:r>
      <w:r w:rsidRPr="00C13CCD">
        <w:rPr>
          <w:rStyle w:val="nfasis"/>
          <w:rFonts w:cs="Arial"/>
          <w:i w:val="0"/>
        </w:rPr>
        <w:t>pueda</w:t>
      </w:r>
      <w:r w:rsidR="00E46366">
        <w:rPr>
          <w:rStyle w:val="nfasis"/>
          <w:rFonts w:cs="Arial"/>
          <w:i w:val="0"/>
        </w:rPr>
        <w:t xml:space="preserve"> </w:t>
      </w:r>
      <w:r w:rsidRPr="00C13CCD">
        <w:rPr>
          <w:rStyle w:val="nfasis"/>
          <w:rFonts w:cs="Arial"/>
          <w:i w:val="0"/>
        </w:rPr>
        <w:t>remitirse</w:t>
      </w:r>
      <w:r w:rsidR="00E46366">
        <w:rPr>
          <w:rStyle w:val="nfasis"/>
          <w:rFonts w:cs="Arial"/>
          <w:i w:val="0"/>
        </w:rPr>
        <w:t xml:space="preserve"> </w:t>
      </w:r>
      <w:r w:rsidRPr="00C13CCD">
        <w:rPr>
          <w:rStyle w:val="nfasis"/>
          <w:rFonts w:cs="Arial"/>
          <w:i w:val="0"/>
        </w:rPr>
        <w:t>la</w:t>
      </w:r>
      <w:r w:rsidR="00E46366">
        <w:rPr>
          <w:rStyle w:val="nfasis"/>
          <w:rFonts w:cs="Arial"/>
          <w:i w:val="0"/>
        </w:rPr>
        <w:t xml:space="preserve"> </w:t>
      </w:r>
      <w:r w:rsidRPr="00C13CCD">
        <w:rPr>
          <w:rStyle w:val="nfasis"/>
          <w:rFonts w:cs="Arial"/>
          <w:i w:val="0"/>
        </w:rPr>
        <w:t>industria</w:t>
      </w:r>
      <w:r w:rsidR="00E46366">
        <w:rPr>
          <w:rStyle w:val="nfasis"/>
          <w:rFonts w:cs="Arial"/>
          <w:i w:val="0"/>
        </w:rPr>
        <w:t xml:space="preserve"> </w:t>
      </w:r>
      <w:r w:rsidRPr="00C13CCD">
        <w:rPr>
          <w:rStyle w:val="nfasis"/>
          <w:rFonts w:cs="Arial"/>
          <w:i w:val="0"/>
        </w:rPr>
        <w:t>del</w:t>
      </w:r>
      <w:r w:rsidR="00E46366">
        <w:rPr>
          <w:rStyle w:val="nfasis"/>
          <w:rFonts w:cs="Arial"/>
          <w:i w:val="0"/>
        </w:rPr>
        <w:t xml:space="preserve"> </w:t>
      </w:r>
      <w:r w:rsidRPr="00C13CCD">
        <w:rPr>
          <w:rStyle w:val="nfasis"/>
          <w:rFonts w:cs="Arial"/>
          <w:i w:val="0"/>
        </w:rPr>
        <w:t>software.</w:t>
      </w:r>
      <w:r w:rsidR="00E46366">
        <w:rPr>
          <w:rStyle w:val="nfasis"/>
          <w:rFonts w:cs="Arial"/>
          <w:i w:val="0"/>
        </w:rPr>
        <w:t xml:space="preserve"> </w:t>
      </w:r>
      <w:r w:rsidRPr="00C13CCD">
        <w:rPr>
          <w:rStyle w:val="nfasis"/>
          <w:rFonts w:cs="Arial"/>
          <w:i w:val="0"/>
        </w:rPr>
        <w:t>Contiene</w:t>
      </w:r>
      <w:r w:rsidR="00E46366">
        <w:rPr>
          <w:rStyle w:val="nfasis"/>
          <w:rFonts w:cs="Arial"/>
          <w:i w:val="0"/>
        </w:rPr>
        <w:t xml:space="preserve"> </w:t>
      </w:r>
      <w:r w:rsidRPr="00C13CCD">
        <w:rPr>
          <w:rStyle w:val="nfasis"/>
          <w:rFonts w:cs="Arial"/>
          <w:i w:val="0"/>
        </w:rPr>
        <w:t>procesos,</w:t>
      </w:r>
      <w:r w:rsidR="00E46366">
        <w:rPr>
          <w:rStyle w:val="nfasis"/>
          <w:rFonts w:cs="Arial"/>
          <w:i w:val="0"/>
        </w:rPr>
        <w:t xml:space="preserve"> </w:t>
      </w:r>
      <w:r w:rsidRPr="00C13CCD">
        <w:rPr>
          <w:rStyle w:val="nfasis"/>
          <w:rFonts w:cs="Arial"/>
          <w:i w:val="0"/>
        </w:rPr>
        <w:t>actividades</w:t>
      </w:r>
      <w:r w:rsidR="00E46366">
        <w:rPr>
          <w:rStyle w:val="nfasis"/>
          <w:rFonts w:cs="Arial"/>
          <w:i w:val="0"/>
        </w:rPr>
        <w:t xml:space="preserve"> </w:t>
      </w:r>
      <w:r w:rsidRPr="00C13CCD">
        <w:rPr>
          <w:rStyle w:val="nfasis"/>
          <w:rFonts w:cs="Arial"/>
          <w:i w:val="0"/>
        </w:rPr>
        <w:t>y</w:t>
      </w:r>
      <w:r w:rsidR="00E46366">
        <w:rPr>
          <w:rStyle w:val="nfasis"/>
          <w:rFonts w:cs="Arial"/>
          <w:i w:val="0"/>
        </w:rPr>
        <w:t xml:space="preserve"> </w:t>
      </w:r>
      <w:r w:rsidRPr="00C13CCD">
        <w:rPr>
          <w:rStyle w:val="nfasis"/>
          <w:rFonts w:cs="Arial"/>
          <w:i w:val="0"/>
        </w:rPr>
        <w:t>tareas</w:t>
      </w:r>
      <w:r w:rsidR="00E46366">
        <w:rPr>
          <w:rStyle w:val="nfasis"/>
          <w:rFonts w:cs="Arial"/>
          <w:i w:val="0"/>
        </w:rPr>
        <w:t xml:space="preserve"> </w:t>
      </w:r>
      <w:r w:rsidRPr="00C13CCD">
        <w:rPr>
          <w:rStyle w:val="nfasis"/>
          <w:rFonts w:cs="Arial"/>
          <w:i w:val="0"/>
        </w:rPr>
        <w:t>aplicables</w:t>
      </w:r>
      <w:r w:rsidR="00E46366">
        <w:rPr>
          <w:rStyle w:val="nfasis"/>
          <w:rFonts w:cs="Arial"/>
          <w:i w:val="0"/>
        </w:rPr>
        <w:t xml:space="preserve"> </w:t>
      </w:r>
      <w:r w:rsidRPr="00C13CCD">
        <w:rPr>
          <w:rStyle w:val="nfasis"/>
          <w:rFonts w:cs="Arial"/>
          <w:i w:val="0"/>
        </w:rPr>
        <w:t>durante</w:t>
      </w:r>
      <w:r w:rsidR="00E46366">
        <w:rPr>
          <w:rStyle w:val="nfasis"/>
          <w:rFonts w:cs="Arial"/>
          <w:i w:val="0"/>
        </w:rPr>
        <w:t xml:space="preserve"> </w:t>
      </w:r>
      <w:r w:rsidRPr="00C13CCD">
        <w:rPr>
          <w:rStyle w:val="nfasis"/>
          <w:rFonts w:cs="Arial"/>
          <w:i w:val="0"/>
        </w:rPr>
        <w:t>la</w:t>
      </w:r>
      <w:r w:rsidR="00E46366">
        <w:rPr>
          <w:rStyle w:val="nfasis"/>
          <w:rFonts w:cs="Arial"/>
          <w:i w:val="0"/>
        </w:rPr>
        <w:t xml:space="preserve"> </w:t>
      </w:r>
      <w:r w:rsidRPr="00C13CCD">
        <w:rPr>
          <w:rStyle w:val="nfasis"/>
          <w:rFonts w:cs="Arial"/>
          <w:i w:val="0"/>
        </w:rPr>
        <w:t>adquisición,</w:t>
      </w:r>
      <w:r w:rsidR="00E46366">
        <w:rPr>
          <w:rStyle w:val="nfasis"/>
          <w:rFonts w:cs="Arial"/>
          <w:i w:val="0"/>
        </w:rPr>
        <w:t xml:space="preserve"> </w:t>
      </w:r>
      <w:r w:rsidRPr="00C13CCD">
        <w:rPr>
          <w:rStyle w:val="nfasis"/>
          <w:rFonts w:cs="Arial"/>
          <w:i w:val="0"/>
        </w:rPr>
        <w:t>el</w:t>
      </w:r>
      <w:r w:rsidR="00E46366">
        <w:rPr>
          <w:rStyle w:val="nfasis"/>
          <w:rFonts w:cs="Arial"/>
          <w:i w:val="0"/>
        </w:rPr>
        <w:t xml:space="preserve"> </w:t>
      </w:r>
      <w:r w:rsidRPr="00C13CCD">
        <w:rPr>
          <w:rStyle w:val="nfasis"/>
          <w:rFonts w:cs="Arial"/>
          <w:i w:val="0"/>
        </w:rPr>
        <w:t>suministro,</w:t>
      </w:r>
      <w:r w:rsidR="00E46366">
        <w:rPr>
          <w:rStyle w:val="nfasis"/>
          <w:rFonts w:cs="Arial"/>
          <w:i w:val="0"/>
        </w:rPr>
        <w:t xml:space="preserve"> </w:t>
      </w:r>
      <w:r w:rsidRPr="00C13CCD">
        <w:rPr>
          <w:rStyle w:val="nfasis"/>
          <w:rFonts w:cs="Arial"/>
          <w:i w:val="0"/>
        </w:rPr>
        <w:t>el</w:t>
      </w:r>
      <w:r w:rsidR="00E46366">
        <w:rPr>
          <w:rStyle w:val="nfasis"/>
          <w:rFonts w:cs="Arial"/>
          <w:i w:val="0"/>
        </w:rPr>
        <w:t xml:space="preserve"> </w:t>
      </w:r>
      <w:r w:rsidRPr="00C13CCD">
        <w:rPr>
          <w:rStyle w:val="nfasis"/>
          <w:rFonts w:cs="Arial"/>
          <w:i w:val="0"/>
        </w:rPr>
        <w:t>desarrollo,</w:t>
      </w:r>
      <w:r w:rsidR="00E46366">
        <w:rPr>
          <w:rStyle w:val="nfasis"/>
          <w:rFonts w:cs="Arial"/>
          <w:i w:val="0"/>
        </w:rPr>
        <w:t xml:space="preserve"> </w:t>
      </w:r>
      <w:r w:rsidRPr="00C13CCD">
        <w:rPr>
          <w:rStyle w:val="nfasis"/>
          <w:rFonts w:cs="Arial"/>
          <w:i w:val="0"/>
        </w:rPr>
        <w:t>el</w:t>
      </w:r>
      <w:r w:rsidR="00E46366">
        <w:rPr>
          <w:rStyle w:val="nfasis"/>
          <w:rFonts w:cs="Arial"/>
          <w:i w:val="0"/>
        </w:rPr>
        <w:t xml:space="preserve"> </w:t>
      </w:r>
      <w:r w:rsidRPr="00C13CCD">
        <w:rPr>
          <w:rStyle w:val="nfasis"/>
          <w:rFonts w:cs="Arial"/>
          <w:i w:val="0"/>
        </w:rPr>
        <w:t>funcionamiento,</w:t>
      </w:r>
      <w:r w:rsidR="00E46366">
        <w:rPr>
          <w:rStyle w:val="nfasis"/>
          <w:rFonts w:cs="Arial"/>
          <w:i w:val="0"/>
        </w:rPr>
        <w:t xml:space="preserve"> </w:t>
      </w:r>
      <w:r w:rsidRPr="00C13CCD">
        <w:rPr>
          <w:rStyle w:val="nfasis"/>
          <w:rFonts w:cs="Arial"/>
          <w:i w:val="0"/>
        </w:rPr>
        <w:t>el</w:t>
      </w:r>
      <w:r w:rsidR="00E46366">
        <w:rPr>
          <w:rStyle w:val="nfasis"/>
          <w:rFonts w:cs="Arial"/>
          <w:i w:val="0"/>
        </w:rPr>
        <w:t xml:space="preserve"> </w:t>
      </w:r>
      <w:r w:rsidRPr="00C13CCD">
        <w:rPr>
          <w:rStyle w:val="nfasis"/>
          <w:rFonts w:cs="Arial"/>
          <w:i w:val="0"/>
        </w:rPr>
        <w:t>mantenimiento</w:t>
      </w:r>
      <w:r w:rsidR="00E46366">
        <w:rPr>
          <w:rStyle w:val="nfasis"/>
          <w:rFonts w:cs="Arial"/>
          <w:i w:val="0"/>
        </w:rPr>
        <w:t xml:space="preserve"> </w:t>
      </w:r>
      <w:r w:rsidRPr="00C13CCD">
        <w:rPr>
          <w:rStyle w:val="nfasis"/>
          <w:rFonts w:cs="Arial"/>
          <w:i w:val="0"/>
        </w:rPr>
        <w:t>o</w:t>
      </w:r>
      <w:r w:rsidR="00E46366">
        <w:rPr>
          <w:rStyle w:val="nfasis"/>
          <w:rFonts w:cs="Arial"/>
          <w:i w:val="0"/>
        </w:rPr>
        <w:t xml:space="preserve"> </w:t>
      </w:r>
      <w:r w:rsidRPr="00C13CCD">
        <w:rPr>
          <w:rStyle w:val="nfasis"/>
          <w:rFonts w:cs="Arial"/>
          <w:i w:val="0"/>
        </w:rPr>
        <w:t>la</w:t>
      </w:r>
      <w:r w:rsidR="00E46366">
        <w:rPr>
          <w:rStyle w:val="nfasis"/>
          <w:rFonts w:cs="Arial"/>
          <w:i w:val="0"/>
        </w:rPr>
        <w:t xml:space="preserve"> </w:t>
      </w:r>
      <w:r w:rsidRPr="00C13CCD">
        <w:rPr>
          <w:rStyle w:val="nfasis"/>
          <w:rFonts w:cs="Arial"/>
          <w:i w:val="0"/>
        </w:rPr>
        <w:t>eliminación</w:t>
      </w:r>
      <w:r w:rsidR="00E46366">
        <w:rPr>
          <w:rStyle w:val="nfasis"/>
          <w:rFonts w:cs="Arial"/>
          <w:i w:val="0"/>
        </w:rPr>
        <w:t xml:space="preserve"> </w:t>
      </w:r>
      <w:r w:rsidRPr="00C13CCD">
        <w:rPr>
          <w:rStyle w:val="nfasis"/>
          <w:rFonts w:cs="Arial"/>
          <w:i w:val="0"/>
        </w:rPr>
        <w:t>de</w:t>
      </w:r>
      <w:r w:rsidR="00E46366">
        <w:rPr>
          <w:rStyle w:val="nfasis"/>
          <w:rFonts w:cs="Arial"/>
          <w:i w:val="0"/>
        </w:rPr>
        <w:t xml:space="preserve"> </w:t>
      </w:r>
      <w:r w:rsidRPr="00C13CCD">
        <w:rPr>
          <w:rStyle w:val="nfasis"/>
          <w:rFonts w:cs="Arial"/>
          <w:i w:val="0"/>
        </w:rPr>
        <w:t>sistemas,</w:t>
      </w:r>
      <w:r w:rsidR="00E46366">
        <w:rPr>
          <w:rStyle w:val="nfasis"/>
          <w:rFonts w:cs="Arial"/>
          <w:i w:val="0"/>
        </w:rPr>
        <w:t xml:space="preserve"> </w:t>
      </w:r>
      <w:r w:rsidRPr="00C13CCD">
        <w:rPr>
          <w:rStyle w:val="nfasis"/>
          <w:rFonts w:cs="Arial"/>
          <w:i w:val="0"/>
        </w:rPr>
        <w:t>productos</w:t>
      </w:r>
      <w:r w:rsidR="00E46366">
        <w:rPr>
          <w:rStyle w:val="nfasis"/>
          <w:rFonts w:cs="Arial"/>
          <w:i w:val="0"/>
        </w:rPr>
        <w:t xml:space="preserve"> </w:t>
      </w:r>
      <w:r w:rsidRPr="00C13CCD">
        <w:rPr>
          <w:rStyle w:val="nfasis"/>
          <w:rFonts w:cs="Arial"/>
          <w:i w:val="0"/>
        </w:rPr>
        <w:t>y</w:t>
      </w:r>
      <w:r w:rsidR="00E46366">
        <w:rPr>
          <w:rStyle w:val="nfasis"/>
          <w:rFonts w:cs="Arial"/>
          <w:i w:val="0"/>
        </w:rPr>
        <w:t xml:space="preserve"> </w:t>
      </w:r>
      <w:r w:rsidRPr="00C13CCD">
        <w:rPr>
          <w:rStyle w:val="nfasis"/>
          <w:rFonts w:cs="Arial"/>
          <w:i w:val="0"/>
        </w:rPr>
        <w:t>servicios</w:t>
      </w:r>
      <w:r w:rsidR="00E46366">
        <w:rPr>
          <w:rStyle w:val="nfasis"/>
          <w:rFonts w:cs="Arial"/>
          <w:i w:val="0"/>
        </w:rPr>
        <w:t xml:space="preserve"> </w:t>
      </w:r>
      <w:r w:rsidRPr="00C13CCD">
        <w:rPr>
          <w:rStyle w:val="nfasis"/>
          <w:rFonts w:cs="Arial"/>
          <w:i w:val="0"/>
        </w:rPr>
        <w:t>informáticos.</w:t>
      </w:r>
      <w:r w:rsidR="00E46366">
        <w:rPr>
          <w:rStyle w:val="nfasis"/>
          <w:rFonts w:cs="Arial"/>
          <w:i w:val="0"/>
        </w:rPr>
        <w:t xml:space="preserve"> </w:t>
      </w:r>
      <w:r w:rsidRPr="00C13CCD">
        <w:rPr>
          <w:rStyle w:val="nfasis"/>
          <w:rFonts w:cs="Arial"/>
          <w:i w:val="0"/>
        </w:rPr>
        <w:t>Estos</w:t>
      </w:r>
      <w:r w:rsidR="00E46366">
        <w:rPr>
          <w:rStyle w:val="nfasis"/>
          <w:rFonts w:cs="Arial"/>
          <w:i w:val="0"/>
        </w:rPr>
        <w:t xml:space="preserve"> </w:t>
      </w:r>
      <w:r w:rsidRPr="00C13CCD">
        <w:rPr>
          <w:rStyle w:val="nfasis"/>
          <w:rFonts w:cs="Arial"/>
          <w:i w:val="0"/>
        </w:rPr>
        <w:t>procesos</w:t>
      </w:r>
      <w:r w:rsidR="00E46366">
        <w:rPr>
          <w:rStyle w:val="nfasis"/>
          <w:rFonts w:cs="Arial"/>
          <w:i w:val="0"/>
        </w:rPr>
        <w:t xml:space="preserve"> </w:t>
      </w:r>
      <w:r w:rsidRPr="00C13CCD">
        <w:rPr>
          <w:rStyle w:val="nfasis"/>
          <w:rFonts w:cs="Arial"/>
          <w:i w:val="0"/>
        </w:rPr>
        <w:t>del</w:t>
      </w:r>
      <w:r w:rsidR="00E46366">
        <w:rPr>
          <w:rStyle w:val="nfasis"/>
          <w:rFonts w:cs="Arial"/>
          <w:i w:val="0"/>
        </w:rPr>
        <w:t xml:space="preserve"> </w:t>
      </w:r>
      <w:r w:rsidRPr="00C13CCD">
        <w:rPr>
          <w:rStyle w:val="nfasis"/>
          <w:rFonts w:cs="Arial"/>
          <w:i w:val="0"/>
        </w:rPr>
        <w:t>ciclo</w:t>
      </w:r>
      <w:r w:rsidR="00E46366">
        <w:rPr>
          <w:rStyle w:val="nfasis"/>
          <w:rFonts w:cs="Arial"/>
          <w:i w:val="0"/>
        </w:rPr>
        <w:t xml:space="preserve"> </w:t>
      </w:r>
      <w:r w:rsidRPr="00C13CCD">
        <w:rPr>
          <w:rStyle w:val="nfasis"/>
          <w:rFonts w:cs="Arial"/>
          <w:i w:val="0"/>
        </w:rPr>
        <w:t>de</w:t>
      </w:r>
      <w:r w:rsidR="00E46366">
        <w:rPr>
          <w:rStyle w:val="nfasis"/>
          <w:rFonts w:cs="Arial"/>
          <w:i w:val="0"/>
        </w:rPr>
        <w:t xml:space="preserve"> </w:t>
      </w:r>
      <w:r w:rsidRPr="00C13CCD">
        <w:rPr>
          <w:rStyle w:val="nfasis"/>
          <w:rFonts w:cs="Arial"/>
          <w:i w:val="0"/>
        </w:rPr>
        <w:t>vida</w:t>
      </w:r>
      <w:r w:rsidR="00E46366">
        <w:rPr>
          <w:rStyle w:val="nfasis"/>
          <w:rFonts w:cs="Arial"/>
          <w:i w:val="0"/>
        </w:rPr>
        <w:t xml:space="preserve"> </w:t>
      </w:r>
      <w:r w:rsidRPr="00C13CCD">
        <w:rPr>
          <w:rStyle w:val="nfasis"/>
          <w:rFonts w:cs="Arial"/>
          <w:i w:val="0"/>
        </w:rPr>
        <w:t>se</w:t>
      </w:r>
      <w:r w:rsidR="00E46366">
        <w:rPr>
          <w:rStyle w:val="nfasis"/>
          <w:rFonts w:cs="Arial"/>
          <w:i w:val="0"/>
        </w:rPr>
        <w:t xml:space="preserve"> </w:t>
      </w:r>
      <w:r w:rsidRPr="00C13CCD">
        <w:rPr>
          <w:rStyle w:val="nfasis"/>
          <w:rFonts w:cs="Arial"/>
          <w:i w:val="0"/>
        </w:rPr>
        <w:t>llevan</w:t>
      </w:r>
      <w:r w:rsidR="00E46366">
        <w:rPr>
          <w:rStyle w:val="nfasis"/>
          <w:rFonts w:cs="Arial"/>
          <w:i w:val="0"/>
        </w:rPr>
        <w:t xml:space="preserve"> </w:t>
      </w:r>
      <w:r w:rsidRPr="00C13CCD">
        <w:rPr>
          <w:rStyle w:val="nfasis"/>
          <w:rFonts w:cs="Arial"/>
          <w:i w:val="0"/>
        </w:rPr>
        <w:t>a</w:t>
      </w:r>
      <w:r w:rsidR="00E46366">
        <w:rPr>
          <w:rStyle w:val="nfasis"/>
          <w:rFonts w:cs="Arial"/>
          <w:i w:val="0"/>
        </w:rPr>
        <w:t xml:space="preserve"> </w:t>
      </w:r>
      <w:r w:rsidRPr="00C13CCD">
        <w:rPr>
          <w:rStyle w:val="nfasis"/>
          <w:rFonts w:cs="Arial"/>
          <w:i w:val="0"/>
        </w:rPr>
        <w:t>cabo</w:t>
      </w:r>
      <w:r w:rsidR="00E46366">
        <w:rPr>
          <w:rStyle w:val="nfasis"/>
          <w:rFonts w:cs="Arial"/>
          <w:i w:val="0"/>
        </w:rPr>
        <w:t xml:space="preserve"> </w:t>
      </w:r>
      <w:r w:rsidRPr="00C13CCD">
        <w:rPr>
          <w:rStyle w:val="nfasis"/>
          <w:rFonts w:cs="Arial"/>
          <w:i w:val="0"/>
        </w:rPr>
        <w:t>mediante</w:t>
      </w:r>
      <w:r w:rsidR="00E46366">
        <w:rPr>
          <w:rStyle w:val="nfasis"/>
          <w:rFonts w:cs="Arial"/>
          <w:i w:val="0"/>
        </w:rPr>
        <w:t xml:space="preserve"> </w:t>
      </w:r>
      <w:r w:rsidRPr="00C13CCD">
        <w:rPr>
          <w:rStyle w:val="nfasis"/>
          <w:rFonts w:cs="Arial"/>
          <w:i w:val="0"/>
        </w:rPr>
        <w:t>la</w:t>
      </w:r>
      <w:r w:rsidR="00E46366">
        <w:rPr>
          <w:rStyle w:val="nfasis"/>
          <w:rFonts w:cs="Arial"/>
          <w:i w:val="0"/>
        </w:rPr>
        <w:t xml:space="preserve"> </w:t>
      </w:r>
      <w:r w:rsidRPr="00C13CCD">
        <w:rPr>
          <w:rStyle w:val="nfasis"/>
          <w:rFonts w:cs="Arial"/>
          <w:i w:val="0"/>
        </w:rPr>
        <w:t>participación</w:t>
      </w:r>
      <w:r w:rsidR="00E46366">
        <w:rPr>
          <w:rStyle w:val="nfasis"/>
          <w:rFonts w:cs="Arial"/>
          <w:i w:val="0"/>
        </w:rPr>
        <w:t xml:space="preserve"> </w:t>
      </w:r>
      <w:r w:rsidRPr="00C13CCD">
        <w:rPr>
          <w:rStyle w:val="nfasis"/>
          <w:rFonts w:cs="Arial"/>
          <w:i w:val="0"/>
        </w:rPr>
        <w:t>de</w:t>
      </w:r>
      <w:r w:rsidR="00E46366">
        <w:rPr>
          <w:rStyle w:val="nfasis"/>
          <w:rFonts w:cs="Arial"/>
          <w:i w:val="0"/>
        </w:rPr>
        <w:t xml:space="preserve"> </w:t>
      </w:r>
      <w:r w:rsidRPr="00C13CCD">
        <w:rPr>
          <w:rStyle w:val="nfasis"/>
          <w:rFonts w:cs="Arial"/>
          <w:i w:val="0"/>
        </w:rPr>
        <w:t>los</w:t>
      </w:r>
      <w:r w:rsidR="00E46366">
        <w:rPr>
          <w:rStyle w:val="nfasis"/>
          <w:rFonts w:cs="Arial"/>
          <w:i w:val="0"/>
        </w:rPr>
        <w:t xml:space="preserve"> </w:t>
      </w:r>
      <w:r w:rsidRPr="00C13CCD">
        <w:rPr>
          <w:rStyle w:val="nfasis"/>
          <w:rFonts w:cs="Arial"/>
          <w:i w:val="0"/>
        </w:rPr>
        <w:t>interesados,</w:t>
      </w:r>
      <w:r w:rsidR="00E46366">
        <w:rPr>
          <w:rStyle w:val="nfasis"/>
          <w:rFonts w:cs="Arial"/>
          <w:i w:val="0"/>
        </w:rPr>
        <w:t xml:space="preserve"> </w:t>
      </w:r>
      <w:r w:rsidRPr="00C13CCD">
        <w:rPr>
          <w:rStyle w:val="nfasis"/>
          <w:rFonts w:cs="Arial"/>
          <w:i w:val="0"/>
        </w:rPr>
        <w:t>con</w:t>
      </w:r>
      <w:r w:rsidR="00E46366">
        <w:rPr>
          <w:rStyle w:val="nfasis"/>
          <w:rFonts w:cs="Arial"/>
          <w:i w:val="0"/>
        </w:rPr>
        <w:t xml:space="preserve"> </w:t>
      </w:r>
      <w:r w:rsidRPr="00C13CCD">
        <w:rPr>
          <w:rStyle w:val="nfasis"/>
          <w:rFonts w:cs="Arial"/>
          <w:i w:val="0"/>
        </w:rPr>
        <w:t>el</w:t>
      </w:r>
      <w:r w:rsidR="00E46366">
        <w:rPr>
          <w:rStyle w:val="nfasis"/>
          <w:rFonts w:cs="Arial"/>
          <w:i w:val="0"/>
        </w:rPr>
        <w:t xml:space="preserve"> </w:t>
      </w:r>
      <w:r w:rsidRPr="00C13CCD">
        <w:rPr>
          <w:rStyle w:val="nfasis"/>
          <w:rFonts w:cs="Arial"/>
          <w:i w:val="0"/>
        </w:rPr>
        <w:t>objetivo</w:t>
      </w:r>
      <w:r w:rsidR="00E46366">
        <w:rPr>
          <w:rStyle w:val="nfasis"/>
          <w:rFonts w:cs="Arial"/>
          <w:i w:val="0"/>
        </w:rPr>
        <w:t xml:space="preserve"> </w:t>
      </w:r>
      <w:r w:rsidRPr="00C13CCD">
        <w:rPr>
          <w:rStyle w:val="nfasis"/>
          <w:rFonts w:cs="Arial"/>
          <w:i w:val="0"/>
        </w:rPr>
        <w:t>final</w:t>
      </w:r>
      <w:r w:rsidR="00E46366">
        <w:rPr>
          <w:rStyle w:val="nfasis"/>
          <w:rFonts w:cs="Arial"/>
          <w:i w:val="0"/>
        </w:rPr>
        <w:t xml:space="preserve"> </w:t>
      </w:r>
      <w:r w:rsidRPr="00C13CCD">
        <w:rPr>
          <w:rStyle w:val="nfasis"/>
          <w:rFonts w:cs="Arial"/>
          <w:i w:val="0"/>
        </w:rPr>
        <w:t>de</w:t>
      </w:r>
      <w:r w:rsidR="00E46366">
        <w:rPr>
          <w:rStyle w:val="nfasis"/>
          <w:rFonts w:cs="Arial"/>
          <w:i w:val="0"/>
        </w:rPr>
        <w:t xml:space="preserve"> </w:t>
      </w:r>
      <w:r w:rsidRPr="00C13CCD">
        <w:rPr>
          <w:rStyle w:val="nfasis"/>
          <w:rFonts w:cs="Arial"/>
          <w:i w:val="0"/>
        </w:rPr>
        <w:t>lograr</w:t>
      </w:r>
      <w:r w:rsidR="00E46366">
        <w:rPr>
          <w:rStyle w:val="nfasis"/>
          <w:rFonts w:cs="Arial"/>
          <w:i w:val="0"/>
        </w:rPr>
        <w:t xml:space="preserve"> </w:t>
      </w:r>
      <w:r w:rsidRPr="00C13CCD">
        <w:rPr>
          <w:rStyle w:val="nfasis"/>
          <w:rFonts w:cs="Arial"/>
          <w:i w:val="0"/>
        </w:rPr>
        <w:t>la</w:t>
      </w:r>
      <w:r w:rsidR="00E46366">
        <w:rPr>
          <w:rStyle w:val="nfasis"/>
          <w:rFonts w:cs="Arial"/>
          <w:i w:val="0"/>
        </w:rPr>
        <w:t xml:space="preserve"> </w:t>
      </w:r>
      <w:r w:rsidRPr="00C13CCD">
        <w:rPr>
          <w:rStyle w:val="nfasis"/>
          <w:rFonts w:cs="Arial"/>
          <w:i w:val="0"/>
        </w:rPr>
        <w:t>satisfacción</w:t>
      </w:r>
      <w:r w:rsidR="00E46366">
        <w:rPr>
          <w:rStyle w:val="nfasis"/>
          <w:rFonts w:cs="Arial"/>
          <w:i w:val="0"/>
        </w:rPr>
        <w:t xml:space="preserve"> </w:t>
      </w:r>
      <w:r w:rsidRPr="00C13CCD">
        <w:rPr>
          <w:rStyle w:val="nfasis"/>
          <w:rFonts w:cs="Arial"/>
          <w:i w:val="0"/>
        </w:rPr>
        <w:t>del</w:t>
      </w:r>
      <w:r w:rsidR="00E46366">
        <w:rPr>
          <w:rStyle w:val="nfasis"/>
          <w:rFonts w:cs="Arial"/>
          <w:i w:val="0"/>
        </w:rPr>
        <w:t xml:space="preserve"> </w:t>
      </w:r>
      <w:r w:rsidRPr="00C13CCD">
        <w:rPr>
          <w:rStyle w:val="nfasis"/>
          <w:rFonts w:cs="Arial"/>
          <w:i w:val="0"/>
        </w:rPr>
        <w:t>cliente”.</w:t>
      </w:r>
    </w:p>
    <w:p w14:paraId="0F4255DB" w14:textId="77777777" w:rsidR="00C13CCD" w:rsidRDefault="00C13CCD" w:rsidP="003D1209">
      <w:pPr>
        <w:pStyle w:val="Cuerpo"/>
        <w:rPr>
          <w:rStyle w:val="nfasis"/>
          <w:rFonts w:cs="Arial"/>
          <w:i w:val="0"/>
        </w:rPr>
      </w:pPr>
    </w:p>
    <w:p w14:paraId="7EE46E33" w14:textId="6E9133D6" w:rsidR="00C7509B" w:rsidRPr="003D1209" w:rsidRDefault="00C7509B" w:rsidP="00C7509B">
      <w:pPr>
        <w:pStyle w:val="Ttulo2"/>
        <w:rPr>
          <w:rStyle w:val="nfasis"/>
          <w:i w:val="0"/>
        </w:rPr>
      </w:pPr>
      <w:bookmarkStart w:id="1" w:name="_Toc88812872"/>
      <w:r>
        <w:rPr>
          <w:rStyle w:val="nfasis"/>
          <w:i w:val="0"/>
        </w:rPr>
        <w:t>2.</w:t>
      </w:r>
      <w:r w:rsidR="0021719F">
        <w:rPr>
          <w:rStyle w:val="nfasis"/>
          <w:i w:val="0"/>
        </w:rPr>
        <w:t>1</w:t>
      </w:r>
      <w:r>
        <w:rPr>
          <w:rStyle w:val="nfasis"/>
          <w:i w:val="0"/>
        </w:rPr>
        <w:t>.1</w:t>
      </w:r>
      <w:r w:rsidR="00E46366">
        <w:rPr>
          <w:rStyle w:val="nfasis"/>
          <w:i w:val="0"/>
        </w:rPr>
        <w:t xml:space="preserve"> </w:t>
      </w:r>
      <w:r>
        <w:rPr>
          <w:rStyle w:val="nfasis"/>
          <w:i w:val="0"/>
        </w:rPr>
        <w:t>Ciclo</w:t>
      </w:r>
      <w:r w:rsidR="00E46366">
        <w:rPr>
          <w:rStyle w:val="nfasis"/>
          <w:i w:val="0"/>
        </w:rPr>
        <w:t xml:space="preserve"> </w:t>
      </w:r>
      <w:r>
        <w:rPr>
          <w:rStyle w:val="nfasis"/>
          <w:i w:val="0"/>
        </w:rPr>
        <w:t>de</w:t>
      </w:r>
      <w:r w:rsidR="00E46366">
        <w:rPr>
          <w:rStyle w:val="nfasis"/>
          <w:i w:val="0"/>
        </w:rPr>
        <w:t xml:space="preserve"> </w:t>
      </w:r>
      <w:r>
        <w:rPr>
          <w:rStyle w:val="nfasis"/>
          <w:i w:val="0"/>
        </w:rPr>
        <w:t>vida</w:t>
      </w:r>
      <w:r w:rsidR="00E46366">
        <w:rPr>
          <w:rStyle w:val="nfasis"/>
          <w:i w:val="0"/>
        </w:rPr>
        <w:t xml:space="preserve"> </w:t>
      </w:r>
      <w:r>
        <w:rPr>
          <w:rStyle w:val="nfasis"/>
          <w:i w:val="0"/>
        </w:rPr>
        <w:t>del</w:t>
      </w:r>
      <w:r w:rsidR="00E46366">
        <w:rPr>
          <w:rStyle w:val="nfasis"/>
          <w:i w:val="0"/>
        </w:rPr>
        <w:t xml:space="preserve"> </w:t>
      </w:r>
      <w:r>
        <w:rPr>
          <w:rStyle w:val="nfasis"/>
          <w:i w:val="0"/>
        </w:rPr>
        <w:t>software</w:t>
      </w:r>
      <w:bookmarkEnd w:id="1"/>
    </w:p>
    <w:p w14:paraId="1C648AD9" w14:textId="23D4840C" w:rsidR="00C13CCD" w:rsidRDefault="00C13CCD" w:rsidP="003D1209">
      <w:pPr>
        <w:pStyle w:val="Cuerpo"/>
      </w:pPr>
      <w:r w:rsidRPr="003D1209">
        <w:t>Las</w:t>
      </w:r>
      <w:r w:rsidR="00E46366">
        <w:t xml:space="preserve"> </w:t>
      </w:r>
      <w:r w:rsidRPr="003D1209">
        <w:t>etapas</w:t>
      </w:r>
      <w:r w:rsidR="00E46366">
        <w:t xml:space="preserve"> </w:t>
      </w:r>
      <w:r w:rsidRPr="003D1209">
        <w:t>del</w:t>
      </w:r>
      <w:r w:rsidR="00E46366">
        <w:t xml:space="preserve"> </w:t>
      </w:r>
      <w:r w:rsidRPr="003D1209">
        <w:t>desarrollo</w:t>
      </w:r>
      <w:r w:rsidR="00E46366">
        <w:t xml:space="preserve"> </w:t>
      </w:r>
      <w:r w:rsidRPr="003D1209">
        <w:t>de</w:t>
      </w:r>
      <w:r w:rsidR="00E46366">
        <w:t xml:space="preserve"> </w:t>
      </w:r>
      <w:r w:rsidRPr="003D1209">
        <w:t>software</w:t>
      </w:r>
      <w:r w:rsidR="00E46366">
        <w:t xml:space="preserve"> </w:t>
      </w:r>
      <w:r w:rsidR="00C7509B">
        <w:t>más</w:t>
      </w:r>
      <w:r w:rsidR="00E46366">
        <w:t xml:space="preserve"> </w:t>
      </w:r>
      <w:r w:rsidR="00C7509B">
        <w:t>aceptadas</w:t>
      </w:r>
      <w:r w:rsidR="00E46366">
        <w:t xml:space="preserve"> </w:t>
      </w:r>
      <w:r w:rsidRPr="003D1209">
        <w:t>son</w:t>
      </w:r>
      <w:r w:rsidR="00C7509B">
        <w:t>:</w:t>
      </w:r>
    </w:p>
    <w:p w14:paraId="582F6519" w14:textId="77777777" w:rsidR="00B4714B" w:rsidRPr="003D1209" w:rsidRDefault="00B4714B" w:rsidP="003D1209">
      <w:pPr>
        <w:pStyle w:val="Cuerpo"/>
      </w:pPr>
    </w:p>
    <w:p w14:paraId="2D4647C0" w14:textId="77777777" w:rsidR="00C13CCD" w:rsidRDefault="00C13CCD" w:rsidP="00B4714B">
      <w:pPr>
        <w:pStyle w:val="Ttulo3"/>
      </w:pPr>
      <w:bookmarkStart w:id="2" w:name="_Toc88812873"/>
      <w:proofErr w:type="spellStart"/>
      <w:r>
        <w:t>Planificación</w:t>
      </w:r>
      <w:bookmarkEnd w:id="2"/>
      <w:proofErr w:type="spellEnd"/>
    </w:p>
    <w:p w14:paraId="7C3B5827" w14:textId="69A6826E" w:rsidR="00C13CCD" w:rsidRPr="00F079D2" w:rsidRDefault="00C13CCD" w:rsidP="00F079D2">
      <w:pPr>
        <w:pStyle w:val="Cuerpo"/>
      </w:pPr>
      <w:r w:rsidRPr="00F079D2">
        <w:t>Antes</w:t>
      </w:r>
      <w:r w:rsidR="00E46366">
        <w:t xml:space="preserve"> </w:t>
      </w:r>
      <w:r w:rsidRPr="00F079D2">
        <w:t>de</w:t>
      </w:r>
      <w:r w:rsidR="00E46366">
        <w:t xml:space="preserve"> </w:t>
      </w:r>
      <w:r w:rsidRPr="00F079D2">
        <w:t>empezar</w:t>
      </w:r>
      <w:r w:rsidR="00E46366">
        <w:t xml:space="preserve"> </w:t>
      </w:r>
      <w:r w:rsidRPr="00F079D2">
        <w:t>un</w:t>
      </w:r>
      <w:r w:rsidR="00E46366">
        <w:t xml:space="preserve"> </w:t>
      </w:r>
      <w:r w:rsidRPr="00F079D2">
        <w:t>proyecto</w:t>
      </w:r>
      <w:r w:rsidR="00E46366">
        <w:t xml:space="preserve"> </w:t>
      </w:r>
      <w:r w:rsidRPr="00F079D2">
        <w:t>de</w:t>
      </w:r>
      <w:r w:rsidR="00E46366">
        <w:t xml:space="preserve"> </w:t>
      </w:r>
      <w:r w:rsidRPr="00F079D2">
        <w:t>desarrollo</w:t>
      </w:r>
      <w:r w:rsidR="00E46366">
        <w:t xml:space="preserve"> </w:t>
      </w:r>
      <w:r w:rsidRPr="00F079D2">
        <w:t>de</w:t>
      </w:r>
      <w:r w:rsidR="00E46366">
        <w:t xml:space="preserve"> </w:t>
      </w:r>
      <w:r w:rsidRPr="00F079D2">
        <w:t>un</w:t>
      </w:r>
      <w:r w:rsidR="00E46366">
        <w:t xml:space="preserve"> </w:t>
      </w:r>
      <w:r w:rsidRPr="00F079D2">
        <w:t>sistema</w:t>
      </w:r>
      <w:r w:rsidR="00E46366">
        <w:t xml:space="preserve"> </w:t>
      </w:r>
      <w:r w:rsidRPr="00F079D2">
        <w:t>de</w:t>
      </w:r>
      <w:r w:rsidR="00E46366">
        <w:t xml:space="preserve"> </w:t>
      </w:r>
      <w:r w:rsidRPr="00F079D2">
        <w:t>información,</w:t>
      </w:r>
      <w:r w:rsidR="00E46366">
        <w:t xml:space="preserve"> </w:t>
      </w:r>
      <w:r w:rsidRPr="00F079D2">
        <w:t>es</w:t>
      </w:r>
      <w:r w:rsidR="00E46366">
        <w:t xml:space="preserve"> </w:t>
      </w:r>
      <w:r w:rsidRPr="00F079D2">
        <w:t>necesario</w:t>
      </w:r>
      <w:r w:rsidR="00E46366">
        <w:t xml:space="preserve"> </w:t>
      </w:r>
      <w:r w:rsidRPr="00F079D2">
        <w:t>hacer</w:t>
      </w:r>
      <w:r w:rsidR="00E46366">
        <w:t xml:space="preserve"> </w:t>
      </w:r>
      <w:r w:rsidRPr="00F079D2">
        <w:t>ciertas</w:t>
      </w:r>
      <w:r w:rsidR="00E46366">
        <w:t xml:space="preserve"> </w:t>
      </w:r>
      <w:r w:rsidRPr="00F079D2">
        <w:t>tareas</w:t>
      </w:r>
      <w:r w:rsidR="00E46366">
        <w:t xml:space="preserve"> </w:t>
      </w:r>
      <w:r w:rsidRPr="00F079D2">
        <w:t>que</w:t>
      </w:r>
      <w:r w:rsidR="00E46366">
        <w:t xml:space="preserve"> </w:t>
      </w:r>
      <w:r w:rsidRPr="00F079D2">
        <w:t>influirán</w:t>
      </w:r>
      <w:r w:rsidR="00E46366">
        <w:t xml:space="preserve"> </w:t>
      </w:r>
      <w:r w:rsidRPr="00F079D2">
        <w:t>decisivamente</w:t>
      </w:r>
      <w:r w:rsidR="00E46366">
        <w:t xml:space="preserve"> </w:t>
      </w:r>
      <w:r w:rsidRPr="00F079D2">
        <w:t>en</w:t>
      </w:r>
      <w:r w:rsidR="00E46366">
        <w:t xml:space="preserve"> </w:t>
      </w:r>
      <w:r w:rsidRPr="00F079D2">
        <w:t>el</w:t>
      </w:r>
      <w:r w:rsidR="00E46366">
        <w:t xml:space="preserve"> </w:t>
      </w:r>
      <w:r w:rsidRPr="00F079D2">
        <w:t>éxito</w:t>
      </w:r>
      <w:r w:rsidR="00E46366">
        <w:t xml:space="preserve"> </w:t>
      </w:r>
      <w:proofErr w:type="gramStart"/>
      <w:r w:rsidRPr="00F079D2">
        <w:t>del</w:t>
      </w:r>
      <w:r w:rsidR="00E46366">
        <w:t xml:space="preserve"> </w:t>
      </w:r>
      <w:r w:rsidRPr="00F079D2">
        <w:t>mismo</w:t>
      </w:r>
      <w:proofErr w:type="gramEnd"/>
      <w:r w:rsidRPr="00F079D2">
        <w:t>.</w:t>
      </w:r>
      <w:r w:rsidR="00E46366">
        <w:t xml:space="preserve"> </w:t>
      </w:r>
    </w:p>
    <w:p w14:paraId="0BB1D458" w14:textId="735E9BDA" w:rsidR="00C13CCD" w:rsidRPr="00F079D2" w:rsidRDefault="00C13CCD" w:rsidP="00F079D2">
      <w:pPr>
        <w:pStyle w:val="Cuerpo"/>
      </w:pPr>
      <w:r w:rsidRPr="00F079D2">
        <w:t>Algunas</w:t>
      </w:r>
      <w:r w:rsidR="00E46366">
        <w:t xml:space="preserve"> </w:t>
      </w:r>
      <w:r w:rsidRPr="00F079D2">
        <w:t>de</w:t>
      </w:r>
      <w:r w:rsidR="00E46366">
        <w:t xml:space="preserve"> </w:t>
      </w:r>
      <w:r w:rsidRPr="00F079D2">
        <w:t>las</w:t>
      </w:r>
      <w:r w:rsidR="00E46366">
        <w:t xml:space="preserve"> </w:t>
      </w:r>
      <w:r w:rsidRPr="00F079D2">
        <w:t>tareas</w:t>
      </w:r>
      <w:r w:rsidR="00E46366">
        <w:t xml:space="preserve"> </w:t>
      </w:r>
      <w:r w:rsidRPr="00F079D2">
        <w:t>de</w:t>
      </w:r>
      <w:r w:rsidR="00E46366">
        <w:t xml:space="preserve"> </w:t>
      </w:r>
      <w:r w:rsidRPr="00F079D2">
        <w:t>esta</w:t>
      </w:r>
      <w:r w:rsidR="00E46366">
        <w:t xml:space="preserve"> </w:t>
      </w:r>
      <w:r w:rsidRPr="00F079D2">
        <w:t>fase</w:t>
      </w:r>
      <w:r w:rsidR="00E46366">
        <w:t xml:space="preserve"> </w:t>
      </w:r>
      <w:r w:rsidRPr="00F079D2">
        <w:t>incluyen</w:t>
      </w:r>
      <w:r w:rsidR="00E46366">
        <w:t xml:space="preserve"> </w:t>
      </w:r>
      <w:r w:rsidRPr="00F079D2">
        <w:t>actividades</w:t>
      </w:r>
      <w:r w:rsidR="00E46366">
        <w:t xml:space="preserve"> </w:t>
      </w:r>
      <w:r w:rsidRPr="00F079D2">
        <w:t>como</w:t>
      </w:r>
      <w:r w:rsidR="00E46366">
        <w:t xml:space="preserve"> </w:t>
      </w:r>
      <w:r w:rsidRPr="00F079D2">
        <w:t>la</w:t>
      </w:r>
      <w:r w:rsidR="00E46366">
        <w:t xml:space="preserve"> </w:t>
      </w:r>
      <w:r w:rsidRPr="00F079D2">
        <w:t>determinación</w:t>
      </w:r>
      <w:r w:rsidR="00E46366">
        <w:t xml:space="preserve"> </w:t>
      </w:r>
      <w:r w:rsidRPr="00F079D2">
        <w:t>del</w:t>
      </w:r>
      <w:r w:rsidR="00E46366">
        <w:t xml:space="preserve"> </w:t>
      </w:r>
      <w:r w:rsidRPr="00F079D2">
        <w:t>ámbito</w:t>
      </w:r>
      <w:r w:rsidR="00E46366">
        <w:t xml:space="preserve"> </w:t>
      </w:r>
      <w:r w:rsidRPr="00F079D2">
        <w:t>del</w:t>
      </w:r>
      <w:r w:rsidR="00E46366">
        <w:t xml:space="preserve"> </w:t>
      </w:r>
      <w:r w:rsidRPr="00F079D2">
        <w:t>proyecto,</w:t>
      </w:r>
      <w:r w:rsidR="00E46366">
        <w:t xml:space="preserve"> </w:t>
      </w:r>
      <w:r w:rsidRPr="00F079D2">
        <w:t>la</w:t>
      </w:r>
      <w:r w:rsidR="00E46366">
        <w:t xml:space="preserve"> </w:t>
      </w:r>
      <w:r w:rsidRPr="00F079D2">
        <w:t>realización</w:t>
      </w:r>
      <w:r w:rsidR="00E46366">
        <w:t xml:space="preserve"> </w:t>
      </w:r>
      <w:r w:rsidRPr="00F079D2">
        <w:t>de</w:t>
      </w:r>
      <w:r w:rsidR="00E46366">
        <w:t xml:space="preserve"> </w:t>
      </w:r>
      <w:r w:rsidRPr="00F079D2">
        <w:t>un</w:t>
      </w:r>
      <w:r w:rsidR="00E46366">
        <w:t xml:space="preserve"> </w:t>
      </w:r>
      <w:r w:rsidRPr="00F079D2">
        <w:t>estudio</w:t>
      </w:r>
      <w:r w:rsidR="00E46366">
        <w:t xml:space="preserve"> </w:t>
      </w:r>
      <w:r w:rsidRPr="00F079D2">
        <w:t>de</w:t>
      </w:r>
      <w:r w:rsidR="00E46366">
        <w:t xml:space="preserve"> </w:t>
      </w:r>
      <w:r w:rsidRPr="00F079D2">
        <w:t>viabilidad,</w:t>
      </w:r>
      <w:r w:rsidR="00E46366">
        <w:t xml:space="preserve"> </w:t>
      </w:r>
      <w:r w:rsidRPr="00F079D2">
        <w:t>el</w:t>
      </w:r>
      <w:r w:rsidR="00E46366">
        <w:t xml:space="preserve"> </w:t>
      </w:r>
      <w:r w:rsidRPr="00F079D2">
        <w:t>análisis</w:t>
      </w:r>
      <w:r w:rsidR="00E46366">
        <w:t xml:space="preserve"> </w:t>
      </w:r>
      <w:r w:rsidRPr="00F079D2">
        <w:t>de</w:t>
      </w:r>
      <w:r w:rsidR="00E46366">
        <w:t xml:space="preserve"> </w:t>
      </w:r>
      <w:r w:rsidRPr="00F079D2">
        <w:t>los</w:t>
      </w:r>
      <w:r w:rsidR="00E46366">
        <w:t xml:space="preserve"> </w:t>
      </w:r>
      <w:r w:rsidRPr="00F079D2">
        <w:t>riesgos</w:t>
      </w:r>
      <w:r w:rsidR="00E46366">
        <w:t xml:space="preserve"> </w:t>
      </w:r>
      <w:r w:rsidRPr="00F079D2">
        <w:t>asociados,</w:t>
      </w:r>
      <w:r w:rsidR="00E46366">
        <w:t xml:space="preserve"> </w:t>
      </w:r>
      <w:r w:rsidRPr="00F079D2">
        <w:t>la</w:t>
      </w:r>
      <w:r w:rsidR="00E46366">
        <w:t xml:space="preserve"> </w:t>
      </w:r>
      <w:r w:rsidRPr="00F079D2">
        <w:t>estimación</w:t>
      </w:r>
      <w:r w:rsidR="00E46366">
        <w:t xml:space="preserve"> </w:t>
      </w:r>
      <w:r w:rsidRPr="00F079D2">
        <w:t>del</w:t>
      </w:r>
      <w:r w:rsidR="00E46366">
        <w:t xml:space="preserve"> </w:t>
      </w:r>
      <w:r w:rsidRPr="00F079D2">
        <w:t>coste</w:t>
      </w:r>
      <w:r w:rsidR="00E46366">
        <w:t xml:space="preserve"> </w:t>
      </w:r>
      <w:r w:rsidRPr="00F079D2">
        <w:t>del</w:t>
      </w:r>
      <w:r w:rsidR="00E46366">
        <w:t xml:space="preserve"> </w:t>
      </w:r>
      <w:r w:rsidRPr="00F079D2">
        <w:t>proyecto,</w:t>
      </w:r>
      <w:r w:rsidR="00E46366">
        <w:t xml:space="preserve"> </w:t>
      </w:r>
      <w:r w:rsidRPr="00F079D2">
        <w:t>su</w:t>
      </w:r>
      <w:r w:rsidR="00E46366">
        <w:t xml:space="preserve"> </w:t>
      </w:r>
      <w:r w:rsidRPr="00F079D2">
        <w:t>planificación</w:t>
      </w:r>
      <w:r w:rsidR="00E46366">
        <w:t xml:space="preserve"> </w:t>
      </w:r>
      <w:r w:rsidRPr="00F079D2">
        <w:t>temporal</w:t>
      </w:r>
      <w:r w:rsidR="00E46366">
        <w:t xml:space="preserve"> </w:t>
      </w:r>
      <w:r w:rsidRPr="00F079D2">
        <w:t>y</w:t>
      </w:r>
      <w:r w:rsidR="00E46366">
        <w:t xml:space="preserve"> </w:t>
      </w:r>
      <w:r w:rsidRPr="00F079D2">
        <w:t>la</w:t>
      </w:r>
      <w:r w:rsidR="00E46366">
        <w:t xml:space="preserve"> </w:t>
      </w:r>
      <w:r w:rsidRPr="00F079D2">
        <w:t>asignación</w:t>
      </w:r>
      <w:r w:rsidR="00E46366">
        <w:t xml:space="preserve"> </w:t>
      </w:r>
      <w:r w:rsidRPr="00F079D2">
        <w:t>de</w:t>
      </w:r>
      <w:r w:rsidR="00E46366">
        <w:t xml:space="preserve"> </w:t>
      </w:r>
      <w:r w:rsidRPr="00F079D2">
        <w:t>recursos</w:t>
      </w:r>
      <w:r w:rsidR="00E46366">
        <w:t xml:space="preserve"> </w:t>
      </w:r>
      <w:r w:rsidRPr="00F079D2">
        <w:t>a</w:t>
      </w:r>
      <w:r w:rsidR="00E46366">
        <w:t xml:space="preserve"> </w:t>
      </w:r>
      <w:r w:rsidRPr="00F079D2">
        <w:t>las</w:t>
      </w:r>
      <w:r w:rsidR="00E46366">
        <w:t xml:space="preserve"> </w:t>
      </w:r>
      <w:r w:rsidRPr="00F079D2">
        <w:t>diferentes</w:t>
      </w:r>
      <w:r w:rsidR="00E46366">
        <w:t xml:space="preserve"> </w:t>
      </w:r>
      <w:r w:rsidRPr="00F079D2">
        <w:t>etapas</w:t>
      </w:r>
      <w:r w:rsidR="00E46366">
        <w:t xml:space="preserve"> </w:t>
      </w:r>
      <w:r w:rsidRPr="00F079D2">
        <w:t>del</w:t>
      </w:r>
      <w:r w:rsidR="00E46366">
        <w:t xml:space="preserve"> </w:t>
      </w:r>
      <w:r w:rsidRPr="00F079D2">
        <w:t>proyecto.</w:t>
      </w:r>
    </w:p>
    <w:p w14:paraId="402BF754" w14:textId="77777777" w:rsidR="00B4714B" w:rsidRPr="00F079D2" w:rsidRDefault="00B4714B" w:rsidP="00F079D2">
      <w:pPr>
        <w:pStyle w:val="Cuerpo"/>
      </w:pPr>
    </w:p>
    <w:p w14:paraId="71BC36AB" w14:textId="77777777" w:rsidR="00C13CCD" w:rsidRDefault="00C13CCD" w:rsidP="00B4714B">
      <w:pPr>
        <w:pStyle w:val="Ttulo3"/>
      </w:pPr>
      <w:bookmarkStart w:id="3" w:name="_Toc88812874"/>
      <w:proofErr w:type="spellStart"/>
      <w:r>
        <w:t>Análisis</w:t>
      </w:r>
      <w:bookmarkEnd w:id="3"/>
      <w:proofErr w:type="spellEnd"/>
    </w:p>
    <w:p w14:paraId="5C8A2033" w14:textId="67EABC99" w:rsidR="00C13CCD" w:rsidRPr="00F079D2" w:rsidRDefault="007A1BBF" w:rsidP="00F079D2">
      <w:pPr>
        <w:pStyle w:val="Cuerpo"/>
      </w:pPr>
      <w:r w:rsidRPr="00F079D2">
        <w:t>L</w:t>
      </w:r>
      <w:r w:rsidR="00C13CCD" w:rsidRPr="00F079D2">
        <w:t>a</w:t>
      </w:r>
      <w:r w:rsidR="00E46366">
        <w:t xml:space="preserve"> </w:t>
      </w:r>
      <w:r w:rsidR="00C13CCD" w:rsidRPr="00F079D2">
        <w:t>etapa</w:t>
      </w:r>
      <w:r w:rsidR="00E46366">
        <w:t xml:space="preserve"> </w:t>
      </w:r>
      <w:r w:rsidR="00C13CCD" w:rsidRPr="00F079D2">
        <w:t>de</w:t>
      </w:r>
      <w:r w:rsidR="00E46366">
        <w:t xml:space="preserve"> </w:t>
      </w:r>
      <w:r w:rsidR="00C13CCD" w:rsidRPr="00F079D2">
        <w:t>análisis</w:t>
      </w:r>
      <w:r w:rsidR="00E46366">
        <w:t xml:space="preserve"> </w:t>
      </w:r>
      <w:r w:rsidR="00C13CCD" w:rsidRPr="00F079D2">
        <w:t>en</w:t>
      </w:r>
      <w:r w:rsidR="00E46366">
        <w:t xml:space="preserve"> </w:t>
      </w:r>
      <w:r w:rsidR="00C13CCD" w:rsidRPr="00F079D2">
        <w:t>el</w:t>
      </w:r>
      <w:r w:rsidR="00E46366">
        <w:t xml:space="preserve"> </w:t>
      </w:r>
      <w:r w:rsidR="00C13CCD" w:rsidRPr="00F079D2">
        <w:t>ciclo</w:t>
      </w:r>
      <w:r w:rsidR="00E46366">
        <w:t xml:space="preserve"> </w:t>
      </w:r>
      <w:r w:rsidR="00C13CCD" w:rsidRPr="00F079D2">
        <w:t>de</w:t>
      </w:r>
      <w:r w:rsidR="00E46366">
        <w:t xml:space="preserve"> </w:t>
      </w:r>
      <w:r w:rsidR="00C13CCD" w:rsidRPr="00F079D2">
        <w:t>vida</w:t>
      </w:r>
      <w:r w:rsidR="00E46366">
        <w:t xml:space="preserve"> </w:t>
      </w:r>
      <w:r w:rsidR="00C13CCD" w:rsidRPr="00F079D2">
        <w:t>del</w:t>
      </w:r>
      <w:r w:rsidR="00E46366">
        <w:t xml:space="preserve"> </w:t>
      </w:r>
      <w:r w:rsidR="00C13CCD" w:rsidRPr="00F079D2">
        <w:t>software</w:t>
      </w:r>
      <w:r w:rsidR="00E46366">
        <w:t xml:space="preserve"> </w:t>
      </w:r>
      <w:r w:rsidR="00C13CCD" w:rsidRPr="00F079D2">
        <w:t>corresponde</w:t>
      </w:r>
      <w:r w:rsidR="00E46366">
        <w:t xml:space="preserve"> </w:t>
      </w:r>
      <w:r w:rsidR="00C13CCD" w:rsidRPr="00F079D2">
        <w:t>al</w:t>
      </w:r>
      <w:r w:rsidR="00E46366">
        <w:t xml:space="preserve"> </w:t>
      </w:r>
      <w:r w:rsidR="00C13CCD" w:rsidRPr="00F079D2">
        <w:t>proceso</w:t>
      </w:r>
      <w:r w:rsidR="00E46366">
        <w:t xml:space="preserve"> </w:t>
      </w:r>
      <w:r w:rsidR="00C13CCD" w:rsidRPr="00F079D2">
        <w:t>a</w:t>
      </w:r>
      <w:r w:rsidR="00E46366">
        <w:t xml:space="preserve"> </w:t>
      </w:r>
      <w:r w:rsidR="00C13CCD" w:rsidRPr="00F079D2">
        <w:t>través</w:t>
      </w:r>
      <w:r w:rsidR="00E46366">
        <w:t xml:space="preserve"> </w:t>
      </w:r>
      <w:r w:rsidR="00C13CCD" w:rsidRPr="00F079D2">
        <w:t>del</w:t>
      </w:r>
      <w:r w:rsidR="00E46366">
        <w:t xml:space="preserve"> </w:t>
      </w:r>
      <w:r w:rsidR="00C13CCD" w:rsidRPr="00F079D2">
        <w:t>cual</w:t>
      </w:r>
      <w:r w:rsidR="00E46366">
        <w:t xml:space="preserve"> </w:t>
      </w:r>
      <w:r w:rsidR="00C13CCD" w:rsidRPr="00F079D2">
        <w:t>se</w:t>
      </w:r>
      <w:r w:rsidR="00E46366">
        <w:t xml:space="preserve"> </w:t>
      </w:r>
      <w:r w:rsidR="00C13CCD" w:rsidRPr="00F079D2">
        <w:t>intenta</w:t>
      </w:r>
      <w:r w:rsidR="00E46366">
        <w:t xml:space="preserve"> </w:t>
      </w:r>
      <w:r w:rsidR="00C13CCD" w:rsidRPr="00F079D2">
        <w:t>descubrir</w:t>
      </w:r>
      <w:r w:rsidR="00E46366">
        <w:t xml:space="preserve"> </w:t>
      </w:r>
      <w:r w:rsidR="00C13CCD" w:rsidRPr="00F079D2">
        <w:t>qué</w:t>
      </w:r>
      <w:r w:rsidR="00E46366">
        <w:t xml:space="preserve"> </w:t>
      </w:r>
      <w:r w:rsidR="00C13CCD" w:rsidRPr="00F079D2">
        <w:t>es</w:t>
      </w:r>
      <w:r w:rsidR="00E46366">
        <w:t xml:space="preserve"> </w:t>
      </w:r>
      <w:r w:rsidR="00C13CCD" w:rsidRPr="00F079D2">
        <w:t>lo</w:t>
      </w:r>
      <w:r w:rsidR="00E46366">
        <w:t xml:space="preserve"> </w:t>
      </w:r>
      <w:r w:rsidR="00C13CCD" w:rsidRPr="00F079D2">
        <w:t>que</w:t>
      </w:r>
      <w:r w:rsidR="00E46366">
        <w:t xml:space="preserve"> </w:t>
      </w:r>
      <w:r w:rsidR="00C13CCD" w:rsidRPr="00F079D2">
        <w:t>realmente</w:t>
      </w:r>
      <w:r w:rsidR="00E46366">
        <w:t xml:space="preserve"> </w:t>
      </w:r>
      <w:r w:rsidR="00C13CCD" w:rsidRPr="00F079D2">
        <w:t>se</w:t>
      </w:r>
      <w:r w:rsidR="00E46366">
        <w:t xml:space="preserve"> </w:t>
      </w:r>
      <w:r w:rsidR="00C13CCD" w:rsidRPr="00F079D2">
        <w:t>necesita</w:t>
      </w:r>
      <w:r w:rsidR="00E46366">
        <w:t xml:space="preserve"> </w:t>
      </w:r>
      <w:r w:rsidR="00C13CCD" w:rsidRPr="00F079D2">
        <w:t>y</w:t>
      </w:r>
      <w:r w:rsidR="00E46366">
        <w:t xml:space="preserve"> </w:t>
      </w:r>
      <w:r w:rsidR="00C13CCD" w:rsidRPr="00F079D2">
        <w:t>se</w:t>
      </w:r>
      <w:r w:rsidR="00E46366">
        <w:t xml:space="preserve"> </w:t>
      </w:r>
      <w:r w:rsidR="00C13CCD" w:rsidRPr="00F079D2">
        <w:t>llega</w:t>
      </w:r>
      <w:r w:rsidR="00E46366">
        <w:t xml:space="preserve"> </w:t>
      </w:r>
      <w:r w:rsidR="00C13CCD" w:rsidRPr="00F079D2">
        <w:t>a</w:t>
      </w:r>
      <w:r w:rsidR="00E46366">
        <w:t xml:space="preserve"> </w:t>
      </w:r>
      <w:r w:rsidR="00C13CCD" w:rsidRPr="00F079D2">
        <w:t>una</w:t>
      </w:r>
      <w:r w:rsidR="00E46366">
        <w:t xml:space="preserve"> </w:t>
      </w:r>
      <w:r w:rsidR="00C13CCD" w:rsidRPr="00F079D2">
        <w:t>comprensión</w:t>
      </w:r>
      <w:r w:rsidR="00E46366">
        <w:t xml:space="preserve"> </w:t>
      </w:r>
      <w:r w:rsidR="00C13CCD" w:rsidRPr="00F079D2">
        <w:t>adecuada</w:t>
      </w:r>
      <w:r w:rsidR="00E46366">
        <w:t xml:space="preserve"> </w:t>
      </w:r>
      <w:r w:rsidR="00C13CCD" w:rsidRPr="00F079D2">
        <w:t>de</w:t>
      </w:r>
      <w:r w:rsidR="00E46366">
        <w:t xml:space="preserve"> </w:t>
      </w:r>
      <w:r w:rsidR="00C13CCD" w:rsidRPr="00F079D2">
        <w:t>los</w:t>
      </w:r>
      <w:r w:rsidR="00E46366">
        <w:t xml:space="preserve"> </w:t>
      </w:r>
      <w:r w:rsidR="00C13CCD" w:rsidRPr="00F079D2">
        <w:t>requerimientos</w:t>
      </w:r>
      <w:r w:rsidR="00E46366">
        <w:t xml:space="preserve"> </w:t>
      </w:r>
      <w:r w:rsidR="00C13CCD" w:rsidRPr="00F079D2">
        <w:t>del</w:t>
      </w:r>
      <w:r w:rsidR="00E46366">
        <w:t xml:space="preserve"> </w:t>
      </w:r>
      <w:r w:rsidR="00C13CCD" w:rsidRPr="00F079D2">
        <w:t>sistema</w:t>
      </w:r>
      <w:r w:rsidR="00E46366">
        <w:t xml:space="preserve"> </w:t>
      </w:r>
      <w:r w:rsidR="00C13CCD" w:rsidRPr="00F079D2">
        <w:t>(las</w:t>
      </w:r>
      <w:r w:rsidR="00E46366">
        <w:t xml:space="preserve"> </w:t>
      </w:r>
      <w:r w:rsidR="00C13CCD" w:rsidRPr="00F079D2">
        <w:t>características</w:t>
      </w:r>
      <w:r w:rsidR="00E46366">
        <w:t xml:space="preserve"> </w:t>
      </w:r>
      <w:r w:rsidR="00C13CCD" w:rsidRPr="00F079D2">
        <w:t>que</w:t>
      </w:r>
      <w:r w:rsidR="00E46366">
        <w:t xml:space="preserve"> </w:t>
      </w:r>
      <w:r w:rsidR="00C13CCD" w:rsidRPr="00F079D2">
        <w:t>el</w:t>
      </w:r>
      <w:r w:rsidR="00E46366">
        <w:t xml:space="preserve"> </w:t>
      </w:r>
      <w:r w:rsidR="00C13CCD" w:rsidRPr="00F079D2">
        <w:t>sistema</w:t>
      </w:r>
      <w:r w:rsidR="00E46366">
        <w:t xml:space="preserve"> </w:t>
      </w:r>
      <w:r w:rsidR="00C13CCD" w:rsidRPr="00F079D2">
        <w:t>debe</w:t>
      </w:r>
      <w:r w:rsidR="00E46366">
        <w:t xml:space="preserve"> </w:t>
      </w:r>
      <w:r w:rsidR="00C13CCD" w:rsidRPr="00F079D2">
        <w:t>poseer).</w:t>
      </w:r>
    </w:p>
    <w:p w14:paraId="3A023BE4" w14:textId="77777777" w:rsidR="00C13CCD" w:rsidRDefault="00C13CCD" w:rsidP="00C13CCD">
      <w:pPr>
        <w:pStyle w:val="Cuerpo"/>
        <w:rPr>
          <w:rFonts w:cs="Segoe UI"/>
          <w:color w:val="6F6F6F"/>
        </w:rPr>
      </w:pPr>
    </w:p>
    <w:p w14:paraId="02C05ADF" w14:textId="77777777" w:rsidR="00C13CCD" w:rsidRDefault="00C13CCD" w:rsidP="00B4714B">
      <w:pPr>
        <w:pStyle w:val="Ttulo3"/>
      </w:pPr>
      <w:bookmarkStart w:id="4" w:name="_Toc88812875"/>
      <w:proofErr w:type="spellStart"/>
      <w:r>
        <w:lastRenderedPageBreak/>
        <w:t>Diseño</w:t>
      </w:r>
      <w:bookmarkEnd w:id="4"/>
      <w:proofErr w:type="spellEnd"/>
    </w:p>
    <w:p w14:paraId="286AC39A" w14:textId="42C47055" w:rsidR="00C13CCD" w:rsidRPr="00F079D2" w:rsidRDefault="00C13CCD" w:rsidP="00F079D2">
      <w:pPr>
        <w:pStyle w:val="Cuerpo"/>
      </w:pPr>
      <w:r w:rsidRPr="00F079D2">
        <w:t>En</w:t>
      </w:r>
      <w:r w:rsidR="00E46366">
        <w:t xml:space="preserve"> </w:t>
      </w:r>
      <w:r w:rsidRPr="00F079D2">
        <w:t>esta</w:t>
      </w:r>
      <w:r w:rsidR="00E46366">
        <w:t xml:space="preserve"> </w:t>
      </w:r>
      <w:r w:rsidRPr="00F079D2">
        <w:t>fase</w:t>
      </w:r>
      <w:r w:rsidR="00E46366">
        <w:t xml:space="preserve"> </w:t>
      </w:r>
      <w:r w:rsidRPr="00F079D2">
        <w:t>se</w:t>
      </w:r>
      <w:r w:rsidR="00E46366">
        <w:t xml:space="preserve"> </w:t>
      </w:r>
      <w:r w:rsidRPr="00F079D2">
        <w:t>estudian</w:t>
      </w:r>
      <w:r w:rsidR="00E46366">
        <w:t xml:space="preserve"> </w:t>
      </w:r>
      <w:r w:rsidRPr="00F079D2">
        <w:t>posibles</w:t>
      </w:r>
      <w:r w:rsidR="00E46366">
        <w:t xml:space="preserve"> </w:t>
      </w:r>
      <w:r w:rsidRPr="00F079D2">
        <w:t>opciones</w:t>
      </w:r>
      <w:r w:rsidR="00E46366">
        <w:t xml:space="preserve"> </w:t>
      </w:r>
      <w:r w:rsidRPr="00F079D2">
        <w:t>de</w:t>
      </w:r>
      <w:r w:rsidR="00E46366">
        <w:t xml:space="preserve"> </w:t>
      </w:r>
      <w:r w:rsidRPr="00F079D2">
        <w:t>implementación</w:t>
      </w:r>
      <w:r w:rsidR="00E46366">
        <w:t xml:space="preserve"> </w:t>
      </w:r>
      <w:r w:rsidRPr="00F079D2">
        <w:t>para</w:t>
      </w:r>
      <w:r w:rsidR="00E46366">
        <w:t xml:space="preserve"> </w:t>
      </w:r>
      <w:r w:rsidRPr="00F079D2">
        <w:t>el</w:t>
      </w:r>
      <w:r w:rsidR="00E46366">
        <w:t xml:space="preserve"> </w:t>
      </w:r>
      <w:r w:rsidRPr="00F079D2">
        <w:t>software</w:t>
      </w:r>
      <w:r w:rsidR="00E46366">
        <w:t xml:space="preserve"> </w:t>
      </w:r>
      <w:r w:rsidRPr="00F079D2">
        <w:t>que</w:t>
      </w:r>
      <w:r w:rsidR="00E46366">
        <w:t xml:space="preserve"> </w:t>
      </w:r>
      <w:r w:rsidRPr="00F079D2">
        <w:t>hay</w:t>
      </w:r>
      <w:r w:rsidR="00E46366">
        <w:t xml:space="preserve"> </w:t>
      </w:r>
      <w:r w:rsidRPr="00F079D2">
        <w:t>que</w:t>
      </w:r>
      <w:r w:rsidR="00E46366">
        <w:t xml:space="preserve"> </w:t>
      </w:r>
      <w:r w:rsidRPr="00F079D2">
        <w:t>construir,</w:t>
      </w:r>
      <w:r w:rsidR="00E46366">
        <w:t xml:space="preserve"> </w:t>
      </w:r>
      <w:r w:rsidRPr="00F079D2">
        <w:t>así</w:t>
      </w:r>
      <w:r w:rsidR="00E46366">
        <w:t xml:space="preserve"> </w:t>
      </w:r>
      <w:r w:rsidRPr="00F079D2">
        <w:t>como</w:t>
      </w:r>
      <w:r w:rsidR="00E46366">
        <w:t xml:space="preserve"> </w:t>
      </w:r>
      <w:r w:rsidRPr="00F079D2">
        <w:t>decidir</w:t>
      </w:r>
      <w:r w:rsidR="00E46366">
        <w:t xml:space="preserve"> </w:t>
      </w:r>
      <w:r w:rsidRPr="00F079D2">
        <w:t>la</w:t>
      </w:r>
      <w:r w:rsidR="00E46366">
        <w:t xml:space="preserve"> </w:t>
      </w:r>
      <w:r w:rsidRPr="00F079D2">
        <w:t>estructura</w:t>
      </w:r>
      <w:r w:rsidR="00E46366">
        <w:t xml:space="preserve"> </w:t>
      </w:r>
      <w:r w:rsidRPr="00F079D2">
        <w:t>general</w:t>
      </w:r>
      <w:r w:rsidR="00E46366">
        <w:t xml:space="preserve"> </w:t>
      </w:r>
      <w:r w:rsidRPr="00F079D2">
        <w:t>del</w:t>
      </w:r>
      <w:r w:rsidR="00E46366">
        <w:t xml:space="preserve"> </w:t>
      </w:r>
      <w:r w:rsidRPr="00F079D2">
        <w:t>mismo.</w:t>
      </w:r>
      <w:r w:rsidR="00E46366">
        <w:t xml:space="preserve"> </w:t>
      </w:r>
      <w:r w:rsidRPr="00F079D2">
        <w:t>El</w:t>
      </w:r>
      <w:r w:rsidR="00E46366">
        <w:t xml:space="preserve"> </w:t>
      </w:r>
      <w:r w:rsidRPr="00F079D2">
        <w:t>diseño</w:t>
      </w:r>
      <w:r w:rsidR="00E46366">
        <w:t xml:space="preserve"> </w:t>
      </w:r>
      <w:r w:rsidRPr="00F079D2">
        <w:t>es</w:t>
      </w:r>
      <w:r w:rsidR="00E46366">
        <w:t xml:space="preserve"> </w:t>
      </w:r>
      <w:r w:rsidRPr="00F079D2">
        <w:t>una</w:t>
      </w:r>
      <w:r w:rsidR="00E46366">
        <w:t xml:space="preserve"> </w:t>
      </w:r>
      <w:r w:rsidRPr="00F079D2">
        <w:t>etapa</w:t>
      </w:r>
      <w:r w:rsidR="00E46366">
        <w:t xml:space="preserve"> </w:t>
      </w:r>
      <w:r w:rsidRPr="00F079D2">
        <w:t>compleja</w:t>
      </w:r>
      <w:r w:rsidR="00E46366">
        <w:t xml:space="preserve"> </w:t>
      </w:r>
      <w:r w:rsidRPr="00F079D2">
        <w:t>y</w:t>
      </w:r>
      <w:r w:rsidR="00E46366">
        <w:t xml:space="preserve"> </w:t>
      </w:r>
      <w:r w:rsidRPr="00F079D2">
        <w:t>su</w:t>
      </w:r>
      <w:r w:rsidR="00E46366">
        <w:t xml:space="preserve"> </w:t>
      </w:r>
      <w:r w:rsidRPr="00F079D2">
        <w:t>proceso</w:t>
      </w:r>
      <w:r w:rsidR="00E46366">
        <w:t xml:space="preserve"> </w:t>
      </w:r>
      <w:r w:rsidRPr="00F079D2">
        <w:t>debe</w:t>
      </w:r>
      <w:r w:rsidR="00E46366">
        <w:t xml:space="preserve"> </w:t>
      </w:r>
      <w:r w:rsidRPr="00F079D2">
        <w:t>realizarse</w:t>
      </w:r>
      <w:r w:rsidR="00E46366">
        <w:t xml:space="preserve"> </w:t>
      </w:r>
      <w:r w:rsidRPr="00F079D2">
        <w:t>de</w:t>
      </w:r>
      <w:r w:rsidR="00E46366">
        <w:t xml:space="preserve"> </w:t>
      </w:r>
      <w:r w:rsidRPr="00F079D2">
        <w:t>manera</w:t>
      </w:r>
      <w:r w:rsidR="00E46366">
        <w:t xml:space="preserve"> </w:t>
      </w:r>
      <w:r w:rsidRPr="00F079D2">
        <w:t>iterativa.</w:t>
      </w:r>
    </w:p>
    <w:p w14:paraId="22DEB355" w14:textId="795BEEE8" w:rsidR="00C13CCD" w:rsidRPr="00F079D2" w:rsidRDefault="00C13CCD" w:rsidP="00F079D2">
      <w:pPr>
        <w:pStyle w:val="Cuerpo"/>
      </w:pPr>
      <w:r w:rsidRPr="00F079D2">
        <w:t>Es</w:t>
      </w:r>
      <w:r w:rsidR="00E46366">
        <w:t xml:space="preserve"> </w:t>
      </w:r>
      <w:r w:rsidRPr="00F079D2">
        <w:t>posible</w:t>
      </w:r>
      <w:r w:rsidR="00E46366">
        <w:t xml:space="preserve"> </w:t>
      </w:r>
      <w:r w:rsidRPr="00F079D2">
        <w:t>que</w:t>
      </w:r>
      <w:r w:rsidR="00E46366">
        <w:t xml:space="preserve"> </w:t>
      </w:r>
      <w:r w:rsidRPr="00F079D2">
        <w:t>la</w:t>
      </w:r>
      <w:r w:rsidR="00E46366">
        <w:t xml:space="preserve"> </w:t>
      </w:r>
      <w:r w:rsidRPr="00F079D2">
        <w:t>solución</w:t>
      </w:r>
      <w:r w:rsidR="00E46366">
        <w:t xml:space="preserve"> </w:t>
      </w:r>
      <w:r w:rsidRPr="00F079D2">
        <w:t>inicial</w:t>
      </w:r>
      <w:r w:rsidR="00E46366">
        <w:t xml:space="preserve"> </w:t>
      </w:r>
      <w:r w:rsidRPr="00F079D2">
        <w:t>no</w:t>
      </w:r>
      <w:r w:rsidR="00E46366">
        <w:t xml:space="preserve"> </w:t>
      </w:r>
      <w:r w:rsidRPr="00F079D2">
        <w:t>sea</w:t>
      </w:r>
      <w:r w:rsidR="00E46366">
        <w:t xml:space="preserve"> </w:t>
      </w:r>
      <w:r w:rsidRPr="00F079D2">
        <w:t>la</w:t>
      </w:r>
      <w:r w:rsidR="00E46366">
        <w:t xml:space="preserve"> </w:t>
      </w:r>
      <w:r w:rsidRPr="00F079D2">
        <w:t>más</w:t>
      </w:r>
      <w:r w:rsidR="00E46366">
        <w:t xml:space="preserve"> </w:t>
      </w:r>
      <w:r w:rsidRPr="00F079D2">
        <w:t>adecuada,</w:t>
      </w:r>
      <w:r w:rsidR="00E46366">
        <w:t xml:space="preserve"> </w:t>
      </w:r>
      <w:r w:rsidRPr="00F079D2">
        <w:t>por</w:t>
      </w:r>
      <w:r w:rsidR="00E46366">
        <w:t xml:space="preserve"> </w:t>
      </w:r>
      <w:r w:rsidRPr="00F079D2">
        <w:t>lo</w:t>
      </w:r>
      <w:r w:rsidR="00E46366">
        <w:t xml:space="preserve"> </w:t>
      </w:r>
      <w:r w:rsidRPr="00F079D2">
        <w:t>que</w:t>
      </w:r>
      <w:r w:rsidR="00E46366">
        <w:t xml:space="preserve"> </w:t>
      </w:r>
      <w:r w:rsidRPr="00F079D2">
        <w:t>en</w:t>
      </w:r>
      <w:r w:rsidR="00E46366">
        <w:t xml:space="preserve"> </w:t>
      </w:r>
      <w:r w:rsidRPr="00F079D2">
        <w:t>tal</w:t>
      </w:r>
      <w:r w:rsidR="00E46366">
        <w:t xml:space="preserve"> </w:t>
      </w:r>
      <w:r w:rsidRPr="00F079D2">
        <w:t>caso</w:t>
      </w:r>
      <w:r w:rsidR="00E46366">
        <w:t xml:space="preserve"> </w:t>
      </w:r>
      <w:r w:rsidRPr="00F079D2">
        <w:t>hay</w:t>
      </w:r>
      <w:r w:rsidR="00E46366">
        <w:t xml:space="preserve"> </w:t>
      </w:r>
      <w:r w:rsidRPr="00F079D2">
        <w:t>que</w:t>
      </w:r>
      <w:r w:rsidR="00E46366">
        <w:t xml:space="preserve"> </w:t>
      </w:r>
      <w:r w:rsidRPr="00F079D2">
        <w:t>refinarla.</w:t>
      </w:r>
      <w:r w:rsidR="00E46366">
        <w:t xml:space="preserve"> </w:t>
      </w:r>
      <w:r w:rsidRPr="00F079D2">
        <w:t>No</w:t>
      </w:r>
      <w:r w:rsidR="00E46366">
        <w:t xml:space="preserve"> </w:t>
      </w:r>
      <w:r w:rsidRPr="00F079D2">
        <w:t>obstante,</w:t>
      </w:r>
      <w:r w:rsidR="00E46366">
        <w:t xml:space="preserve"> </w:t>
      </w:r>
      <w:r w:rsidRPr="00F079D2">
        <w:t>hay</w:t>
      </w:r>
      <w:r w:rsidR="00E46366">
        <w:t xml:space="preserve"> </w:t>
      </w:r>
      <w:r w:rsidRPr="00F079D2">
        <w:t>catálogos</w:t>
      </w:r>
      <w:r w:rsidR="00E46366">
        <w:t xml:space="preserve"> </w:t>
      </w:r>
      <w:r w:rsidRPr="00F079D2">
        <w:t>de</w:t>
      </w:r>
      <w:r w:rsidR="00E46366">
        <w:t xml:space="preserve"> </w:t>
      </w:r>
      <w:r w:rsidRPr="00F079D2">
        <w:t>patrones</w:t>
      </w:r>
      <w:r w:rsidR="00E46366">
        <w:t xml:space="preserve"> </w:t>
      </w:r>
      <w:r w:rsidRPr="00F079D2">
        <w:t>de</w:t>
      </w:r>
      <w:r w:rsidR="00E46366">
        <w:t xml:space="preserve"> </w:t>
      </w:r>
      <w:r w:rsidRPr="00F079D2">
        <w:t>diseño</w:t>
      </w:r>
      <w:r w:rsidR="00E46366">
        <w:t xml:space="preserve"> </w:t>
      </w:r>
      <w:r w:rsidRPr="00F079D2">
        <w:t>muy</w:t>
      </w:r>
      <w:r w:rsidR="00E46366">
        <w:t xml:space="preserve"> </w:t>
      </w:r>
      <w:r w:rsidRPr="00F079D2">
        <w:t>útiles</w:t>
      </w:r>
      <w:r w:rsidR="00E46366">
        <w:t xml:space="preserve"> </w:t>
      </w:r>
      <w:r w:rsidRPr="00F079D2">
        <w:t>que</w:t>
      </w:r>
      <w:r w:rsidR="00E46366">
        <w:t xml:space="preserve"> </w:t>
      </w:r>
      <w:r w:rsidRPr="00F079D2">
        <w:t>recogen</w:t>
      </w:r>
      <w:r w:rsidR="00E46366">
        <w:t xml:space="preserve"> </w:t>
      </w:r>
      <w:r w:rsidRPr="00F079D2">
        <w:t>errores</w:t>
      </w:r>
      <w:r w:rsidR="00E46366">
        <w:t xml:space="preserve"> </w:t>
      </w:r>
      <w:r w:rsidRPr="00F079D2">
        <w:t>que</w:t>
      </w:r>
      <w:r w:rsidR="00E46366">
        <w:t xml:space="preserve"> </w:t>
      </w:r>
      <w:r w:rsidRPr="00F079D2">
        <w:t>otros</w:t>
      </w:r>
      <w:r w:rsidR="00E46366">
        <w:t xml:space="preserve"> </w:t>
      </w:r>
      <w:r w:rsidRPr="00F079D2">
        <w:t>han</w:t>
      </w:r>
      <w:r w:rsidR="00E46366">
        <w:t xml:space="preserve"> </w:t>
      </w:r>
      <w:r w:rsidRPr="00F079D2">
        <w:t>cometido</w:t>
      </w:r>
      <w:r w:rsidR="00E46366">
        <w:t xml:space="preserve"> </w:t>
      </w:r>
      <w:r w:rsidRPr="00F079D2">
        <w:t>para</w:t>
      </w:r>
      <w:r w:rsidR="00E46366">
        <w:t xml:space="preserve"> </w:t>
      </w:r>
      <w:r w:rsidRPr="00F079D2">
        <w:t>no</w:t>
      </w:r>
      <w:r w:rsidR="00E46366">
        <w:t xml:space="preserve"> </w:t>
      </w:r>
      <w:r w:rsidRPr="00F079D2">
        <w:t>caer</w:t>
      </w:r>
      <w:r w:rsidR="00E46366">
        <w:t xml:space="preserve"> </w:t>
      </w:r>
      <w:r w:rsidRPr="00F079D2">
        <w:t>en</w:t>
      </w:r>
      <w:r w:rsidR="00E46366">
        <w:t xml:space="preserve"> </w:t>
      </w:r>
      <w:r w:rsidRPr="00F079D2">
        <w:t>la</w:t>
      </w:r>
      <w:r w:rsidR="00E46366">
        <w:t xml:space="preserve"> </w:t>
      </w:r>
      <w:r w:rsidRPr="00F079D2">
        <w:t>misma</w:t>
      </w:r>
      <w:r w:rsidR="00E46366">
        <w:t xml:space="preserve"> </w:t>
      </w:r>
      <w:r w:rsidRPr="00F079D2">
        <w:t>trampa.</w:t>
      </w:r>
    </w:p>
    <w:p w14:paraId="549279D4" w14:textId="77777777" w:rsidR="007A1BBF" w:rsidRDefault="007A1BBF" w:rsidP="00C13CCD">
      <w:pPr>
        <w:pStyle w:val="Cuerpo"/>
        <w:rPr>
          <w:rFonts w:cs="Segoe UI"/>
          <w:color w:val="6F6F6F"/>
        </w:rPr>
      </w:pPr>
    </w:p>
    <w:p w14:paraId="12588B77" w14:textId="77777777" w:rsidR="00C13CCD" w:rsidRDefault="00C13CCD" w:rsidP="00B4714B">
      <w:pPr>
        <w:pStyle w:val="Ttulo3"/>
      </w:pPr>
      <w:bookmarkStart w:id="5" w:name="_Toc88812876"/>
      <w:proofErr w:type="spellStart"/>
      <w:r>
        <w:t>Implementación</w:t>
      </w:r>
      <w:bookmarkEnd w:id="5"/>
      <w:proofErr w:type="spellEnd"/>
    </w:p>
    <w:p w14:paraId="69EB18B6" w14:textId="69E5045D" w:rsidR="00C13CCD" w:rsidRPr="00F079D2" w:rsidRDefault="00C13CCD" w:rsidP="00C13CCD">
      <w:pPr>
        <w:pStyle w:val="Cuerpo"/>
        <w:rPr>
          <w:rFonts w:cs="Segoe UI"/>
        </w:rPr>
      </w:pPr>
      <w:r w:rsidRPr="00F079D2">
        <w:rPr>
          <w:rFonts w:cs="Segoe UI"/>
        </w:rPr>
        <w:t>En</w:t>
      </w:r>
      <w:r w:rsidR="00E46366">
        <w:rPr>
          <w:rFonts w:cs="Segoe UI"/>
        </w:rPr>
        <w:t xml:space="preserve"> </w:t>
      </w:r>
      <w:r w:rsidRPr="00F079D2">
        <w:rPr>
          <w:rFonts w:cs="Segoe UI"/>
        </w:rPr>
        <w:t>esta</w:t>
      </w:r>
      <w:r w:rsidR="00E46366">
        <w:rPr>
          <w:rFonts w:cs="Segoe UI"/>
        </w:rPr>
        <w:t xml:space="preserve"> </w:t>
      </w:r>
      <w:r w:rsidRPr="00F079D2">
        <w:rPr>
          <w:rFonts w:cs="Segoe UI"/>
        </w:rPr>
        <w:t>fase</w:t>
      </w:r>
      <w:r w:rsidR="00E46366">
        <w:rPr>
          <w:rFonts w:cs="Segoe UI"/>
        </w:rPr>
        <w:t xml:space="preserve"> </w:t>
      </w:r>
      <w:r w:rsidRPr="00F079D2">
        <w:rPr>
          <w:rFonts w:cs="Segoe UI"/>
        </w:rPr>
        <w:t>hay</w:t>
      </w:r>
      <w:r w:rsidR="00E46366">
        <w:rPr>
          <w:rFonts w:cs="Segoe UI"/>
        </w:rPr>
        <w:t xml:space="preserve"> </w:t>
      </w:r>
      <w:r w:rsidRPr="00F079D2">
        <w:rPr>
          <w:rFonts w:cs="Segoe UI"/>
        </w:rPr>
        <w:t>que</w:t>
      </w:r>
      <w:r w:rsidR="00E46366">
        <w:rPr>
          <w:rFonts w:cs="Segoe UI"/>
        </w:rPr>
        <w:t xml:space="preserve"> </w:t>
      </w:r>
      <w:r w:rsidRPr="00F079D2">
        <w:rPr>
          <w:rFonts w:cs="Segoe UI"/>
        </w:rPr>
        <w:t>elegir</w:t>
      </w:r>
      <w:r w:rsidR="00E46366">
        <w:rPr>
          <w:rFonts w:cs="Segoe UI"/>
        </w:rPr>
        <w:t xml:space="preserve"> </w:t>
      </w:r>
      <w:r w:rsidRPr="00F079D2">
        <w:rPr>
          <w:rFonts w:cs="Segoe UI"/>
        </w:rPr>
        <w:t>las</w:t>
      </w:r>
      <w:r w:rsidR="00E46366">
        <w:rPr>
          <w:rFonts w:cs="Segoe UI"/>
        </w:rPr>
        <w:t xml:space="preserve"> </w:t>
      </w:r>
      <w:r w:rsidRPr="00F079D2">
        <w:rPr>
          <w:rFonts w:cs="Segoe UI"/>
        </w:rPr>
        <w:t>herramientas</w:t>
      </w:r>
      <w:r w:rsidR="00E46366">
        <w:rPr>
          <w:rFonts w:cs="Segoe UI"/>
        </w:rPr>
        <w:t xml:space="preserve"> </w:t>
      </w:r>
      <w:r w:rsidRPr="00F079D2">
        <w:rPr>
          <w:rFonts w:cs="Segoe UI"/>
        </w:rPr>
        <w:t>adecuadas,</w:t>
      </w:r>
      <w:r w:rsidR="00E46366">
        <w:rPr>
          <w:rFonts w:cs="Segoe UI"/>
        </w:rPr>
        <w:t xml:space="preserve"> </w:t>
      </w:r>
      <w:r w:rsidRPr="00F079D2">
        <w:rPr>
          <w:rFonts w:cs="Segoe UI"/>
        </w:rPr>
        <w:t>un</w:t>
      </w:r>
      <w:r w:rsidR="00E46366">
        <w:rPr>
          <w:rFonts w:cs="Segoe UI"/>
        </w:rPr>
        <w:t xml:space="preserve"> </w:t>
      </w:r>
      <w:r w:rsidRPr="00F079D2">
        <w:rPr>
          <w:rFonts w:cs="Segoe UI"/>
        </w:rPr>
        <w:t>entorno</w:t>
      </w:r>
      <w:r w:rsidR="00E46366">
        <w:rPr>
          <w:rFonts w:cs="Segoe UI"/>
        </w:rPr>
        <w:t xml:space="preserve"> </w:t>
      </w:r>
      <w:r w:rsidRPr="00F079D2">
        <w:rPr>
          <w:rFonts w:cs="Segoe UI"/>
        </w:rPr>
        <w:t>de</w:t>
      </w:r>
      <w:r w:rsidR="00E46366">
        <w:rPr>
          <w:rFonts w:cs="Segoe UI"/>
        </w:rPr>
        <w:t xml:space="preserve"> </w:t>
      </w:r>
      <w:r w:rsidRPr="00F079D2">
        <w:rPr>
          <w:rFonts w:cs="Segoe UI"/>
        </w:rPr>
        <w:t>desarrollo</w:t>
      </w:r>
      <w:r w:rsidR="00E46366">
        <w:rPr>
          <w:rFonts w:cs="Segoe UI"/>
        </w:rPr>
        <w:t xml:space="preserve"> </w:t>
      </w:r>
      <w:r w:rsidRPr="00F079D2">
        <w:rPr>
          <w:rFonts w:cs="Segoe UI"/>
        </w:rPr>
        <w:t>que</w:t>
      </w:r>
      <w:r w:rsidR="00E46366">
        <w:rPr>
          <w:rFonts w:cs="Segoe UI"/>
        </w:rPr>
        <w:t xml:space="preserve"> </w:t>
      </w:r>
      <w:r w:rsidRPr="00F079D2">
        <w:rPr>
          <w:rFonts w:cs="Segoe UI"/>
        </w:rPr>
        <w:t>facilite</w:t>
      </w:r>
      <w:r w:rsidR="00E46366">
        <w:rPr>
          <w:rFonts w:cs="Segoe UI"/>
        </w:rPr>
        <w:t xml:space="preserve"> </w:t>
      </w:r>
      <w:r w:rsidRPr="00F079D2">
        <w:rPr>
          <w:rFonts w:cs="Segoe UI"/>
        </w:rPr>
        <w:t>el</w:t>
      </w:r>
      <w:r w:rsidR="00E46366">
        <w:rPr>
          <w:rFonts w:cs="Segoe UI"/>
        </w:rPr>
        <w:t xml:space="preserve"> </w:t>
      </w:r>
      <w:r w:rsidRPr="00F079D2">
        <w:rPr>
          <w:rFonts w:cs="Segoe UI"/>
        </w:rPr>
        <w:t>trabajo</w:t>
      </w:r>
      <w:r w:rsidR="00E46366">
        <w:rPr>
          <w:rFonts w:cs="Segoe UI"/>
        </w:rPr>
        <w:t xml:space="preserve"> </w:t>
      </w:r>
      <w:r w:rsidRPr="00F079D2">
        <w:rPr>
          <w:rFonts w:cs="Segoe UI"/>
        </w:rPr>
        <w:t>y</w:t>
      </w:r>
      <w:r w:rsidR="00E46366">
        <w:rPr>
          <w:rFonts w:cs="Segoe UI"/>
        </w:rPr>
        <w:t xml:space="preserve"> </w:t>
      </w:r>
      <w:r w:rsidRPr="00F079D2">
        <w:rPr>
          <w:rFonts w:cs="Segoe UI"/>
        </w:rPr>
        <w:t>un</w:t>
      </w:r>
      <w:r w:rsidR="00E46366">
        <w:rPr>
          <w:rFonts w:cs="Segoe UI"/>
        </w:rPr>
        <w:t xml:space="preserve"> </w:t>
      </w:r>
      <w:r w:rsidRPr="00F079D2">
        <w:rPr>
          <w:rFonts w:cs="Segoe UI"/>
        </w:rPr>
        <w:t>lenguaje</w:t>
      </w:r>
      <w:r w:rsidR="00E46366">
        <w:rPr>
          <w:rFonts w:cs="Segoe UI"/>
        </w:rPr>
        <w:t xml:space="preserve"> </w:t>
      </w:r>
      <w:r w:rsidRPr="00F079D2">
        <w:rPr>
          <w:rFonts w:cs="Segoe UI"/>
        </w:rPr>
        <w:t>de</w:t>
      </w:r>
      <w:r w:rsidR="00E46366">
        <w:rPr>
          <w:rFonts w:cs="Segoe UI"/>
        </w:rPr>
        <w:t xml:space="preserve"> </w:t>
      </w:r>
      <w:r w:rsidRPr="00F079D2">
        <w:rPr>
          <w:rFonts w:cs="Segoe UI"/>
        </w:rPr>
        <w:t>programación</w:t>
      </w:r>
      <w:r w:rsidR="00E46366">
        <w:rPr>
          <w:rFonts w:cs="Segoe UI"/>
        </w:rPr>
        <w:t xml:space="preserve"> </w:t>
      </w:r>
      <w:r w:rsidRPr="00F079D2">
        <w:rPr>
          <w:rFonts w:cs="Segoe UI"/>
        </w:rPr>
        <w:t>apropiado</w:t>
      </w:r>
      <w:r w:rsidR="00E46366">
        <w:rPr>
          <w:rFonts w:cs="Segoe UI"/>
        </w:rPr>
        <w:t xml:space="preserve"> </w:t>
      </w:r>
      <w:r w:rsidRPr="00F079D2">
        <w:rPr>
          <w:rFonts w:cs="Segoe UI"/>
        </w:rPr>
        <w:t>para</w:t>
      </w:r>
      <w:r w:rsidR="00E46366">
        <w:rPr>
          <w:rFonts w:cs="Segoe UI"/>
        </w:rPr>
        <w:t xml:space="preserve"> </w:t>
      </w:r>
      <w:r w:rsidRPr="00F079D2">
        <w:rPr>
          <w:rFonts w:cs="Segoe UI"/>
        </w:rPr>
        <w:t>el</w:t>
      </w:r>
      <w:r w:rsidR="00E46366">
        <w:rPr>
          <w:rFonts w:cs="Segoe UI"/>
        </w:rPr>
        <w:t xml:space="preserve"> </w:t>
      </w:r>
      <w:r w:rsidRPr="00F079D2">
        <w:rPr>
          <w:rFonts w:cs="Segoe UI"/>
        </w:rPr>
        <w:t>tipo</w:t>
      </w:r>
      <w:r w:rsidR="00E46366">
        <w:rPr>
          <w:rFonts w:cs="Segoe UI"/>
        </w:rPr>
        <w:t xml:space="preserve"> </w:t>
      </w:r>
      <w:r w:rsidRPr="00F079D2">
        <w:rPr>
          <w:rFonts w:cs="Segoe UI"/>
        </w:rPr>
        <w:t>de</w:t>
      </w:r>
      <w:r w:rsidR="00E46366">
        <w:rPr>
          <w:rFonts w:cs="Segoe UI"/>
        </w:rPr>
        <w:t xml:space="preserve"> </w:t>
      </w:r>
      <w:r w:rsidRPr="00F079D2">
        <w:rPr>
          <w:rFonts w:cs="Segoe UI"/>
        </w:rPr>
        <w:t>software</w:t>
      </w:r>
      <w:r w:rsidR="00E46366">
        <w:rPr>
          <w:rFonts w:cs="Segoe UI"/>
        </w:rPr>
        <w:t xml:space="preserve"> </w:t>
      </w:r>
      <w:r w:rsidRPr="00F079D2">
        <w:rPr>
          <w:rFonts w:cs="Segoe UI"/>
        </w:rPr>
        <w:t>a</w:t>
      </w:r>
      <w:r w:rsidR="00E46366">
        <w:rPr>
          <w:rFonts w:cs="Segoe UI"/>
        </w:rPr>
        <w:t xml:space="preserve"> </w:t>
      </w:r>
      <w:r w:rsidRPr="00F079D2">
        <w:rPr>
          <w:rFonts w:cs="Segoe UI"/>
        </w:rPr>
        <w:t>construir.</w:t>
      </w:r>
      <w:r w:rsidR="00E46366">
        <w:rPr>
          <w:rFonts w:cs="Segoe UI"/>
        </w:rPr>
        <w:t xml:space="preserve"> </w:t>
      </w:r>
      <w:r w:rsidRPr="00F079D2">
        <w:rPr>
          <w:rFonts w:cs="Segoe UI"/>
        </w:rPr>
        <w:t>Esta</w:t>
      </w:r>
      <w:r w:rsidR="00E46366">
        <w:rPr>
          <w:rFonts w:cs="Segoe UI"/>
        </w:rPr>
        <w:t xml:space="preserve"> </w:t>
      </w:r>
      <w:r w:rsidRPr="00F079D2">
        <w:rPr>
          <w:rFonts w:cs="Segoe UI"/>
        </w:rPr>
        <w:t>elección</w:t>
      </w:r>
      <w:r w:rsidR="00E46366">
        <w:rPr>
          <w:rFonts w:cs="Segoe UI"/>
        </w:rPr>
        <w:t xml:space="preserve"> </w:t>
      </w:r>
      <w:r w:rsidRPr="00F079D2">
        <w:rPr>
          <w:rFonts w:cs="Segoe UI"/>
        </w:rPr>
        <w:t>dependerá</w:t>
      </w:r>
      <w:r w:rsidR="00E46366">
        <w:rPr>
          <w:rFonts w:cs="Segoe UI"/>
        </w:rPr>
        <w:t xml:space="preserve"> </w:t>
      </w:r>
      <w:r w:rsidRPr="00F079D2">
        <w:rPr>
          <w:rFonts w:cs="Segoe UI"/>
        </w:rPr>
        <w:t>tanto</w:t>
      </w:r>
      <w:r w:rsidR="00E46366">
        <w:rPr>
          <w:rFonts w:cs="Segoe UI"/>
        </w:rPr>
        <w:t xml:space="preserve"> </w:t>
      </w:r>
      <w:r w:rsidRPr="00F079D2">
        <w:rPr>
          <w:rFonts w:cs="Segoe UI"/>
        </w:rPr>
        <w:t>de</w:t>
      </w:r>
      <w:r w:rsidR="00E46366">
        <w:rPr>
          <w:rFonts w:cs="Segoe UI"/>
        </w:rPr>
        <w:t xml:space="preserve"> </w:t>
      </w:r>
      <w:r w:rsidRPr="00F079D2">
        <w:rPr>
          <w:rFonts w:cs="Segoe UI"/>
        </w:rPr>
        <w:t>las</w:t>
      </w:r>
      <w:r w:rsidR="00E46366">
        <w:rPr>
          <w:rFonts w:cs="Segoe UI"/>
        </w:rPr>
        <w:t xml:space="preserve"> </w:t>
      </w:r>
      <w:r w:rsidRPr="00F079D2">
        <w:rPr>
          <w:rFonts w:cs="Segoe UI"/>
        </w:rPr>
        <w:t>decisiones</w:t>
      </w:r>
      <w:r w:rsidR="00E46366">
        <w:rPr>
          <w:rFonts w:cs="Segoe UI"/>
        </w:rPr>
        <w:t xml:space="preserve"> </w:t>
      </w:r>
      <w:r w:rsidRPr="00F079D2">
        <w:rPr>
          <w:rFonts w:cs="Segoe UI"/>
        </w:rPr>
        <w:t>de</w:t>
      </w:r>
      <w:r w:rsidR="00E46366">
        <w:rPr>
          <w:rFonts w:cs="Segoe UI"/>
        </w:rPr>
        <w:t xml:space="preserve"> </w:t>
      </w:r>
      <w:r w:rsidRPr="00F079D2">
        <w:rPr>
          <w:rFonts w:cs="Segoe UI"/>
        </w:rPr>
        <w:t>diseño</w:t>
      </w:r>
      <w:r w:rsidR="00E46366">
        <w:rPr>
          <w:rFonts w:cs="Segoe UI"/>
        </w:rPr>
        <w:t xml:space="preserve"> </w:t>
      </w:r>
      <w:r w:rsidRPr="00F079D2">
        <w:rPr>
          <w:rFonts w:cs="Segoe UI"/>
        </w:rPr>
        <w:t>tomadas</w:t>
      </w:r>
      <w:r w:rsidR="00E46366">
        <w:rPr>
          <w:rFonts w:cs="Segoe UI"/>
        </w:rPr>
        <w:t xml:space="preserve"> </w:t>
      </w:r>
      <w:r w:rsidRPr="00F079D2">
        <w:rPr>
          <w:rFonts w:cs="Segoe UI"/>
        </w:rPr>
        <w:t>como</w:t>
      </w:r>
      <w:r w:rsidR="00E46366">
        <w:rPr>
          <w:rFonts w:cs="Segoe UI"/>
        </w:rPr>
        <w:t xml:space="preserve"> </w:t>
      </w:r>
      <w:r w:rsidRPr="00F079D2">
        <w:rPr>
          <w:rFonts w:cs="Segoe UI"/>
        </w:rPr>
        <w:t>del</w:t>
      </w:r>
      <w:r w:rsidR="00E46366">
        <w:rPr>
          <w:rFonts w:cs="Segoe UI"/>
        </w:rPr>
        <w:t xml:space="preserve"> </w:t>
      </w:r>
      <w:r w:rsidRPr="00F079D2">
        <w:rPr>
          <w:rFonts w:cs="Segoe UI"/>
        </w:rPr>
        <w:t>entorno</w:t>
      </w:r>
      <w:r w:rsidR="00E46366">
        <w:rPr>
          <w:rFonts w:cs="Segoe UI"/>
        </w:rPr>
        <w:t xml:space="preserve"> </w:t>
      </w:r>
      <w:r w:rsidRPr="00F079D2">
        <w:rPr>
          <w:rFonts w:cs="Segoe UI"/>
        </w:rPr>
        <w:t>en</w:t>
      </w:r>
      <w:r w:rsidR="00E46366">
        <w:rPr>
          <w:rFonts w:cs="Segoe UI"/>
        </w:rPr>
        <w:t xml:space="preserve"> </w:t>
      </w:r>
      <w:r w:rsidRPr="00F079D2">
        <w:rPr>
          <w:rFonts w:cs="Segoe UI"/>
        </w:rPr>
        <w:t>el</w:t>
      </w:r>
      <w:r w:rsidR="00E46366">
        <w:rPr>
          <w:rFonts w:cs="Segoe UI"/>
        </w:rPr>
        <w:t xml:space="preserve"> </w:t>
      </w:r>
      <w:r w:rsidRPr="00F079D2">
        <w:rPr>
          <w:rFonts w:cs="Segoe UI"/>
        </w:rPr>
        <w:t>que</w:t>
      </w:r>
      <w:r w:rsidR="00E46366">
        <w:rPr>
          <w:rFonts w:cs="Segoe UI"/>
        </w:rPr>
        <w:t xml:space="preserve"> </w:t>
      </w:r>
      <w:r w:rsidRPr="00F079D2">
        <w:rPr>
          <w:rFonts w:cs="Segoe UI"/>
        </w:rPr>
        <w:t>el</w:t>
      </w:r>
      <w:r w:rsidR="00E46366">
        <w:rPr>
          <w:rFonts w:cs="Segoe UI"/>
        </w:rPr>
        <w:t xml:space="preserve"> </w:t>
      </w:r>
      <w:r w:rsidRPr="00F079D2">
        <w:rPr>
          <w:rFonts w:cs="Segoe UI"/>
        </w:rPr>
        <w:t>software</w:t>
      </w:r>
      <w:r w:rsidR="00E46366">
        <w:rPr>
          <w:rFonts w:cs="Segoe UI"/>
        </w:rPr>
        <w:t xml:space="preserve"> </w:t>
      </w:r>
      <w:r w:rsidRPr="00F079D2">
        <w:rPr>
          <w:rFonts w:cs="Segoe UI"/>
        </w:rPr>
        <w:t>deba</w:t>
      </w:r>
      <w:r w:rsidR="00E46366">
        <w:rPr>
          <w:rFonts w:cs="Segoe UI"/>
        </w:rPr>
        <w:t xml:space="preserve"> </w:t>
      </w:r>
      <w:r w:rsidRPr="00F079D2">
        <w:rPr>
          <w:rFonts w:cs="Segoe UI"/>
        </w:rPr>
        <w:t>funcionar.</w:t>
      </w:r>
    </w:p>
    <w:p w14:paraId="7B1FFF11" w14:textId="75A87B5F" w:rsidR="00C13CCD" w:rsidRPr="00F079D2" w:rsidRDefault="00C13CCD" w:rsidP="00C13CCD">
      <w:pPr>
        <w:pStyle w:val="Cuerpo"/>
        <w:rPr>
          <w:rFonts w:cs="Segoe UI"/>
        </w:rPr>
      </w:pPr>
      <w:r w:rsidRPr="00F079D2">
        <w:rPr>
          <w:rFonts w:cs="Segoe UI"/>
        </w:rPr>
        <w:t>Al</w:t>
      </w:r>
      <w:r w:rsidR="00E46366">
        <w:rPr>
          <w:rFonts w:cs="Segoe UI"/>
        </w:rPr>
        <w:t xml:space="preserve"> </w:t>
      </w:r>
      <w:r w:rsidRPr="00F079D2">
        <w:rPr>
          <w:rFonts w:cs="Segoe UI"/>
        </w:rPr>
        <w:t>programar,</w:t>
      </w:r>
      <w:r w:rsidR="00E46366">
        <w:rPr>
          <w:rFonts w:cs="Segoe UI"/>
        </w:rPr>
        <w:t xml:space="preserve"> </w:t>
      </w:r>
      <w:r w:rsidRPr="00F079D2">
        <w:rPr>
          <w:rFonts w:cs="Segoe UI"/>
        </w:rPr>
        <w:t>hay</w:t>
      </w:r>
      <w:r w:rsidR="00E46366">
        <w:rPr>
          <w:rFonts w:cs="Segoe UI"/>
        </w:rPr>
        <w:t xml:space="preserve"> </w:t>
      </w:r>
      <w:r w:rsidRPr="00F079D2">
        <w:rPr>
          <w:rFonts w:cs="Segoe UI"/>
        </w:rPr>
        <w:t>que</w:t>
      </w:r>
      <w:r w:rsidR="00E46366">
        <w:rPr>
          <w:rFonts w:cs="Segoe UI"/>
        </w:rPr>
        <w:t xml:space="preserve"> </w:t>
      </w:r>
      <w:r w:rsidRPr="00F079D2">
        <w:rPr>
          <w:rFonts w:cs="Segoe UI"/>
        </w:rPr>
        <w:t>intentar</w:t>
      </w:r>
      <w:r w:rsidR="00E46366">
        <w:rPr>
          <w:rFonts w:cs="Segoe UI"/>
        </w:rPr>
        <w:t xml:space="preserve"> </w:t>
      </w:r>
      <w:r w:rsidRPr="00F079D2">
        <w:rPr>
          <w:rFonts w:cs="Segoe UI"/>
        </w:rPr>
        <w:t>que</w:t>
      </w:r>
      <w:r w:rsidR="00E46366">
        <w:rPr>
          <w:rFonts w:cs="Segoe UI"/>
        </w:rPr>
        <w:t xml:space="preserve"> </w:t>
      </w:r>
      <w:r w:rsidRPr="00F079D2">
        <w:rPr>
          <w:rFonts w:cs="Segoe UI"/>
        </w:rPr>
        <w:t>el</w:t>
      </w:r>
      <w:r w:rsidR="00E46366">
        <w:rPr>
          <w:rFonts w:cs="Segoe UI"/>
        </w:rPr>
        <w:t xml:space="preserve"> </w:t>
      </w:r>
      <w:r w:rsidRPr="00F079D2">
        <w:rPr>
          <w:rFonts w:cs="Segoe UI"/>
        </w:rPr>
        <w:t>código</w:t>
      </w:r>
      <w:r w:rsidR="00E46366">
        <w:rPr>
          <w:rFonts w:cs="Segoe UI"/>
        </w:rPr>
        <w:t xml:space="preserve"> </w:t>
      </w:r>
      <w:r w:rsidRPr="00F079D2">
        <w:rPr>
          <w:rFonts w:cs="Segoe UI"/>
        </w:rPr>
        <w:t>no</w:t>
      </w:r>
      <w:r w:rsidR="00E46366">
        <w:rPr>
          <w:rFonts w:cs="Segoe UI"/>
        </w:rPr>
        <w:t xml:space="preserve"> </w:t>
      </w:r>
      <w:r w:rsidRPr="00F079D2">
        <w:rPr>
          <w:rFonts w:cs="Segoe UI"/>
        </w:rPr>
        <w:t>sea</w:t>
      </w:r>
      <w:r w:rsidR="00E46366">
        <w:rPr>
          <w:rFonts w:cs="Segoe UI"/>
        </w:rPr>
        <w:t xml:space="preserve"> </w:t>
      </w:r>
      <w:r w:rsidRPr="00F079D2">
        <w:rPr>
          <w:rFonts w:cs="Segoe UI"/>
        </w:rPr>
        <w:t>indescifrable</w:t>
      </w:r>
      <w:r w:rsidR="00E46366">
        <w:rPr>
          <w:rFonts w:cs="Segoe UI"/>
        </w:rPr>
        <w:t xml:space="preserve"> </w:t>
      </w:r>
      <w:r w:rsidRPr="00F079D2">
        <w:rPr>
          <w:rFonts w:cs="Segoe UI"/>
        </w:rPr>
        <w:t>siguiendo</w:t>
      </w:r>
      <w:r w:rsidR="00E46366">
        <w:rPr>
          <w:rFonts w:cs="Segoe UI"/>
        </w:rPr>
        <w:t xml:space="preserve"> </w:t>
      </w:r>
      <w:r w:rsidRPr="00F079D2">
        <w:rPr>
          <w:rFonts w:cs="Segoe UI"/>
        </w:rPr>
        <w:t>distintas</w:t>
      </w:r>
      <w:r w:rsidR="00E46366">
        <w:rPr>
          <w:rFonts w:cs="Segoe UI"/>
        </w:rPr>
        <w:t xml:space="preserve"> </w:t>
      </w:r>
      <w:r w:rsidRPr="00F079D2">
        <w:rPr>
          <w:rFonts w:cs="Segoe UI"/>
        </w:rPr>
        <w:t>pautas</w:t>
      </w:r>
      <w:r w:rsidR="00E46366">
        <w:rPr>
          <w:rFonts w:cs="Segoe UI"/>
        </w:rPr>
        <w:t xml:space="preserve"> </w:t>
      </w:r>
      <w:r w:rsidRPr="00F079D2">
        <w:rPr>
          <w:rFonts w:cs="Segoe UI"/>
        </w:rPr>
        <w:t>como</w:t>
      </w:r>
      <w:r w:rsidR="00E46366">
        <w:rPr>
          <w:rFonts w:cs="Segoe UI"/>
        </w:rPr>
        <w:t xml:space="preserve"> </w:t>
      </w:r>
      <w:r w:rsidRPr="00F079D2">
        <w:rPr>
          <w:rFonts w:cs="Segoe UI"/>
        </w:rPr>
        <w:t>las</w:t>
      </w:r>
      <w:r w:rsidR="00E46366">
        <w:rPr>
          <w:rFonts w:cs="Segoe UI"/>
        </w:rPr>
        <w:t xml:space="preserve"> </w:t>
      </w:r>
      <w:r w:rsidRPr="00F079D2">
        <w:rPr>
          <w:rFonts w:cs="Segoe UI"/>
        </w:rPr>
        <w:t>siguientes:</w:t>
      </w:r>
    </w:p>
    <w:p w14:paraId="1589202C" w14:textId="0A509C22" w:rsidR="00C13CCD" w:rsidRPr="00F079D2" w:rsidRDefault="00C13CCD" w:rsidP="007A1BBF">
      <w:pPr>
        <w:pStyle w:val="Cuerpo"/>
        <w:numPr>
          <w:ilvl w:val="0"/>
          <w:numId w:val="23"/>
        </w:numPr>
        <w:rPr>
          <w:rFonts w:cs="Segoe UI"/>
        </w:rPr>
      </w:pPr>
      <w:r w:rsidRPr="00F079D2">
        <w:rPr>
          <w:rFonts w:cs="Segoe UI"/>
        </w:rPr>
        <w:t>Identificar</w:t>
      </w:r>
      <w:r w:rsidR="00E46366">
        <w:rPr>
          <w:rFonts w:cs="Segoe UI"/>
        </w:rPr>
        <w:t xml:space="preserve"> </w:t>
      </w:r>
      <w:r w:rsidRPr="00F079D2">
        <w:rPr>
          <w:rFonts w:cs="Segoe UI"/>
        </w:rPr>
        <w:t>correctamente</w:t>
      </w:r>
      <w:r w:rsidR="00E46366">
        <w:rPr>
          <w:rFonts w:cs="Segoe UI"/>
        </w:rPr>
        <w:t xml:space="preserve"> </w:t>
      </w:r>
      <w:r w:rsidRPr="00F079D2">
        <w:rPr>
          <w:rFonts w:cs="Segoe UI"/>
        </w:rPr>
        <w:t>las</w:t>
      </w:r>
      <w:r w:rsidR="00E46366">
        <w:rPr>
          <w:rFonts w:cs="Segoe UI"/>
        </w:rPr>
        <w:t xml:space="preserve"> </w:t>
      </w:r>
      <w:r w:rsidRPr="00F079D2">
        <w:rPr>
          <w:rFonts w:cs="Segoe UI"/>
        </w:rPr>
        <w:t>variables</w:t>
      </w:r>
      <w:r w:rsidR="00E46366">
        <w:rPr>
          <w:rFonts w:cs="Segoe UI"/>
        </w:rPr>
        <w:t xml:space="preserve"> </w:t>
      </w:r>
      <w:r w:rsidRPr="00F079D2">
        <w:rPr>
          <w:rFonts w:cs="Segoe UI"/>
        </w:rPr>
        <w:t>y</w:t>
      </w:r>
      <w:r w:rsidR="00E46366">
        <w:rPr>
          <w:rFonts w:cs="Segoe UI"/>
        </w:rPr>
        <w:t xml:space="preserve"> </w:t>
      </w:r>
      <w:r w:rsidRPr="00F079D2">
        <w:rPr>
          <w:rFonts w:cs="Segoe UI"/>
        </w:rPr>
        <w:t>su</w:t>
      </w:r>
      <w:r w:rsidR="00E46366">
        <w:rPr>
          <w:rFonts w:cs="Segoe UI"/>
        </w:rPr>
        <w:t xml:space="preserve"> </w:t>
      </w:r>
      <w:r w:rsidRPr="00F079D2">
        <w:rPr>
          <w:rFonts w:cs="Segoe UI"/>
        </w:rPr>
        <w:t>alcance.</w:t>
      </w:r>
    </w:p>
    <w:p w14:paraId="48A3E82A" w14:textId="5A2E8A26" w:rsidR="00C13CCD" w:rsidRPr="00F079D2" w:rsidRDefault="00C13CCD" w:rsidP="007A1BBF">
      <w:pPr>
        <w:pStyle w:val="Cuerpo"/>
        <w:numPr>
          <w:ilvl w:val="0"/>
          <w:numId w:val="23"/>
        </w:numPr>
        <w:rPr>
          <w:rFonts w:cs="Segoe UI"/>
        </w:rPr>
      </w:pPr>
      <w:r w:rsidRPr="00F079D2">
        <w:rPr>
          <w:rFonts w:cs="Segoe UI"/>
        </w:rPr>
        <w:t>Elegir</w:t>
      </w:r>
      <w:r w:rsidR="00E46366">
        <w:rPr>
          <w:rFonts w:cs="Segoe UI"/>
        </w:rPr>
        <w:t xml:space="preserve"> </w:t>
      </w:r>
      <w:r w:rsidRPr="00F079D2">
        <w:rPr>
          <w:rFonts w:cs="Segoe UI"/>
        </w:rPr>
        <w:t>algoritmos</w:t>
      </w:r>
      <w:r w:rsidR="00E46366">
        <w:rPr>
          <w:rFonts w:cs="Segoe UI"/>
        </w:rPr>
        <w:t xml:space="preserve"> </w:t>
      </w:r>
      <w:r w:rsidRPr="00F079D2">
        <w:rPr>
          <w:rFonts w:cs="Segoe UI"/>
        </w:rPr>
        <w:t>y</w:t>
      </w:r>
      <w:r w:rsidR="00E46366">
        <w:rPr>
          <w:rFonts w:cs="Segoe UI"/>
        </w:rPr>
        <w:t xml:space="preserve"> </w:t>
      </w:r>
      <w:r w:rsidRPr="00F079D2">
        <w:rPr>
          <w:rFonts w:cs="Segoe UI"/>
        </w:rPr>
        <w:t>estructuras</w:t>
      </w:r>
      <w:r w:rsidR="00E46366">
        <w:rPr>
          <w:rFonts w:cs="Segoe UI"/>
        </w:rPr>
        <w:t xml:space="preserve"> </w:t>
      </w:r>
      <w:r w:rsidRPr="00F079D2">
        <w:rPr>
          <w:rFonts w:cs="Segoe UI"/>
        </w:rPr>
        <w:t>de</w:t>
      </w:r>
      <w:r w:rsidR="00E46366">
        <w:rPr>
          <w:rFonts w:cs="Segoe UI"/>
        </w:rPr>
        <w:t xml:space="preserve"> </w:t>
      </w:r>
      <w:r w:rsidRPr="00F079D2">
        <w:rPr>
          <w:rFonts w:cs="Segoe UI"/>
        </w:rPr>
        <w:t>datos</w:t>
      </w:r>
      <w:r w:rsidR="00E46366">
        <w:rPr>
          <w:rFonts w:cs="Segoe UI"/>
        </w:rPr>
        <w:t xml:space="preserve"> </w:t>
      </w:r>
      <w:r w:rsidRPr="00F079D2">
        <w:rPr>
          <w:rFonts w:cs="Segoe UI"/>
        </w:rPr>
        <w:t>adecuadas</w:t>
      </w:r>
      <w:r w:rsidR="00E46366">
        <w:rPr>
          <w:rFonts w:cs="Segoe UI"/>
        </w:rPr>
        <w:t xml:space="preserve"> </w:t>
      </w:r>
      <w:r w:rsidRPr="00F079D2">
        <w:rPr>
          <w:rFonts w:cs="Segoe UI"/>
        </w:rPr>
        <w:t>para</w:t>
      </w:r>
      <w:r w:rsidR="00E46366">
        <w:rPr>
          <w:rFonts w:cs="Segoe UI"/>
        </w:rPr>
        <w:t xml:space="preserve"> </w:t>
      </w:r>
      <w:r w:rsidRPr="00F079D2">
        <w:rPr>
          <w:rFonts w:cs="Segoe UI"/>
        </w:rPr>
        <w:t>el</w:t>
      </w:r>
      <w:r w:rsidR="00E46366">
        <w:rPr>
          <w:rFonts w:cs="Segoe UI"/>
        </w:rPr>
        <w:t xml:space="preserve"> </w:t>
      </w:r>
      <w:r w:rsidRPr="00F079D2">
        <w:rPr>
          <w:rFonts w:cs="Segoe UI"/>
        </w:rPr>
        <w:t>problema.</w:t>
      </w:r>
    </w:p>
    <w:p w14:paraId="530E653B" w14:textId="03D6C141" w:rsidR="00C13CCD" w:rsidRPr="00F079D2" w:rsidRDefault="00C13CCD" w:rsidP="007A1BBF">
      <w:pPr>
        <w:pStyle w:val="Cuerpo"/>
        <w:numPr>
          <w:ilvl w:val="0"/>
          <w:numId w:val="23"/>
        </w:numPr>
        <w:rPr>
          <w:rFonts w:cs="Segoe UI"/>
        </w:rPr>
      </w:pPr>
      <w:r w:rsidRPr="00F079D2">
        <w:rPr>
          <w:rFonts w:cs="Segoe UI"/>
        </w:rPr>
        <w:t>Mantener</w:t>
      </w:r>
      <w:r w:rsidR="00E46366">
        <w:rPr>
          <w:rFonts w:cs="Segoe UI"/>
        </w:rPr>
        <w:t xml:space="preserve"> </w:t>
      </w:r>
      <w:r w:rsidRPr="00F079D2">
        <w:rPr>
          <w:rFonts w:cs="Segoe UI"/>
        </w:rPr>
        <w:t>la</w:t>
      </w:r>
      <w:r w:rsidR="00E46366">
        <w:rPr>
          <w:rFonts w:cs="Segoe UI"/>
        </w:rPr>
        <w:t xml:space="preserve"> </w:t>
      </w:r>
      <w:r w:rsidRPr="00F079D2">
        <w:rPr>
          <w:rFonts w:cs="Segoe UI"/>
        </w:rPr>
        <w:t>lógica</w:t>
      </w:r>
      <w:r w:rsidR="00E46366">
        <w:rPr>
          <w:rFonts w:cs="Segoe UI"/>
        </w:rPr>
        <w:t xml:space="preserve"> </w:t>
      </w:r>
      <w:r w:rsidRPr="00F079D2">
        <w:rPr>
          <w:rFonts w:cs="Segoe UI"/>
        </w:rPr>
        <w:t>de</w:t>
      </w:r>
      <w:r w:rsidR="00E46366">
        <w:rPr>
          <w:rFonts w:cs="Segoe UI"/>
        </w:rPr>
        <w:t xml:space="preserve"> </w:t>
      </w:r>
      <w:r w:rsidRPr="00F079D2">
        <w:rPr>
          <w:rFonts w:cs="Segoe UI"/>
        </w:rPr>
        <w:t>la</w:t>
      </w:r>
      <w:r w:rsidR="00E46366">
        <w:rPr>
          <w:rFonts w:cs="Segoe UI"/>
        </w:rPr>
        <w:t xml:space="preserve"> </w:t>
      </w:r>
      <w:r w:rsidRPr="00F079D2">
        <w:rPr>
          <w:rFonts w:cs="Segoe UI"/>
        </w:rPr>
        <w:t>aplicación</w:t>
      </w:r>
      <w:r w:rsidR="00E46366">
        <w:rPr>
          <w:rFonts w:cs="Segoe UI"/>
        </w:rPr>
        <w:t xml:space="preserve"> </w:t>
      </w:r>
      <w:r w:rsidRPr="00F079D2">
        <w:rPr>
          <w:rFonts w:cs="Segoe UI"/>
        </w:rPr>
        <w:t>lo</w:t>
      </w:r>
      <w:r w:rsidR="00E46366">
        <w:rPr>
          <w:rFonts w:cs="Segoe UI"/>
        </w:rPr>
        <w:t xml:space="preserve"> </w:t>
      </w:r>
      <w:r w:rsidRPr="00F079D2">
        <w:rPr>
          <w:rFonts w:cs="Segoe UI"/>
        </w:rPr>
        <w:t>más</w:t>
      </w:r>
      <w:r w:rsidR="00E46366">
        <w:rPr>
          <w:rFonts w:cs="Segoe UI"/>
        </w:rPr>
        <w:t xml:space="preserve"> </w:t>
      </w:r>
      <w:r w:rsidRPr="00F079D2">
        <w:rPr>
          <w:rFonts w:cs="Segoe UI"/>
        </w:rPr>
        <w:t>sencilla</w:t>
      </w:r>
      <w:r w:rsidR="00E46366">
        <w:rPr>
          <w:rFonts w:cs="Segoe UI"/>
        </w:rPr>
        <w:t xml:space="preserve"> </w:t>
      </w:r>
      <w:r w:rsidRPr="00F079D2">
        <w:rPr>
          <w:rFonts w:cs="Segoe UI"/>
        </w:rPr>
        <w:t>posible.</w:t>
      </w:r>
    </w:p>
    <w:p w14:paraId="6A4E5755" w14:textId="048575DA" w:rsidR="00C13CCD" w:rsidRPr="00F079D2" w:rsidRDefault="00C13CCD" w:rsidP="007A1BBF">
      <w:pPr>
        <w:pStyle w:val="Cuerpo"/>
        <w:numPr>
          <w:ilvl w:val="0"/>
          <w:numId w:val="23"/>
        </w:numPr>
        <w:rPr>
          <w:rFonts w:cs="Segoe UI"/>
        </w:rPr>
      </w:pPr>
      <w:r w:rsidRPr="00F079D2">
        <w:rPr>
          <w:rFonts w:cs="Segoe UI"/>
        </w:rPr>
        <w:t>Documentar</w:t>
      </w:r>
      <w:r w:rsidR="00E46366">
        <w:rPr>
          <w:rFonts w:cs="Segoe UI"/>
        </w:rPr>
        <w:t xml:space="preserve"> </w:t>
      </w:r>
      <w:r w:rsidRPr="00F079D2">
        <w:rPr>
          <w:rFonts w:cs="Segoe UI"/>
        </w:rPr>
        <w:t>y</w:t>
      </w:r>
      <w:r w:rsidR="00E46366">
        <w:rPr>
          <w:rFonts w:cs="Segoe UI"/>
        </w:rPr>
        <w:t xml:space="preserve"> </w:t>
      </w:r>
      <w:r w:rsidRPr="00F079D2">
        <w:rPr>
          <w:rFonts w:cs="Segoe UI"/>
        </w:rPr>
        <w:t>comentar</w:t>
      </w:r>
      <w:r w:rsidR="00E46366">
        <w:rPr>
          <w:rFonts w:cs="Segoe UI"/>
        </w:rPr>
        <w:t xml:space="preserve"> </w:t>
      </w:r>
      <w:r w:rsidRPr="00F079D2">
        <w:rPr>
          <w:rFonts w:cs="Segoe UI"/>
        </w:rPr>
        <w:t>adecuadamente</w:t>
      </w:r>
      <w:r w:rsidR="00E46366">
        <w:rPr>
          <w:rFonts w:cs="Segoe UI"/>
        </w:rPr>
        <w:t xml:space="preserve"> </w:t>
      </w:r>
      <w:r w:rsidRPr="00F079D2">
        <w:rPr>
          <w:rFonts w:cs="Segoe UI"/>
        </w:rPr>
        <w:t>el</w:t>
      </w:r>
      <w:r w:rsidR="00E46366">
        <w:rPr>
          <w:rFonts w:cs="Segoe UI"/>
        </w:rPr>
        <w:t xml:space="preserve"> </w:t>
      </w:r>
      <w:r w:rsidRPr="00F079D2">
        <w:rPr>
          <w:rFonts w:cs="Segoe UI"/>
        </w:rPr>
        <w:t>código</w:t>
      </w:r>
      <w:r w:rsidR="00E46366">
        <w:rPr>
          <w:rFonts w:cs="Segoe UI"/>
        </w:rPr>
        <w:t xml:space="preserve"> </w:t>
      </w:r>
      <w:r w:rsidRPr="00F079D2">
        <w:rPr>
          <w:rFonts w:cs="Segoe UI"/>
        </w:rPr>
        <w:t>de</w:t>
      </w:r>
      <w:r w:rsidR="00E46366">
        <w:rPr>
          <w:rFonts w:cs="Segoe UI"/>
        </w:rPr>
        <w:t xml:space="preserve"> </w:t>
      </w:r>
      <w:r w:rsidRPr="00F079D2">
        <w:rPr>
          <w:rFonts w:cs="Segoe UI"/>
        </w:rPr>
        <w:t>los</w:t>
      </w:r>
      <w:r w:rsidR="00E46366">
        <w:rPr>
          <w:rFonts w:cs="Segoe UI"/>
        </w:rPr>
        <w:t xml:space="preserve"> </w:t>
      </w:r>
      <w:r w:rsidRPr="00F079D2">
        <w:rPr>
          <w:rFonts w:cs="Segoe UI"/>
        </w:rPr>
        <w:t>programas.</w:t>
      </w:r>
    </w:p>
    <w:p w14:paraId="5A793BFB" w14:textId="4E8C9BC2" w:rsidR="00C13CCD" w:rsidRPr="00F079D2" w:rsidRDefault="00C13CCD" w:rsidP="007A1BBF">
      <w:pPr>
        <w:pStyle w:val="Cuerpo"/>
        <w:numPr>
          <w:ilvl w:val="0"/>
          <w:numId w:val="23"/>
        </w:numPr>
        <w:rPr>
          <w:rFonts w:cs="Segoe UI"/>
        </w:rPr>
      </w:pPr>
      <w:r w:rsidRPr="00F079D2">
        <w:rPr>
          <w:rFonts w:cs="Segoe UI"/>
        </w:rPr>
        <w:t>Facilitar</w:t>
      </w:r>
      <w:r w:rsidR="00E46366">
        <w:rPr>
          <w:rFonts w:cs="Segoe UI"/>
        </w:rPr>
        <w:t xml:space="preserve"> </w:t>
      </w:r>
      <w:r w:rsidRPr="00F079D2">
        <w:rPr>
          <w:rFonts w:cs="Segoe UI"/>
        </w:rPr>
        <w:t>la</w:t>
      </w:r>
      <w:r w:rsidR="00E46366">
        <w:rPr>
          <w:rFonts w:cs="Segoe UI"/>
        </w:rPr>
        <w:t xml:space="preserve"> </w:t>
      </w:r>
      <w:r w:rsidRPr="00F079D2">
        <w:rPr>
          <w:rFonts w:cs="Segoe UI"/>
        </w:rPr>
        <w:t>interpretación</w:t>
      </w:r>
      <w:r w:rsidR="00E46366">
        <w:rPr>
          <w:rFonts w:cs="Segoe UI"/>
        </w:rPr>
        <w:t xml:space="preserve"> </w:t>
      </w:r>
      <w:r w:rsidRPr="00F079D2">
        <w:rPr>
          <w:rFonts w:cs="Segoe UI"/>
        </w:rPr>
        <w:t>visual</w:t>
      </w:r>
      <w:r w:rsidR="00E46366">
        <w:rPr>
          <w:rFonts w:cs="Segoe UI"/>
        </w:rPr>
        <w:t xml:space="preserve"> </w:t>
      </w:r>
      <w:r w:rsidRPr="00F079D2">
        <w:rPr>
          <w:rFonts w:cs="Segoe UI"/>
        </w:rPr>
        <w:t>del</w:t>
      </w:r>
      <w:r w:rsidR="00E46366">
        <w:rPr>
          <w:rFonts w:cs="Segoe UI"/>
        </w:rPr>
        <w:t xml:space="preserve"> </w:t>
      </w:r>
      <w:r w:rsidRPr="00F079D2">
        <w:rPr>
          <w:rFonts w:cs="Segoe UI"/>
        </w:rPr>
        <w:t>código</w:t>
      </w:r>
      <w:r w:rsidR="00E46366">
        <w:rPr>
          <w:rFonts w:cs="Segoe UI"/>
        </w:rPr>
        <w:t xml:space="preserve"> </w:t>
      </w:r>
      <w:r w:rsidRPr="00F079D2">
        <w:rPr>
          <w:rFonts w:cs="Segoe UI"/>
        </w:rPr>
        <w:t>utilizando</w:t>
      </w:r>
      <w:r w:rsidR="00E46366">
        <w:rPr>
          <w:rFonts w:cs="Segoe UI"/>
        </w:rPr>
        <w:t xml:space="preserve"> </w:t>
      </w:r>
      <w:r w:rsidRPr="00F079D2">
        <w:rPr>
          <w:rFonts w:cs="Segoe UI"/>
        </w:rPr>
        <w:t>reglas</w:t>
      </w:r>
      <w:r w:rsidR="00E46366">
        <w:rPr>
          <w:rFonts w:cs="Segoe UI"/>
        </w:rPr>
        <w:t xml:space="preserve"> </w:t>
      </w:r>
      <w:r w:rsidRPr="00F079D2">
        <w:rPr>
          <w:rFonts w:cs="Segoe UI"/>
        </w:rPr>
        <w:t>de</w:t>
      </w:r>
      <w:r w:rsidR="00E46366">
        <w:rPr>
          <w:rFonts w:cs="Segoe UI"/>
        </w:rPr>
        <w:t xml:space="preserve"> </w:t>
      </w:r>
      <w:r w:rsidRPr="00F079D2">
        <w:rPr>
          <w:rFonts w:cs="Segoe UI"/>
        </w:rPr>
        <w:t>formato</w:t>
      </w:r>
      <w:r w:rsidR="00E46366">
        <w:rPr>
          <w:rFonts w:cs="Segoe UI"/>
        </w:rPr>
        <w:t xml:space="preserve"> </w:t>
      </w:r>
      <w:r w:rsidRPr="00F079D2">
        <w:rPr>
          <w:rFonts w:cs="Segoe UI"/>
        </w:rPr>
        <w:t>de</w:t>
      </w:r>
      <w:r w:rsidR="00E46366">
        <w:rPr>
          <w:rFonts w:cs="Segoe UI"/>
        </w:rPr>
        <w:t xml:space="preserve"> </w:t>
      </w:r>
      <w:r w:rsidRPr="00F079D2">
        <w:rPr>
          <w:rFonts w:cs="Segoe UI"/>
        </w:rPr>
        <w:t>código</w:t>
      </w:r>
      <w:r w:rsidR="00E46366">
        <w:rPr>
          <w:rFonts w:cs="Segoe UI"/>
        </w:rPr>
        <w:t xml:space="preserve"> </w:t>
      </w:r>
      <w:r w:rsidRPr="00F079D2">
        <w:rPr>
          <w:rFonts w:cs="Segoe UI"/>
        </w:rPr>
        <w:t>previamente</w:t>
      </w:r>
      <w:r w:rsidR="00E46366">
        <w:rPr>
          <w:rFonts w:cs="Segoe UI"/>
        </w:rPr>
        <w:t xml:space="preserve"> </w:t>
      </w:r>
      <w:r w:rsidRPr="00F079D2">
        <w:rPr>
          <w:rFonts w:cs="Segoe UI"/>
        </w:rPr>
        <w:t>consensuadas</w:t>
      </w:r>
      <w:r w:rsidR="00E46366">
        <w:rPr>
          <w:rFonts w:cs="Segoe UI"/>
        </w:rPr>
        <w:t xml:space="preserve"> </w:t>
      </w:r>
      <w:r w:rsidRPr="00F079D2">
        <w:rPr>
          <w:rFonts w:cs="Segoe UI"/>
        </w:rPr>
        <w:t>en</w:t>
      </w:r>
      <w:r w:rsidR="00E46366">
        <w:rPr>
          <w:rFonts w:cs="Segoe UI"/>
        </w:rPr>
        <w:t xml:space="preserve"> </w:t>
      </w:r>
      <w:r w:rsidRPr="00F079D2">
        <w:rPr>
          <w:rFonts w:cs="Segoe UI"/>
        </w:rPr>
        <w:t>el</w:t>
      </w:r>
      <w:r w:rsidR="00E46366">
        <w:rPr>
          <w:rFonts w:cs="Segoe UI"/>
        </w:rPr>
        <w:t xml:space="preserve"> </w:t>
      </w:r>
      <w:r w:rsidRPr="00F079D2">
        <w:rPr>
          <w:rFonts w:cs="Segoe UI"/>
        </w:rPr>
        <w:t>equipo</w:t>
      </w:r>
      <w:r w:rsidR="00E46366">
        <w:rPr>
          <w:rFonts w:cs="Segoe UI"/>
        </w:rPr>
        <w:t xml:space="preserve"> </w:t>
      </w:r>
      <w:r w:rsidRPr="00F079D2">
        <w:rPr>
          <w:rFonts w:cs="Segoe UI"/>
        </w:rPr>
        <w:t>de</w:t>
      </w:r>
      <w:r w:rsidR="00E46366">
        <w:rPr>
          <w:rFonts w:cs="Segoe UI"/>
        </w:rPr>
        <w:t xml:space="preserve"> </w:t>
      </w:r>
      <w:r w:rsidRPr="00F079D2">
        <w:rPr>
          <w:rFonts w:cs="Segoe UI"/>
        </w:rPr>
        <w:t>desarrollo.</w:t>
      </w:r>
    </w:p>
    <w:p w14:paraId="77FEFFCB" w14:textId="75B4DB1D" w:rsidR="00C13CCD" w:rsidRPr="00F079D2" w:rsidRDefault="00C13CCD" w:rsidP="00C13CCD">
      <w:pPr>
        <w:pStyle w:val="Cuerpo"/>
        <w:rPr>
          <w:rFonts w:cs="Segoe UI"/>
        </w:rPr>
      </w:pPr>
      <w:r w:rsidRPr="00F079D2">
        <w:rPr>
          <w:rFonts w:cs="Segoe UI"/>
        </w:rPr>
        <w:t>También</w:t>
      </w:r>
      <w:r w:rsidR="00E46366">
        <w:rPr>
          <w:rFonts w:cs="Segoe UI"/>
        </w:rPr>
        <w:t xml:space="preserve"> </w:t>
      </w:r>
      <w:r w:rsidRPr="00F079D2">
        <w:rPr>
          <w:rFonts w:cs="Segoe UI"/>
        </w:rPr>
        <w:t>hay</w:t>
      </w:r>
      <w:r w:rsidR="00E46366">
        <w:rPr>
          <w:rFonts w:cs="Segoe UI"/>
        </w:rPr>
        <w:t xml:space="preserve"> </w:t>
      </w:r>
      <w:r w:rsidRPr="00F079D2">
        <w:rPr>
          <w:rFonts w:cs="Segoe UI"/>
        </w:rPr>
        <w:t>que</w:t>
      </w:r>
      <w:r w:rsidR="00E46366">
        <w:rPr>
          <w:rFonts w:cs="Segoe UI"/>
        </w:rPr>
        <w:t xml:space="preserve"> </w:t>
      </w:r>
      <w:r w:rsidRPr="00F079D2">
        <w:rPr>
          <w:rFonts w:cs="Segoe UI"/>
        </w:rPr>
        <w:t>tener</w:t>
      </w:r>
      <w:r w:rsidR="00E46366">
        <w:rPr>
          <w:rFonts w:cs="Segoe UI"/>
        </w:rPr>
        <w:t xml:space="preserve"> </w:t>
      </w:r>
      <w:r w:rsidRPr="00F079D2">
        <w:rPr>
          <w:rFonts w:cs="Segoe UI"/>
        </w:rPr>
        <w:t>en</w:t>
      </w:r>
      <w:r w:rsidR="00E46366">
        <w:rPr>
          <w:rFonts w:cs="Segoe UI"/>
        </w:rPr>
        <w:t xml:space="preserve"> </w:t>
      </w:r>
      <w:r w:rsidRPr="00F079D2">
        <w:rPr>
          <w:rFonts w:cs="Segoe UI"/>
        </w:rPr>
        <w:t>cuenta</w:t>
      </w:r>
      <w:r w:rsidR="00E46366">
        <w:rPr>
          <w:rFonts w:cs="Segoe UI"/>
        </w:rPr>
        <w:t xml:space="preserve"> </w:t>
      </w:r>
      <w:r w:rsidRPr="00F079D2">
        <w:rPr>
          <w:rFonts w:cs="Segoe UI"/>
        </w:rPr>
        <w:t>la</w:t>
      </w:r>
      <w:r w:rsidR="00E46366">
        <w:rPr>
          <w:rFonts w:cs="Segoe UI"/>
        </w:rPr>
        <w:t xml:space="preserve"> </w:t>
      </w:r>
      <w:r w:rsidRPr="00F079D2">
        <w:rPr>
          <w:rFonts w:cs="Segoe UI"/>
        </w:rPr>
        <w:t>adquisición</w:t>
      </w:r>
      <w:r w:rsidR="00E46366">
        <w:rPr>
          <w:rFonts w:cs="Segoe UI"/>
        </w:rPr>
        <w:t xml:space="preserve"> </w:t>
      </w:r>
      <w:r w:rsidRPr="00F079D2">
        <w:rPr>
          <w:rFonts w:cs="Segoe UI"/>
        </w:rPr>
        <w:t>de</w:t>
      </w:r>
      <w:r w:rsidR="00E46366">
        <w:rPr>
          <w:rFonts w:cs="Segoe UI"/>
        </w:rPr>
        <w:t xml:space="preserve"> </w:t>
      </w:r>
      <w:r w:rsidRPr="00F079D2">
        <w:rPr>
          <w:rFonts w:cs="Segoe UI"/>
        </w:rPr>
        <w:t>recursos</w:t>
      </w:r>
      <w:r w:rsidR="00E46366">
        <w:rPr>
          <w:rFonts w:cs="Segoe UI"/>
        </w:rPr>
        <w:t xml:space="preserve"> </w:t>
      </w:r>
      <w:r w:rsidRPr="00F079D2">
        <w:rPr>
          <w:rFonts w:cs="Segoe UI"/>
        </w:rPr>
        <w:t>necesarios</w:t>
      </w:r>
      <w:r w:rsidR="00E46366">
        <w:rPr>
          <w:rFonts w:cs="Segoe UI"/>
        </w:rPr>
        <w:t xml:space="preserve"> </w:t>
      </w:r>
      <w:r w:rsidRPr="00F079D2">
        <w:rPr>
          <w:rFonts w:cs="Segoe UI"/>
        </w:rPr>
        <w:t>para</w:t>
      </w:r>
      <w:r w:rsidR="00E46366">
        <w:rPr>
          <w:rFonts w:cs="Segoe UI"/>
        </w:rPr>
        <w:t xml:space="preserve"> </w:t>
      </w:r>
      <w:r w:rsidRPr="00F079D2">
        <w:rPr>
          <w:rFonts w:cs="Segoe UI"/>
        </w:rPr>
        <w:t>que</w:t>
      </w:r>
      <w:r w:rsidR="00E46366">
        <w:rPr>
          <w:rFonts w:cs="Segoe UI"/>
        </w:rPr>
        <w:t xml:space="preserve"> </w:t>
      </w:r>
      <w:r w:rsidRPr="00F079D2">
        <w:rPr>
          <w:rFonts w:cs="Segoe UI"/>
        </w:rPr>
        <w:t>el</w:t>
      </w:r>
      <w:r w:rsidR="00E46366">
        <w:rPr>
          <w:rFonts w:cs="Segoe UI"/>
        </w:rPr>
        <w:t xml:space="preserve"> </w:t>
      </w:r>
      <w:r w:rsidRPr="00F079D2">
        <w:rPr>
          <w:rFonts w:cs="Segoe UI"/>
        </w:rPr>
        <w:t>software</w:t>
      </w:r>
      <w:r w:rsidR="00E46366">
        <w:rPr>
          <w:rFonts w:cs="Segoe UI"/>
        </w:rPr>
        <w:t xml:space="preserve"> </w:t>
      </w:r>
      <w:r w:rsidRPr="00F079D2">
        <w:rPr>
          <w:rFonts w:cs="Segoe UI"/>
        </w:rPr>
        <w:t>funcione,</w:t>
      </w:r>
      <w:r w:rsidR="00E46366">
        <w:rPr>
          <w:rFonts w:cs="Segoe UI"/>
        </w:rPr>
        <w:t xml:space="preserve"> </w:t>
      </w:r>
      <w:r w:rsidRPr="00F079D2">
        <w:rPr>
          <w:rFonts w:cs="Segoe UI"/>
        </w:rPr>
        <w:t>además</w:t>
      </w:r>
      <w:r w:rsidR="00E46366">
        <w:rPr>
          <w:rFonts w:cs="Segoe UI"/>
        </w:rPr>
        <w:t xml:space="preserve"> </w:t>
      </w:r>
      <w:r w:rsidRPr="00F079D2">
        <w:rPr>
          <w:rFonts w:cs="Segoe UI"/>
        </w:rPr>
        <w:t>de</w:t>
      </w:r>
      <w:r w:rsidR="00E46366">
        <w:rPr>
          <w:rFonts w:cs="Segoe UI"/>
        </w:rPr>
        <w:t xml:space="preserve"> </w:t>
      </w:r>
      <w:r w:rsidRPr="00F079D2">
        <w:rPr>
          <w:rFonts w:cs="Segoe UI"/>
        </w:rPr>
        <w:t>desarrollar</w:t>
      </w:r>
      <w:r w:rsidR="00E46366">
        <w:rPr>
          <w:rFonts w:cs="Segoe UI"/>
        </w:rPr>
        <w:t xml:space="preserve"> </w:t>
      </w:r>
      <w:r w:rsidRPr="00F079D2">
        <w:rPr>
          <w:rFonts w:cs="Segoe UI"/>
        </w:rPr>
        <w:t>casos</w:t>
      </w:r>
      <w:r w:rsidR="00E46366">
        <w:rPr>
          <w:rFonts w:cs="Segoe UI"/>
        </w:rPr>
        <w:t xml:space="preserve"> </w:t>
      </w:r>
      <w:r w:rsidRPr="00F079D2">
        <w:rPr>
          <w:rFonts w:cs="Segoe UI"/>
        </w:rPr>
        <w:t>de</w:t>
      </w:r>
      <w:r w:rsidR="00E46366">
        <w:rPr>
          <w:rFonts w:cs="Segoe UI"/>
        </w:rPr>
        <w:t xml:space="preserve"> </w:t>
      </w:r>
      <w:r w:rsidRPr="00F079D2">
        <w:rPr>
          <w:rFonts w:cs="Segoe UI"/>
        </w:rPr>
        <w:t>prueba</w:t>
      </w:r>
      <w:r w:rsidR="00E46366">
        <w:rPr>
          <w:rFonts w:cs="Segoe UI"/>
        </w:rPr>
        <w:t xml:space="preserve"> </w:t>
      </w:r>
      <w:r w:rsidRPr="00F079D2">
        <w:rPr>
          <w:rFonts w:cs="Segoe UI"/>
        </w:rPr>
        <w:t>para</w:t>
      </w:r>
      <w:r w:rsidR="00E46366">
        <w:rPr>
          <w:rFonts w:cs="Segoe UI"/>
        </w:rPr>
        <w:t xml:space="preserve"> </w:t>
      </w:r>
      <w:r w:rsidRPr="00F079D2">
        <w:rPr>
          <w:rFonts w:cs="Segoe UI"/>
        </w:rPr>
        <w:t>comprobar</w:t>
      </w:r>
      <w:r w:rsidR="00E46366">
        <w:rPr>
          <w:rFonts w:cs="Segoe UI"/>
        </w:rPr>
        <w:t xml:space="preserve"> </w:t>
      </w:r>
      <w:r w:rsidRPr="00F079D2">
        <w:rPr>
          <w:rFonts w:cs="Segoe UI"/>
        </w:rPr>
        <w:t>el</w:t>
      </w:r>
      <w:r w:rsidR="00E46366">
        <w:rPr>
          <w:rFonts w:cs="Segoe UI"/>
        </w:rPr>
        <w:t xml:space="preserve"> </w:t>
      </w:r>
      <w:r w:rsidRPr="00F079D2">
        <w:rPr>
          <w:rFonts w:cs="Segoe UI"/>
        </w:rPr>
        <w:t>funcionamiento</w:t>
      </w:r>
      <w:r w:rsidR="00E46366">
        <w:rPr>
          <w:rFonts w:cs="Segoe UI"/>
        </w:rPr>
        <w:t xml:space="preserve"> </w:t>
      </w:r>
      <w:proofErr w:type="gramStart"/>
      <w:r w:rsidRPr="00F079D2">
        <w:rPr>
          <w:rFonts w:cs="Segoe UI"/>
        </w:rPr>
        <w:t>del</w:t>
      </w:r>
      <w:r w:rsidR="00E46366">
        <w:rPr>
          <w:rFonts w:cs="Segoe UI"/>
        </w:rPr>
        <w:t xml:space="preserve"> </w:t>
      </w:r>
      <w:r w:rsidRPr="00F079D2">
        <w:rPr>
          <w:rFonts w:cs="Segoe UI"/>
        </w:rPr>
        <w:t>mismo</w:t>
      </w:r>
      <w:proofErr w:type="gramEnd"/>
      <w:r w:rsidR="00E46366">
        <w:rPr>
          <w:rFonts w:cs="Segoe UI"/>
        </w:rPr>
        <w:t xml:space="preserve"> </w:t>
      </w:r>
      <w:r w:rsidRPr="00F079D2">
        <w:rPr>
          <w:rFonts w:cs="Segoe UI"/>
        </w:rPr>
        <w:t>según</w:t>
      </w:r>
      <w:r w:rsidR="00E46366">
        <w:rPr>
          <w:rFonts w:cs="Segoe UI"/>
        </w:rPr>
        <w:t xml:space="preserve"> </w:t>
      </w:r>
      <w:r w:rsidRPr="00F079D2">
        <w:rPr>
          <w:rFonts w:cs="Segoe UI"/>
        </w:rPr>
        <w:t>se</w:t>
      </w:r>
      <w:r w:rsidR="00E46366">
        <w:rPr>
          <w:rFonts w:cs="Segoe UI"/>
        </w:rPr>
        <w:t xml:space="preserve"> </w:t>
      </w:r>
      <w:r w:rsidRPr="00F079D2">
        <w:rPr>
          <w:rFonts w:cs="Segoe UI"/>
        </w:rPr>
        <w:t>vaya</w:t>
      </w:r>
      <w:r w:rsidR="00E46366">
        <w:rPr>
          <w:rFonts w:cs="Segoe UI"/>
        </w:rPr>
        <w:t xml:space="preserve"> </w:t>
      </w:r>
      <w:r w:rsidRPr="00F079D2">
        <w:rPr>
          <w:rFonts w:cs="Segoe UI"/>
        </w:rPr>
        <w:t>programando.</w:t>
      </w:r>
    </w:p>
    <w:p w14:paraId="0CA8195E" w14:textId="77777777" w:rsidR="007A1BBF" w:rsidRDefault="007A1BBF" w:rsidP="00C13CCD">
      <w:pPr>
        <w:pStyle w:val="Cuerpo"/>
        <w:rPr>
          <w:rFonts w:cs="Segoe UI"/>
          <w:color w:val="6F6F6F"/>
        </w:rPr>
      </w:pPr>
    </w:p>
    <w:p w14:paraId="27E1E020" w14:textId="77777777" w:rsidR="00C13CCD" w:rsidRDefault="00C13CCD" w:rsidP="00B4714B">
      <w:pPr>
        <w:pStyle w:val="Ttulo3"/>
      </w:pPr>
      <w:bookmarkStart w:id="6" w:name="_Toc88812877"/>
      <w:proofErr w:type="spellStart"/>
      <w:r>
        <w:t>Pruebas</w:t>
      </w:r>
      <w:bookmarkEnd w:id="6"/>
      <w:proofErr w:type="spellEnd"/>
    </w:p>
    <w:p w14:paraId="1F5FEF36" w14:textId="685E1AFE" w:rsidR="00C13CCD" w:rsidRPr="00F079D2" w:rsidRDefault="007A1BBF" w:rsidP="00C13CCD">
      <w:pPr>
        <w:pStyle w:val="Cuerpo"/>
        <w:rPr>
          <w:rFonts w:cs="Segoe UI"/>
        </w:rPr>
      </w:pPr>
      <w:r w:rsidRPr="00F079D2">
        <w:rPr>
          <w:rFonts w:cs="Segoe UI"/>
        </w:rPr>
        <w:t>La</w:t>
      </w:r>
      <w:r w:rsidR="00E46366">
        <w:rPr>
          <w:rFonts w:cs="Segoe UI"/>
        </w:rPr>
        <w:t xml:space="preserve"> </w:t>
      </w:r>
      <w:r w:rsidR="00C13CCD" w:rsidRPr="00F079D2">
        <w:rPr>
          <w:rFonts w:cs="Segoe UI"/>
        </w:rPr>
        <w:t>fase</w:t>
      </w:r>
      <w:r w:rsidR="00E46366">
        <w:rPr>
          <w:rFonts w:cs="Segoe UI"/>
        </w:rPr>
        <w:t xml:space="preserve"> </w:t>
      </w:r>
      <w:r w:rsidR="00C13CCD" w:rsidRPr="00F079D2">
        <w:rPr>
          <w:rFonts w:cs="Segoe UI"/>
        </w:rPr>
        <w:t>de</w:t>
      </w:r>
      <w:r w:rsidR="00E46366">
        <w:rPr>
          <w:rFonts w:cs="Segoe UI"/>
        </w:rPr>
        <w:t xml:space="preserve"> </w:t>
      </w:r>
      <w:r w:rsidR="00C13CCD" w:rsidRPr="00F079D2">
        <w:rPr>
          <w:rFonts w:cs="Segoe UI"/>
        </w:rPr>
        <w:t>pruebas</w:t>
      </w:r>
      <w:r w:rsidR="00E46366">
        <w:rPr>
          <w:rFonts w:cs="Segoe UI"/>
        </w:rPr>
        <w:t xml:space="preserve"> </w:t>
      </w:r>
      <w:r w:rsidR="00C13CCD" w:rsidRPr="00F079D2">
        <w:rPr>
          <w:rFonts w:cs="Segoe UI"/>
        </w:rPr>
        <w:t>del</w:t>
      </w:r>
      <w:r w:rsidR="00E46366">
        <w:rPr>
          <w:rFonts w:cs="Segoe UI"/>
        </w:rPr>
        <w:t xml:space="preserve"> </w:t>
      </w:r>
      <w:r w:rsidR="00C13CCD" w:rsidRPr="00F079D2">
        <w:rPr>
          <w:rFonts w:cs="Segoe UI"/>
        </w:rPr>
        <w:t>ciclo</w:t>
      </w:r>
      <w:r w:rsidR="00E46366">
        <w:rPr>
          <w:rFonts w:cs="Segoe UI"/>
        </w:rPr>
        <w:t xml:space="preserve"> </w:t>
      </w:r>
      <w:r w:rsidR="00C13CCD" w:rsidRPr="00F079D2">
        <w:rPr>
          <w:rFonts w:cs="Segoe UI"/>
        </w:rPr>
        <w:t>de</w:t>
      </w:r>
      <w:r w:rsidR="00E46366">
        <w:rPr>
          <w:rFonts w:cs="Segoe UI"/>
        </w:rPr>
        <w:t xml:space="preserve"> </w:t>
      </w:r>
      <w:r w:rsidR="00C13CCD" w:rsidRPr="00F079D2">
        <w:rPr>
          <w:rFonts w:cs="Segoe UI"/>
        </w:rPr>
        <w:t>vida</w:t>
      </w:r>
      <w:r w:rsidR="00E46366">
        <w:rPr>
          <w:rFonts w:cs="Segoe UI"/>
        </w:rPr>
        <w:t xml:space="preserve"> </w:t>
      </w:r>
      <w:r w:rsidR="00C13CCD" w:rsidRPr="00F079D2">
        <w:rPr>
          <w:rFonts w:cs="Segoe UI"/>
        </w:rPr>
        <w:t>del</w:t>
      </w:r>
      <w:r w:rsidR="00E46366">
        <w:rPr>
          <w:rFonts w:cs="Segoe UI"/>
        </w:rPr>
        <w:t xml:space="preserve"> </w:t>
      </w:r>
      <w:r w:rsidR="00C13CCD" w:rsidRPr="00F079D2">
        <w:rPr>
          <w:rFonts w:cs="Segoe UI"/>
        </w:rPr>
        <w:t>software</w:t>
      </w:r>
      <w:r w:rsidR="00E46366">
        <w:rPr>
          <w:rFonts w:cs="Segoe UI"/>
        </w:rPr>
        <w:t xml:space="preserve"> </w:t>
      </w:r>
      <w:r w:rsidR="00C13CCD" w:rsidRPr="00F079D2">
        <w:rPr>
          <w:rFonts w:cs="Segoe UI"/>
        </w:rPr>
        <w:t>busca</w:t>
      </w:r>
      <w:r w:rsidR="00E46366">
        <w:rPr>
          <w:rFonts w:cs="Segoe UI"/>
        </w:rPr>
        <w:t xml:space="preserve"> </w:t>
      </w:r>
      <w:r w:rsidR="00C13CCD" w:rsidRPr="00F079D2">
        <w:rPr>
          <w:rFonts w:cs="Segoe UI"/>
        </w:rPr>
        <w:t>detectar</w:t>
      </w:r>
      <w:r w:rsidR="00E46366">
        <w:rPr>
          <w:rFonts w:cs="Segoe UI"/>
        </w:rPr>
        <w:t xml:space="preserve"> </w:t>
      </w:r>
      <w:r w:rsidR="00C13CCD" w:rsidRPr="00F079D2">
        <w:rPr>
          <w:rFonts w:cs="Segoe UI"/>
        </w:rPr>
        <w:t>los</w:t>
      </w:r>
      <w:r w:rsidR="00E46366">
        <w:rPr>
          <w:rFonts w:cs="Segoe UI"/>
        </w:rPr>
        <w:t xml:space="preserve"> </w:t>
      </w:r>
      <w:r w:rsidR="00C13CCD" w:rsidRPr="00F079D2">
        <w:rPr>
          <w:rFonts w:cs="Segoe UI"/>
        </w:rPr>
        <w:t>fallos</w:t>
      </w:r>
      <w:r w:rsidR="00E46366">
        <w:rPr>
          <w:rFonts w:cs="Segoe UI"/>
        </w:rPr>
        <w:t xml:space="preserve"> </w:t>
      </w:r>
      <w:r w:rsidR="00C13CCD" w:rsidRPr="00F079D2">
        <w:rPr>
          <w:rFonts w:cs="Segoe UI"/>
        </w:rPr>
        <w:t>cometidos</w:t>
      </w:r>
      <w:r w:rsidR="00E46366">
        <w:rPr>
          <w:rFonts w:cs="Segoe UI"/>
        </w:rPr>
        <w:t xml:space="preserve"> </w:t>
      </w:r>
      <w:r w:rsidR="00C13CCD" w:rsidRPr="00F079D2">
        <w:rPr>
          <w:rFonts w:cs="Segoe UI"/>
        </w:rPr>
        <w:t>en</w:t>
      </w:r>
      <w:r w:rsidR="00E46366">
        <w:rPr>
          <w:rFonts w:cs="Segoe UI"/>
        </w:rPr>
        <w:t xml:space="preserve"> </w:t>
      </w:r>
      <w:r w:rsidR="00C13CCD" w:rsidRPr="00F079D2">
        <w:rPr>
          <w:rFonts w:cs="Segoe UI"/>
        </w:rPr>
        <w:t>las</w:t>
      </w:r>
      <w:r w:rsidR="00E46366">
        <w:rPr>
          <w:rFonts w:cs="Segoe UI"/>
        </w:rPr>
        <w:t xml:space="preserve"> </w:t>
      </w:r>
      <w:r w:rsidR="00C13CCD" w:rsidRPr="00F079D2">
        <w:rPr>
          <w:rFonts w:cs="Segoe UI"/>
        </w:rPr>
        <w:t>etapas</w:t>
      </w:r>
      <w:r w:rsidR="00E46366">
        <w:rPr>
          <w:rFonts w:cs="Segoe UI"/>
        </w:rPr>
        <w:t xml:space="preserve"> </w:t>
      </w:r>
      <w:r w:rsidR="00C13CCD" w:rsidRPr="00F079D2">
        <w:rPr>
          <w:rFonts w:cs="Segoe UI"/>
        </w:rPr>
        <w:t>anteriores</w:t>
      </w:r>
      <w:r w:rsidR="00E46366">
        <w:rPr>
          <w:rFonts w:cs="Segoe UI"/>
        </w:rPr>
        <w:t xml:space="preserve"> </w:t>
      </w:r>
      <w:r w:rsidR="00C13CCD" w:rsidRPr="00F079D2">
        <w:rPr>
          <w:rFonts w:cs="Segoe UI"/>
        </w:rPr>
        <w:t>para</w:t>
      </w:r>
      <w:r w:rsidR="00E46366">
        <w:rPr>
          <w:rFonts w:cs="Segoe UI"/>
        </w:rPr>
        <w:t xml:space="preserve"> </w:t>
      </w:r>
      <w:r w:rsidR="00C13CCD" w:rsidRPr="00F079D2">
        <w:rPr>
          <w:rFonts w:cs="Segoe UI"/>
        </w:rPr>
        <w:t>corregirlos.</w:t>
      </w:r>
      <w:r w:rsidR="00E46366">
        <w:rPr>
          <w:rFonts w:cs="Segoe UI"/>
        </w:rPr>
        <w:t xml:space="preserve"> </w:t>
      </w:r>
      <w:r w:rsidR="00C13CCD" w:rsidRPr="00F079D2">
        <w:rPr>
          <w:rFonts w:cs="Segoe UI"/>
        </w:rPr>
        <w:t>Por</w:t>
      </w:r>
      <w:r w:rsidR="00E46366">
        <w:rPr>
          <w:rFonts w:cs="Segoe UI"/>
        </w:rPr>
        <w:t xml:space="preserve"> </w:t>
      </w:r>
      <w:r w:rsidR="00C13CCD" w:rsidRPr="00F079D2">
        <w:rPr>
          <w:rFonts w:cs="Segoe UI"/>
        </w:rPr>
        <w:t>supuesto,</w:t>
      </w:r>
      <w:r w:rsidR="00E46366">
        <w:rPr>
          <w:rFonts w:cs="Segoe UI"/>
        </w:rPr>
        <w:t xml:space="preserve"> </w:t>
      </w:r>
      <w:r w:rsidR="00C13CCD" w:rsidRPr="00F079D2">
        <w:rPr>
          <w:rFonts w:cs="Segoe UI"/>
        </w:rPr>
        <w:t>lo</w:t>
      </w:r>
      <w:r w:rsidR="00E46366">
        <w:rPr>
          <w:rFonts w:cs="Segoe UI"/>
        </w:rPr>
        <w:t xml:space="preserve"> </w:t>
      </w:r>
      <w:r w:rsidR="00C13CCD" w:rsidRPr="00F079D2">
        <w:rPr>
          <w:rFonts w:cs="Segoe UI"/>
        </w:rPr>
        <w:t>ideal</w:t>
      </w:r>
      <w:r w:rsidR="00E46366">
        <w:rPr>
          <w:rFonts w:cs="Segoe UI"/>
        </w:rPr>
        <w:t xml:space="preserve"> </w:t>
      </w:r>
      <w:r w:rsidR="00C13CCD" w:rsidRPr="00F079D2">
        <w:rPr>
          <w:rFonts w:cs="Segoe UI"/>
        </w:rPr>
        <w:t>es</w:t>
      </w:r>
      <w:r w:rsidR="00E46366">
        <w:rPr>
          <w:rFonts w:cs="Segoe UI"/>
        </w:rPr>
        <w:t xml:space="preserve"> </w:t>
      </w:r>
      <w:r w:rsidR="00C13CCD" w:rsidRPr="00F079D2">
        <w:rPr>
          <w:rFonts w:cs="Segoe UI"/>
        </w:rPr>
        <w:t>hacerlo</w:t>
      </w:r>
      <w:r w:rsidR="00E46366">
        <w:rPr>
          <w:rFonts w:cs="Segoe UI"/>
        </w:rPr>
        <w:t xml:space="preserve"> </w:t>
      </w:r>
      <w:r w:rsidR="00C13CCD" w:rsidRPr="00F079D2">
        <w:rPr>
          <w:rFonts w:cs="Segoe UI"/>
        </w:rPr>
        <w:t>antes</w:t>
      </w:r>
      <w:r w:rsidR="00E46366">
        <w:rPr>
          <w:rFonts w:cs="Segoe UI"/>
        </w:rPr>
        <w:t xml:space="preserve"> </w:t>
      </w:r>
      <w:r w:rsidR="00C13CCD" w:rsidRPr="00F079D2">
        <w:rPr>
          <w:rFonts w:cs="Segoe UI"/>
        </w:rPr>
        <w:t>de</w:t>
      </w:r>
      <w:r w:rsidR="00E46366">
        <w:rPr>
          <w:rFonts w:cs="Segoe UI"/>
        </w:rPr>
        <w:t xml:space="preserve"> </w:t>
      </w:r>
      <w:r w:rsidR="00C13CCD" w:rsidRPr="00F079D2">
        <w:rPr>
          <w:rFonts w:cs="Segoe UI"/>
        </w:rPr>
        <w:t>que</w:t>
      </w:r>
      <w:r w:rsidR="00E46366">
        <w:rPr>
          <w:rFonts w:cs="Segoe UI"/>
        </w:rPr>
        <w:t xml:space="preserve"> </w:t>
      </w:r>
      <w:r w:rsidR="00C13CCD" w:rsidRPr="00F079D2">
        <w:rPr>
          <w:rFonts w:cs="Segoe UI"/>
        </w:rPr>
        <w:t>el</w:t>
      </w:r>
      <w:r w:rsidR="00E46366">
        <w:rPr>
          <w:rFonts w:cs="Segoe UI"/>
        </w:rPr>
        <w:t xml:space="preserve"> </w:t>
      </w:r>
      <w:r w:rsidR="00C13CCD" w:rsidRPr="00F079D2">
        <w:rPr>
          <w:rFonts w:cs="Segoe UI"/>
        </w:rPr>
        <w:t>usuario</w:t>
      </w:r>
      <w:r w:rsidR="00E46366">
        <w:rPr>
          <w:rFonts w:cs="Segoe UI"/>
        </w:rPr>
        <w:t xml:space="preserve"> </w:t>
      </w:r>
      <w:r w:rsidR="00C13CCD" w:rsidRPr="00F079D2">
        <w:rPr>
          <w:rFonts w:cs="Segoe UI"/>
        </w:rPr>
        <w:t>final</w:t>
      </w:r>
      <w:r w:rsidR="00E46366">
        <w:rPr>
          <w:rFonts w:cs="Segoe UI"/>
        </w:rPr>
        <w:t xml:space="preserve"> </w:t>
      </w:r>
      <w:r w:rsidR="00C13CCD" w:rsidRPr="00F079D2">
        <w:rPr>
          <w:rFonts w:cs="Segoe UI"/>
        </w:rPr>
        <w:t>se</w:t>
      </w:r>
      <w:r w:rsidR="00E46366">
        <w:rPr>
          <w:rFonts w:cs="Segoe UI"/>
        </w:rPr>
        <w:t xml:space="preserve"> </w:t>
      </w:r>
      <w:r w:rsidR="00C13CCD" w:rsidRPr="00F079D2">
        <w:rPr>
          <w:rFonts w:cs="Segoe UI"/>
        </w:rPr>
        <w:t>los</w:t>
      </w:r>
      <w:r w:rsidR="00E46366">
        <w:rPr>
          <w:rFonts w:cs="Segoe UI"/>
        </w:rPr>
        <w:t xml:space="preserve"> </w:t>
      </w:r>
      <w:r w:rsidR="00C13CCD" w:rsidRPr="00F079D2">
        <w:rPr>
          <w:rFonts w:cs="Segoe UI"/>
        </w:rPr>
        <w:t>encuentre.</w:t>
      </w:r>
      <w:r w:rsidR="00E46366">
        <w:rPr>
          <w:rFonts w:cs="Segoe UI"/>
        </w:rPr>
        <w:t xml:space="preserve"> </w:t>
      </w:r>
      <w:r w:rsidR="00C13CCD" w:rsidRPr="00F079D2">
        <w:rPr>
          <w:rFonts w:cs="Segoe UI"/>
        </w:rPr>
        <w:t>Se</w:t>
      </w:r>
      <w:r w:rsidR="00E46366">
        <w:rPr>
          <w:rFonts w:cs="Segoe UI"/>
        </w:rPr>
        <w:t xml:space="preserve"> </w:t>
      </w:r>
      <w:r w:rsidR="00C13CCD" w:rsidRPr="00F079D2">
        <w:rPr>
          <w:rFonts w:cs="Segoe UI"/>
        </w:rPr>
        <w:t>dice</w:t>
      </w:r>
      <w:r w:rsidR="00E46366">
        <w:rPr>
          <w:rFonts w:cs="Segoe UI"/>
        </w:rPr>
        <w:t xml:space="preserve"> </w:t>
      </w:r>
      <w:r w:rsidR="00C13CCD" w:rsidRPr="00F079D2">
        <w:rPr>
          <w:rFonts w:cs="Segoe UI"/>
        </w:rPr>
        <w:t>que</w:t>
      </w:r>
      <w:r w:rsidR="00E46366">
        <w:rPr>
          <w:rFonts w:cs="Segoe UI"/>
        </w:rPr>
        <w:t xml:space="preserve"> </w:t>
      </w:r>
      <w:r w:rsidR="00C13CCD" w:rsidRPr="00F079D2">
        <w:rPr>
          <w:rFonts w:cs="Segoe UI"/>
        </w:rPr>
        <w:t>una</w:t>
      </w:r>
      <w:r w:rsidR="00E46366">
        <w:rPr>
          <w:rFonts w:cs="Segoe UI"/>
        </w:rPr>
        <w:t xml:space="preserve"> </w:t>
      </w:r>
      <w:r w:rsidR="00C13CCD" w:rsidRPr="00F079D2">
        <w:rPr>
          <w:rFonts w:cs="Segoe UI"/>
        </w:rPr>
        <w:t>prueba</w:t>
      </w:r>
      <w:r w:rsidR="00E46366">
        <w:rPr>
          <w:rFonts w:cs="Segoe UI"/>
        </w:rPr>
        <w:t xml:space="preserve"> </w:t>
      </w:r>
      <w:r w:rsidR="00C13CCD" w:rsidRPr="00F079D2">
        <w:rPr>
          <w:rFonts w:cs="Segoe UI"/>
        </w:rPr>
        <w:t>es</w:t>
      </w:r>
      <w:r w:rsidR="00E46366">
        <w:rPr>
          <w:rFonts w:cs="Segoe UI"/>
        </w:rPr>
        <w:t xml:space="preserve"> </w:t>
      </w:r>
      <w:r w:rsidR="00C13CCD" w:rsidRPr="00F079D2">
        <w:rPr>
          <w:rFonts w:cs="Segoe UI"/>
        </w:rPr>
        <w:t>un</w:t>
      </w:r>
      <w:r w:rsidR="00E46366">
        <w:rPr>
          <w:rFonts w:cs="Segoe UI"/>
        </w:rPr>
        <w:t xml:space="preserve"> </w:t>
      </w:r>
      <w:r w:rsidR="00C13CCD" w:rsidRPr="00F079D2">
        <w:rPr>
          <w:rFonts w:cs="Segoe UI"/>
        </w:rPr>
        <w:t>éxito</w:t>
      </w:r>
      <w:r w:rsidR="00E46366">
        <w:rPr>
          <w:rFonts w:cs="Segoe UI"/>
        </w:rPr>
        <w:t xml:space="preserve"> </w:t>
      </w:r>
      <w:r w:rsidR="00C13CCD" w:rsidRPr="00F079D2">
        <w:rPr>
          <w:rFonts w:cs="Segoe UI"/>
        </w:rPr>
        <w:t>si</w:t>
      </w:r>
      <w:r w:rsidR="00E46366">
        <w:rPr>
          <w:rFonts w:cs="Segoe UI"/>
        </w:rPr>
        <w:t xml:space="preserve"> </w:t>
      </w:r>
      <w:r w:rsidR="00C13CCD" w:rsidRPr="00F079D2">
        <w:rPr>
          <w:rFonts w:cs="Segoe UI"/>
        </w:rPr>
        <w:t>se</w:t>
      </w:r>
      <w:r w:rsidR="00E46366">
        <w:rPr>
          <w:rFonts w:cs="Segoe UI"/>
        </w:rPr>
        <w:t xml:space="preserve"> </w:t>
      </w:r>
      <w:r w:rsidR="00C13CCD" w:rsidRPr="00F079D2">
        <w:rPr>
          <w:rFonts w:cs="Segoe UI"/>
        </w:rPr>
        <w:t>detecta</w:t>
      </w:r>
      <w:r w:rsidR="00E46366">
        <w:rPr>
          <w:rFonts w:cs="Segoe UI"/>
        </w:rPr>
        <w:t xml:space="preserve"> </w:t>
      </w:r>
      <w:r w:rsidR="00C13CCD" w:rsidRPr="00F079D2">
        <w:rPr>
          <w:rFonts w:cs="Segoe UI"/>
        </w:rPr>
        <w:t>algún</w:t>
      </w:r>
      <w:r w:rsidR="00E46366">
        <w:rPr>
          <w:rFonts w:cs="Segoe UI"/>
        </w:rPr>
        <w:t xml:space="preserve"> </w:t>
      </w:r>
      <w:r w:rsidR="00C13CCD" w:rsidRPr="00F079D2">
        <w:rPr>
          <w:rFonts w:cs="Segoe UI"/>
        </w:rPr>
        <w:t>error.</w:t>
      </w:r>
      <w:r w:rsidR="00E46366">
        <w:rPr>
          <w:rFonts w:cs="Segoe UI"/>
        </w:rPr>
        <w:t xml:space="preserve"> </w:t>
      </w:r>
      <w:r w:rsidR="007B4491" w:rsidRPr="00F079D2">
        <w:rPr>
          <w:rFonts w:cs="Segoe UI"/>
        </w:rPr>
        <w:t>El</w:t>
      </w:r>
      <w:r w:rsidR="00E46366">
        <w:rPr>
          <w:rFonts w:cs="Segoe UI"/>
        </w:rPr>
        <w:t xml:space="preserve"> </w:t>
      </w:r>
      <w:r w:rsidR="00793AC3" w:rsidRPr="00F079D2">
        <w:rPr>
          <w:rFonts w:cs="Segoe UI"/>
        </w:rPr>
        <w:t>departamento</w:t>
      </w:r>
      <w:r w:rsidR="00E46366">
        <w:rPr>
          <w:rFonts w:cs="Segoe UI"/>
        </w:rPr>
        <w:t xml:space="preserve"> </w:t>
      </w:r>
      <w:r w:rsidR="00793AC3" w:rsidRPr="00F079D2">
        <w:rPr>
          <w:rFonts w:cs="Segoe UI"/>
        </w:rPr>
        <w:t>QA</w:t>
      </w:r>
      <w:r w:rsidR="00E46366">
        <w:rPr>
          <w:rFonts w:cs="Segoe UI"/>
        </w:rPr>
        <w:t xml:space="preserve"> </w:t>
      </w:r>
      <w:r w:rsidR="007B4491" w:rsidRPr="00F079D2">
        <w:rPr>
          <w:rFonts w:cs="Segoe UI"/>
        </w:rPr>
        <w:t>(</w:t>
      </w:r>
      <w:proofErr w:type="spellStart"/>
      <w:r w:rsidR="007B4491" w:rsidRPr="00F079D2">
        <w:rPr>
          <w:rFonts w:cs="Segoe UI"/>
        </w:rPr>
        <w:t>Quality</w:t>
      </w:r>
      <w:proofErr w:type="spellEnd"/>
      <w:r w:rsidR="00E46366">
        <w:rPr>
          <w:rFonts w:cs="Segoe UI"/>
        </w:rPr>
        <w:t xml:space="preserve"> </w:t>
      </w:r>
      <w:proofErr w:type="spellStart"/>
      <w:r w:rsidR="007B4491" w:rsidRPr="00F079D2">
        <w:rPr>
          <w:rFonts w:cs="Segoe UI"/>
        </w:rPr>
        <w:t>Assurance</w:t>
      </w:r>
      <w:proofErr w:type="spellEnd"/>
      <w:r w:rsidR="007B4491" w:rsidRPr="00F079D2">
        <w:rPr>
          <w:rFonts w:cs="Segoe UI"/>
        </w:rPr>
        <w:t>)</w:t>
      </w:r>
      <w:r w:rsidR="00E46366">
        <w:rPr>
          <w:rFonts w:cs="Segoe UI"/>
        </w:rPr>
        <w:t xml:space="preserve"> </w:t>
      </w:r>
      <w:r w:rsidR="00793AC3">
        <w:rPr>
          <w:rFonts w:cs="Segoe UI"/>
        </w:rPr>
        <w:t>algo</w:t>
      </w:r>
      <w:r w:rsidR="00E46366">
        <w:rPr>
          <w:rFonts w:cs="Segoe UI"/>
        </w:rPr>
        <w:t xml:space="preserve"> </w:t>
      </w:r>
      <w:r w:rsidR="00793AC3">
        <w:rPr>
          <w:rFonts w:cs="Segoe UI"/>
        </w:rPr>
        <w:t>así</w:t>
      </w:r>
      <w:r w:rsidR="00E46366">
        <w:rPr>
          <w:rFonts w:cs="Segoe UI"/>
        </w:rPr>
        <w:t xml:space="preserve"> </w:t>
      </w:r>
      <w:r w:rsidR="00793AC3">
        <w:rPr>
          <w:rFonts w:cs="Segoe UI"/>
        </w:rPr>
        <w:t>como</w:t>
      </w:r>
      <w:r w:rsidR="00E46366">
        <w:rPr>
          <w:rFonts w:cs="Segoe UI"/>
        </w:rPr>
        <w:t xml:space="preserve"> </w:t>
      </w:r>
      <w:r w:rsidR="00793AC3">
        <w:rPr>
          <w:rFonts w:cs="Segoe UI"/>
        </w:rPr>
        <w:t>departamento</w:t>
      </w:r>
      <w:r w:rsidR="00E46366">
        <w:rPr>
          <w:rFonts w:cs="Segoe UI"/>
        </w:rPr>
        <w:t xml:space="preserve"> </w:t>
      </w:r>
      <w:r w:rsidR="00793AC3">
        <w:rPr>
          <w:rFonts w:cs="Segoe UI"/>
        </w:rPr>
        <w:t>de</w:t>
      </w:r>
      <w:r w:rsidR="00E46366">
        <w:rPr>
          <w:rFonts w:cs="Segoe UI"/>
        </w:rPr>
        <w:t xml:space="preserve"> </w:t>
      </w:r>
      <w:r w:rsidR="00793AC3">
        <w:rPr>
          <w:rFonts w:cs="Segoe UI"/>
        </w:rPr>
        <w:t>“</w:t>
      </w:r>
      <w:r w:rsidR="007B4491" w:rsidRPr="00F079D2">
        <w:rPr>
          <w:rFonts w:cs="Segoe UI"/>
        </w:rPr>
        <w:t>garantía</w:t>
      </w:r>
      <w:r w:rsidR="00E46366">
        <w:rPr>
          <w:rFonts w:cs="Segoe UI"/>
        </w:rPr>
        <w:t xml:space="preserve"> </w:t>
      </w:r>
      <w:r w:rsidR="007B4491" w:rsidRPr="00F079D2">
        <w:rPr>
          <w:rFonts w:cs="Segoe UI"/>
        </w:rPr>
        <w:t>de</w:t>
      </w:r>
      <w:r w:rsidR="00E46366">
        <w:rPr>
          <w:rFonts w:cs="Segoe UI"/>
        </w:rPr>
        <w:t xml:space="preserve"> </w:t>
      </w:r>
      <w:r w:rsidR="007B4491" w:rsidRPr="00F079D2">
        <w:rPr>
          <w:rFonts w:cs="Segoe UI"/>
        </w:rPr>
        <w:t>calidad</w:t>
      </w:r>
      <w:r w:rsidR="00793AC3">
        <w:rPr>
          <w:rFonts w:cs="Segoe UI"/>
        </w:rPr>
        <w:t>”</w:t>
      </w:r>
      <w:r w:rsidR="00E46366">
        <w:rPr>
          <w:rFonts w:cs="Segoe UI"/>
        </w:rPr>
        <w:t xml:space="preserve"> </w:t>
      </w:r>
      <w:r w:rsidR="007B4491" w:rsidRPr="00F079D2">
        <w:rPr>
          <w:rFonts w:cs="Segoe UI"/>
        </w:rPr>
        <w:t>diseña</w:t>
      </w:r>
      <w:r w:rsidR="00E46366">
        <w:rPr>
          <w:rFonts w:cs="Segoe UI"/>
        </w:rPr>
        <w:t xml:space="preserve"> </w:t>
      </w:r>
      <w:r w:rsidR="007B4491" w:rsidRPr="00F079D2">
        <w:rPr>
          <w:rFonts w:cs="Segoe UI"/>
        </w:rPr>
        <w:t>y</w:t>
      </w:r>
      <w:r w:rsidR="00E46366">
        <w:rPr>
          <w:rFonts w:cs="Segoe UI"/>
        </w:rPr>
        <w:t xml:space="preserve"> </w:t>
      </w:r>
      <w:r w:rsidR="007B4491" w:rsidRPr="00F079D2">
        <w:rPr>
          <w:rFonts w:cs="Segoe UI"/>
        </w:rPr>
        <w:t>define</w:t>
      </w:r>
      <w:r w:rsidR="00E46366">
        <w:rPr>
          <w:rFonts w:cs="Segoe UI"/>
        </w:rPr>
        <w:t xml:space="preserve"> </w:t>
      </w:r>
      <w:r w:rsidR="007B4491" w:rsidRPr="00F079D2">
        <w:rPr>
          <w:rFonts w:cs="Segoe UI"/>
        </w:rPr>
        <w:t>todos</w:t>
      </w:r>
      <w:r w:rsidR="00E46366">
        <w:rPr>
          <w:rFonts w:cs="Segoe UI"/>
        </w:rPr>
        <w:t xml:space="preserve"> </w:t>
      </w:r>
      <w:r w:rsidR="007B4491" w:rsidRPr="00F079D2">
        <w:rPr>
          <w:rFonts w:cs="Segoe UI"/>
        </w:rPr>
        <w:t>los</w:t>
      </w:r>
      <w:r w:rsidR="00E46366">
        <w:rPr>
          <w:rFonts w:cs="Segoe UI"/>
        </w:rPr>
        <w:t xml:space="preserve"> </w:t>
      </w:r>
      <w:r w:rsidR="007B4491" w:rsidRPr="00F079D2">
        <w:rPr>
          <w:rFonts w:cs="Segoe UI"/>
        </w:rPr>
        <w:t>parámetros</w:t>
      </w:r>
      <w:r w:rsidR="00E46366">
        <w:rPr>
          <w:rFonts w:cs="Segoe UI"/>
        </w:rPr>
        <w:t xml:space="preserve"> </w:t>
      </w:r>
      <w:r w:rsidR="007B4491" w:rsidRPr="00F079D2">
        <w:rPr>
          <w:rFonts w:cs="Segoe UI"/>
        </w:rPr>
        <w:t>de</w:t>
      </w:r>
      <w:r w:rsidR="00E46366">
        <w:rPr>
          <w:rFonts w:cs="Segoe UI"/>
        </w:rPr>
        <w:t xml:space="preserve"> </w:t>
      </w:r>
      <w:r w:rsidR="007B4491" w:rsidRPr="00F079D2">
        <w:rPr>
          <w:rFonts w:cs="Segoe UI"/>
        </w:rPr>
        <w:t>aceptación</w:t>
      </w:r>
      <w:r w:rsidR="00E46366">
        <w:rPr>
          <w:rFonts w:cs="Segoe UI"/>
        </w:rPr>
        <w:t xml:space="preserve"> </w:t>
      </w:r>
      <w:r w:rsidR="007B4491" w:rsidRPr="00F079D2">
        <w:rPr>
          <w:rFonts w:cs="Segoe UI"/>
        </w:rPr>
        <w:t>de</w:t>
      </w:r>
      <w:r w:rsidR="00E46366">
        <w:rPr>
          <w:rFonts w:cs="Segoe UI"/>
        </w:rPr>
        <w:t xml:space="preserve"> </w:t>
      </w:r>
      <w:r w:rsidR="007B4491" w:rsidRPr="00F079D2">
        <w:rPr>
          <w:rFonts w:cs="Segoe UI"/>
        </w:rPr>
        <w:t>un</w:t>
      </w:r>
      <w:r w:rsidR="00E46366">
        <w:rPr>
          <w:rFonts w:cs="Segoe UI"/>
        </w:rPr>
        <w:t xml:space="preserve"> </w:t>
      </w:r>
      <w:r w:rsidR="007B4491" w:rsidRPr="00F079D2">
        <w:rPr>
          <w:rFonts w:cs="Segoe UI"/>
        </w:rPr>
        <w:t>paquete</w:t>
      </w:r>
      <w:r w:rsidR="00E46366">
        <w:rPr>
          <w:rFonts w:cs="Segoe UI"/>
        </w:rPr>
        <w:t xml:space="preserve"> </w:t>
      </w:r>
      <w:r w:rsidR="007B4491" w:rsidRPr="00F079D2">
        <w:rPr>
          <w:rFonts w:cs="Segoe UI"/>
        </w:rPr>
        <w:t>de</w:t>
      </w:r>
      <w:r w:rsidR="00E46366">
        <w:rPr>
          <w:rFonts w:cs="Segoe UI"/>
        </w:rPr>
        <w:t xml:space="preserve"> </w:t>
      </w:r>
      <w:r w:rsidR="007B4491" w:rsidRPr="00F079D2">
        <w:rPr>
          <w:rFonts w:cs="Segoe UI"/>
        </w:rPr>
        <w:t>software</w:t>
      </w:r>
      <w:r w:rsidR="00E46366">
        <w:rPr>
          <w:rFonts w:cs="Segoe UI"/>
        </w:rPr>
        <w:t xml:space="preserve"> </w:t>
      </w:r>
      <w:r w:rsidR="007B4491" w:rsidRPr="00F079D2">
        <w:rPr>
          <w:rFonts w:cs="Segoe UI"/>
        </w:rPr>
        <w:t>y</w:t>
      </w:r>
      <w:r w:rsidR="00E46366">
        <w:rPr>
          <w:rFonts w:cs="Segoe UI"/>
        </w:rPr>
        <w:t xml:space="preserve"> </w:t>
      </w:r>
      <w:r w:rsidR="007B4491" w:rsidRPr="00F079D2">
        <w:rPr>
          <w:rFonts w:cs="Segoe UI"/>
        </w:rPr>
        <w:t>ejecuta</w:t>
      </w:r>
      <w:r w:rsidR="00E46366">
        <w:rPr>
          <w:rFonts w:cs="Segoe UI"/>
        </w:rPr>
        <w:t xml:space="preserve"> </w:t>
      </w:r>
      <w:r w:rsidR="007B4491" w:rsidRPr="00F079D2">
        <w:rPr>
          <w:rFonts w:cs="Segoe UI"/>
        </w:rPr>
        <w:t>las</w:t>
      </w:r>
      <w:r w:rsidR="00E46366">
        <w:rPr>
          <w:rFonts w:cs="Segoe UI"/>
        </w:rPr>
        <w:t xml:space="preserve"> </w:t>
      </w:r>
      <w:r w:rsidR="007B4491" w:rsidRPr="00F079D2">
        <w:rPr>
          <w:rFonts w:cs="Segoe UI"/>
        </w:rPr>
        <w:t>pruebas</w:t>
      </w:r>
      <w:r w:rsidR="00E46366">
        <w:rPr>
          <w:rFonts w:cs="Segoe UI"/>
        </w:rPr>
        <w:t xml:space="preserve"> </w:t>
      </w:r>
      <w:r w:rsidR="007B4491" w:rsidRPr="00F079D2">
        <w:rPr>
          <w:rFonts w:cs="Segoe UI"/>
        </w:rPr>
        <w:t>funcionales,</w:t>
      </w:r>
      <w:r w:rsidR="00E46366">
        <w:rPr>
          <w:rFonts w:cs="Segoe UI"/>
        </w:rPr>
        <w:t xml:space="preserve"> </w:t>
      </w:r>
      <w:r w:rsidR="007B4491" w:rsidRPr="00F079D2">
        <w:rPr>
          <w:rFonts w:cs="Segoe UI"/>
        </w:rPr>
        <w:t>unitarias,</w:t>
      </w:r>
      <w:r w:rsidR="00E46366">
        <w:rPr>
          <w:rFonts w:cs="Segoe UI"/>
        </w:rPr>
        <w:t xml:space="preserve"> </w:t>
      </w:r>
      <w:r w:rsidR="007B4491" w:rsidRPr="00F079D2">
        <w:rPr>
          <w:rFonts w:cs="Segoe UI"/>
        </w:rPr>
        <w:t>de</w:t>
      </w:r>
      <w:r w:rsidR="00E46366">
        <w:rPr>
          <w:rFonts w:cs="Segoe UI"/>
        </w:rPr>
        <w:t xml:space="preserve"> </w:t>
      </w:r>
      <w:r w:rsidR="007B4491" w:rsidRPr="00F079D2">
        <w:rPr>
          <w:rFonts w:cs="Segoe UI"/>
        </w:rPr>
        <w:t>integración</w:t>
      </w:r>
      <w:r w:rsidR="00E46366">
        <w:rPr>
          <w:rFonts w:cs="Segoe UI"/>
        </w:rPr>
        <w:t xml:space="preserve"> </w:t>
      </w:r>
      <w:r w:rsidR="007B4491" w:rsidRPr="00F079D2">
        <w:rPr>
          <w:rFonts w:cs="Segoe UI"/>
        </w:rPr>
        <w:t>y</w:t>
      </w:r>
      <w:r w:rsidR="00E46366">
        <w:rPr>
          <w:rFonts w:cs="Segoe UI"/>
        </w:rPr>
        <w:t xml:space="preserve"> </w:t>
      </w:r>
      <w:r w:rsidR="007B4491" w:rsidRPr="00F079D2">
        <w:rPr>
          <w:rFonts w:cs="Segoe UI"/>
        </w:rPr>
        <w:t>las</w:t>
      </w:r>
      <w:r w:rsidR="00E46366">
        <w:rPr>
          <w:rFonts w:cs="Segoe UI"/>
        </w:rPr>
        <w:t xml:space="preserve"> </w:t>
      </w:r>
      <w:r w:rsidR="007B4491" w:rsidRPr="00F079D2">
        <w:rPr>
          <w:rFonts w:cs="Segoe UI"/>
        </w:rPr>
        <w:t>pruebas</w:t>
      </w:r>
      <w:r w:rsidR="00E46366">
        <w:rPr>
          <w:rFonts w:cs="Segoe UI"/>
        </w:rPr>
        <w:t xml:space="preserve"> </w:t>
      </w:r>
      <w:r w:rsidR="007B4491" w:rsidRPr="00F079D2">
        <w:rPr>
          <w:rFonts w:cs="Segoe UI"/>
        </w:rPr>
        <w:t>de</w:t>
      </w:r>
      <w:r w:rsidR="00E46366">
        <w:rPr>
          <w:rFonts w:cs="Segoe UI"/>
        </w:rPr>
        <w:t xml:space="preserve"> </w:t>
      </w:r>
      <w:r w:rsidR="007B4491" w:rsidRPr="00F079D2">
        <w:rPr>
          <w:rFonts w:cs="Segoe UI"/>
        </w:rPr>
        <w:t>regresión,</w:t>
      </w:r>
      <w:r w:rsidR="00E46366">
        <w:rPr>
          <w:rFonts w:cs="Segoe UI"/>
        </w:rPr>
        <w:t xml:space="preserve"> </w:t>
      </w:r>
      <w:r w:rsidR="00A95394" w:rsidRPr="00F079D2">
        <w:rPr>
          <w:rFonts w:cs="Segoe UI"/>
        </w:rPr>
        <w:t>es</w:t>
      </w:r>
      <w:r w:rsidR="00E46366">
        <w:rPr>
          <w:rFonts w:cs="Segoe UI"/>
        </w:rPr>
        <w:t xml:space="preserve"> </w:t>
      </w:r>
      <w:r w:rsidR="00A95394" w:rsidRPr="00F079D2">
        <w:rPr>
          <w:rFonts w:cs="Segoe UI"/>
        </w:rPr>
        <w:t>decir</w:t>
      </w:r>
      <w:r w:rsidR="007B4491" w:rsidRPr="00F079D2">
        <w:rPr>
          <w:rFonts w:cs="Segoe UI"/>
        </w:rPr>
        <w:t>,</w:t>
      </w:r>
      <w:r w:rsidR="00E46366">
        <w:rPr>
          <w:rFonts w:cs="Segoe UI"/>
        </w:rPr>
        <w:t xml:space="preserve"> </w:t>
      </w:r>
      <w:r w:rsidR="007B4491" w:rsidRPr="00F079D2">
        <w:rPr>
          <w:rFonts w:cs="Segoe UI"/>
        </w:rPr>
        <w:t>efectúa</w:t>
      </w:r>
      <w:r w:rsidR="00E46366">
        <w:rPr>
          <w:rFonts w:cs="Segoe UI"/>
        </w:rPr>
        <w:t xml:space="preserve"> </w:t>
      </w:r>
      <w:r w:rsidR="007B4491" w:rsidRPr="00F079D2">
        <w:rPr>
          <w:rFonts w:cs="Segoe UI"/>
        </w:rPr>
        <w:t>las</w:t>
      </w:r>
      <w:r w:rsidR="00E46366">
        <w:rPr>
          <w:rFonts w:cs="Segoe UI"/>
        </w:rPr>
        <w:t xml:space="preserve"> </w:t>
      </w:r>
      <w:r w:rsidR="007B4491" w:rsidRPr="00F079D2">
        <w:rPr>
          <w:rFonts w:cs="Segoe UI"/>
        </w:rPr>
        <w:t>pruebas</w:t>
      </w:r>
      <w:r w:rsidR="00E46366">
        <w:rPr>
          <w:rFonts w:cs="Segoe UI"/>
        </w:rPr>
        <w:t xml:space="preserve"> </w:t>
      </w:r>
      <w:r w:rsidR="007B4491" w:rsidRPr="00F079D2">
        <w:rPr>
          <w:rFonts w:cs="Segoe UI"/>
        </w:rPr>
        <w:t>a</w:t>
      </w:r>
      <w:r w:rsidR="00E46366">
        <w:rPr>
          <w:rFonts w:cs="Segoe UI"/>
        </w:rPr>
        <w:t xml:space="preserve"> </w:t>
      </w:r>
      <w:r w:rsidR="007B4491" w:rsidRPr="00F079D2">
        <w:rPr>
          <w:rFonts w:cs="Segoe UI"/>
        </w:rPr>
        <w:t>nivel</w:t>
      </w:r>
      <w:r w:rsidR="00E46366">
        <w:rPr>
          <w:rFonts w:cs="Segoe UI"/>
        </w:rPr>
        <w:t xml:space="preserve"> </w:t>
      </w:r>
      <w:r w:rsidR="007B4491" w:rsidRPr="00F079D2">
        <w:rPr>
          <w:rFonts w:cs="Segoe UI"/>
        </w:rPr>
        <w:t>de</w:t>
      </w:r>
      <w:r w:rsidR="00E46366">
        <w:rPr>
          <w:rFonts w:cs="Segoe UI"/>
        </w:rPr>
        <w:t xml:space="preserve"> </w:t>
      </w:r>
      <w:r w:rsidR="007B4491" w:rsidRPr="00F079D2">
        <w:rPr>
          <w:rFonts w:cs="Segoe UI"/>
        </w:rPr>
        <w:t>código</w:t>
      </w:r>
      <w:r w:rsidR="00E46366">
        <w:rPr>
          <w:rFonts w:cs="Segoe UI"/>
        </w:rPr>
        <w:t xml:space="preserve"> </w:t>
      </w:r>
      <w:r w:rsidR="007B4491" w:rsidRPr="00F079D2">
        <w:rPr>
          <w:rFonts w:cs="Segoe UI"/>
        </w:rPr>
        <w:t>fuente</w:t>
      </w:r>
      <w:r w:rsidR="00E46366">
        <w:rPr>
          <w:rFonts w:cs="Segoe UI"/>
        </w:rPr>
        <w:t xml:space="preserve"> </w:t>
      </w:r>
      <w:r w:rsidR="007B4491" w:rsidRPr="00F079D2">
        <w:rPr>
          <w:rFonts w:cs="Segoe UI"/>
        </w:rPr>
        <w:t>(</w:t>
      </w:r>
      <w:r w:rsidR="00793AC3">
        <w:rPr>
          <w:rFonts w:cs="Segoe UI"/>
        </w:rPr>
        <w:t>conocidas</w:t>
      </w:r>
      <w:r w:rsidR="00E46366">
        <w:rPr>
          <w:rFonts w:cs="Segoe UI"/>
        </w:rPr>
        <w:t xml:space="preserve"> </w:t>
      </w:r>
      <w:r w:rsidR="00793AC3">
        <w:rPr>
          <w:rFonts w:cs="Segoe UI"/>
        </w:rPr>
        <w:t>como</w:t>
      </w:r>
      <w:r w:rsidR="00E46366">
        <w:rPr>
          <w:rFonts w:cs="Segoe UI"/>
        </w:rPr>
        <w:t xml:space="preserve"> </w:t>
      </w:r>
      <w:r w:rsidR="007B4491" w:rsidRPr="00F079D2">
        <w:rPr>
          <w:rFonts w:cs="Segoe UI"/>
        </w:rPr>
        <w:t>White</w:t>
      </w:r>
      <w:r w:rsidR="00E46366">
        <w:rPr>
          <w:rFonts w:cs="Segoe UI"/>
        </w:rPr>
        <w:t xml:space="preserve"> </w:t>
      </w:r>
      <w:r w:rsidR="007B4491" w:rsidRPr="00F079D2">
        <w:rPr>
          <w:rFonts w:cs="Segoe UI"/>
        </w:rPr>
        <w:lastRenderedPageBreak/>
        <w:t>Box</w:t>
      </w:r>
      <w:r w:rsidR="00E46366">
        <w:rPr>
          <w:rFonts w:cs="Segoe UI"/>
        </w:rPr>
        <w:t xml:space="preserve"> </w:t>
      </w:r>
      <w:proofErr w:type="spellStart"/>
      <w:r w:rsidR="007B4491" w:rsidRPr="00F079D2">
        <w:rPr>
          <w:rFonts w:cs="Segoe UI"/>
        </w:rPr>
        <w:t>Testing</w:t>
      </w:r>
      <w:proofErr w:type="spellEnd"/>
      <w:r w:rsidR="007B4491" w:rsidRPr="00F079D2">
        <w:rPr>
          <w:rFonts w:cs="Segoe UI"/>
        </w:rPr>
        <w:t>).</w:t>
      </w:r>
    </w:p>
    <w:p w14:paraId="3E68BE50" w14:textId="53B275EC" w:rsidR="007A1BBF" w:rsidRPr="00F079D2" w:rsidRDefault="00A95394" w:rsidP="00C13CCD">
      <w:pPr>
        <w:pStyle w:val="Cuerpo"/>
        <w:rPr>
          <w:rFonts w:cs="Segoe UI"/>
        </w:rPr>
      </w:pPr>
      <w:r w:rsidRPr="00F079D2">
        <w:rPr>
          <w:rFonts w:cs="Segoe UI"/>
        </w:rPr>
        <w:t>El</w:t>
      </w:r>
      <w:r w:rsidR="00E46366">
        <w:rPr>
          <w:rFonts w:cs="Segoe UI"/>
        </w:rPr>
        <w:t xml:space="preserve"> </w:t>
      </w:r>
      <w:r w:rsidRPr="00F079D2">
        <w:rPr>
          <w:rFonts w:cs="Segoe UI"/>
        </w:rPr>
        <w:t>departamento</w:t>
      </w:r>
      <w:r w:rsidR="00E46366">
        <w:rPr>
          <w:rFonts w:cs="Segoe UI"/>
        </w:rPr>
        <w:t xml:space="preserve"> </w:t>
      </w:r>
      <w:r w:rsidRPr="00F079D2">
        <w:rPr>
          <w:rFonts w:cs="Segoe UI"/>
        </w:rPr>
        <w:t>QA</w:t>
      </w:r>
      <w:r w:rsidR="00E46366">
        <w:rPr>
          <w:rFonts w:cs="Segoe UI"/>
        </w:rPr>
        <w:t xml:space="preserve"> </w:t>
      </w:r>
      <w:r w:rsidRPr="00F079D2">
        <w:rPr>
          <w:rFonts w:cs="Segoe UI"/>
        </w:rPr>
        <w:t>está</w:t>
      </w:r>
      <w:r w:rsidR="00E46366">
        <w:rPr>
          <w:rFonts w:cs="Segoe UI"/>
        </w:rPr>
        <w:t xml:space="preserve"> </w:t>
      </w:r>
      <w:r w:rsidRPr="00F079D2">
        <w:rPr>
          <w:rFonts w:cs="Segoe UI"/>
        </w:rPr>
        <w:t>presente</w:t>
      </w:r>
      <w:r w:rsidR="00E46366">
        <w:rPr>
          <w:rFonts w:cs="Segoe UI"/>
        </w:rPr>
        <w:t xml:space="preserve"> </w:t>
      </w:r>
      <w:r w:rsidRPr="00F079D2">
        <w:rPr>
          <w:rFonts w:cs="Segoe UI"/>
        </w:rPr>
        <w:t>desde</w:t>
      </w:r>
      <w:r w:rsidR="00E46366">
        <w:rPr>
          <w:rFonts w:cs="Segoe UI"/>
        </w:rPr>
        <w:t xml:space="preserve"> </w:t>
      </w:r>
      <w:r w:rsidRPr="00F079D2">
        <w:rPr>
          <w:rFonts w:cs="Segoe UI"/>
        </w:rPr>
        <w:t>la</w:t>
      </w:r>
      <w:r w:rsidR="00E46366">
        <w:rPr>
          <w:rFonts w:cs="Segoe UI"/>
        </w:rPr>
        <w:t xml:space="preserve"> </w:t>
      </w:r>
      <w:r w:rsidRPr="00F079D2">
        <w:rPr>
          <w:rFonts w:cs="Segoe UI"/>
        </w:rPr>
        <w:t>fase</w:t>
      </w:r>
      <w:r w:rsidR="00E46366">
        <w:rPr>
          <w:rFonts w:cs="Segoe UI"/>
        </w:rPr>
        <w:t xml:space="preserve"> </w:t>
      </w:r>
      <w:r w:rsidRPr="00F079D2">
        <w:rPr>
          <w:rFonts w:cs="Segoe UI"/>
        </w:rPr>
        <w:t>de</w:t>
      </w:r>
      <w:r w:rsidR="00E46366">
        <w:rPr>
          <w:rFonts w:cs="Segoe UI"/>
        </w:rPr>
        <w:t xml:space="preserve"> </w:t>
      </w:r>
      <w:r w:rsidRPr="00F079D2">
        <w:rPr>
          <w:rFonts w:cs="Segoe UI"/>
        </w:rPr>
        <w:t>diseño</w:t>
      </w:r>
      <w:r w:rsidR="00E46366">
        <w:rPr>
          <w:rFonts w:cs="Segoe UI"/>
        </w:rPr>
        <w:t xml:space="preserve"> </w:t>
      </w:r>
      <w:r w:rsidRPr="00F079D2">
        <w:rPr>
          <w:rFonts w:cs="Segoe UI"/>
        </w:rPr>
        <w:t>del</w:t>
      </w:r>
      <w:r w:rsidR="00E46366">
        <w:rPr>
          <w:rFonts w:cs="Segoe UI"/>
        </w:rPr>
        <w:t xml:space="preserve"> </w:t>
      </w:r>
      <w:r w:rsidRPr="00F079D2">
        <w:rPr>
          <w:rFonts w:cs="Segoe UI"/>
        </w:rPr>
        <w:t>producto</w:t>
      </w:r>
      <w:r w:rsidR="00E46366">
        <w:rPr>
          <w:rFonts w:cs="Segoe UI"/>
        </w:rPr>
        <w:t xml:space="preserve"> </w:t>
      </w:r>
      <w:r w:rsidRPr="00F079D2">
        <w:rPr>
          <w:rFonts w:cs="Segoe UI"/>
        </w:rPr>
        <w:t>asegura</w:t>
      </w:r>
      <w:r w:rsidR="00E46366">
        <w:rPr>
          <w:rFonts w:cs="Segoe UI"/>
        </w:rPr>
        <w:t xml:space="preserve"> </w:t>
      </w:r>
      <w:r w:rsidRPr="00F079D2">
        <w:rPr>
          <w:rFonts w:cs="Segoe UI"/>
        </w:rPr>
        <w:t>que</w:t>
      </w:r>
      <w:r w:rsidR="00E46366">
        <w:rPr>
          <w:rFonts w:cs="Segoe UI"/>
        </w:rPr>
        <w:t xml:space="preserve"> </w:t>
      </w:r>
      <w:r w:rsidRPr="00F079D2">
        <w:rPr>
          <w:rFonts w:cs="Segoe UI"/>
        </w:rPr>
        <w:t>todos</w:t>
      </w:r>
      <w:r w:rsidR="00E46366">
        <w:rPr>
          <w:rFonts w:cs="Segoe UI"/>
        </w:rPr>
        <w:t xml:space="preserve"> </w:t>
      </w:r>
      <w:r w:rsidRPr="00F079D2">
        <w:rPr>
          <w:rFonts w:cs="Segoe UI"/>
        </w:rPr>
        <w:t>los</w:t>
      </w:r>
      <w:r w:rsidR="00E46366">
        <w:rPr>
          <w:rFonts w:cs="Segoe UI"/>
        </w:rPr>
        <w:t xml:space="preserve"> </w:t>
      </w:r>
      <w:r w:rsidRPr="00F079D2">
        <w:rPr>
          <w:rFonts w:cs="Segoe UI"/>
        </w:rPr>
        <w:t>desarrolladores</w:t>
      </w:r>
      <w:r w:rsidR="00E46366">
        <w:rPr>
          <w:rFonts w:cs="Segoe UI"/>
        </w:rPr>
        <w:t xml:space="preserve"> </w:t>
      </w:r>
      <w:r w:rsidRPr="00F079D2">
        <w:rPr>
          <w:rFonts w:cs="Segoe UI"/>
        </w:rPr>
        <w:t>siguen</w:t>
      </w:r>
      <w:r w:rsidR="00E46366">
        <w:rPr>
          <w:rFonts w:cs="Segoe UI"/>
        </w:rPr>
        <w:t xml:space="preserve"> </w:t>
      </w:r>
      <w:r w:rsidRPr="00F079D2">
        <w:rPr>
          <w:rFonts w:cs="Segoe UI"/>
        </w:rPr>
        <w:t>los</w:t>
      </w:r>
      <w:r w:rsidR="00E46366">
        <w:rPr>
          <w:rFonts w:cs="Segoe UI"/>
        </w:rPr>
        <w:t xml:space="preserve"> </w:t>
      </w:r>
      <w:r w:rsidRPr="00F079D2">
        <w:rPr>
          <w:rFonts w:cs="Segoe UI"/>
        </w:rPr>
        <w:t>mismos</w:t>
      </w:r>
      <w:r w:rsidR="00E46366">
        <w:rPr>
          <w:rFonts w:cs="Segoe UI"/>
        </w:rPr>
        <w:t xml:space="preserve"> </w:t>
      </w:r>
      <w:r w:rsidRPr="00F079D2">
        <w:rPr>
          <w:rFonts w:cs="Segoe UI"/>
        </w:rPr>
        <w:t>estándares</w:t>
      </w:r>
      <w:r w:rsidR="00E46366">
        <w:rPr>
          <w:rFonts w:cs="Segoe UI"/>
        </w:rPr>
        <w:t xml:space="preserve"> </w:t>
      </w:r>
      <w:r w:rsidRPr="00F079D2">
        <w:rPr>
          <w:rFonts w:cs="Segoe UI"/>
        </w:rPr>
        <w:t>de</w:t>
      </w:r>
      <w:r w:rsidR="00E46366">
        <w:rPr>
          <w:rFonts w:cs="Segoe UI"/>
        </w:rPr>
        <w:t xml:space="preserve"> </w:t>
      </w:r>
      <w:r w:rsidRPr="00F079D2">
        <w:rPr>
          <w:rFonts w:cs="Segoe UI"/>
        </w:rPr>
        <w:t>calidad,</w:t>
      </w:r>
      <w:r w:rsidR="00E46366">
        <w:rPr>
          <w:rFonts w:cs="Segoe UI"/>
        </w:rPr>
        <w:t xml:space="preserve"> </w:t>
      </w:r>
      <w:r w:rsidRPr="00F079D2">
        <w:rPr>
          <w:rFonts w:cs="Segoe UI"/>
        </w:rPr>
        <w:t>dentro</w:t>
      </w:r>
      <w:r w:rsidR="00E46366">
        <w:rPr>
          <w:rFonts w:cs="Segoe UI"/>
        </w:rPr>
        <w:t xml:space="preserve"> </w:t>
      </w:r>
      <w:r w:rsidRPr="00F079D2">
        <w:rPr>
          <w:rFonts w:cs="Segoe UI"/>
        </w:rPr>
        <w:t>de</w:t>
      </w:r>
      <w:r w:rsidR="00E46366">
        <w:rPr>
          <w:rFonts w:cs="Segoe UI"/>
        </w:rPr>
        <w:t xml:space="preserve"> </w:t>
      </w:r>
      <w:r w:rsidRPr="00F079D2">
        <w:rPr>
          <w:rFonts w:cs="Segoe UI"/>
        </w:rPr>
        <w:t>una</w:t>
      </w:r>
      <w:r w:rsidR="00E46366">
        <w:rPr>
          <w:rFonts w:cs="Segoe UI"/>
        </w:rPr>
        <w:t xml:space="preserve"> </w:t>
      </w:r>
      <w:r w:rsidRPr="00F079D2">
        <w:rPr>
          <w:rFonts w:cs="Segoe UI"/>
        </w:rPr>
        <w:t>gran</w:t>
      </w:r>
      <w:r w:rsidR="00E46366">
        <w:rPr>
          <w:rFonts w:cs="Segoe UI"/>
        </w:rPr>
        <w:t xml:space="preserve"> </w:t>
      </w:r>
      <w:r w:rsidRPr="00F079D2">
        <w:rPr>
          <w:rFonts w:cs="Segoe UI"/>
        </w:rPr>
        <w:t>corporación.</w:t>
      </w:r>
      <w:r w:rsidR="00E46366">
        <w:rPr>
          <w:rFonts w:cs="Segoe UI"/>
        </w:rPr>
        <w:t xml:space="preserve"> </w:t>
      </w:r>
      <w:r w:rsidRPr="00F079D2">
        <w:rPr>
          <w:rFonts w:cs="Segoe UI"/>
        </w:rPr>
        <w:t>Trabaja</w:t>
      </w:r>
      <w:r w:rsidR="00E46366">
        <w:rPr>
          <w:rFonts w:cs="Segoe UI"/>
        </w:rPr>
        <w:t xml:space="preserve"> </w:t>
      </w:r>
      <w:r w:rsidR="00793AC3">
        <w:rPr>
          <w:rFonts w:cs="Segoe UI"/>
        </w:rPr>
        <w:t>paralelamente</w:t>
      </w:r>
      <w:r w:rsidR="00E46366">
        <w:rPr>
          <w:rFonts w:cs="Segoe UI"/>
        </w:rPr>
        <w:t xml:space="preserve"> </w:t>
      </w:r>
      <w:r w:rsidR="00793AC3">
        <w:rPr>
          <w:rFonts w:cs="Segoe UI"/>
        </w:rPr>
        <w:t>con</w:t>
      </w:r>
      <w:r w:rsidR="00E46366">
        <w:rPr>
          <w:rFonts w:cs="Segoe UI"/>
        </w:rPr>
        <w:t xml:space="preserve"> </w:t>
      </w:r>
      <w:r w:rsidRPr="00F079D2">
        <w:rPr>
          <w:rFonts w:cs="Segoe UI"/>
        </w:rPr>
        <w:t>el</w:t>
      </w:r>
      <w:r w:rsidR="00E46366">
        <w:rPr>
          <w:rFonts w:cs="Segoe UI"/>
        </w:rPr>
        <w:t xml:space="preserve"> </w:t>
      </w:r>
      <w:r w:rsidRPr="00F079D2">
        <w:rPr>
          <w:rFonts w:cs="Segoe UI"/>
        </w:rPr>
        <w:t>departamento</w:t>
      </w:r>
      <w:r w:rsidR="00E46366">
        <w:rPr>
          <w:rFonts w:cs="Segoe UI"/>
        </w:rPr>
        <w:t xml:space="preserve"> </w:t>
      </w:r>
      <w:r w:rsidRPr="00F079D2">
        <w:rPr>
          <w:rFonts w:cs="Segoe UI"/>
        </w:rPr>
        <w:t>de</w:t>
      </w:r>
      <w:r w:rsidR="00E46366">
        <w:rPr>
          <w:rFonts w:cs="Segoe UI"/>
        </w:rPr>
        <w:t xml:space="preserve"> </w:t>
      </w:r>
      <w:r w:rsidRPr="00F079D2">
        <w:rPr>
          <w:rFonts w:cs="Segoe UI"/>
        </w:rPr>
        <w:t>desarrollo,</w:t>
      </w:r>
      <w:r w:rsidR="00E46366">
        <w:rPr>
          <w:rFonts w:cs="Segoe UI"/>
        </w:rPr>
        <w:t xml:space="preserve"> </w:t>
      </w:r>
      <w:r w:rsidRPr="00F079D2">
        <w:rPr>
          <w:rFonts w:cs="Segoe UI"/>
        </w:rPr>
        <w:t>jefes</w:t>
      </w:r>
      <w:r w:rsidR="00E46366">
        <w:rPr>
          <w:rFonts w:cs="Segoe UI"/>
        </w:rPr>
        <w:t xml:space="preserve"> </w:t>
      </w:r>
      <w:r w:rsidRPr="00F079D2">
        <w:rPr>
          <w:rFonts w:cs="Segoe UI"/>
        </w:rPr>
        <w:t>de</w:t>
      </w:r>
      <w:r w:rsidR="00E46366">
        <w:rPr>
          <w:rFonts w:cs="Segoe UI"/>
        </w:rPr>
        <w:t xml:space="preserve"> </w:t>
      </w:r>
      <w:r w:rsidRPr="00F079D2">
        <w:rPr>
          <w:rFonts w:cs="Segoe UI"/>
        </w:rPr>
        <w:t>proyecto</w:t>
      </w:r>
      <w:r w:rsidR="00E46366">
        <w:rPr>
          <w:rFonts w:cs="Segoe UI"/>
        </w:rPr>
        <w:t xml:space="preserve"> </w:t>
      </w:r>
      <w:r w:rsidRPr="00F079D2">
        <w:rPr>
          <w:rFonts w:cs="Segoe UI"/>
        </w:rPr>
        <w:t>y</w:t>
      </w:r>
      <w:r w:rsidR="00E46366">
        <w:rPr>
          <w:rFonts w:cs="Segoe UI"/>
        </w:rPr>
        <w:t xml:space="preserve"> </w:t>
      </w:r>
      <w:r w:rsidRPr="00F079D2">
        <w:rPr>
          <w:rFonts w:cs="Segoe UI"/>
        </w:rPr>
        <w:t>el</w:t>
      </w:r>
      <w:r w:rsidR="00E46366">
        <w:rPr>
          <w:rFonts w:cs="Segoe UI"/>
        </w:rPr>
        <w:t xml:space="preserve"> </w:t>
      </w:r>
      <w:r w:rsidRPr="00F079D2">
        <w:rPr>
          <w:rFonts w:cs="Segoe UI"/>
        </w:rPr>
        <w:t>cliente.</w:t>
      </w:r>
    </w:p>
    <w:p w14:paraId="5359D8C8" w14:textId="77777777" w:rsidR="00A95394" w:rsidRPr="00C7509B" w:rsidRDefault="00A95394" w:rsidP="00C7509B">
      <w:pPr>
        <w:pStyle w:val="Cuerpo"/>
      </w:pPr>
    </w:p>
    <w:p w14:paraId="38DE42B4" w14:textId="6CCDF32E" w:rsidR="00C13CCD" w:rsidRDefault="00C13CCD" w:rsidP="00B4714B">
      <w:pPr>
        <w:pStyle w:val="Ttulo3"/>
      </w:pPr>
      <w:bookmarkStart w:id="7" w:name="_Toc88812878"/>
      <w:proofErr w:type="spellStart"/>
      <w:r>
        <w:t>Instalación</w:t>
      </w:r>
      <w:proofErr w:type="spellEnd"/>
      <w:r w:rsidR="00E46366">
        <w:t xml:space="preserve"> </w:t>
      </w:r>
      <w:r>
        <w:t>o</w:t>
      </w:r>
      <w:r w:rsidR="00E46366">
        <w:t xml:space="preserve"> </w:t>
      </w:r>
      <w:proofErr w:type="spellStart"/>
      <w:r>
        <w:t>despliegue</w:t>
      </w:r>
      <w:bookmarkEnd w:id="7"/>
      <w:proofErr w:type="spellEnd"/>
    </w:p>
    <w:p w14:paraId="41B1C942" w14:textId="1B0AB069" w:rsidR="00C13CCD" w:rsidRPr="00F079D2" w:rsidRDefault="00A95394" w:rsidP="00C13CCD">
      <w:pPr>
        <w:pStyle w:val="Cuerpo"/>
        <w:rPr>
          <w:rFonts w:cs="Segoe UI"/>
        </w:rPr>
      </w:pPr>
      <w:r w:rsidRPr="00F079D2">
        <w:rPr>
          <w:rFonts w:cs="Segoe UI"/>
        </w:rPr>
        <w:t>Es</w:t>
      </w:r>
      <w:r w:rsidR="00E46366">
        <w:rPr>
          <w:rFonts w:cs="Segoe UI"/>
        </w:rPr>
        <w:t xml:space="preserve"> </w:t>
      </w:r>
      <w:r w:rsidR="00C13CCD" w:rsidRPr="00F079D2">
        <w:rPr>
          <w:rFonts w:cs="Segoe UI"/>
        </w:rPr>
        <w:t>poner</w:t>
      </w:r>
      <w:r w:rsidR="00E46366">
        <w:rPr>
          <w:rFonts w:cs="Segoe UI"/>
        </w:rPr>
        <w:t xml:space="preserve"> </w:t>
      </w:r>
      <w:r w:rsidR="00C13CCD" w:rsidRPr="00F079D2">
        <w:rPr>
          <w:rFonts w:cs="Segoe UI"/>
        </w:rPr>
        <w:t>el</w:t>
      </w:r>
      <w:r w:rsidR="00E46366">
        <w:rPr>
          <w:rFonts w:cs="Segoe UI"/>
        </w:rPr>
        <w:t xml:space="preserve"> </w:t>
      </w:r>
      <w:r w:rsidR="00C13CCD" w:rsidRPr="00F079D2">
        <w:rPr>
          <w:rFonts w:cs="Segoe UI"/>
        </w:rPr>
        <w:t>software</w:t>
      </w:r>
      <w:r w:rsidR="00E46366">
        <w:rPr>
          <w:rFonts w:cs="Segoe UI"/>
        </w:rPr>
        <w:t xml:space="preserve"> </w:t>
      </w:r>
      <w:r w:rsidR="00C13CCD" w:rsidRPr="00F079D2">
        <w:rPr>
          <w:rFonts w:cs="Segoe UI"/>
        </w:rPr>
        <w:t>en</w:t>
      </w:r>
      <w:r w:rsidR="00E46366">
        <w:rPr>
          <w:rFonts w:cs="Segoe UI"/>
        </w:rPr>
        <w:t xml:space="preserve"> </w:t>
      </w:r>
      <w:r w:rsidR="00C13CCD" w:rsidRPr="00F079D2">
        <w:rPr>
          <w:rFonts w:cs="Segoe UI"/>
        </w:rPr>
        <w:t>funcionamiento,</w:t>
      </w:r>
      <w:r w:rsidR="00E46366">
        <w:rPr>
          <w:rFonts w:cs="Segoe UI"/>
        </w:rPr>
        <w:t xml:space="preserve"> </w:t>
      </w:r>
      <w:r w:rsidR="00C13CCD" w:rsidRPr="00F079D2">
        <w:rPr>
          <w:rFonts w:cs="Segoe UI"/>
        </w:rPr>
        <w:t>por</w:t>
      </w:r>
      <w:r w:rsidR="00E46366">
        <w:rPr>
          <w:rFonts w:cs="Segoe UI"/>
        </w:rPr>
        <w:t xml:space="preserve"> </w:t>
      </w:r>
      <w:r w:rsidR="00C13CCD" w:rsidRPr="00F079D2">
        <w:rPr>
          <w:rFonts w:cs="Segoe UI"/>
        </w:rPr>
        <w:t>lo</w:t>
      </w:r>
      <w:r w:rsidR="00E46366">
        <w:rPr>
          <w:rFonts w:cs="Segoe UI"/>
        </w:rPr>
        <w:t xml:space="preserve"> </w:t>
      </w:r>
      <w:r w:rsidR="00C13CCD" w:rsidRPr="00F079D2">
        <w:rPr>
          <w:rFonts w:cs="Segoe UI"/>
        </w:rPr>
        <w:t>que</w:t>
      </w:r>
      <w:r w:rsidR="00E46366">
        <w:rPr>
          <w:rFonts w:cs="Segoe UI"/>
        </w:rPr>
        <w:t xml:space="preserve"> </w:t>
      </w:r>
      <w:r w:rsidR="00C13CCD" w:rsidRPr="00F079D2">
        <w:rPr>
          <w:rFonts w:cs="Segoe UI"/>
        </w:rPr>
        <w:t>hay</w:t>
      </w:r>
      <w:r w:rsidR="00E46366">
        <w:rPr>
          <w:rFonts w:cs="Segoe UI"/>
        </w:rPr>
        <w:t xml:space="preserve"> </w:t>
      </w:r>
      <w:r w:rsidR="00C13CCD" w:rsidRPr="00F079D2">
        <w:rPr>
          <w:rFonts w:cs="Segoe UI"/>
        </w:rPr>
        <w:t>que</w:t>
      </w:r>
      <w:r w:rsidR="00E46366">
        <w:rPr>
          <w:rFonts w:cs="Segoe UI"/>
        </w:rPr>
        <w:t xml:space="preserve"> </w:t>
      </w:r>
      <w:r w:rsidR="00C13CCD" w:rsidRPr="00F079D2">
        <w:rPr>
          <w:rFonts w:cs="Segoe UI"/>
        </w:rPr>
        <w:t>planificar</w:t>
      </w:r>
      <w:r w:rsidR="00E46366">
        <w:rPr>
          <w:rFonts w:cs="Segoe UI"/>
        </w:rPr>
        <w:t xml:space="preserve"> </w:t>
      </w:r>
      <w:r w:rsidR="00C13CCD" w:rsidRPr="00F079D2">
        <w:rPr>
          <w:rFonts w:cs="Segoe UI"/>
        </w:rPr>
        <w:t>el</w:t>
      </w:r>
      <w:r w:rsidR="00E46366">
        <w:rPr>
          <w:rFonts w:cs="Segoe UI"/>
        </w:rPr>
        <w:t xml:space="preserve"> </w:t>
      </w:r>
      <w:r w:rsidR="00C13CCD" w:rsidRPr="00F079D2">
        <w:rPr>
          <w:rFonts w:cs="Segoe UI"/>
        </w:rPr>
        <w:t>entorno</w:t>
      </w:r>
      <w:r w:rsidR="00E46366">
        <w:rPr>
          <w:rFonts w:cs="Segoe UI"/>
        </w:rPr>
        <w:t xml:space="preserve"> </w:t>
      </w:r>
      <w:r w:rsidR="00C13CCD" w:rsidRPr="00F079D2">
        <w:rPr>
          <w:rFonts w:cs="Segoe UI"/>
        </w:rPr>
        <w:t>teniendo</w:t>
      </w:r>
      <w:r w:rsidR="00E46366">
        <w:rPr>
          <w:rFonts w:cs="Segoe UI"/>
        </w:rPr>
        <w:t xml:space="preserve"> </w:t>
      </w:r>
      <w:r w:rsidR="00C13CCD" w:rsidRPr="00F079D2">
        <w:rPr>
          <w:rFonts w:cs="Segoe UI"/>
        </w:rPr>
        <w:t>en</w:t>
      </w:r>
      <w:r w:rsidR="00E46366">
        <w:rPr>
          <w:rFonts w:cs="Segoe UI"/>
        </w:rPr>
        <w:t xml:space="preserve"> </w:t>
      </w:r>
      <w:r w:rsidR="00C13CCD" w:rsidRPr="00F079D2">
        <w:rPr>
          <w:rFonts w:cs="Segoe UI"/>
        </w:rPr>
        <w:t>cuenta</w:t>
      </w:r>
      <w:r w:rsidR="00E46366">
        <w:rPr>
          <w:rFonts w:cs="Segoe UI"/>
        </w:rPr>
        <w:t xml:space="preserve"> </w:t>
      </w:r>
      <w:r w:rsidR="00C13CCD" w:rsidRPr="00F079D2">
        <w:rPr>
          <w:rFonts w:cs="Segoe UI"/>
        </w:rPr>
        <w:t>las</w:t>
      </w:r>
      <w:r w:rsidR="00E46366">
        <w:rPr>
          <w:rFonts w:cs="Segoe UI"/>
        </w:rPr>
        <w:t xml:space="preserve"> </w:t>
      </w:r>
      <w:r w:rsidR="00C13CCD" w:rsidRPr="00F079D2">
        <w:rPr>
          <w:rFonts w:cs="Segoe UI"/>
        </w:rPr>
        <w:t>dependencias</w:t>
      </w:r>
      <w:r w:rsidR="00E46366">
        <w:rPr>
          <w:rFonts w:cs="Segoe UI"/>
        </w:rPr>
        <w:t xml:space="preserve"> </w:t>
      </w:r>
      <w:r w:rsidR="00C13CCD" w:rsidRPr="00F079D2">
        <w:rPr>
          <w:rFonts w:cs="Segoe UI"/>
        </w:rPr>
        <w:t>existentes</w:t>
      </w:r>
      <w:r w:rsidR="00E46366">
        <w:rPr>
          <w:rFonts w:cs="Segoe UI"/>
        </w:rPr>
        <w:t xml:space="preserve"> </w:t>
      </w:r>
      <w:r w:rsidR="00C13CCD" w:rsidRPr="00F079D2">
        <w:rPr>
          <w:rFonts w:cs="Segoe UI"/>
        </w:rPr>
        <w:t>entre</w:t>
      </w:r>
      <w:r w:rsidR="00E46366">
        <w:rPr>
          <w:rFonts w:cs="Segoe UI"/>
        </w:rPr>
        <w:t xml:space="preserve"> </w:t>
      </w:r>
      <w:r w:rsidR="00C13CCD" w:rsidRPr="00F079D2">
        <w:rPr>
          <w:rFonts w:cs="Segoe UI"/>
        </w:rPr>
        <w:t>los</w:t>
      </w:r>
      <w:r w:rsidR="00E46366">
        <w:rPr>
          <w:rFonts w:cs="Segoe UI"/>
        </w:rPr>
        <w:t xml:space="preserve"> </w:t>
      </w:r>
      <w:r w:rsidR="00C13CCD" w:rsidRPr="00F079D2">
        <w:rPr>
          <w:rFonts w:cs="Segoe UI"/>
        </w:rPr>
        <w:t>diferentes</w:t>
      </w:r>
      <w:r w:rsidR="00E46366">
        <w:rPr>
          <w:rFonts w:cs="Segoe UI"/>
        </w:rPr>
        <w:t xml:space="preserve"> </w:t>
      </w:r>
      <w:r w:rsidR="00C13CCD" w:rsidRPr="00F079D2">
        <w:rPr>
          <w:rFonts w:cs="Segoe UI"/>
        </w:rPr>
        <w:t>componentes</w:t>
      </w:r>
      <w:r w:rsidR="00E46366">
        <w:rPr>
          <w:rFonts w:cs="Segoe UI"/>
        </w:rPr>
        <w:t xml:space="preserve"> </w:t>
      </w:r>
      <w:proofErr w:type="gramStart"/>
      <w:r w:rsidR="00C13CCD" w:rsidRPr="00F079D2">
        <w:rPr>
          <w:rFonts w:cs="Segoe UI"/>
        </w:rPr>
        <w:t>del</w:t>
      </w:r>
      <w:r w:rsidR="00E46366">
        <w:rPr>
          <w:rFonts w:cs="Segoe UI"/>
        </w:rPr>
        <w:t xml:space="preserve"> </w:t>
      </w:r>
      <w:r w:rsidR="00C13CCD" w:rsidRPr="00F079D2">
        <w:rPr>
          <w:rFonts w:cs="Segoe UI"/>
        </w:rPr>
        <w:t>mismo</w:t>
      </w:r>
      <w:proofErr w:type="gramEnd"/>
      <w:r w:rsidR="00C13CCD" w:rsidRPr="00F079D2">
        <w:rPr>
          <w:rFonts w:cs="Segoe UI"/>
        </w:rPr>
        <w:t>.</w:t>
      </w:r>
    </w:p>
    <w:p w14:paraId="5C82C8F5" w14:textId="70000216" w:rsidR="00C13CCD" w:rsidRPr="00F079D2" w:rsidRDefault="00C13CCD" w:rsidP="00C13CCD">
      <w:pPr>
        <w:pStyle w:val="Cuerpo"/>
        <w:rPr>
          <w:rFonts w:cs="Segoe UI"/>
        </w:rPr>
      </w:pPr>
      <w:r w:rsidRPr="00F079D2">
        <w:rPr>
          <w:rFonts w:cs="Segoe UI"/>
        </w:rPr>
        <w:t>Es</w:t>
      </w:r>
      <w:r w:rsidR="00E46366">
        <w:rPr>
          <w:rFonts w:cs="Segoe UI"/>
        </w:rPr>
        <w:t xml:space="preserve"> </w:t>
      </w:r>
      <w:r w:rsidRPr="00F079D2">
        <w:rPr>
          <w:rFonts w:cs="Segoe UI"/>
        </w:rPr>
        <w:t>posible</w:t>
      </w:r>
      <w:r w:rsidR="00E46366">
        <w:rPr>
          <w:rFonts w:cs="Segoe UI"/>
        </w:rPr>
        <w:t xml:space="preserve"> </w:t>
      </w:r>
      <w:r w:rsidRPr="00F079D2">
        <w:rPr>
          <w:rFonts w:cs="Segoe UI"/>
        </w:rPr>
        <w:t>que</w:t>
      </w:r>
      <w:r w:rsidR="00E46366">
        <w:rPr>
          <w:rFonts w:cs="Segoe UI"/>
        </w:rPr>
        <w:t xml:space="preserve"> </w:t>
      </w:r>
      <w:r w:rsidRPr="00F079D2">
        <w:rPr>
          <w:rFonts w:cs="Segoe UI"/>
        </w:rPr>
        <w:t>haya</w:t>
      </w:r>
      <w:r w:rsidR="00E46366">
        <w:rPr>
          <w:rFonts w:cs="Segoe UI"/>
        </w:rPr>
        <w:t xml:space="preserve"> </w:t>
      </w:r>
      <w:r w:rsidRPr="00F079D2">
        <w:rPr>
          <w:rFonts w:cs="Segoe UI"/>
        </w:rPr>
        <w:t>componentes</w:t>
      </w:r>
      <w:r w:rsidR="00E46366">
        <w:rPr>
          <w:rFonts w:cs="Segoe UI"/>
        </w:rPr>
        <w:t xml:space="preserve"> </w:t>
      </w:r>
      <w:r w:rsidRPr="00F079D2">
        <w:rPr>
          <w:rFonts w:cs="Segoe UI"/>
        </w:rPr>
        <w:t>que</w:t>
      </w:r>
      <w:r w:rsidR="00E46366">
        <w:rPr>
          <w:rFonts w:cs="Segoe UI"/>
        </w:rPr>
        <w:t xml:space="preserve"> </w:t>
      </w:r>
      <w:r w:rsidRPr="00F079D2">
        <w:rPr>
          <w:rFonts w:cs="Segoe UI"/>
        </w:rPr>
        <w:t>funcionen</w:t>
      </w:r>
      <w:r w:rsidR="00E46366">
        <w:rPr>
          <w:rFonts w:cs="Segoe UI"/>
        </w:rPr>
        <w:t xml:space="preserve"> </w:t>
      </w:r>
      <w:r w:rsidRPr="00F079D2">
        <w:rPr>
          <w:rFonts w:cs="Segoe UI"/>
        </w:rPr>
        <w:t>correctamente</w:t>
      </w:r>
      <w:r w:rsidR="00E46366">
        <w:rPr>
          <w:rFonts w:cs="Segoe UI"/>
        </w:rPr>
        <w:t xml:space="preserve"> </w:t>
      </w:r>
      <w:r w:rsidRPr="00F079D2">
        <w:rPr>
          <w:rFonts w:cs="Segoe UI"/>
        </w:rPr>
        <w:t>por</w:t>
      </w:r>
      <w:r w:rsidR="00E46366">
        <w:rPr>
          <w:rFonts w:cs="Segoe UI"/>
        </w:rPr>
        <w:t xml:space="preserve"> </w:t>
      </w:r>
      <w:r w:rsidRPr="00F079D2">
        <w:rPr>
          <w:rFonts w:cs="Segoe UI"/>
        </w:rPr>
        <w:t>separado,</w:t>
      </w:r>
      <w:r w:rsidR="00E46366">
        <w:rPr>
          <w:rFonts w:cs="Segoe UI"/>
        </w:rPr>
        <w:t xml:space="preserve"> </w:t>
      </w:r>
      <w:r w:rsidRPr="00F079D2">
        <w:rPr>
          <w:rFonts w:cs="Segoe UI"/>
        </w:rPr>
        <w:t>pero</w:t>
      </w:r>
      <w:r w:rsidR="00E46366">
        <w:rPr>
          <w:rFonts w:cs="Segoe UI"/>
        </w:rPr>
        <w:t xml:space="preserve"> </w:t>
      </w:r>
      <w:r w:rsidRPr="00F079D2">
        <w:rPr>
          <w:rFonts w:cs="Segoe UI"/>
        </w:rPr>
        <w:t>que</w:t>
      </w:r>
      <w:r w:rsidR="00E46366">
        <w:rPr>
          <w:rFonts w:cs="Segoe UI"/>
        </w:rPr>
        <w:t xml:space="preserve"> </w:t>
      </w:r>
      <w:r w:rsidRPr="00F079D2">
        <w:rPr>
          <w:rFonts w:cs="Segoe UI"/>
        </w:rPr>
        <w:t>al</w:t>
      </w:r>
      <w:r w:rsidR="00E46366">
        <w:rPr>
          <w:rFonts w:cs="Segoe UI"/>
        </w:rPr>
        <w:t xml:space="preserve"> </w:t>
      </w:r>
      <w:r w:rsidRPr="00F079D2">
        <w:rPr>
          <w:rFonts w:cs="Segoe UI"/>
        </w:rPr>
        <w:t>combinarlos</w:t>
      </w:r>
      <w:r w:rsidR="00E46366">
        <w:rPr>
          <w:rFonts w:cs="Segoe UI"/>
        </w:rPr>
        <w:t xml:space="preserve"> </w:t>
      </w:r>
      <w:r w:rsidRPr="00F079D2">
        <w:rPr>
          <w:rFonts w:cs="Segoe UI"/>
        </w:rPr>
        <w:t>provoquen</w:t>
      </w:r>
      <w:r w:rsidR="00E46366">
        <w:rPr>
          <w:rFonts w:cs="Segoe UI"/>
        </w:rPr>
        <w:t xml:space="preserve"> </w:t>
      </w:r>
      <w:r w:rsidRPr="00F079D2">
        <w:rPr>
          <w:rFonts w:cs="Segoe UI"/>
        </w:rPr>
        <w:t>problemas.</w:t>
      </w:r>
      <w:r w:rsidR="00E46366">
        <w:rPr>
          <w:rFonts w:cs="Segoe UI"/>
        </w:rPr>
        <w:t xml:space="preserve"> </w:t>
      </w:r>
      <w:r w:rsidRPr="00F079D2">
        <w:rPr>
          <w:rFonts w:cs="Segoe UI"/>
        </w:rPr>
        <w:t>Por</w:t>
      </w:r>
      <w:r w:rsidR="00E46366">
        <w:rPr>
          <w:rFonts w:cs="Segoe UI"/>
        </w:rPr>
        <w:t xml:space="preserve"> </w:t>
      </w:r>
      <w:r w:rsidRPr="00F079D2">
        <w:rPr>
          <w:rFonts w:cs="Segoe UI"/>
        </w:rPr>
        <w:t>ello,</w:t>
      </w:r>
      <w:r w:rsidR="00E46366">
        <w:rPr>
          <w:rFonts w:cs="Segoe UI"/>
        </w:rPr>
        <w:t xml:space="preserve"> </w:t>
      </w:r>
      <w:r w:rsidRPr="00F079D2">
        <w:rPr>
          <w:rFonts w:cs="Segoe UI"/>
        </w:rPr>
        <w:t>hay</w:t>
      </w:r>
      <w:r w:rsidR="00E46366">
        <w:rPr>
          <w:rFonts w:cs="Segoe UI"/>
        </w:rPr>
        <w:t xml:space="preserve"> </w:t>
      </w:r>
      <w:r w:rsidRPr="00F079D2">
        <w:rPr>
          <w:rFonts w:cs="Segoe UI"/>
        </w:rPr>
        <w:t>que</w:t>
      </w:r>
      <w:r w:rsidR="00E46366">
        <w:rPr>
          <w:rFonts w:cs="Segoe UI"/>
        </w:rPr>
        <w:t xml:space="preserve"> </w:t>
      </w:r>
      <w:r w:rsidRPr="00F079D2">
        <w:rPr>
          <w:rFonts w:cs="Segoe UI"/>
        </w:rPr>
        <w:t>usar</w:t>
      </w:r>
      <w:r w:rsidR="00E46366">
        <w:rPr>
          <w:rFonts w:cs="Segoe UI"/>
        </w:rPr>
        <w:t xml:space="preserve"> </w:t>
      </w:r>
      <w:r w:rsidRPr="00F079D2">
        <w:rPr>
          <w:rFonts w:cs="Segoe UI"/>
        </w:rPr>
        <w:t>combinaciones</w:t>
      </w:r>
      <w:r w:rsidR="00E46366">
        <w:rPr>
          <w:rFonts w:cs="Segoe UI"/>
        </w:rPr>
        <w:t xml:space="preserve"> </w:t>
      </w:r>
      <w:r w:rsidRPr="00F079D2">
        <w:rPr>
          <w:rFonts w:cs="Segoe UI"/>
        </w:rPr>
        <w:t>conocidas</w:t>
      </w:r>
      <w:r w:rsidR="00E46366">
        <w:rPr>
          <w:rFonts w:cs="Segoe UI"/>
        </w:rPr>
        <w:t xml:space="preserve"> </w:t>
      </w:r>
      <w:r w:rsidRPr="00F079D2">
        <w:rPr>
          <w:rFonts w:cs="Segoe UI"/>
        </w:rPr>
        <w:t>que</w:t>
      </w:r>
      <w:r w:rsidR="00E46366">
        <w:rPr>
          <w:rFonts w:cs="Segoe UI"/>
        </w:rPr>
        <w:t xml:space="preserve"> </w:t>
      </w:r>
      <w:r w:rsidRPr="00F079D2">
        <w:rPr>
          <w:rFonts w:cs="Segoe UI"/>
        </w:rPr>
        <w:t>no</w:t>
      </w:r>
      <w:r w:rsidR="00E46366">
        <w:rPr>
          <w:rFonts w:cs="Segoe UI"/>
        </w:rPr>
        <w:t xml:space="preserve"> </w:t>
      </w:r>
      <w:r w:rsidRPr="00F079D2">
        <w:rPr>
          <w:rFonts w:cs="Segoe UI"/>
        </w:rPr>
        <w:t>causen</w:t>
      </w:r>
      <w:r w:rsidR="00E46366">
        <w:rPr>
          <w:rFonts w:cs="Segoe UI"/>
        </w:rPr>
        <w:t xml:space="preserve"> </w:t>
      </w:r>
      <w:r w:rsidRPr="00F079D2">
        <w:rPr>
          <w:rFonts w:cs="Segoe UI"/>
        </w:rPr>
        <w:t>problemas</w:t>
      </w:r>
      <w:r w:rsidR="00E46366">
        <w:rPr>
          <w:rFonts w:cs="Segoe UI"/>
        </w:rPr>
        <w:t xml:space="preserve"> </w:t>
      </w:r>
      <w:r w:rsidRPr="00F079D2">
        <w:rPr>
          <w:rFonts w:cs="Segoe UI"/>
        </w:rPr>
        <w:t>de</w:t>
      </w:r>
      <w:r w:rsidR="00E46366">
        <w:rPr>
          <w:rFonts w:cs="Segoe UI"/>
        </w:rPr>
        <w:t xml:space="preserve"> </w:t>
      </w:r>
      <w:r w:rsidRPr="00F079D2">
        <w:rPr>
          <w:rFonts w:cs="Segoe UI"/>
        </w:rPr>
        <w:t>compatibilidad.</w:t>
      </w:r>
    </w:p>
    <w:p w14:paraId="206452FF" w14:textId="3D0F163A" w:rsidR="00A95394" w:rsidRPr="00F079D2" w:rsidRDefault="00F1603A" w:rsidP="00C13CCD">
      <w:pPr>
        <w:pStyle w:val="Cuerpo"/>
        <w:rPr>
          <w:rFonts w:cs="Segoe UI"/>
        </w:rPr>
      </w:pPr>
      <w:r w:rsidRPr="00F079D2">
        <w:rPr>
          <w:rFonts w:cs="Segoe UI"/>
        </w:rPr>
        <w:t>La</w:t>
      </w:r>
      <w:r w:rsidR="00E46366">
        <w:rPr>
          <w:rFonts w:cs="Segoe UI"/>
        </w:rPr>
        <w:t xml:space="preserve"> </w:t>
      </w:r>
      <w:r w:rsidRPr="00F079D2">
        <w:rPr>
          <w:rFonts w:cs="Segoe UI"/>
        </w:rPr>
        <w:t>planificación</w:t>
      </w:r>
      <w:r w:rsidR="00E46366">
        <w:rPr>
          <w:rFonts w:cs="Segoe UI"/>
        </w:rPr>
        <w:t xml:space="preserve"> </w:t>
      </w:r>
      <w:r w:rsidRPr="00F079D2">
        <w:rPr>
          <w:rFonts w:cs="Segoe UI"/>
        </w:rPr>
        <w:t>de</w:t>
      </w:r>
      <w:r w:rsidR="00E46366">
        <w:rPr>
          <w:rFonts w:cs="Segoe UI"/>
        </w:rPr>
        <w:t xml:space="preserve"> </w:t>
      </w:r>
      <w:r w:rsidRPr="00F079D2">
        <w:rPr>
          <w:rFonts w:cs="Segoe UI"/>
        </w:rPr>
        <w:t>un</w:t>
      </w:r>
      <w:r w:rsidR="00E46366">
        <w:rPr>
          <w:rFonts w:cs="Segoe UI"/>
        </w:rPr>
        <w:t xml:space="preserve"> </w:t>
      </w:r>
      <w:r w:rsidRPr="00F079D2">
        <w:rPr>
          <w:rFonts w:cs="Segoe UI"/>
        </w:rPr>
        <w:t>despliegue</w:t>
      </w:r>
      <w:r w:rsidR="00E46366">
        <w:rPr>
          <w:rFonts w:cs="Segoe UI"/>
        </w:rPr>
        <w:t xml:space="preserve"> </w:t>
      </w:r>
      <w:r w:rsidRPr="00F079D2">
        <w:rPr>
          <w:rFonts w:cs="Segoe UI"/>
        </w:rPr>
        <w:t>es</w:t>
      </w:r>
      <w:r w:rsidR="00E46366">
        <w:rPr>
          <w:rFonts w:cs="Segoe UI"/>
        </w:rPr>
        <w:t xml:space="preserve"> </w:t>
      </w:r>
      <w:r w:rsidRPr="00F079D2">
        <w:rPr>
          <w:rFonts w:cs="Segoe UI"/>
        </w:rPr>
        <w:t>un</w:t>
      </w:r>
      <w:r w:rsidR="00E46366">
        <w:rPr>
          <w:rFonts w:cs="Segoe UI"/>
        </w:rPr>
        <w:t xml:space="preserve"> </w:t>
      </w:r>
      <w:r w:rsidRPr="00F079D2">
        <w:rPr>
          <w:rFonts w:cs="Segoe UI"/>
        </w:rPr>
        <w:t>punto</w:t>
      </w:r>
      <w:r w:rsidR="00E46366">
        <w:rPr>
          <w:rFonts w:cs="Segoe UI"/>
        </w:rPr>
        <w:t xml:space="preserve"> </w:t>
      </w:r>
      <w:r w:rsidRPr="00F079D2">
        <w:rPr>
          <w:rFonts w:cs="Segoe UI"/>
        </w:rPr>
        <w:t>de</w:t>
      </w:r>
      <w:r w:rsidR="00E46366">
        <w:rPr>
          <w:rFonts w:cs="Segoe UI"/>
        </w:rPr>
        <w:t xml:space="preserve"> </w:t>
      </w:r>
      <w:r w:rsidRPr="00F079D2">
        <w:rPr>
          <w:rFonts w:cs="Segoe UI"/>
        </w:rPr>
        <w:t>fricción</w:t>
      </w:r>
      <w:r w:rsidR="00E46366">
        <w:rPr>
          <w:rFonts w:cs="Segoe UI"/>
        </w:rPr>
        <w:t xml:space="preserve"> </w:t>
      </w:r>
      <w:r w:rsidRPr="00F079D2">
        <w:rPr>
          <w:rFonts w:cs="Segoe UI"/>
        </w:rPr>
        <w:t>entre</w:t>
      </w:r>
      <w:r w:rsidR="00E46366">
        <w:rPr>
          <w:rFonts w:cs="Segoe UI"/>
        </w:rPr>
        <w:t xml:space="preserve"> </w:t>
      </w:r>
      <w:r w:rsidRPr="00F079D2">
        <w:rPr>
          <w:rFonts w:cs="Segoe UI"/>
        </w:rPr>
        <w:t>diferentes</w:t>
      </w:r>
      <w:r w:rsidR="00E46366">
        <w:rPr>
          <w:rFonts w:cs="Segoe UI"/>
        </w:rPr>
        <w:t xml:space="preserve"> </w:t>
      </w:r>
      <w:r w:rsidRPr="00F079D2">
        <w:rPr>
          <w:rFonts w:cs="Segoe UI"/>
        </w:rPr>
        <w:t>departamentos</w:t>
      </w:r>
      <w:r w:rsidR="00E46366">
        <w:rPr>
          <w:rFonts w:cs="Segoe UI"/>
        </w:rPr>
        <w:t xml:space="preserve"> </w:t>
      </w:r>
      <w:r w:rsidRPr="00F079D2">
        <w:rPr>
          <w:rFonts w:cs="Segoe UI"/>
        </w:rPr>
        <w:t>dentro</w:t>
      </w:r>
      <w:r w:rsidR="00E46366">
        <w:rPr>
          <w:rFonts w:cs="Segoe UI"/>
        </w:rPr>
        <w:t xml:space="preserve"> </w:t>
      </w:r>
      <w:r w:rsidRPr="00F079D2">
        <w:rPr>
          <w:rFonts w:cs="Segoe UI"/>
        </w:rPr>
        <w:t>de</w:t>
      </w:r>
      <w:r w:rsidR="00E46366">
        <w:rPr>
          <w:rFonts w:cs="Segoe UI"/>
        </w:rPr>
        <w:t xml:space="preserve"> </w:t>
      </w:r>
      <w:r w:rsidRPr="00F079D2">
        <w:rPr>
          <w:rFonts w:cs="Segoe UI"/>
        </w:rPr>
        <w:t>una</w:t>
      </w:r>
      <w:r w:rsidR="00E46366">
        <w:rPr>
          <w:rFonts w:cs="Segoe UI"/>
        </w:rPr>
        <w:t xml:space="preserve"> </w:t>
      </w:r>
      <w:r w:rsidRPr="00F079D2">
        <w:rPr>
          <w:rFonts w:cs="Segoe UI"/>
        </w:rPr>
        <w:t>organización.</w:t>
      </w:r>
      <w:r w:rsidR="00E46366">
        <w:rPr>
          <w:rFonts w:cs="Segoe UI"/>
        </w:rPr>
        <w:t xml:space="preserve"> </w:t>
      </w:r>
      <w:r w:rsidRPr="00F079D2">
        <w:rPr>
          <w:rFonts w:cs="Segoe UI"/>
        </w:rPr>
        <w:t>Mientras</w:t>
      </w:r>
      <w:r w:rsidR="00E46366">
        <w:rPr>
          <w:rFonts w:cs="Segoe UI"/>
        </w:rPr>
        <w:t xml:space="preserve"> </w:t>
      </w:r>
      <w:r w:rsidRPr="00F079D2">
        <w:rPr>
          <w:rFonts w:cs="Segoe UI"/>
        </w:rPr>
        <w:t>el</w:t>
      </w:r>
      <w:r w:rsidR="00E46366">
        <w:rPr>
          <w:rFonts w:cs="Segoe UI"/>
        </w:rPr>
        <w:t xml:space="preserve"> </w:t>
      </w:r>
      <w:r w:rsidRPr="00F079D2">
        <w:rPr>
          <w:rFonts w:cs="Segoe UI"/>
        </w:rPr>
        <w:t>departamento</w:t>
      </w:r>
      <w:r w:rsidR="00E46366">
        <w:rPr>
          <w:rFonts w:cs="Segoe UI"/>
        </w:rPr>
        <w:t xml:space="preserve"> </w:t>
      </w:r>
      <w:r w:rsidRPr="00F079D2">
        <w:rPr>
          <w:rFonts w:cs="Segoe UI"/>
        </w:rPr>
        <w:t>de</w:t>
      </w:r>
      <w:r w:rsidR="00E46366">
        <w:rPr>
          <w:rFonts w:cs="Segoe UI"/>
        </w:rPr>
        <w:t xml:space="preserve"> </w:t>
      </w:r>
      <w:r w:rsidRPr="00F079D2">
        <w:rPr>
          <w:rFonts w:cs="Segoe UI"/>
        </w:rPr>
        <w:t>producto</w:t>
      </w:r>
      <w:r w:rsidR="00E46366">
        <w:rPr>
          <w:rFonts w:cs="Segoe UI"/>
        </w:rPr>
        <w:t xml:space="preserve"> </w:t>
      </w:r>
      <w:r w:rsidRPr="00F079D2">
        <w:rPr>
          <w:rFonts w:cs="Segoe UI"/>
        </w:rPr>
        <w:t>intentará</w:t>
      </w:r>
      <w:r w:rsidR="00E46366">
        <w:rPr>
          <w:rFonts w:cs="Segoe UI"/>
        </w:rPr>
        <w:t xml:space="preserve"> </w:t>
      </w:r>
      <w:r w:rsidRPr="00F079D2">
        <w:rPr>
          <w:rFonts w:cs="Segoe UI"/>
        </w:rPr>
        <w:t>que</w:t>
      </w:r>
      <w:r w:rsidR="00E46366">
        <w:rPr>
          <w:rFonts w:cs="Segoe UI"/>
        </w:rPr>
        <w:t xml:space="preserve"> </w:t>
      </w:r>
      <w:r w:rsidRPr="00F079D2">
        <w:rPr>
          <w:rFonts w:cs="Segoe UI"/>
        </w:rPr>
        <w:t>el</w:t>
      </w:r>
      <w:r w:rsidR="00E46366">
        <w:rPr>
          <w:rFonts w:cs="Segoe UI"/>
        </w:rPr>
        <w:t xml:space="preserve"> </w:t>
      </w:r>
      <w:r w:rsidRPr="00F079D2">
        <w:rPr>
          <w:rFonts w:cs="Segoe UI"/>
        </w:rPr>
        <w:t>despliegue</w:t>
      </w:r>
      <w:r w:rsidR="00E46366">
        <w:rPr>
          <w:rFonts w:cs="Segoe UI"/>
        </w:rPr>
        <w:t xml:space="preserve"> </w:t>
      </w:r>
      <w:r w:rsidRPr="00F079D2">
        <w:rPr>
          <w:rFonts w:cs="Segoe UI"/>
        </w:rPr>
        <w:t>se</w:t>
      </w:r>
      <w:r w:rsidR="00E46366">
        <w:rPr>
          <w:rFonts w:cs="Segoe UI"/>
        </w:rPr>
        <w:t xml:space="preserve"> </w:t>
      </w:r>
      <w:r w:rsidRPr="00F079D2">
        <w:rPr>
          <w:rFonts w:cs="Segoe UI"/>
        </w:rPr>
        <w:t>lleve</w:t>
      </w:r>
      <w:r w:rsidR="00E46366">
        <w:rPr>
          <w:rFonts w:cs="Segoe UI"/>
        </w:rPr>
        <w:t xml:space="preserve"> </w:t>
      </w:r>
      <w:r w:rsidRPr="00F079D2">
        <w:rPr>
          <w:rFonts w:cs="Segoe UI"/>
        </w:rPr>
        <w:t>a</w:t>
      </w:r>
      <w:r w:rsidR="00E46366">
        <w:rPr>
          <w:rFonts w:cs="Segoe UI"/>
        </w:rPr>
        <w:t xml:space="preserve"> </w:t>
      </w:r>
      <w:r w:rsidRPr="00F079D2">
        <w:rPr>
          <w:rFonts w:cs="Segoe UI"/>
        </w:rPr>
        <w:t>cabo</w:t>
      </w:r>
      <w:r w:rsidR="00E46366">
        <w:rPr>
          <w:rFonts w:cs="Segoe UI"/>
        </w:rPr>
        <w:t xml:space="preserve"> </w:t>
      </w:r>
      <w:r w:rsidRPr="00F079D2">
        <w:rPr>
          <w:rFonts w:cs="Segoe UI"/>
        </w:rPr>
        <w:t>lo</w:t>
      </w:r>
      <w:r w:rsidR="00E46366">
        <w:rPr>
          <w:rFonts w:cs="Segoe UI"/>
        </w:rPr>
        <w:t xml:space="preserve"> </w:t>
      </w:r>
      <w:r w:rsidRPr="00F079D2">
        <w:rPr>
          <w:rFonts w:cs="Segoe UI"/>
        </w:rPr>
        <w:t>antes</w:t>
      </w:r>
      <w:r w:rsidR="00E46366">
        <w:rPr>
          <w:rFonts w:cs="Segoe UI"/>
        </w:rPr>
        <w:t xml:space="preserve"> </w:t>
      </w:r>
      <w:r w:rsidRPr="00F079D2">
        <w:rPr>
          <w:rFonts w:cs="Segoe UI"/>
        </w:rPr>
        <w:t>posible</w:t>
      </w:r>
      <w:r w:rsidR="00E46366">
        <w:rPr>
          <w:rFonts w:cs="Segoe UI"/>
        </w:rPr>
        <w:t xml:space="preserve"> </w:t>
      </w:r>
      <w:r w:rsidRPr="00F079D2">
        <w:rPr>
          <w:rFonts w:cs="Segoe UI"/>
        </w:rPr>
        <w:t>para</w:t>
      </w:r>
      <w:r w:rsidR="00E46366">
        <w:rPr>
          <w:rFonts w:cs="Segoe UI"/>
        </w:rPr>
        <w:t xml:space="preserve"> </w:t>
      </w:r>
      <w:r w:rsidRPr="00F079D2">
        <w:rPr>
          <w:rFonts w:cs="Segoe UI"/>
        </w:rPr>
        <w:t>contentar</w:t>
      </w:r>
      <w:r w:rsidR="00E46366">
        <w:rPr>
          <w:rFonts w:cs="Segoe UI"/>
        </w:rPr>
        <w:t xml:space="preserve"> </w:t>
      </w:r>
      <w:r w:rsidRPr="00F079D2">
        <w:rPr>
          <w:rFonts w:cs="Segoe UI"/>
        </w:rPr>
        <w:t>al</w:t>
      </w:r>
      <w:r w:rsidR="00E46366">
        <w:rPr>
          <w:rFonts w:cs="Segoe UI"/>
        </w:rPr>
        <w:t xml:space="preserve"> </w:t>
      </w:r>
      <w:r w:rsidRPr="00F079D2">
        <w:rPr>
          <w:rFonts w:cs="Segoe UI"/>
        </w:rPr>
        <w:t>cliente</w:t>
      </w:r>
      <w:r w:rsidR="00E46366">
        <w:rPr>
          <w:rFonts w:cs="Segoe UI"/>
        </w:rPr>
        <w:t xml:space="preserve"> </w:t>
      </w:r>
      <w:r w:rsidRPr="00F079D2">
        <w:rPr>
          <w:rFonts w:cs="Segoe UI"/>
        </w:rPr>
        <w:t>el</w:t>
      </w:r>
      <w:r w:rsidR="00E46366">
        <w:rPr>
          <w:rFonts w:cs="Segoe UI"/>
        </w:rPr>
        <w:t xml:space="preserve"> </w:t>
      </w:r>
      <w:r w:rsidRPr="00F079D2">
        <w:rPr>
          <w:rFonts w:cs="Segoe UI"/>
        </w:rPr>
        <w:t>departamento</w:t>
      </w:r>
      <w:r w:rsidR="00E46366">
        <w:rPr>
          <w:rFonts w:cs="Segoe UI"/>
        </w:rPr>
        <w:t xml:space="preserve"> </w:t>
      </w:r>
      <w:r w:rsidRPr="00F079D2">
        <w:rPr>
          <w:rFonts w:cs="Segoe UI"/>
        </w:rPr>
        <w:t>de</w:t>
      </w:r>
      <w:r w:rsidR="00E46366">
        <w:rPr>
          <w:rFonts w:cs="Segoe UI"/>
        </w:rPr>
        <w:t xml:space="preserve"> </w:t>
      </w:r>
      <w:r w:rsidRPr="00F079D2">
        <w:rPr>
          <w:rFonts w:cs="Segoe UI"/>
        </w:rPr>
        <w:t>desarrollo</w:t>
      </w:r>
      <w:r w:rsidR="00E46366">
        <w:rPr>
          <w:rFonts w:cs="Segoe UI"/>
        </w:rPr>
        <w:t xml:space="preserve"> </w:t>
      </w:r>
      <w:r w:rsidRPr="00F079D2">
        <w:rPr>
          <w:rFonts w:cs="Segoe UI"/>
        </w:rPr>
        <w:t>tiene</w:t>
      </w:r>
      <w:r w:rsidR="00E46366">
        <w:rPr>
          <w:rFonts w:cs="Segoe UI"/>
        </w:rPr>
        <w:t xml:space="preserve"> </w:t>
      </w:r>
      <w:r w:rsidRPr="00F079D2">
        <w:rPr>
          <w:rFonts w:cs="Segoe UI"/>
        </w:rPr>
        <w:t>que</w:t>
      </w:r>
      <w:r w:rsidR="00E46366">
        <w:rPr>
          <w:rFonts w:cs="Segoe UI"/>
        </w:rPr>
        <w:t xml:space="preserve"> </w:t>
      </w:r>
      <w:r w:rsidRPr="00F079D2">
        <w:rPr>
          <w:rFonts w:cs="Segoe UI"/>
        </w:rPr>
        <w:t>valorar</w:t>
      </w:r>
      <w:r w:rsidR="00E46366">
        <w:rPr>
          <w:rFonts w:cs="Segoe UI"/>
        </w:rPr>
        <w:t xml:space="preserve"> </w:t>
      </w:r>
      <w:r w:rsidRPr="00F079D2">
        <w:rPr>
          <w:rFonts w:cs="Segoe UI"/>
        </w:rPr>
        <w:t>aspectos</w:t>
      </w:r>
      <w:r w:rsidR="00E46366">
        <w:rPr>
          <w:rFonts w:cs="Segoe UI"/>
        </w:rPr>
        <w:t xml:space="preserve"> </w:t>
      </w:r>
      <w:r w:rsidRPr="00F079D2">
        <w:rPr>
          <w:rFonts w:cs="Segoe UI"/>
        </w:rPr>
        <w:t>paralelos</w:t>
      </w:r>
      <w:r w:rsidR="00E46366">
        <w:rPr>
          <w:rFonts w:cs="Segoe UI"/>
        </w:rPr>
        <w:t xml:space="preserve"> </w:t>
      </w:r>
      <w:r w:rsidRPr="00F079D2">
        <w:rPr>
          <w:rFonts w:cs="Segoe UI"/>
        </w:rPr>
        <w:t>que</w:t>
      </w:r>
      <w:r w:rsidR="00E46366">
        <w:rPr>
          <w:rFonts w:cs="Segoe UI"/>
        </w:rPr>
        <w:t xml:space="preserve"> </w:t>
      </w:r>
      <w:r w:rsidRPr="00F079D2">
        <w:rPr>
          <w:rFonts w:cs="Segoe UI"/>
        </w:rPr>
        <w:t>pueden</w:t>
      </w:r>
      <w:r w:rsidR="00E46366">
        <w:rPr>
          <w:rFonts w:cs="Segoe UI"/>
        </w:rPr>
        <w:t xml:space="preserve"> </w:t>
      </w:r>
      <w:r w:rsidRPr="00F079D2">
        <w:rPr>
          <w:rFonts w:cs="Segoe UI"/>
        </w:rPr>
        <w:t>afectar</w:t>
      </w:r>
      <w:r w:rsidR="00E46366">
        <w:rPr>
          <w:rFonts w:cs="Segoe UI"/>
        </w:rPr>
        <w:t xml:space="preserve"> </w:t>
      </w:r>
      <w:r w:rsidRPr="00F079D2">
        <w:rPr>
          <w:rFonts w:cs="Segoe UI"/>
        </w:rPr>
        <w:t>a</w:t>
      </w:r>
      <w:r w:rsidR="00E46366">
        <w:rPr>
          <w:rFonts w:cs="Segoe UI"/>
        </w:rPr>
        <w:t xml:space="preserve"> </w:t>
      </w:r>
      <w:r w:rsidRPr="00F079D2">
        <w:rPr>
          <w:rFonts w:cs="Segoe UI"/>
        </w:rPr>
        <w:t>la</w:t>
      </w:r>
      <w:r w:rsidR="00E46366">
        <w:rPr>
          <w:rFonts w:cs="Segoe UI"/>
        </w:rPr>
        <w:t xml:space="preserve"> </w:t>
      </w:r>
      <w:r w:rsidRPr="00F079D2">
        <w:rPr>
          <w:rFonts w:cs="Segoe UI"/>
        </w:rPr>
        <w:t>instalación</w:t>
      </w:r>
      <w:r w:rsidR="00E46366">
        <w:rPr>
          <w:rFonts w:cs="Segoe UI"/>
        </w:rPr>
        <w:t xml:space="preserve"> </w:t>
      </w:r>
      <w:r w:rsidRPr="00F079D2">
        <w:rPr>
          <w:rFonts w:cs="Segoe UI"/>
        </w:rPr>
        <w:t>(</w:t>
      </w:r>
      <w:proofErr w:type="spellStart"/>
      <w:r w:rsidRPr="00F079D2">
        <w:rPr>
          <w:rFonts w:cs="Segoe UI"/>
        </w:rPr>
        <w:t>p.e</w:t>
      </w:r>
      <w:proofErr w:type="spellEnd"/>
      <w:r w:rsidRPr="00F079D2">
        <w:rPr>
          <w:rFonts w:cs="Segoe UI"/>
        </w:rPr>
        <w:t>.</w:t>
      </w:r>
      <w:r w:rsidR="00E46366">
        <w:rPr>
          <w:rFonts w:cs="Segoe UI"/>
        </w:rPr>
        <w:t xml:space="preserve"> </w:t>
      </w:r>
      <w:r w:rsidRPr="00F079D2">
        <w:rPr>
          <w:rFonts w:cs="Segoe UI"/>
        </w:rPr>
        <w:t>parada</w:t>
      </w:r>
      <w:r w:rsidR="00E46366">
        <w:rPr>
          <w:rFonts w:cs="Segoe UI"/>
        </w:rPr>
        <w:t xml:space="preserve"> </w:t>
      </w:r>
      <w:r w:rsidRPr="00F079D2">
        <w:rPr>
          <w:rFonts w:cs="Segoe UI"/>
        </w:rPr>
        <w:t>de</w:t>
      </w:r>
      <w:r w:rsidR="00E46366">
        <w:rPr>
          <w:rFonts w:cs="Segoe UI"/>
        </w:rPr>
        <w:t xml:space="preserve"> </w:t>
      </w:r>
      <w:r w:rsidRPr="00F079D2">
        <w:rPr>
          <w:rFonts w:cs="Segoe UI"/>
        </w:rPr>
        <w:t>servidores</w:t>
      </w:r>
      <w:r w:rsidR="00E46366">
        <w:rPr>
          <w:rFonts w:cs="Segoe UI"/>
        </w:rPr>
        <w:t xml:space="preserve"> </w:t>
      </w:r>
      <w:r w:rsidRPr="00F079D2">
        <w:rPr>
          <w:rFonts w:cs="Segoe UI"/>
        </w:rPr>
        <w:t>que</w:t>
      </w:r>
      <w:r w:rsidR="00E46366">
        <w:rPr>
          <w:rFonts w:cs="Segoe UI"/>
        </w:rPr>
        <w:t xml:space="preserve"> </w:t>
      </w:r>
      <w:r w:rsidRPr="00F079D2">
        <w:rPr>
          <w:rFonts w:cs="Segoe UI"/>
        </w:rPr>
        <w:t>pueden</w:t>
      </w:r>
      <w:r w:rsidR="00E46366">
        <w:rPr>
          <w:rFonts w:cs="Segoe UI"/>
        </w:rPr>
        <w:t xml:space="preserve"> </w:t>
      </w:r>
      <w:r w:rsidRPr="00F079D2">
        <w:rPr>
          <w:rFonts w:cs="Segoe UI"/>
        </w:rPr>
        <w:t>alojar</w:t>
      </w:r>
      <w:r w:rsidR="00E46366">
        <w:rPr>
          <w:rFonts w:cs="Segoe UI"/>
        </w:rPr>
        <w:t xml:space="preserve"> </w:t>
      </w:r>
      <w:r w:rsidRPr="00F079D2">
        <w:rPr>
          <w:rFonts w:cs="Segoe UI"/>
        </w:rPr>
        <w:t>otras</w:t>
      </w:r>
      <w:r w:rsidR="00E46366">
        <w:rPr>
          <w:rFonts w:cs="Segoe UI"/>
        </w:rPr>
        <w:t xml:space="preserve"> </w:t>
      </w:r>
      <w:r w:rsidRPr="00F079D2">
        <w:rPr>
          <w:rFonts w:cs="Segoe UI"/>
        </w:rPr>
        <w:t>funcionalidades).</w:t>
      </w:r>
    </w:p>
    <w:p w14:paraId="43D0BB02" w14:textId="77777777" w:rsidR="00F1603A" w:rsidRPr="00C7509B" w:rsidRDefault="00F1603A" w:rsidP="00C7509B">
      <w:pPr>
        <w:pStyle w:val="Cuerpo"/>
      </w:pPr>
    </w:p>
    <w:p w14:paraId="39A3024F" w14:textId="7B04BC3D" w:rsidR="00C13CCD" w:rsidRDefault="00C13CCD" w:rsidP="00B4714B">
      <w:pPr>
        <w:pStyle w:val="Ttulo3"/>
      </w:pPr>
      <w:bookmarkStart w:id="8" w:name="_Toc88812879"/>
      <w:proofErr w:type="spellStart"/>
      <w:r>
        <w:t>Uso</w:t>
      </w:r>
      <w:proofErr w:type="spellEnd"/>
      <w:r w:rsidR="00E46366">
        <w:t xml:space="preserve"> </w:t>
      </w:r>
      <w:r>
        <w:t>y</w:t>
      </w:r>
      <w:r w:rsidR="00E46366">
        <w:t xml:space="preserve"> </w:t>
      </w:r>
      <w:proofErr w:type="spellStart"/>
      <w:r>
        <w:t>mantenimiento</w:t>
      </w:r>
      <w:bookmarkEnd w:id="8"/>
      <w:proofErr w:type="spellEnd"/>
    </w:p>
    <w:p w14:paraId="3D9C6E96" w14:textId="7D120E6F" w:rsidR="00C13CCD" w:rsidRPr="00F079D2" w:rsidRDefault="00C13CCD" w:rsidP="00F1603A">
      <w:pPr>
        <w:pStyle w:val="Cuerpo"/>
        <w:rPr>
          <w:rFonts w:cs="Segoe UI"/>
        </w:rPr>
      </w:pPr>
      <w:r w:rsidRPr="00F079D2">
        <w:rPr>
          <w:rFonts w:cs="Segoe UI"/>
        </w:rPr>
        <w:t>Esta</w:t>
      </w:r>
      <w:r w:rsidR="00E46366">
        <w:rPr>
          <w:rFonts w:cs="Segoe UI"/>
        </w:rPr>
        <w:t xml:space="preserve"> </w:t>
      </w:r>
      <w:r w:rsidRPr="00F079D2">
        <w:rPr>
          <w:rFonts w:cs="Segoe UI"/>
        </w:rPr>
        <w:t>es</w:t>
      </w:r>
      <w:r w:rsidR="00E46366">
        <w:rPr>
          <w:rFonts w:cs="Segoe UI"/>
        </w:rPr>
        <w:t xml:space="preserve"> </w:t>
      </w:r>
      <w:r w:rsidRPr="00F079D2">
        <w:rPr>
          <w:rFonts w:cs="Segoe UI"/>
        </w:rPr>
        <w:t>una</w:t>
      </w:r>
      <w:r w:rsidR="00E46366">
        <w:rPr>
          <w:rFonts w:cs="Segoe UI"/>
        </w:rPr>
        <w:t xml:space="preserve"> </w:t>
      </w:r>
      <w:r w:rsidRPr="00F079D2">
        <w:rPr>
          <w:rFonts w:cs="Segoe UI"/>
        </w:rPr>
        <w:t>de</w:t>
      </w:r>
      <w:r w:rsidR="00E46366">
        <w:rPr>
          <w:rFonts w:cs="Segoe UI"/>
        </w:rPr>
        <w:t xml:space="preserve"> </w:t>
      </w:r>
      <w:r w:rsidRPr="00F079D2">
        <w:rPr>
          <w:rFonts w:cs="Segoe UI"/>
        </w:rPr>
        <w:t>las</w:t>
      </w:r>
      <w:r w:rsidR="00E46366">
        <w:rPr>
          <w:rFonts w:cs="Segoe UI"/>
        </w:rPr>
        <w:t xml:space="preserve"> </w:t>
      </w:r>
      <w:r w:rsidRPr="00F079D2">
        <w:rPr>
          <w:rFonts w:cs="Segoe UI"/>
        </w:rPr>
        <w:t>fases</w:t>
      </w:r>
      <w:r w:rsidR="00E46366">
        <w:rPr>
          <w:rFonts w:cs="Segoe UI"/>
        </w:rPr>
        <w:t xml:space="preserve"> </w:t>
      </w:r>
      <w:r w:rsidRPr="00F079D2">
        <w:rPr>
          <w:rFonts w:cs="Segoe UI"/>
        </w:rPr>
        <w:t>más</w:t>
      </w:r>
      <w:r w:rsidR="00E46366">
        <w:rPr>
          <w:rFonts w:cs="Segoe UI"/>
        </w:rPr>
        <w:t xml:space="preserve"> </w:t>
      </w:r>
      <w:r w:rsidRPr="00F079D2">
        <w:rPr>
          <w:rFonts w:cs="Segoe UI"/>
        </w:rPr>
        <w:t>importantes</w:t>
      </w:r>
      <w:r w:rsidR="00E46366">
        <w:rPr>
          <w:rFonts w:cs="Segoe UI"/>
        </w:rPr>
        <w:t xml:space="preserve"> </w:t>
      </w:r>
      <w:r w:rsidRPr="00F079D2">
        <w:rPr>
          <w:rFonts w:cs="Segoe UI"/>
        </w:rPr>
        <w:t>del</w:t>
      </w:r>
      <w:r w:rsidR="00E46366">
        <w:rPr>
          <w:rFonts w:cs="Segoe UI"/>
        </w:rPr>
        <w:t xml:space="preserve"> </w:t>
      </w:r>
      <w:r w:rsidRPr="00F079D2">
        <w:rPr>
          <w:rFonts w:cs="Segoe UI"/>
        </w:rPr>
        <w:t>ciclo</w:t>
      </w:r>
      <w:r w:rsidR="00E46366">
        <w:rPr>
          <w:rFonts w:cs="Segoe UI"/>
        </w:rPr>
        <w:t xml:space="preserve"> </w:t>
      </w:r>
      <w:r w:rsidRPr="00F079D2">
        <w:rPr>
          <w:rFonts w:cs="Segoe UI"/>
        </w:rPr>
        <w:t>de</w:t>
      </w:r>
      <w:r w:rsidR="00E46366">
        <w:rPr>
          <w:rFonts w:cs="Segoe UI"/>
        </w:rPr>
        <w:t xml:space="preserve"> </w:t>
      </w:r>
      <w:r w:rsidRPr="00F079D2">
        <w:rPr>
          <w:rFonts w:cs="Segoe UI"/>
        </w:rPr>
        <w:t>vida</w:t>
      </w:r>
      <w:r w:rsidR="00E46366">
        <w:rPr>
          <w:rFonts w:cs="Segoe UI"/>
        </w:rPr>
        <w:t xml:space="preserve"> </w:t>
      </w:r>
      <w:r w:rsidRPr="00F079D2">
        <w:rPr>
          <w:rFonts w:cs="Segoe UI"/>
        </w:rPr>
        <w:t>de</w:t>
      </w:r>
      <w:r w:rsidR="00E46366">
        <w:rPr>
          <w:rFonts w:cs="Segoe UI"/>
        </w:rPr>
        <w:t xml:space="preserve"> </w:t>
      </w:r>
      <w:r w:rsidRPr="00F079D2">
        <w:rPr>
          <w:rFonts w:cs="Segoe UI"/>
        </w:rPr>
        <w:t>desarrollo</w:t>
      </w:r>
      <w:r w:rsidR="00E46366">
        <w:rPr>
          <w:rFonts w:cs="Segoe UI"/>
        </w:rPr>
        <w:t xml:space="preserve"> </w:t>
      </w:r>
      <w:r w:rsidRPr="00F079D2">
        <w:rPr>
          <w:rFonts w:cs="Segoe UI"/>
        </w:rPr>
        <w:t>del</w:t>
      </w:r>
      <w:r w:rsidR="00E46366">
        <w:rPr>
          <w:rFonts w:cs="Segoe UI"/>
        </w:rPr>
        <w:t xml:space="preserve"> </w:t>
      </w:r>
      <w:r w:rsidRPr="00F079D2">
        <w:rPr>
          <w:rFonts w:cs="Segoe UI"/>
        </w:rPr>
        <w:t>software.</w:t>
      </w:r>
      <w:r w:rsidR="00E46366">
        <w:rPr>
          <w:rFonts w:cs="Segoe UI"/>
        </w:rPr>
        <w:t xml:space="preserve"> </w:t>
      </w:r>
      <w:r w:rsidR="00BB25C3" w:rsidRPr="00F079D2">
        <w:rPr>
          <w:rFonts w:cs="Segoe UI"/>
        </w:rPr>
        <w:t>Cuyos</w:t>
      </w:r>
      <w:r w:rsidR="00E46366">
        <w:rPr>
          <w:rFonts w:cs="Segoe UI"/>
        </w:rPr>
        <w:t xml:space="preserve"> </w:t>
      </w:r>
      <w:r w:rsidR="00BB25C3" w:rsidRPr="00F079D2">
        <w:rPr>
          <w:rFonts w:cs="Segoe UI"/>
        </w:rPr>
        <w:t>objetivos</w:t>
      </w:r>
      <w:r w:rsidR="00E46366">
        <w:rPr>
          <w:rFonts w:cs="Segoe UI"/>
        </w:rPr>
        <w:t xml:space="preserve"> </w:t>
      </w:r>
      <w:r w:rsidR="00BB25C3" w:rsidRPr="00F079D2">
        <w:rPr>
          <w:rFonts w:cs="Segoe UI"/>
        </w:rPr>
        <w:t>son:</w:t>
      </w:r>
    </w:p>
    <w:p w14:paraId="354B3AD2" w14:textId="0B80F319" w:rsidR="00C13CCD" w:rsidRPr="00F079D2" w:rsidRDefault="00C13CCD" w:rsidP="00F1603A">
      <w:pPr>
        <w:pStyle w:val="Cuerpo"/>
        <w:numPr>
          <w:ilvl w:val="0"/>
          <w:numId w:val="24"/>
        </w:numPr>
        <w:rPr>
          <w:rFonts w:cs="Segoe UI"/>
        </w:rPr>
      </w:pPr>
      <w:r w:rsidRPr="00F079D2">
        <w:rPr>
          <w:rFonts w:cs="Segoe UI"/>
        </w:rPr>
        <w:t>Eliminar</w:t>
      </w:r>
      <w:r w:rsidR="00E46366">
        <w:rPr>
          <w:rFonts w:cs="Segoe UI"/>
        </w:rPr>
        <w:t xml:space="preserve"> </w:t>
      </w:r>
      <w:r w:rsidRPr="00F079D2">
        <w:rPr>
          <w:rFonts w:cs="Segoe UI"/>
        </w:rPr>
        <w:t>los</w:t>
      </w:r>
      <w:r w:rsidR="00E46366">
        <w:rPr>
          <w:rFonts w:cs="Segoe UI"/>
        </w:rPr>
        <w:t xml:space="preserve"> </w:t>
      </w:r>
      <w:r w:rsidRPr="00F079D2">
        <w:rPr>
          <w:rFonts w:cs="Segoe UI"/>
        </w:rPr>
        <w:t>defectos</w:t>
      </w:r>
      <w:r w:rsidR="00E46366">
        <w:rPr>
          <w:rFonts w:cs="Segoe UI"/>
        </w:rPr>
        <w:t xml:space="preserve"> </w:t>
      </w:r>
      <w:r w:rsidRPr="00F079D2">
        <w:rPr>
          <w:rFonts w:cs="Segoe UI"/>
        </w:rPr>
        <w:t>detectados</w:t>
      </w:r>
      <w:r w:rsidR="00E46366">
        <w:rPr>
          <w:rFonts w:cs="Segoe UI"/>
        </w:rPr>
        <w:t xml:space="preserve"> </w:t>
      </w:r>
      <w:r w:rsidRPr="00F079D2">
        <w:rPr>
          <w:rFonts w:cs="Segoe UI"/>
        </w:rPr>
        <w:t>durante</w:t>
      </w:r>
      <w:r w:rsidR="00E46366">
        <w:rPr>
          <w:rFonts w:cs="Segoe UI"/>
        </w:rPr>
        <w:t xml:space="preserve"> </w:t>
      </w:r>
      <w:r w:rsidRPr="00F079D2">
        <w:rPr>
          <w:rFonts w:cs="Segoe UI"/>
        </w:rPr>
        <w:t>su</w:t>
      </w:r>
      <w:r w:rsidR="00E46366">
        <w:rPr>
          <w:rFonts w:cs="Segoe UI"/>
        </w:rPr>
        <w:t xml:space="preserve"> </w:t>
      </w:r>
      <w:r w:rsidRPr="00F079D2">
        <w:rPr>
          <w:rFonts w:cs="Segoe UI"/>
        </w:rPr>
        <w:t>vida</w:t>
      </w:r>
      <w:r w:rsidR="00E46366">
        <w:rPr>
          <w:rFonts w:cs="Segoe UI"/>
        </w:rPr>
        <w:t xml:space="preserve"> </w:t>
      </w:r>
      <w:r w:rsidRPr="00F079D2">
        <w:rPr>
          <w:rFonts w:cs="Segoe UI"/>
        </w:rPr>
        <w:t>útil</w:t>
      </w:r>
      <w:r w:rsidR="00E46366">
        <w:rPr>
          <w:rFonts w:cs="Segoe UI"/>
        </w:rPr>
        <w:t xml:space="preserve"> </w:t>
      </w:r>
      <w:r w:rsidRPr="00F079D2">
        <w:rPr>
          <w:rFonts w:cs="Segoe UI"/>
        </w:rPr>
        <w:t>(mantenimiento</w:t>
      </w:r>
      <w:r w:rsidR="00E46366">
        <w:rPr>
          <w:rFonts w:cs="Segoe UI"/>
        </w:rPr>
        <w:t xml:space="preserve"> </w:t>
      </w:r>
      <w:r w:rsidRPr="00F079D2">
        <w:rPr>
          <w:rFonts w:cs="Segoe UI"/>
        </w:rPr>
        <w:t>correctivo).</w:t>
      </w:r>
    </w:p>
    <w:p w14:paraId="221C6B53" w14:textId="0AC7BC29" w:rsidR="00C13CCD" w:rsidRPr="00F079D2" w:rsidRDefault="00C13CCD" w:rsidP="00F1603A">
      <w:pPr>
        <w:pStyle w:val="Cuerpo"/>
        <w:numPr>
          <w:ilvl w:val="0"/>
          <w:numId w:val="24"/>
        </w:numPr>
        <w:rPr>
          <w:rFonts w:cs="Segoe UI"/>
        </w:rPr>
      </w:pPr>
      <w:r w:rsidRPr="00F079D2">
        <w:rPr>
          <w:rFonts w:cs="Segoe UI"/>
        </w:rPr>
        <w:t>Adaptarlo</w:t>
      </w:r>
      <w:r w:rsidR="00E46366">
        <w:rPr>
          <w:rFonts w:cs="Segoe UI"/>
        </w:rPr>
        <w:t xml:space="preserve"> </w:t>
      </w:r>
      <w:r w:rsidRPr="00F079D2">
        <w:rPr>
          <w:rFonts w:cs="Segoe UI"/>
        </w:rPr>
        <w:t>a</w:t>
      </w:r>
      <w:r w:rsidR="00E46366">
        <w:rPr>
          <w:rFonts w:cs="Segoe UI"/>
        </w:rPr>
        <w:t xml:space="preserve"> </w:t>
      </w:r>
      <w:r w:rsidRPr="00F079D2">
        <w:rPr>
          <w:rFonts w:cs="Segoe UI"/>
        </w:rPr>
        <w:t>nuevas</w:t>
      </w:r>
      <w:r w:rsidR="00E46366">
        <w:rPr>
          <w:rFonts w:cs="Segoe UI"/>
        </w:rPr>
        <w:t xml:space="preserve"> </w:t>
      </w:r>
      <w:r w:rsidRPr="00F079D2">
        <w:rPr>
          <w:rFonts w:cs="Segoe UI"/>
        </w:rPr>
        <w:t>necesidades</w:t>
      </w:r>
      <w:r w:rsidR="00E46366">
        <w:rPr>
          <w:rFonts w:cs="Segoe UI"/>
        </w:rPr>
        <w:t xml:space="preserve"> </w:t>
      </w:r>
      <w:r w:rsidRPr="00F079D2">
        <w:rPr>
          <w:rFonts w:cs="Segoe UI"/>
        </w:rPr>
        <w:t>(mantenimiento</w:t>
      </w:r>
      <w:r w:rsidR="00E46366">
        <w:rPr>
          <w:rFonts w:cs="Segoe UI"/>
        </w:rPr>
        <w:t xml:space="preserve"> </w:t>
      </w:r>
      <w:r w:rsidRPr="00F079D2">
        <w:rPr>
          <w:rFonts w:cs="Segoe UI"/>
        </w:rPr>
        <w:t>adaptativo).</w:t>
      </w:r>
    </w:p>
    <w:p w14:paraId="374E0B3F" w14:textId="3EA7E26D" w:rsidR="00C13CCD" w:rsidRPr="00F079D2" w:rsidRDefault="00C13CCD" w:rsidP="00F1603A">
      <w:pPr>
        <w:pStyle w:val="Cuerpo"/>
        <w:numPr>
          <w:ilvl w:val="0"/>
          <w:numId w:val="24"/>
        </w:numPr>
        <w:rPr>
          <w:rFonts w:cs="Segoe UI"/>
        </w:rPr>
      </w:pPr>
      <w:r w:rsidRPr="00F079D2">
        <w:rPr>
          <w:rFonts w:cs="Segoe UI"/>
        </w:rPr>
        <w:t>Añadirle</w:t>
      </w:r>
      <w:r w:rsidR="00E46366">
        <w:rPr>
          <w:rFonts w:cs="Segoe UI"/>
        </w:rPr>
        <w:t xml:space="preserve"> </w:t>
      </w:r>
      <w:r w:rsidRPr="00F079D2">
        <w:rPr>
          <w:rFonts w:cs="Segoe UI"/>
        </w:rPr>
        <w:t>nuevas</w:t>
      </w:r>
      <w:r w:rsidR="00E46366">
        <w:rPr>
          <w:rFonts w:cs="Segoe UI"/>
        </w:rPr>
        <w:t xml:space="preserve"> </w:t>
      </w:r>
      <w:r w:rsidRPr="00F079D2">
        <w:rPr>
          <w:rFonts w:cs="Segoe UI"/>
        </w:rPr>
        <w:t>funcionalidades</w:t>
      </w:r>
      <w:r w:rsidR="00E46366">
        <w:rPr>
          <w:rFonts w:cs="Segoe UI"/>
        </w:rPr>
        <w:t xml:space="preserve"> </w:t>
      </w:r>
      <w:r w:rsidRPr="00F079D2">
        <w:rPr>
          <w:rFonts w:cs="Segoe UI"/>
        </w:rPr>
        <w:t>(mantenimiento</w:t>
      </w:r>
      <w:r w:rsidR="00E46366">
        <w:rPr>
          <w:rFonts w:cs="Segoe UI"/>
        </w:rPr>
        <w:t xml:space="preserve"> </w:t>
      </w:r>
      <w:r w:rsidRPr="00F079D2">
        <w:rPr>
          <w:rFonts w:cs="Segoe UI"/>
        </w:rPr>
        <w:t>perfectivo).</w:t>
      </w:r>
    </w:p>
    <w:p w14:paraId="48123D4A" w14:textId="2EAB3578" w:rsidR="00C13CCD" w:rsidRPr="00F079D2" w:rsidRDefault="00BB25C3" w:rsidP="00C13CCD">
      <w:pPr>
        <w:pStyle w:val="Cuerpo"/>
        <w:rPr>
          <w:rFonts w:cs="Segoe UI"/>
        </w:rPr>
      </w:pPr>
      <w:r w:rsidRPr="00F079D2">
        <w:rPr>
          <w:rFonts w:cs="Segoe UI"/>
        </w:rPr>
        <w:t>Son</w:t>
      </w:r>
      <w:r w:rsidR="00E46366">
        <w:rPr>
          <w:rFonts w:cs="Segoe UI"/>
        </w:rPr>
        <w:t xml:space="preserve"> </w:t>
      </w:r>
      <w:r w:rsidRPr="00F079D2">
        <w:rPr>
          <w:rFonts w:cs="Segoe UI"/>
        </w:rPr>
        <w:t>varios</w:t>
      </w:r>
      <w:r w:rsidR="00E46366">
        <w:rPr>
          <w:rFonts w:cs="Segoe UI"/>
        </w:rPr>
        <w:t xml:space="preserve"> </w:t>
      </w:r>
      <w:r w:rsidRPr="00F079D2">
        <w:rPr>
          <w:rFonts w:cs="Segoe UI"/>
        </w:rPr>
        <w:t>los</w:t>
      </w:r>
      <w:r w:rsidR="00E46366">
        <w:rPr>
          <w:rFonts w:cs="Segoe UI"/>
        </w:rPr>
        <w:t xml:space="preserve"> </w:t>
      </w:r>
      <w:r w:rsidRPr="00F079D2">
        <w:rPr>
          <w:rFonts w:cs="Segoe UI"/>
        </w:rPr>
        <w:t>factores</w:t>
      </w:r>
      <w:r w:rsidR="00E46366">
        <w:rPr>
          <w:rFonts w:cs="Segoe UI"/>
        </w:rPr>
        <w:t xml:space="preserve"> </w:t>
      </w:r>
      <w:r w:rsidRPr="00F079D2">
        <w:rPr>
          <w:rFonts w:cs="Segoe UI"/>
        </w:rPr>
        <w:t>influyen</w:t>
      </w:r>
      <w:r w:rsidR="00E46366">
        <w:rPr>
          <w:rFonts w:cs="Segoe UI"/>
        </w:rPr>
        <w:t xml:space="preserve"> </w:t>
      </w:r>
      <w:r w:rsidRPr="00F079D2">
        <w:rPr>
          <w:rFonts w:cs="Segoe UI"/>
        </w:rPr>
        <w:t>en</w:t>
      </w:r>
      <w:r w:rsidR="00E46366">
        <w:rPr>
          <w:rFonts w:cs="Segoe UI"/>
        </w:rPr>
        <w:t xml:space="preserve"> </w:t>
      </w:r>
      <w:r w:rsidRPr="00F079D2">
        <w:rPr>
          <w:rFonts w:cs="Segoe UI"/>
        </w:rPr>
        <w:t>el</w:t>
      </w:r>
      <w:r w:rsidR="00E46366">
        <w:rPr>
          <w:rFonts w:cs="Segoe UI"/>
        </w:rPr>
        <w:t xml:space="preserve"> </w:t>
      </w:r>
      <w:r w:rsidRPr="00F079D2">
        <w:rPr>
          <w:rFonts w:cs="Segoe UI"/>
        </w:rPr>
        <w:t>tiempo</w:t>
      </w:r>
      <w:r w:rsidR="00E46366">
        <w:rPr>
          <w:rFonts w:cs="Segoe UI"/>
        </w:rPr>
        <w:t xml:space="preserve"> </w:t>
      </w:r>
      <w:r w:rsidRPr="00F079D2">
        <w:rPr>
          <w:rFonts w:cs="Segoe UI"/>
        </w:rPr>
        <w:t>que</w:t>
      </w:r>
      <w:r w:rsidR="00E46366">
        <w:rPr>
          <w:rFonts w:cs="Segoe UI"/>
        </w:rPr>
        <w:t xml:space="preserve"> </w:t>
      </w:r>
      <w:r w:rsidRPr="00F079D2">
        <w:rPr>
          <w:rFonts w:cs="Segoe UI"/>
        </w:rPr>
        <w:t>hay</w:t>
      </w:r>
      <w:r w:rsidR="00E46366">
        <w:rPr>
          <w:rFonts w:cs="Segoe UI"/>
        </w:rPr>
        <w:t xml:space="preserve"> </w:t>
      </w:r>
      <w:r w:rsidRPr="00F079D2">
        <w:rPr>
          <w:rFonts w:cs="Segoe UI"/>
        </w:rPr>
        <w:t>que</w:t>
      </w:r>
      <w:r w:rsidR="00E46366">
        <w:rPr>
          <w:rFonts w:cs="Segoe UI"/>
        </w:rPr>
        <w:t xml:space="preserve"> </w:t>
      </w:r>
      <w:r w:rsidRPr="00F079D2">
        <w:rPr>
          <w:rFonts w:cs="Segoe UI"/>
        </w:rPr>
        <w:t>invertir</w:t>
      </w:r>
      <w:r w:rsidR="00E46366">
        <w:rPr>
          <w:rFonts w:cs="Segoe UI"/>
        </w:rPr>
        <w:t xml:space="preserve"> </w:t>
      </w:r>
      <w:r w:rsidRPr="00F079D2">
        <w:rPr>
          <w:rFonts w:cs="Segoe UI"/>
        </w:rPr>
        <w:t>en</w:t>
      </w:r>
      <w:r w:rsidR="00E46366">
        <w:rPr>
          <w:rFonts w:cs="Segoe UI"/>
        </w:rPr>
        <w:t xml:space="preserve"> </w:t>
      </w:r>
      <w:r w:rsidRPr="00F079D2">
        <w:rPr>
          <w:rFonts w:cs="Segoe UI"/>
        </w:rPr>
        <w:t>el</w:t>
      </w:r>
      <w:r w:rsidR="00E46366">
        <w:rPr>
          <w:rFonts w:cs="Segoe UI"/>
        </w:rPr>
        <w:t xml:space="preserve"> </w:t>
      </w:r>
      <w:r w:rsidRPr="00F079D2">
        <w:rPr>
          <w:rFonts w:cs="Segoe UI"/>
        </w:rPr>
        <w:t>mantenimiento</w:t>
      </w:r>
      <w:r w:rsidR="00E46366">
        <w:rPr>
          <w:rFonts w:cs="Segoe UI"/>
        </w:rPr>
        <w:t xml:space="preserve"> </w:t>
      </w:r>
      <w:r w:rsidRPr="00F079D2">
        <w:rPr>
          <w:rFonts w:cs="Segoe UI"/>
        </w:rPr>
        <w:t>de</w:t>
      </w:r>
      <w:r w:rsidR="00E46366">
        <w:rPr>
          <w:rFonts w:cs="Segoe UI"/>
        </w:rPr>
        <w:t xml:space="preserve"> </w:t>
      </w:r>
      <w:r w:rsidRPr="00F079D2">
        <w:rPr>
          <w:rFonts w:cs="Segoe UI"/>
        </w:rPr>
        <w:t>una</w:t>
      </w:r>
      <w:r w:rsidR="00E46366">
        <w:rPr>
          <w:rFonts w:cs="Segoe UI"/>
        </w:rPr>
        <w:t xml:space="preserve"> </w:t>
      </w:r>
      <w:r w:rsidRPr="00F079D2">
        <w:rPr>
          <w:rFonts w:cs="Segoe UI"/>
        </w:rPr>
        <w:t>aplicación</w:t>
      </w:r>
      <w:r w:rsidR="00E46366">
        <w:rPr>
          <w:rFonts w:cs="Segoe UI"/>
        </w:rPr>
        <w:t xml:space="preserve"> </w:t>
      </w:r>
      <w:r w:rsidRPr="00F079D2">
        <w:rPr>
          <w:rFonts w:cs="Segoe UI"/>
        </w:rPr>
        <w:t>como</w:t>
      </w:r>
      <w:r w:rsidR="00E46366">
        <w:rPr>
          <w:rFonts w:cs="Segoe UI"/>
        </w:rPr>
        <w:t xml:space="preserve"> </w:t>
      </w:r>
      <w:r w:rsidRPr="00F079D2">
        <w:rPr>
          <w:rFonts w:cs="Segoe UI"/>
        </w:rPr>
        <w:t>un</w:t>
      </w:r>
      <w:r w:rsidR="00E46366">
        <w:rPr>
          <w:rFonts w:cs="Segoe UI"/>
        </w:rPr>
        <w:t xml:space="preserve"> </w:t>
      </w:r>
      <w:r w:rsidRPr="00F079D2">
        <w:rPr>
          <w:rFonts w:cs="Segoe UI"/>
        </w:rPr>
        <w:t>mal</w:t>
      </w:r>
      <w:r w:rsidR="00E46366">
        <w:rPr>
          <w:rFonts w:cs="Segoe UI"/>
        </w:rPr>
        <w:t xml:space="preserve"> </w:t>
      </w:r>
      <w:r w:rsidRPr="00F079D2">
        <w:rPr>
          <w:rFonts w:cs="Segoe UI"/>
        </w:rPr>
        <w:t>diseño,</w:t>
      </w:r>
      <w:r w:rsidR="00E46366">
        <w:rPr>
          <w:rFonts w:cs="Segoe UI"/>
        </w:rPr>
        <w:t xml:space="preserve"> </w:t>
      </w:r>
      <w:r w:rsidRPr="00F079D2">
        <w:rPr>
          <w:rFonts w:cs="Segoe UI"/>
        </w:rPr>
        <w:t>deficiente</w:t>
      </w:r>
      <w:r w:rsidR="00E46366">
        <w:rPr>
          <w:rFonts w:cs="Segoe UI"/>
        </w:rPr>
        <w:t xml:space="preserve"> </w:t>
      </w:r>
      <w:r w:rsidRPr="00F079D2">
        <w:rPr>
          <w:rFonts w:cs="Segoe UI"/>
        </w:rPr>
        <w:t>documentación,</w:t>
      </w:r>
      <w:r w:rsidR="00E46366">
        <w:rPr>
          <w:rFonts w:cs="Segoe UI"/>
        </w:rPr>
        <w:t xml:space="preserve"> </w:t>
      </w:r>
      <w:r w:rsidRPr="00F079D2">
        <w:rPr>
          <w:rFonts w:cs="Segoe UI"/>
        </w:rPr>
        <w:t>inestabilidad</w:t>
      </w:r>
      <w:r w:rsidR="00E46366">
        <w:rPr>
          <w:rFonts w:cs="Segoe UI"/>
        </w:rPr>
        <w:t xml:space="preserve"> </w:t>
      </w:r>
      <w:r w:rsidRPr="00F079D2">
        <w:rPr>
          <w:rFonts w:cs="Segoe UI"/>
        </w:rPr>
        <w:t>del</w:t>
      </w:r>
      <w:r w:rsidR="00E46366">
        <w:rPr>
          <w:rFonts w:cs="Segoe UI"/>
        </w:rPr>
        <w:t xml:space="preserve"> </w:t>
      </w:r>
      <w:r w:rsidRPr="00F079D2">
        <w:rPr>
          <w:rFonts w:cs="Segoe UI"/>
        </w:rPr>
        <w:t>equipo</w:t>
      </w:r>
      <w:r w:rsidR="00E46366">
        <w:rPr>
          <w:rFonts w:cs="Segoe UI"/>
        </w:rPr>
        <w:t xml:space="preserve"> </w:t>
      </w:r>
      <w:r w:rsidRPr="00F079D2">
        <w:rPr>
          <w:rFonts w:cs="Segoe UI"/>
        </w:rPr>
        <w:t>de</w:t>
      </w:r>
      <w:r w:rsidR="00E46366">
        <w:rPr>
          <w:rFonts w:cs="Segoe UI"/>
        </w:rPr>
        <w:t xml:space="preserve"> </w:t>
      </w:r>
      <w:r w:rsidRPr="00F079D2">
        <w:rPr>
          <w:rFonts w:cs="Segoe UI"/>
        </w:rPr>
        <w:t>desarrollo</w:t>
      </w:r>
      <w:r w:rsidR="00E46366">
        <w:rPr>
          <w:rFonts w:cs="Segoe UI"/>
        </w:rPr>
        <w:t xml:space="preserve"> </w:t>
      </w:r>
      <w:r w:rsidRPr="00F079D2">
        <w:rPr>
          <w:rFonts w:cs="Segoe UI"/>
        </w:rPr>
        <w:t>y</w:t>
      </w:r>
      <w:r w:rsidR="00E46366">
        <w:rPr>
          <w:rFonts w:cs="Segoe UI"/>
        </w:rPr>
        <w:t xml:space="preserve"> </w:t>
      </w:r>
      <w:r w:rsidRPr="00F079D2">
        <w:rPr>
          <w:rFonts w:cs="Segoe UI"/>
        </w:rPr>
        <w:t>el</w:t>
      </w:r>
      <w:r w:rsidR="00E46366">
        <w:rPr>
          <w:rFonts w:cs="Segoe UI"/>
        </w:rPr>
        <w:t xml:space="preserve"> </w:t>
      </w:r>
      <w:r w:rsidRPr="00F079D2">
        <w:rPr>
          <w:rFonts w:cs="Segoe UI"/>
        </w:rPr>
        <w:t>número</w:t>
      </w:r>
      <w:r w:rsidR="00E46366">
        <w:rPr>
          <w:rFonts w:cs="Segoe UI"/>
        </w:rPr>
        <w:t xml:space="preserve"> </w:t>
      </w:r>
      <w:r w:rsidRPr="00F079D2">
        <w:rPr>
          <w:rFonts w:cs="Segoe UI"/>
        </w:rPr>
        <w:t>de</w:t>
      </w:r>
      <w:r w:rsidR="00E46366">
        <w:rPr>
          <w:rFonts w:cs="Segoe UI"/>
        </w:rPr>
        <w:t xml:space="preserve"> </w:t>
      </w:r>
      <w:r w:rsidRPr="00F079D2">
        <w:rPr>
          <w:rFonts w:cs="Segoe UI"/>
        </w:rPr>
        <w:t>usuarios</w:t>
      </w:r>
      <w:r w:rsidR="00E46366">
        <w:rPr>
          <w:rFonts w:cs="Segoe UI"/>
        </w:rPr>
        <w:t xml:space="preserve"> </w:t>
      </w:r>
      <w:r w:rsidRPr="00F079D2">
        <w:rPr>
          <w:rFonts w:cs="Segoe UI"/>
        </w:rPr>
        <w:t>que</w:t>
      </w:r>
      <w:r w:rsidR="00E46366">
        <w:rPr>
          <w:rFonts w:cs="Segoe UI"/>
        </w:rPr>
        <w:t xml:space="preserve"> </w:t>
      </w:r>
      <w:r w:rsidRPr="00F079D2">
        <w:rPr>
          <w:rFonts w:cs="Segoe UI"/>
        </w:rPr>
        <w:t>lo</w:t>
      </w:r>
      <w:r w:rsidR="00E46366">
        <w:rPr>
          <w:rFonts w:cs="Segoe UI"/>
        </w:rPr>
        <w:t xml:space="preserve"> </w:t>
      </w:r>
      <w:r w:rsidRPr="00F079D2">
        <w:rPr>
          <w:rFonts w:cs="Segoe UI"/>
        </w:rPr>
        <w:t>utilicen.</w:t>
      </w:r>
      <w:r w:rsidR="00E46366">
        <w:rPr>
          <w:rFonts w:cs="Segoe UI"/>
        </w:rPr>
        <w:t xml:space="preserve"> </w:t>
      </w:r>
      <w:r w:rsidRPr="00F079D2">
        <w:rPr>
          <w:rFonts w:cs="Segoe UI"/>
        </w:rPr>
        <w:t>Cuantos</w:t>
      </w:r>
      <w:r w:rsidR="00E46366">
        <w:rPr>
          <w:rFonts w:cs="Segoe UI"/>
        </w:rPr>
        <w:t xml:space="preserve"> </w:t>
      </w:r>
      <w:r w:rsidRPr="00F079D2">
        <w:rPr>
          <w:rFonts w:cs="Segoe UI"/>
        </w:rPr>
        <w:t>más</w:t>
      </w:r>
      <w:r w:rsidR="00E46366">
        <w:rPr>
          <w:rFonts w:cs="Segoe UI"/>
        </w:rPr>
        <w:t xml:space="preserve"> </w:t>
      </w:r>
      <w:r w:rsidRPr="00F079D2">
        <w:rPr>
          <w:rFonts w:cs="Segoe UI"/>
        </w:rPr>
        <w:t>usuarios</w:t>
      </w:r>
      <w:r w:rsidR="00E46366">
        <w:rPr>
          <w:rFonts w:cs="Segoe UI"/>
        </w:rPr>
        <w:t xml:space="preserve"> </w:t>
      </w:r>
      <w:r w:rsidRPr="00F079D2">
        <w:rPr>
          <w:rFonts w:cs="Segoe UI"/>
        </w:rPr>
        <w:t>utilicen</w:t>
      </w:r>
      <w:r w:rsidR="00E46366">
        <w:rPr>
          <w:rFonts w:cs="Segoe UI"/>
        </w:rPr>
        <w:t xml:space="preserve"> </w:t>
      </w:r>
      <w:r w:rsidRPr="00F079D2">
        <w:rPr>
          <w:rFonts w:cs="Segoe UI"/>
        </w:rPr>
        <w:t>una</w:t>
      </w:r>
      <w:r w:rsidR="00E46366">
        <w:rPr>
          <w:rFonts w:cs="Segoe UI"/>
        </w:rPr>
        <w:t xml:space="preserve"> </w:t>
      </w:r>
      <w:r w:rsidRPr="00F079D2">
        <w:rPr>
          <w:rFonts w:cs="Segoe UI"/>
        </w:rPr>
        <w:t>aplicación</w:t>
      </w:r>
      <w:r w:rsidR="00E46366">
        <w:rPr>
          <w:rFonts w:cs="Segoe UI"/>
        </w:rPr>
        <w:t xml:space="preserve"> </w:t>
      </w:r>
      <w:r w:rsidR="00C13CCD" w:rsidRPr="00F079D2">
        <w:rPr>
          <w:rFonts w:cs="Segoe UI"/>
        </w:rPr>
        <w:t>más</w:t>
      </w:r>
      <w:r w:rsidR="00E46366">
        <w:rPr>
          <w:rFonts w:cs="Segoe UI"/>
        </w:rPr>
        <w:t xml:space="preserve"> </w:t>
      </w:r>
      <w:r w:rsidR="00C13CCD" w:rsidRPr="00F079D2">
        <w:rPr>
          <w:rFonts w:cs="Segoe UI"/>
        </w:rPr>
        <w:t>tiempo</w:t>
      </w:r>
      <w:r w:rsidR="00E46366">
        <w:rPr>
          <w:rFonts w:cs="Segoe UI"/>
        </w:rPr>
        <w:t xml:space="preserve"> </w:t>
      </w:r>
      <w:r w:rsidR="00C13CCD" w:rsidRPr="00F079D2">
        <w:rPr>
          <w:rFonts w:cs="Segoe UI"/>
        </w:rPr>
        <w:t>hay</w:t>
      </w:r>
      <w:r w:rsidR="00E46366">
        <w:rPr>
          <w:rFonts w:cs="Segoe UI"/>
        </w:rPr>
        <w:t xml:space="preserve"> </w:t>
      </w:r>
      <w:r w:rsidR="00C13CCD" w:rsidRPr="00F079D2">
        <w:rPr>
          <w:rFonts w:cs="Segoe UI"/>
        </w:rPr>
        <w:t>que</w:t>
      </w:r>
      <w:r w:rsidR="00E46366">
        <w:rPr>
          <w:rFonts w:cs="Segoe UI"/>
        </w:rPr>
        <w:t xml:space="preserve"> </w:t>
      </w:r>
      <w:r w:rsidR="00C13CCD" w:rsidRPr="00F079D2">
        <w:rPr>
          <w:rFonts w:cs="Segoe UI"/>
        </w:rPr>
        <w:t>invertir</w:t>
      </w:r>
      <w:r w:rsidR="00E46366">
        <w:rPr>
          <w:rFonts w:cs="Segoe UI"/>
        </w:rPr>
        <w:t xml:space="preserve"> </w:t>
      </w:r>
      <w:r w:rsidR="00C13CCD" w:rsidRPr="00F079D2">
        <w:rPr>
          <w:rFonts w:cs="Segoe UI"/>
        </w:rPr>
        <w:t>en</w:t>
      </w:r>
      <w:r w:rsidR="00E46366">
        <w:rPr>
          <w:rFonts w:cs="Segoe UI"/>
        </w:rPr>
        <w:t xml:space="preserve"> </w:t>
      </w:r>
      <w:r w:rsidR="00C13CCD" w:rsidRPr="00F079D2">
        <w:rPr>
          <w:rFonts w:cs="Segoe UI"/>
        </w:rPr>
        <w:t>su</w:t>
      </w:r>
      <w:r w:rsidR="00E46366">
        <w:rPr>
          <w:rFonts w:cs="Segoe UI"/>
        </w:rPr>
        <w:t xml:space="preserve"> </w:t>
      </w:r>
      <w:r w:rsidR="00C13CCD" w:rsidRPr="00F079D2">
        <w:rPr>
          <w:rFonts w:cs="Segoe UI"/>
        </w:rPr>
        <w:t>mantenimiento.</w:t>
      </w:r>
      <w:r w:rsidR="00E46366">
        <w:rPr>
          <w:rFonts w:cs="Segoe UI"/>
        </w:rPr>
        <w:t xml:space="preserve"> </w:t>
      </w:r>
      <w:r w:rsidR="00C13CCD" w:rsidRPr="00F079D2">
        <w:rPr>
          <w:rFonts w:cs="Segoe UI"/>
        </w:rPr>
        <w:t>La</w:t>
      </w:r>
      <w:r w:rsidR="00E46366">
        <w:rPr>
          <w:rFonts w:cs="Segoe UI"/>
        </w:rPr>
        <w:t xml:space="preserve"> </w:t>
      </w:r>
      <w:r w:rsidR="00C13CCD" w:rsidRPr="00F079D2">
        <w:rPr>
          <w:rFonts w:cs="Segoe UI"/>
        </w:rPr>
        <w:t>principal</w:t>
      </w:r>
      <w:r w:rsidR="00E46366">
        <w:rPr>
          <w:rFonts w:cs="Segoe UI"/>
        </w:rPr>
        <w:t xml:space="preserve"> </w:t>
      </w:r>
      <w:r w:rsidR="00C13CCD" w:rsidRPr="00F079D2">
        <w:rPr>
          <w:rFonts w:cs="Segoe UI"/>
        </w:rPr>
        <w:t>razón</w:t>
      </w:r>
      <w:r w:rsidR="00E46366">
        <w:rPr>
          <w:rFonts w:cs="Segoe UI"/>
        </w:rPr>
        <w:t xml:space="preserve"> </w:t>
      </w:r>
      <w:r w:rsidR="00C13CCD" w:rsidRPr="00F079D2">
        <w:rPr>
          <w:rFonts w:cs="Segoe UI"/>
        </w:rPr>
        <w:t>es</w:t>
      </w:r>
      <w:r w:rsidR="00E46366">
        <w:rPr>
          <w:rFonts w:cs="Segoe UI"/>
        </w:rPr>
        <w:t xml:space="preserve"> </w:t>
      </w:r>
      <w:r w:rsidR="00C13CCD" w:rsidRPr="00F079D2">
        <w:rPr>
          <w:rFonts w:cs="Segoe UI"/>
        </w:rPr>
        <w:t>que</w:t>
      </w:r>
      <w:r w:rsidR="00E46366">
        <w:rPr>
          <w:rFonts w:cs="Segoe UI"/>
        </w:rPr>
        <w:t xml:space="preserve"> </w:t>
      </w:r>
      <w:r w:rsidR="00C13CCD" w:rsidRPr="00F079D2">
        <w:rPr>
          <w:rFonts w:cs="Segoe UI"/>
        </w:rPr>
        <w:t>se</w:t>
      </w:r>
      <w:r w:rsidR="00E46366">
        <w:rPr>
          <w:rFonts w:cs="Segoe UI"/>
        </w:rPr>
        <w:t xml:space="preserve"> </w:t>
      </w:r>
      <w:r w:rsidR="00C13CCD" w:rsidRPr="00F079D2">
        <w:rPr>
          <w:rFonts w:cs="Segoe UI"/>
        </w:rPr>
        <w:t>usará</w:t>
      </w:r>
      <w:r w:rsidR="00E46366">
        <w:rPr>
          <w:rFonts w:cs="Segoe UI"/>
        </w:rPr>
        <w:t xml:space="preserve"> </w:t>
      </w:r>
      <w:r w:rsidR="00C13CCD" w:rsidRPr="00F079D2">
        <w:rPr>
          <w:rFonts w:cs="Segoe UI"/>
        </w:rPr>
        <w:t>más</w:t>
      </w:r>
      <w:r w:rsidR="00E46366">
        <w:rPr>
          <w:rFonts w:cs="Segoe UI"/>
        </w:rPr>
        <w:t xml:space="preserve"> </w:t>
      </w:r>
      <w:r w:rsidR="00C13CCD" w:rsidRPr="00F079D2">
        <w:rPr>
          <w:rFonts w:cs="Segoe UI"/>
        </w:rPr>
        <w:t>(incluso</w:t>
      </w:r>
      <w:r w:rsidR="00E46366">
        <w:rPr>
          <w:rFonts w:cs="Segoe UI"/>
        </w:rPr>
        <w:t xml:space="preserve"> </w:t>
      </w:r>
      <w:r w:rsidR="00C13CCD" w:rsidRPr="00F079D2">
        <w:rPr>
          <w:rFonts w:cs="Segoe UI"/>
        </w:rPr>
        <w:t>de</w:t>
      </w:r>
      <w:r w:rsidR="00E46366">
        <w:rPr>
          <w:rFonts w:cs="Segoe UI"/>
        </w:rPr>
        <w:t xml:space="preserve"> </w:t>
      </w:r>
      <w:r w:rsidR="00C13CCD" w:rsidRPr="00F079D2">
        <w:rPr>
          <w:rFonts w:cs="Segoe UI"/>
        </w:rPr>
        <w:t>formas</w:t>
      </w:r>
      <w:r w:rsidR="00E46366">
        <w:rPr>
          <w:rFonts w:cs="Segoe UI"/>
        </w:rPr>
        <w:t xml:space="preserve"> </w:t>
      </w:r>
      <w:r w:rsidR="00C13CCD" w:rsidRPr="00F079D2">
        <w:rPr>
          <w:rFonts w:cs="Segoe UI"/>
        </w:rPr>
        <w:t>que</w:t>
      </w:r>
      <w:r w:rsidR="00E46366">
        <w:rPr>
          <w:rFonts w:cs="Segoe UI"/>
        </w:rPr>
        <w:t xml:space="preserve"> </w:t>
      </w:r>
      <w:r w:rsidR="00C13CCD" w:rsidRPr="00F079D2">
        <w:rPr>
          <w:rFonts w:cs="Segoe UI"/>
        </w:rPr>
        <w:t>no</w:t>
      </w:r>
      <w:r w:rsidR="00E46366">
        <w:rPr>
          <w:rFonts w:cs="Segoe UI"/>
        </w:rPr>
        <w:t xml:space="preserve"> </w:t>
      </w:r>
      <w:r w:rsidR="00C13CCD" w:rsidRPr="00F079D2">
        <w:rPr>
          <w:rFonts w:cs="Segoe UI"/>
        </w:rPr>
        <w:t>se</w:t>
      </w:r>
      <w:r w:rsidR="00E46366">
        <w:rPr>
          <w:rFonts w:cs="Segoe UI"/>
        </w:rPr>
        <w:t xml:space="preserve"> </w:t>
      </w:r>
      <w:r w:rsidR="00C13CCD" w:rsidRPr="00F079D2">
        <w:rPr>
          <w:rFonts w:cs="Segoe UI"/>
        </w:rPr>
        <w:t>habían</w:t>
      </w:r>
      <w:r w:rsidR="00E46366">
        <w:rPr>
          <w:rFonts w:cs="Segoe UI"/>
        </w:rPr>
        <w:t xml:space="preserve"> </w:t>
      </w:r>
      <w:r w:rsidR="00C13CCD" w:rsidRPr="00F079D2">
        <w:rPr>
          <w:rFonts w:cs="Segoe UI"/>
        </w:rPr>
        <w:t>previsto)</w:t>
      </w:r>
      <w:r w:rsidR="00E46366">
        <w:rPr>
          <w:rFonts w:cs="Segoe UI"/>
        </w:rPr>
        <w:t xml:space="preserve"> </w:t>
      </w:r>
      <w:r w:rsidR="00C13CCD" w:rsidRPr="00F079D2">
        <w:rPr>
          <w:rFonts w:cs="Segoe UI"/>
        </w:rPr>
        <w:t>y</w:t>
      </w:r>
      <w:r w:rsidR="00762828">
        <w:rPr>
          <w:rFonts w:cs="Segoe UI"/>
        </w:rPr>
        <w:t xml:space="preserve"> </w:t>
      </w:r>
      <w:r w:rsidR="00C13CCD" w:rsidRPr="00F079D2">
        <w:rPr>
          <w:rFonts w:cs="Segoe UI"/>
        </w:rPr>
        <w:t>habrá</w:t>
      </w:r>
      <w:r w:rsidR="00E46366">
        <w:rPr>
          <w:rFonts w:cs="Segoe UI"/>
        </w:rPr>
        <w:t xml:space="preserve"> </w:t>
      </w:r>
      <w:r w:rsidR="00C13CCD" w:rsidRPr="00F079D2">
        <w:rPr>
          <w:rFonts w:cs="Segoe UI"/>
        </w:rPr>
        <w:t>más</w:t>
      </w:r>
      <w:r w:rsidR="00E46366">
        <w:rPr>
          <w:rFonts w:cs="Segoe UI"/>
        </w:rPr>
        <w:t xml:space="preserve"> </w:t>
      </w:r>
      <w:r w:rsidR="00C13CCD" w:rsidRPr="00F079D2">
        <w:rPr>
          <w:rFonts w:cs="Segoe UI"/>
        </w:rPr>
        <w:t>propuestas</w:t>
      </w:r>
      <w:r w:rsidR="00E46366">
        <w:rPr>
          <w:rFonts w:cs="Segoe UI"/>
        </w:rPr>
        <w:t xml:space="preserve"> </w:t>
      </w:r>
      <w:r w:rsidR="00C13CCD" w:rsidRPr="00F079D2">
        <w:rPr>
          <w:rFonts w:cs="Segoe UI"/>
        </w:rPr>
        <w:t>de</w:t>
      </w:r>
      <w:r w:rsidR="00E46366">
        <w:rPr>
          <w:rFonts w:cs="Segoe UI"/>
        </w:rPr>
        <w:t xml:space="preserve"> </w:t>
      </w:r>
      <w:r w:rsidR="00C13CCD" w:rsidRPr="00F079D2">
        <w:rPr>
          <w:rFonts w:cs="Segoe UI"/>
        </w:rPr>
        <w:t>mejoras.</w:t>
      </w:r>
    </w:p>
    <w:p w14:paraId="7EC60BB5" w14:textId="0070B15E" w:rsidR="00685379" w:rsidRPr="00F079D2" w:rsidRDefault="00685379" w:rsidP="00C13CCD">
      <w:pPr>
        <w:pStyle w:val="Cuerpo"/>
        <w:rPr>
          <w:rFonts w:cs="Segoe UI"/>
        </w:rPr>
      </w:pPr>
      <w:r w:rsidRPr="00F079D2">
        <w:rPr>
          <w:rFonts w:cs="Segoe UI"/>
        </w:rPr>
        <w:t>Es</w:t>
      </w:r>
      <w:r w:rsidR="00E46366">
        <w:rPr>
          <w:rFonts w:cs="Segoe UI"/>
        </w:rPr>
        <w:t xml:space="preserve"> </w:t>
      </w:r>
      <w:r w:rsidRPr="00F079D2">
        <w:rPr>
          <w:rFonts w:cs="Segoe UI"/>
        </w:rPr>
        <w:t>una</w:t>
      </w:r>
      <w:r w:rsidR="00E46366">
        <w:rPr>
          <w:rFonts w:cs="Segoe UI"/>
        </w:rPr>
        <w:t xml:space="preserve"> </w:t>
      </w:r>
      <w:r w:rsidRPr="00F079D2">
        <w:rPr>
          <w:rFonts w:cs="Segoe UI"/>
        </w:rPr>
        <w:t>de</w:t>
      </w:r>
      <w:r w:rsidR="00E46366">
        <w:rPr>
          <w:rFonts w:cs="Segoe UI"/>
        </w:rPr>
        <w:t xml:space="preserve"> </w:t>
      </w:r>
      <w:r w:rsidRPr="00F079D2">
        <w:rPr>
          <w:rFonts w:cs="Segoe UI"/>
        </w:rPr>
        <w:t>las</w:t>
      </w:r>
      <w:r w:rsidR="00E46366">
        <w:rPr>
          <w:rFonts w:cs="Segoe UI"/>
        </w:rPr>
        <w:t xml:space="preserve"> </w:t>
      </w:r>
      <w:r w:rsidRPr="00F079D2">
        <w:rPr>
          <w:rFonts w:cs="Segoe UI"/>
        </w:rPr>
        <w:t>etapas</w:t>
      </w:r>
      <w:r w:rsidR="00E46366">
        <w:rPr>
          <w:rFonts w:cs="Segoe UI"/>
        </w:rPr>
        <w:t xml:space="preserve"> </w:t>
      </w:r>
      <w:r w:rsidRPr="00F079D2">
        <w:rPr>
          <w:rFonts w:cs="Segoe UI"/>
        </w:rPr>
        <w:t>que</w:t>
      </w:r>
      <w:r w:rsidR="00E46366">
        <w:rPr>
          <w:rFonts w:cs="Segoe UI"/>
        </w:rPr>
        <w:t xml:space="preserve"> </w:t>
      </w:r>
      <w:r w:rsidRPr="00F079D2">
        <w:rPr>
          <w:rFonts w:cs="Segoe UI"/>
        </w:rPr>
        <w:t>hay</w:t>
      </w:r>
      <w:r w:rsidR="00E46366">
        <w:rPr>
          <w:rFonts w:cs="Segoe UI"/>
        </w:rPr>
        <w:t xml:space="preserve"> </w:t>
      </w:r>
      <w:r w:rsidRPr="00F079D2">
        <w:rPr>
          <w:rFonts w:cs="Segoe UI"/>
        </w:rPr>
        <w:t>que</w:t>
      </w:r>
      <w:r w:rsidR="00E46366">
        <w:rPr>
          <w:rFonts w:cs="Segoe UI"/>
        </w:rPr>
        <w:t xml:space="preserve"> </w:t>
      </w:r>
      <w:r w:rsidRPr="00F079D2">
        <w:rPr>
          <w:rFonts w:cs="Segoe UI"/>
        </w:rPr>
        <w:t>optimizar</w:t>
      </w:r>
      <w:r w:rsidR="00E46366">
        <w:rPr>
          <w:rFonts w:cs="Segoe UI"/>
        </w:rPr>
        <w:t xml:space="preserve"> </w:t>
      </w:r>
      <w:r w:rsidRPr="00F079D2">
        <w:rPr>
          <w:rFonts w:cs="Segoe UI"/>
        </w:rPr>
        <w:t>para</w:t>
      </w:r>
      <w:r w:rsidR="00E46366">
        <w:rPr>
          <w:rFonts w:cs="Segoe UI"/>
        </w:rPr>
        <w:t xml:space="preserve"> </w:t>
      </w:r>
      <w:r w:rsidRPr="00F079D2">
        <w:rPr>
          <w:rFonts w:cs="Segoe UI"/>
        </w:rPr>
        <w:t>que</w:t>
      </w:r>
      <w:r w:rsidR="00E46366">
        <w:rPr>
          <w:rFonts w:cs="Segoe UI"/>
        </w:rPr>
        <w:t xml:space="preserve"> </w:t>
      </w:r>
      <w:r w:rsidRPr="00F079D2">
        <w:rPr>
          <w:rFonts w:cs="Segoe UI"/>
        </w:rPr>
        <w:t>la</w:t>
      </w:r>
      <w:r w:rsidR="00E46366">
        <w:rPr>
          <w:rFonts w:cs="Segoe UI"/>
        </w:rPr>
        <w:t xml:space="preserve"> </w:t>
      </w:r>
      <w:r w:rsidRPr="00F079D2">
        <w:rPr>
          <w:rFonts w:cs="Segoe UI"/>
        </w:rPr>
        <w:t>rentabilidad</w:t>
      </w:r>
      <w:r w:rsidR="00E46366">
        <w:rPr>
          <w:rFonts w:cs="Segoe UI"/>
        </w:rPr>
        <w:t xml:space="preserve"> </w:t>
      </w:r>
      <w:r w:rsidRPr="00F079D2">
        <w:rPr>
          <w:rFonts w:cs="Segoe UI"/>
        </w:rPr>
        <w:t>de</w:t>
      </w:r>
      <w:r w:rsidR="00E46366">
        <w:rPr>
          <w:rFonts w:cs="Segoe UI"/>
        </w:rPr>
        <w:t xml:space="preserve"> </w:t>
      </w:r>
      <w:r w:rsidRPr="00F079D2">
        <w:rPr>
          <w:rFonts w:cs="Segoe UI"/>
        </w:rPr>
        <w:t>un</w:t>
      </w:r>
      <w:r w:rsidR="00E46366">
        <w:rPr>
          <w:rFonts w:cs="Segoe UI"/>
        </w:rPr>
        <w:t xml:space="preserve"> </w:t>
      </w:r>
      <w:r w:rsidRPr="00F079D2">
        <w:rPr>
          <w:rFonts w:cs="Segoe UI"/>
        </w:rPr>
        <w:t>software</w:t>
      </w:r>
      <w:r w:rsidR="00E46366">
        <w:rPr>
          <w:rFonts w:cs="Segoe UI"/>
        </w:rPr>
        <w:t xml:space="preserve"> </w:t>
      </w:r>
      <w:r w:rsidRPr="00F079D2">
        <w:rPr>
          <w:rFonts w:cs="Segoe UI"/>
        </w:rPr>
        <w:t>sea</w:t>
      </w:r>
      <w:r w:rsidR="00E46366">
        <w:rPr>
          <w:rFonts w:cs="Segoe UI"/>
        </w:rPr>
        <w:t xml:space="preserve"> </w:t>
      </w:r>
      <w:r w:rsidRPr="00F079D2">
        <w:rPr>
          <w:rFonts w:cs="Segoe UI"/>
        </w:rPr>
        <w:t>óptima.</w:t>
      </w:r>
      <w:r w:rsidR="00E46366">
        <w:rPr>
          <w:rFonts w:cs="Segoe UI"/>
        </w:rPr>
        <w:t xml:space="preserve"> </w:t>
      </w:r>
      <w:r w:rsidRPr="00F079D2">
        <w:rPr>
          <w:rFonts w:cs="Segoe UI"/>
        </w:rPr>
        <w:t>Un</w:t>
      </w:r>
      <w:r w:rsidR="00E46366">
        <w:rPr>
          <w:rFonts w:cs="Segoe UI"/>
        </w:rPr>
        <w:t xml:space="preserve"> </w:t>
      </w:r>
      <w:r w:rsidRPr="00F079D2">
        <w:rPr>
          <w:rFonts w:cs="Segoe UI"/>
        </w:rPr>
        <w:t>mayor</w:t>
      </w:r>
      <w:r w:rsidR="00E46366">
        <w:rPr>
          <w:rFonts w:cs="Segoe UI"/>
        </w:rPr>
        <w:t xml:space="preserve"> </w:t>
      </w:r>
      <w:r w:rsidRPr="00F079D2">
        <w:rPr>
          <w:rFonts w:cs="Segoe UI"/>
        </w:rPr>
        <w:t>tiempo</w:t>
      </w:r>
      <w:r w:rsidR="00E46366">
        <w:rPr>
          <w:rFonts w:cs="Segoe UI"/>
        </w:rPr>
        <w:t xml:space="preserve"> </w:t>
      </w:r>
      <w:r w:rsidRPr="00F079D2">
        <w:rPr>
          <w:rFonts w:cs="Segoe UI"/>
        </w:rPr>
        <w:t>de</w:t>
      </w:r>
      <w:r w:rsidR="00E46366">
        <w:rPr>
          <w:rFonts w:cs="Segoe UI"/>
        </w:rPr>
        <w:t xml:space="preserve"> </w:t>
      </w:r>
      <w:r w:rsidRPr="00F079D2">
        <w:rPr>
          <w:rFonts w:cs="Segoe UI"/>
        </w:rPr>
        <w:t>mantenimiento</w:t>
      </w:r>
      <w:r w:rsidR="00E46366">
        <w:rPr>
          <w:rFonts w:cs="Segoe UI"/>
        </w:rPr>
        <w:t xml:space="preserve"> </w:t>
      </w:r>
      <w:r w:rsidRPr="00F079D2">
        <w:rPr>
          <w:rFonts w:cs="Segoe UI"/>
        </w:rPr>
        <w:t>repercute</w:t>
      </w:r>
      <w:r w:rsidR="00E46366">
        <w:rPr>
          <w:rFonts w:cs="Segoe UI"/>
        </w:rPr>
        <w:t xml:space="preserve"> </w:t>
      </w:r>
      <w:r w:rsidRPr="00F079D2">
        <w:rPr>
          <w:rFonts w:cs="Segoe UI"/>
        </w:rPr>
        <w:t>directamente</w:t>
      </w:r>
      <w:r w:rsidR="00E46366">
        <w:rPr>
          <w:rFonts w:cs="Segoe UI"/>
        </w:rPr>
        <w:t xml:space="preserve"> </w:t>
      </w:r>
      <w:r w:rsidRPr="00F079D2">
        <w:rPr>
          <w:rFonts w:cs="Segoe UI"/>
        </w:rPr>
        <w:t>en</w:t>
      </w:r>
      <w:r w:rsidR="00E46366">
        <w:rPr>
          <w:rFonts w:cs="Segoe UI"/>
        </w:rPr>
        <w:t xml:space="preserve"> </w:t>
      </w:r>
      <w:r w:rsidRPr="00F079D2">
        <w:rPr>
          <w:rFonts w:cs="Segoe UI"/>
        </w:rPr>
        <w:t>los</w:t>
      </w:r>
      <w:r w:rsidR="00E46366">
        <w:rPr>
          <w:rFonts w:cs="Segoe UI"/>
        </w:rPr>
        <w:t xml:space="preserve"> </w:t>
      </w:r>
      <w:r w:rsidRPr="00F079D2">
        <w:rPr>
          <w:rFonts w:cs="Segoe UI"/>
        </w:rPr>
        <w:t>costes</w:t>
      </w:r>
      <w:r w:rsidR="00E46366">
        <w:rPr>
          <w:rFonts w:cs="Segoe UI"/>
        </w:rPr>
        <w:t xml:space="preserve"> </w:t>
      </w:r>
      <w:r w:rsidRPr="00F079D2">
        <w:rPr>
          <w:rFonts w:cs="Segoe UI"/>
        </w:rPr>
        <w:t>del</w:t>
      </w:r>
      <w:r w:rsidR="00E46366">
        <w:rPr>
          <w:rFonts w:cs="Segoe UI"/>
        </w:rPr>
        <w:t xml:space="preserve"> </w:t>
      </w:r>
      <w:r w:rsidRPr="00F079D2">
        <w:rPr>
          <w:rFonts w:cs="Segoe UI"/>
        </w:rPr>
        <w:t>producto,</w:t>
      </w:r>
      <w:r w:rsidR="00E46366">
        <w:rPr>
          <w:rFonts w:cs="Segoe UI"/>
        </w:rPr>
        <w:t xml:space="preserve"> </w:t>
      </w:r>
      <w:r w:rsidRPr="00F079D2">
        <w:rPr>
          <w:rFonts w:cs="Segoe UI"/>
        </w:rPr>
        <w:t>pero</w:t>
      </w:r>
      <w:r w:rsidR="00E46366">
        <w:rPr>
          <w:rFonts w:cs="Segoe UI"/>
        </w:rPr>
        <w:t xml:space="preserve"> </w:t>
      </w:r>
      <w:r w:rsidRPr="00F079D2">
        <w:rPr>
          <w:rFonts w:cs="Segoe UI"/>
        </w:rPr>
        <w:t>tampoco</w:t>
      </w:r>
      <w:r w:rsidR="00E46366">
        <w:rPr>
          <w:rFonts w:cs="Segoe UI"/>
        </w:rPr>
        <w:t xml:space="preserve"> </w:t>
      </w:r>
      <w:r w:rsidRPr="00F079D2">
        <w:rPr>
          <w:rFonts w:cs="Segoe UI"/>
        </w:rPr>
        <w:t>se</w:t>
      </w:r>
      <w:r w:rsidR="00E46366">
        <w:rPr>
          <w:rFonts w:cs="Segoe UI"/>
        </w:rPr>
        <w:t xml:space="preserve"> </w:t>
      </w:r>
      <w:r w:rsidRPr="00F079D2">
        <w:rPr>
          <w:rFonts w:cs="Segoe UI"/>
        </w:rPr>
        <w:t>debe</w:t>
      </w:r>
      <w:r w:rsidR="00E46366">
        <w:rPr>
          <w:rFonts w:cs="Segoe UI"/>
        </w:rPr>
        <w:t xml:space="preserve"> </w:t>
      </w:r>
      <w:r w:rsidRPr="00F079D2">
        <w:rPr>
          <w:rFonts w:cs="Segoe UI"/>
        </w:rPr>
        <w:t>escatimar</w:t>
      </w:r>
      <w:r w:rsidR="00E46366">
        <w:rPr>
          <w:rFonts w:cs="Segoe UI"/>
        </w:rPr>
        <w:t xml:space="preserve"> </w:t>
      </w:r>
      <w:r w:rsidRPr="00F079D2">
        <w:rPr>
          <w:rFonts w:cs="Segoe UI"/>
        </w:rPr>
        <w:t>recursos</w:t>
      </w:r>
      <w:r w:rsidR="00E46366">
        <w:rPr>
          <w:rFonts w:cs="Segoe UI"/>
        </w:rPr>
        <w:t xml:space="preserve"> </w:t>
      </w:r>
      <w:r w:rsidRPr="00F079D2">
        <w:rPr>
          <w:rFonts w:cs="Segoe UI"/>
        </w:rPr>
        <w:t>en</w:t>
      </w:r>
      <w:r w:rsidR="00E46366">
        <w:rPr>
          <w:rFonts w:cs="Segoe UI"/>
        </w:rPr>
        <w:t xml:space="preserve"> </w:t>
      </w:r>
      <w:r w:rsidRPr="00F079D2">
        <w:rPr>
          <w:rFonts w:cs="Segoe UI"/>
        </w:rPr>
        <w:t>esta</w:t>
      </w:r>
      <w:r w:rsidR="00E46366">
        <w:rPr>
          <w:rFonts w:cs="Segoe UI"/>
        </w:rPr>
        <w:t xml:space="preserve"> </w:t>
      </w:r>
      <w:r w:rsidRPr="00F079D2">
        <w:rPr>
          <w:rFonts w:cs="Segoe UI"/>
        </w:rPr>
        <w:t>fase.</w:t>
      </w:r>
      <w:r w:rsidR="00E46366">
        <w:rPr>
          <w:rFonts w:cs="Segoe UI"/>
        </w:rPr>
        <w:t xml:space="preserve"> </w:t>
      </w:r>
      <w:r w:rsidRPr="00F079D2">
        <w:rPr>
          <w:rFonts w:cs="Segoe UI"/>
        </w:rPr>
        <w:t>Un</w:t>
      </w:r>
      <w:r w:rsidR="00E46366">
        <w:rPr>
          <w:rFonts w:cs="Segoe UI"/>
        </w:rPr>
        <w:t xml:space="preserve"> </w:t>
      </w:r>
      <w:r w:rsidRPr="00F079D2">
        <w:rPr>
          <w:rFonts w:cs="Segoe UI"/>
        </w:rPr>
        <w:t>mal</w:t>
      </w:r>
      <w:r w:rsidR="00E46366">
        <w:rPr>
          <w:rFonts w:cs="Segoe UI"/>
        </w:rPr>
        <w:t xml:space="preserve"> </w:t>
      </w:r>
      <w:r w:rsidRPr="00F079D2">
        <w:rPr>
          <w:rFonts w:cs="Segoe UI"/>
        </w:rPr>
        <w:t>mantenimiento</w:t>
      </w:r>
      <w:r w:rsidR="00E46366">
        <w:rPr>
          <w:rFonts w:cs="Segoe UI"/>
        </w:rPr>
        <w:t xml:space="preserve"> </w:t>
      </w:r>
      <w:r w:rsidRPr="00F079D2">
        <w:rPr>
          <w:rFonts w:cs="Segoe UI"/>
        </w:rPr>
        <w:lastRenderedPageBreak/>
        <w:t>repercute</w:t>
      </w:r>
      <w:r w:rsidR="00E46366">
        <w:rPr>
          <w:rFonts w:cs="Segoe UI"/>
        </w:rPr>
        <w:t xml:space="preserve"> </w:t>
      </w:r>
      <w:r w:rsidRPr="00F079D2">
        <w:rPr>
          <w:rFonts w:cs="Segoe UI"/>
        </w:rPr>
        <w:t>en</w:t>
      </w:r>
      <w:r w:rsidR="00E46366">
        <w:rPr>
          <w:rFonts w:cs="Segoe UI"/>
        </w:rPr>
        <w:t xml:space="preserve"> </w:t>
      </w:r>
      <w:r w:rsidRPr="00F079D2">
        <w:rPr>
          <w:rFonts w:cs="Segoe UI"/>
        </w:rPr>
        <w:t>la</w:t>
      </w:r>
      <w:r w:rsidR="00E46366">
        <w:rPr>
          <w:rFonts w:cs="Segoe UI"/>
        </w:rPr>
        <w:t xml:space="preserve"> </w:t>
      </w:r>
      <w:r w:rsidRPr="00F079D2">
        <w:rPr>
          <w:rFonts w:cs="Segoe UI"/>
        </w:rPr>
        <w:t>imagen</w:t>
      </w:r>
      <w:r w:rsidR="00E46366">
        <w:rPr>
          <w:rFonts w:cs="Segoe UI"/>
        </w:rPr>
        <w:t xml:space="preserve"> </w:t>
      </w:r>
      <w:r w:rsidRPr="00F079D2">
        <w:rPr>
          <w:rFonts w:cs="Segoe UI"/>
        </w:rPr>
        <w:t>que</w:t>
      </w:r>
      <w:r w:rsidR="00E46366">
        <w:rPr>
          <w:rFonts w:cs="Segoe UI"/>
        </w:rPr>
        <w:t xml:space="preserve"> </w:t>
      </w:r>
      <w:r w:rsidRPr="00F079D2">
        <w:rPr>
          <w:rFonts w:cs="Segoe UI"/>
        </w:rPr>
        <w:t>se</w:t>
      </w:r>
      <w:r w:rsidR="00E46366">
        <w:rPr>
          <w:rFonts w:cs="Segoe UI"/>
        </w:rPr>
        <w:t xml:space="preserve"> </w:t>
      </w:r>
      <w:r w:rsidRPr="00F079D2">
        <w:rPr>
          <w:rFonts w:cs="Segoe UI"/>
        </w:rPr>
        <w:t>trasmite</w:t>
      </w:r>
      <w:r w:rsidR="00E46366">
        <w:rPr>
          <w:rFonts w:cs="Segoe UI"/>
        </w:rPr>
        <w:t xml:space="preserve"> </w:t>
      </w:r>
      <w:r w:rsidRPr="00F079D2">
        <w:rPr>
          <w:rFonts w:cs="Segoe UI"/>
        </w:rPr>
        <w:t>al</w:t>
      </w:r>
      <w:r w:rsidR="00E46366">
        <w:rPr>
          <w:rFonts w:cs="Segoe UI"/>
        </w:rPr>
        <w:t xml:space="preserve"> </w:t>
      </w:r>
      <w:r w:rsidRPr="00F079D2">
        <w:rPr>
          <w:rFonts w:cs="Segoe UI"/>
        </w:rPr>
        <w:t>cliente</w:t>
      </w:r>
      <w:r w:rsidR="00E46366">
        <w:rPr>
          <w:rFonts w:cs="Segoe UI"/>
        </w:rPr>
        <w:t xml:space="preserve"> </w:t>
      </w:r>
      <w:r w:rsidRPr="00F079D2">
        <w:rPr>
          <w:rFonts w:cs="Segoe UI"/>
        </w:rPr>
        <w:t>final,</w:t>
      </w:r>
      <w:r w:rsidR="00E46366">
        <w:rPr>
          <w:rFonts w:cs="Segoe UI"/>
        </w:rPr>
        <w:t xml:space="preserve"> </w:t>
      </w:r>
      <w:r w:rsidRPr="00F079D2">
        <w:rPr>
          <w:rFonts w:cs="Segoe UI"/>
        </w:rPr>
        <w:t>una</w:t>
      </w:r>
      <w:r w:rsidR="00E46366">
        <w:rPr>
          <w:rFonts w:cs="Segoe UI"/>
        </w:rPr>
        <w:t xml:space="preserve"> </w:t>
      </w:r>
      <w:r w:rsidRPr="00F079D2">
        <w:rPr>
          <w:rFonts w:cs="Segoe UI"/>
        </w:rPr>
        <w:t>mala</w:t>
      </w:r>
      <w:r w:rsidR="00E46366">
        <w:rPr>
          <w:rFonts w:cs="Segoe UI"/>
        </w:rPr>
        <w:t xml:space="preserve"> </w:t>
      </w:r>
      <w:r w:rsidRPr="00F079D2">
        <w:rPr>
          <w:rFonts w:cs="Segoe UI"/>
        </w:rPr>
        <w:t>imagen</w:t>
      </w:r>
      <w:r w:rsidR="00E46366">
        <w:rPr>
          <w:rFonts w:cs="Segoe UI"/>
        </w:rPr>
        <w:t xml:space="preserve"> </w:t>
      </w:r>
      <w:r w:rsidRPr="00F079D2">
        <w:rPr>
          <w:rFonts w:cs="Segoe UI"/>
        </w:rPr>
        <w:t>puede</w:t>
      </w:r>
      <w:r w:rsidR="00E46366">
        <w:rPr>
          <w:rFonts w:cs="Segoe UI"/>
        </w:rPr>
        <w:t xml:space="preserve"> </w:t>
      </w:r>
      <w:r w:rsidRPr="00F079D2">
        <w:rPr>
          <w:rFonts w:cs="Segoe UI"/>
        </w:rPr>
        <w:t>empujarle</w:t>
      </w:r>
      <w:r w:rsidR="00E46366">
        <w:rPr>
          <w:rFonts w:cs="Segoe UI"/>
        </w:rPr>
        <w:t xml:space="preserve"> </w:t>
      </w:r>
      <w:r w:rsidRPr="00F079D2">
        <w:rPr>
          <w:rFonts w:cs="Segoe UI"/>
        </w:rPr>
        <w:t>a</w:t>
      </w:r>
      <w:r w:rsidR="00E46366">
        <w:rPr>
          <w:rFonts w:cs="Segoe UI"/>
        </w:rPr>
        <w:t xml:space="preserve"> </w:t>
      </w:r>
      <w:r w:rsidRPr="00F079D2">
        <w:rPr>
          <w:rFonts w:cs="Segoe UI"/>
        </w:rPr>
        <w:t>migrar</w:t>
      </w:r>
      <w:r w:rsidR="00E46366">
        <w:rPr>
          <w:rFonts w:cs="Segoe UI"/>
        </w:rPr>
        <w:t xml:space="preserve"> </w:t>
      </w:r>
      <w:r w:rsidRPr="00F079D2">
        <w:rPr>
          <w:rFonts w:cs="Segoe UI"/>
        </w:rPr>
        <w:t>a</w:t>
      </w:r>
      <w:r w:rsidR="00E46366">
        <w:rPr>
          <w:rFonts w:cs="Segoe UI"/>
        </w:rPr>
        <w:t xml:space="preserve"> </w:t>
      </w:r>
      <w:r w:rsidRPr="00F079D2">
        <w:rPr>
          <w:rFonts w:cs="Segoe UI"/>
        </w:rPr>
        <w:t>otra</w:t>
      </w:r>
      <w:r w:rsidR="00E46366">
        <w:rPr>
          <w:rFonts w:cs="Segoe UI"/>
        </w:rPr>
        <w:t xml:space="preserve"> </w:t>
      </w:r>
      <w:r w:rsidRPr="00F079D2">
        <w:rPr>
          <w:rFonts w:cs="Segoe UI"/>
        </w:rPr>
        <w:t>aplicación</w:t>
      </w:r>
      <w:r w:rsidR="00E46366">
        <w:rPr>
          <w:rFonts w:cs="Segoe UI"/>
        </w:rPr>
        <w:t xml:space="preserve"> </w:t>
      </w:r>
      <w:r w:rsidRPr="00F079D2">
        <w:rPr>
          <w:rFonts w:cs="Segoe UI"/>
        </w:rPr>
        <w:t>o</w:t>
      </w:r>
      <w:r w:rsidR="00E46366">
        <w:rPr>
          <w:rFonts w:cs="Segoe UI"/>
        </w:rPr>
        <w:t xml:space="preserve"> </w:t>
      </w:r>
      <w:r w:rsidRPr="00F079D2">
        <w:rPr>
          <w:rFonts w:cs="Segoe UI"/>
        </w:rPr>
        <w:t>que</w:t>
      </w:r>
      <w:r w:rsidR="00E46366">
        <w:rPr>
          <w:rFonts w:cs="Segoe UI"/>
        </w:rPr>
        <w:t xml:space="preserve"> </w:t>
      </w:r>
      <w:r w:rsidRPr="00F079D2">
        <w:rPr>
          <w:rFonts w:cs="Segoe UI"/>
        </w:rPr>
        <w:t>este</w:t>
      </w:r>
      <w:r w:rsidR="00E46366">
        <w:rPr>
          <w:rFonts w:cs="Segoe UI"/>
        </w:rPr>
        <w:t xml:space="preserve"> </w:t>
      </w:r>
      <w:r w:rsidRPr="00F079D2">
        <w:rPr>
          <w:rFonts w:cs="Segoe UI"/>
        </w:rPr>
        <w:t>no</w:t>
      </w:r>
      <w:r w:rsidR="00E46366">
        <w:rPr>
          <w:rFonts w:cs="Segoe UI"/>
        </w:rPr>
        <w:t xml:space="preserve"> </w:t>
      </w:r>
      <w:r w:rsidRPr="00F079D2">
        <w:rPr>
          <w:rFonts w:cs="Segoe UI"/>
        </w:rPr>
        <w:t>recomiende</w:t>
      </w:r>
      <w:r w:rsidR="00E46366">
        <w:rPr>
          <w:rFonts w:cs="Segoe UI"/>
        </w:rPr>
        <w:t xml:space="preserve"> </w:t>
      </w:r>
      <w:r w:rsidRPr="00F079D2">
        <w:rPr>
          <w:rFonts w:cs="Segoe UI"/>
        </w:rPr>
        <w:t>la</w:t>
      </w:r>
      <w:r w:rsidR="00E46366">
        <w:rPr>
          <w:rFonts w:cs="Segoe UI"/>
        </w:rPr>
        <w:t xml:space="preserve"> </w:t>
      </w:r>
      <w:r w:rsidRPr="00F079D2">
        <w:rPr>
          <w:rFonts w:cs="Segoe UI"/>
        </w:rPr>
        <w:t>aplicación</w:t>
      </w:r>
      <w:r w:rsidR="00E46366">
        <w:rPr>
          <w:rFonts w:cs="Segoe UI"/>
        </w:rPr>
        <w:t xml:space="preserve"> </w:t>
      </w:r>
      <w:r w:rsidRPr="00F079D2">
        <w:rPr>
          <w:rFonts w:cs="Segoe UI"/>
        </w:rPr>
        <w:t>a</w:t>
      </w:r>
      <w:r w:rsidR="00E46366">
        <w:rPr>
          <w:rFonts w:cs="Segoe UI"/>
        </w:rPr>
        <w:t xml:space="preserve"> </w:t>
      </w:r>
      <w:r w:rsidRPr="00F079D2">
        <w:rPr>
          <w:rFonts w:cs="Segoe UI"/>
        </w:rPr>
        <w:t>otros</w:t>
      </w:r>
      <w:r w:rsidR="00E46366">
        <w:rPr>
          <w:rFonts w:cs="Segoe UI"/>
        </w:rPr>
        <w:t xml:space="preserve"> </w:t>
      </w:r>
      <w:r w:rsidRPr="00F079D2">
        <w:rPr>
          <w:rFonts w:cs="Segoe UI"/>
        </w:rPr>
        <w:t>potenciales</w:t>
      </w:r>
      <w:r w:rsidR="00E46366">
        <w:rPr>
          <w:rFonts w:cs="Segoe UI"/>
        </w:rPr>
        <w:t xml:space="preserve"> </w:t>
      </w:r>
      <w:r w:rsidRPr="00F079D2">
        <w:rPr>
          <w:rFonts w:cs="Segoe UI"/>
        </w:rPr>
        <w:t>clientes.</w:t>
      </w:r>
    </w:p>
    <w:p w14:paraId="0EBC1811" w14:textId="77777777" w:rsidR="00C13CCD" w:rsidRPr="00685379" w:rsidRDefault="00C13CCD" w:rsidP="00685379">
      <w:pPr>
        <w:pStyle w:val="Cuerpo"/>
      </w:pPr>
    </w:p>
    <w:p w14:paraId="60F3FAA6" w14:textId="77777777" w:rsidR="00C13CCD" w:rsidRDefault="00C13CCD" w:rsidP="00C13CCD">
      <w:pPr>
        <w:pStyle w:val="Cuerpo"/>
      </w:pPr>
    </w:p>
    <w:p w14:paraId="0AE38E2C" w14:textId="56A7A0CD" w:rsidR="00B4714B" w:rsidRDefault="00B4714B" w:rsidP="00B4714B">
      <w:pPr>
        <w:pStyle w:val="Ttulo2"/>
      </w:pPr>
      <w:bookmarkStart w:id="9" w:name="_Toc88812880"/>
      <w:r>
        <w:t>2.</w:t>
      </w:r>
      <w:r w:rsidR="0021719F">
        <w:t>1</w:t>
      </w:r>
      <w:r>
        <w:t>.2</w:t>
      </w:r>
      <w:r w:rsidR="00E46366">
        <w:t xml:space="preserve"> </w:t>
      </w:r>
      <w:r>
        <w:t>Herramienta</w:t>
      </w:r>
      <w:r w:rsidR="00E46366">
        <w:t xml:space="preserve"> </w:t>
      </w:r>
      <w:r>
        <w:t>de</w:t>
      </w:r>
      <w:r w:rsidR="00E46366">
        <w:t xml:space="preserve"> </w:t>
      </w:r>
      <w:r>
        <w:t>Desarrollo</w:t>
      </w:r>
      <w:r w:rsidR="00E46366">
        <w:t xml:space="preserve"> </w:t>
      </w:r>
      <w:r>
        <w:t>Integrado</w:t>
      </w:r>
      <w:r w:rsidR="00E46366">
        <w:t xml:space="preserve"> </w:t>
      </w:r>
      <w:r>
        <w:t>(IDE)</w:t>
      </w:r>
      <w:bookmarkEnd w:id="9"/>
    </w:p>
    <w:p w14:paraId="56D1D59F" w14:textId="77777777" w:rsidR="00B4714B" w:rsidRDefault="00B4714B" w:rsidP="00B4714B">
      <w:pPr>
        <w:pStyle w:val="Cuerpo"/>
      </w:pPr>
    </w:p>
    <w:p w14:paraId="4AFD11F9" w14:textId="3EA4B5E4" w:rsidR="00C13CCD" w:rsidRPr="00B4714B" w:rsidRDefault="00C13CCD" w:rsidP="00B4714B">
      <w:pPr>
        <w:pStyle w:val="Cuerpo"/>
      </w:pPr>
      <w:r w:rsidRPr="00B4714B">
        <w:t>Una</w:t>
      </w:r>
      <w:r w:rsidR="00E46366">
        <w:t xml:space="preserve"> </w:t>
      </w:r>
      <w:r w:rsidRPr="00B4714B">
        <w:t>herramienta</w:t>
      </w:r>
      <w:r w:rsidR="00E46366">
        <w:t xml:space="preserve"> </w:t>
      </w:r>
      <w:r w:rsidRPr="00B4714B">
        <w:t>de</w:t>
      </w:r>
      <w:r w:rsidR="00E46366">
        <w:t xml:space="preserve"> </w:t>
      </w:r>
      <w:r w:rsidRPr="00B4714B">
        <w:t>desarrollo</w:t>
      </w:r>
      <w:r w:rsidR="00E46366">
        <w:t xml:space="preserve"> </w:t>
      </w:r>
      <w:r w:rsidRPr="00B4714B">
        <w:t>integrado</w:t>
      </w:r>
      <w:r w:rsidR="00E46366">
        <w:t xml:space="preserve"> </w:t>
      </w:r>
      <w:r w:rsidRPr="00B4714B">
        <w:t>(IDE)</w:t>
      </w:r>
      <w:r w:rsidR="00E46366">
        <w:t xml:space="preserve"> </w:t>
      </w:r>
      <w:r w:rsidRPr="00B4714B">
        <w:t>es</w:t>
      </w:r>
      <w:r w:rsidR="00E46366">
        <w:t xml:space="preserve"> </w:t>
      </w:r>
      <w:r w:rsidRPr="00B4714B">
        <w:t>un</w:t>
      </w:r>
      <w:r w:rsidR="00E46366">
        <w:t xml:space="preserve"> </w:t>
      </w:r>
      <w:r w:rsidRPr="00B4714B">
        <w:t>software</w:t>
      </w:r>
      <w:r w:rsidR="00E46366">
        <w:t xml:space="preserve"> </w:t>
      </w:r>
      <w:r w:rsidRPr="00B4714B">
        <w:t>empleado</w:t>
      </w:r>
      <w:r w:rsidR="00E46366">
        <w:t xml:space="preserve"> </w:t>
      </w:r>
      <w:r w:rsidRPr="00B4714B">
        <w:t>para</w:t>
      </w:r>
      <w:r w:rsidR="00E46366">
        <w:t xml:space="preserve"> </w:t>
      </w:r>
      <w:r w:rsidRPr="00B4714B">
        <w:t>desarrollar</w:t>
      </w:r>
      <w:r w:rsidR="00E46366">
        <w:t xml:space="preserve"> </w:t>
      </w:r>
      <w:r w:rsidRPr="00B4714B">
        <w:t>otro</w:t>
      </w:r>
      <w:r w:rsidR="00E46366">
        <w:t xml:space="preserve"> </w:t>
      </w:r>
      <w:r w:rsidRPr="00B4714B">
        <w:t>tipo</w:t>
      </w:r>
      <w:r w:rsidR="00E46366">
        <w:t xml:space="preserve"> </w:t>
      </w:r>
      <w:r w:rsidRPr="00B4714B">
        <w:t>de</w:t>
      </w:r>
      <w:r w:rsidR="00E46366">
        <w:t xml:space="preserve"> </w:t>
      </w:r>
      <w:r w:rsidRPr="00B4714B">
        <w:t>software.</w:t>
      </w:r>
      <w:r w:rsidR="00E46366">
        <w:t xml:space="preserve">  </w:t>
      </w:r>
      <w:r w:rsidR="00762828" w:rsidRPr="00B4714B">
        <w:t>IDE</w:t>
      </w:r>
      <w:r w:rsidR="00762828">
        <w:t xml:space="preserve"> </w:t>
      </w:r>
      <w:r w:rsidR="00762828" w:rsidRPr="00B4714B">
        <w:t>es</w:t>
      </w:r>
      <w:r w:rsidR="00762828">
        <w:t xml:space="preserve"> </w:t>
      </w:r>
      <w:r w:rsidR="00762828" w:rsidRPr="00B4714B">
        <w:t>el</w:t>
      </w:r>
      <w:r w:rsidR="00762828">
        <w:t xml:space="preserve"> </w:t>
      </w:r>
      <w:r w:rsidR="00762828" w:rsidRPr="00B4714B">
        <w:t>acrónimo</w:t>
      </w:r>
      <w:r w:rsidR="00762828">
        <w:t xml:space="preserve"> </w:t>
      </w:r>
      <w:r w:rsidR="00762828" w:rsidRPr="00B4714B">
        <w:t>del</w:t>
      </w:r>
      <w:r w:rsidR="00762828">
        <w:t xml:space="preserve"> </w:t>
      </w:r>
      <w:r w:rsidR="00762828" w:rsidRPr="00B4714B">
        <w:t>término</w:t>
      </w:r>
      <w:r w:rsidR="00762828">
        <w:t xml:space="preserve"> </w:t>
      </w:r>
      <w:r w:rsidR="00762828" w:rsidRPr="00B4714B">
        <w:t>inglés</w:t>
      </w:r>
      <w:r w:rsidR="00762828">
        <w:t xml:space="preserve"> </w:t>
      </w:r>
      <w:proofErr w:type="spellStart"/>
      <w:r w:rsidR="00762828" w:rsidRPr="00B4714B">
        <w:rPr>
          <w:rStyle w:val="nfasis"/>
          <w:rFonts w:eastAsiaTheme="majorEastAsia" w:cs="Arial"/>
          <w:i w:val="0"/>
        </w:rPr>
        <w:t>Integrated</w:t>
      </w:r>
      <w:proofErr w:type="spellEnd"/>
      <w:r w:rsidR="00762828">
        <w:rPr>
          <w:rStyle w:val="nfasis"/>
          <w:rFonts w:eastAsiaTheme="majorEastAsia" w:cs="Arial"/>
          <w:i w:val="0"/>
        </w:rPr>
        <w:t xml:space="preserve"> </w:t>
      </w:r>
      <w:proofErr w:type="spellStart"/>
      <w:r w:rsidR="00762828" w:rsidRPr="00B4714B">
        <w:rPr>
          <w:rStyle w:val="nfasis"/>
          <w:rFonts w:eastAsiaTheme="majorEastAsia" w:cs="Arial"/>
          <w:i w:val="0"/>
        </w:rPr>
        <w:t>Development</w:t>
      </w:r>
      <w:proofErr w:type="spellEnd"/>
      <w:r w:rsidR="00762828">
        <w:rPr>
          <w:rStyle w:val="nfasis"/>
          <w:rFonts w:eastAsiaTheme="majorEastAsia" w:cs="Arial"/>
          <w:i w:val="0"/>
        </w:rPr>
        <w:t xml:space="preserve"> </w:t>
      </w:r>
      <w:proofErr w:type="spellStart"/>
      <w:r w:rsidR="00762828" w:rsidRPr="00B4714B">
        <w:rPr>
          <w:rStyle w:val="nfasis"/>
          <w:rFonts w:eastAsiaTheme="majorEastAsia" w:cs="Arial"/>
          <w:i w:val="0"/>
        </w:rPr>
        <w:t>Environment</w:t>
      </w:r>
      <w:proofErr w:type="spellEnd"/>
      <w:r w:rsidR="00762828">
        <w:rPr>
          <w:rStyle w:val="nfasis"/>
          <w:rFonts w:eastAsiaTheme="majorEastAsia" w:cs="Arial"/>
          <w:i w:val="0"/>
        </w:rPr>
        <w:t>.</w:t>
      </w:r>
      <w:r w:rsidR="00762828">
        <w:t xml:space="preserve"> </w:t>
      </w:r>
      <w:r w:rsidRPr="00B4714B">
        <w:t>El</w:t>
      </w:r>
      <w:r w:rsidR="00E46366">
        <w:t xml:space="preserve"> </w:t>
      </w:r>
      <w:r w:rsidRPr="00B4714B">
        <w:t>objetivo</w:t>
      </w:r>
      <w:r w:rsidR="00E46366">
        <w:t xml:space="preserve"> </w:t>
      </w:r>
      <w:r w:rsidRPr="00B4714B">
        <w:t>de</w:t>
      </w:r>
      <w:r w:rsidR="00E46366">
        <w:t xml:space="preserve"> </w:t>
      </w:r>
      <w:r w:rsidRPr="00B4714B">
        <w:t>una</w:t>
      </w:r>
      <w:r w:rsidR="00E46366">
        <w:t xml:space="preserve"> </w:t>
      </w:r>
      <w:r w:rsidRPr="00B4714B">
        <w:t>IDE</w:t>
      </w:r>
      <w:r w:rsidR="00E46366">
        <w:t xml:space="preserve"> </w:t>
      </w:r>
      <w:r w:rsidRPr="00B4714B">
        <w:t>es</w:t>
      </w:r>
      <w:r w:rsidR="00E46366">
        <w:t xml:space="preserve"> </w:t>
      </w:r>
      <w:r w:rsidRPr="00B4714B">
        <w:t>agilizar</w:t>
      </w:r>
      <w:r w:rsidR="00E46366">
        <w:t xml:space="preserve"> </w:t>
      </w:r>
      <w:r w:rsidRPr="00B4714B">
        <w:t>todo</w:t>
      </w:r>
      <w:r w:rsidR="00E46366">
        <w:t xml:space="preserve"> </w:t>
      </w:r>
      <w:r w:rsidRPr="00B4714B">
        <w:t>el</w:t>
      </w:r>
      <w:r w:rsidR="00E46366">
        <w:t xml:space="preserve"> </w:t>
      </w:r>
      <w:r w:rsidRPr="00B4714B">
        <w:t>proceso</w:t>
      </w:r>
      <w:r w:rsidR="00E46366">
        <w:t xml:space="preserve"> </w:t>
      </w:r>
      <w:r w:rsidRPr="00B4714B">
        <w:t>de</w:t>
      </w:r>
      <w:r w:rsidR="00E46366">
        <w:t xml:space="preserve"> </w:t>
      </w:r>
      <w:r w:rsidRPr="00B4714B">
        <w:t>diseño</w:t>
      </w:r>
      <w:r w:rsidR="00E46366">
        <w:t xml:space="preserve"> </w:t>
      </w:r>
      <w:r w:rsidRPr="00B4714B">
        <w:t>de</w:t>
      </w:r>
      <w:r w:rsidR="00E46366">
        <w:t xml:space="preserve"> </w:t>
      </w:r>
      <w:r w:rsidRPr="00B4714B">
        <w:t>software,</w:t>
      </w:r>
      <w:r w:rsidR="00E46366">
        <w:t xml:space="preserve"> </w:t>
      </w:r>
      <w:r w:rsidRPr="00B4714B">
        <w:t>ofreciendo</w:t>
      </w:r>
      <w:r w:rsidR="00E46366">
        <w:t xml:space="preserve"> </w:t>
      </w:r>
      <w:r w:rsidRPr="00B4714B">
        <w:t>un</w:t>
      </w:r>
      <w:r w:rsidR="00E46366">
        <w:t xml:space="preserve"> </w:t>
      </w:r>
      <w:r w:rsidRPr="00B4714B">
        <w:t>servicio</w:t>
      </w:r>
      <w:r w:rsidR="00E46366">
        <w:t xml:space="preserve"> </w:t>
      </w:r>
      <w:r w:rsidRPr="00B4714B">
        <w:t>integral</w:t>
      </w:r>
      <w:r w:rsidR="00E46366">
        <w:t xml:space="preserve"> </w:t>
      </w:r>
      <w:r w:rsidRPr="00B4714B">
        <w:t>al</w:t>
      </w:r>
      <w:r w:rsidR="00E46366">
        <w:t xml:space="preserve"> </w:t>
      </w:r>
      <w:r w:rsidRPr="00B4714B">
        <w:t>programador.</w:t>
      </w:r>
    </w:p>
    <w:p w14:paraId="69A755CC" w14:textId="77777777" w:rsidR="00C13CCD" w:rsidRPr="00B4714B" w:rsidRDefault="00C13CCD" w:rsidP="00B4714B">
      <w:pPr>
        <w:pStyle w:val="Cuerpo"/>
      </w:pPr>
    </w:p>
    <w:p w14:paraId="539352DE" w14:textId="2DD0C5F6" w:rsidR="00C13CCD" w:rsidRDefault="00C13CCD" w:rsidP="00B4714B">
      <w:pPr>
        <w:pStyle w:val="Cuerpo"/>
      </w:pPr>
      <w:r w:rsidRPr="00B4714B">
        <w:t>La</w:t>
      </w:r>
      <w:r w:rsidR="00E46366">
        <w:t xml:space="preserve"> </w:t>
      </w:r>
      <w:r w:rsidRPr="00B4714B">
        <w:t>mayoría</w:t>
      </w:r>
      <w:r w:rsidR="00E46366">
        <w:t xml:space="preserve"> </w:t>
      </w:r>
      <w:r w:rsidRPr="00B4714B">
        <w:t>de</w:t>
      </w:r>
      <w:r w:rsidR="00E46366">
        <w:t xml:space="preserve"> </w:t>
      </w:r>
      <w:r w:rsidRPr="00B4714B">
        <w:t>las</w:t>
      </w:r>
      <w:r w:rsidR="00E46366">
        <w:t xml:space="preserve"> </w:t>
      </w:r>
      <w:r w:rsidRPr="00B4714B">
        <w:t>herramientas</w:t>
      </w:r>
      <w:r w:rsidR="00E46366">
        <w:t xml:space="preserve"> </w:t>
      </w:r>
      <w:r w:rsidRPr="00B4714B">
        <w:t>IDE</w:t>
      </w:r>
      <w:r w:rsidR="00E46366">
        <w:t xml:space="preserve"> </w:t>
      </w:r>
      <w:r w:rsidRPr="00B4714B">
        <w:t>ofrecen</w:t>
      </w:r>
      <w:r w:rsidR="00E46366">
        <w:t xml:space="preserve"> </w:t>
      </w:r>
      <w:r w:rsidRPr="00B4714B">
        <w:t>un</w:t>
      </w:r>
      <w:r w:rsidR="00E46366">
        <w:t xml:space="preserve"> </w:t>
      </w:r>
      <w:r w:rsidRPr="00B4714B">
        <w:t>entorno</w:t>
      </w:r>
      <w:r w:rsidR="00E46366">
        <w:t xml:space="preserve"> </w:t>
      </w:r>
      <w:r w:rsidRPr="00B4714B">
        <w:t>amigable</w:t>
      </w:r>
      <w:r w:rsidR="00E46366">
        <w:t xml:space="preserve"> </w:t>
      </w:r>
      <w:r w:rsidRPr="00B4714B">
        <w:t>que</w:t>
      </w:r>
      <w:r w:rsidR="00E46366">
        <w:t xml:space="preserve"> </w:t>
      </w:r>
      <w:r w:rsidRPr="00B4714B">
        <w:t>permite</w:t>
      </w:r>
      <w:r w:rsidR="00E46366">
        <w:t xml:space="preserve"> </w:t>
      </w:r>
      <w:r w:rsidRPr="00B4714B">
        <w:t>trabajar</w:t>
      </w:r>
      <w:r w:rsidR="00E46366">
        <w:t xml:space="preserve"> </w:t>
      </w:r>
      <w:r w:rsidRPr="00B4714B">
        <w:t>con</w:t>
      </w:r>
      <w:r w:rsidR="00E46366">
        <w:t xml:space="preserve"> </w:t>
      </w:r>
      <w:r w:rsidRPr="00B4714B">
        <w:t>diferentes</w:t>
      </w:r>
      <w:r w:rsidR="00E46366">
        <w:t xml:space="preserve"> </w:t>
      </w:r>
      <w:r w:rsidRPr="00B4714B">
        <w:t>lenguajes</w:t>
      </w:r>
      <w:r w:rsidR="00E46366">
        <w:t xml:space="preserve"> </w:t>
      </w:r>
      <w:r w:rsidRPr="00B4714B">
        <w:t>de</w:t>
      </w:r>
      <w:r w:rsidR="00E46366">
        <w:t xml:space="preserve"> </w:t>
      </w:r>
      <w:r w:rsidRPr="00B4714B">
        <w:t>programación</w:t>
      </w:r>
      <w:r w:rsidR="00E46366">
        <w:t xml:space="preserve"> </w:t>
      </w:r>
      <w:r w:rsidRPr="00B4714B">
        <w:t>y</w:t>
      </w:r>
      <w:r w:rsidR="00E46366">
        <w:t xml:space="preserve"> </w:t>
      </w:r>
      <w:r w:rsidRPr="00B4714B">
        <w:t>distintos</w:t>
      </w:r>
      <w:r w:rsidR="00E46366">
        <w:t xml:space="preserve"> </w:t>
      </w:r>
      <w:r w:rsidRPr="00B4714B">
        <w:t>sistemas</w:t>
      </w:r>
      <w:r w:rsidR="00E46366">
        <w:t xml:space="preserve"> </w:t>
      </w:r>
      <w:r w:rsidRPr="00B4714B">
        <w:t>operativos,</w:t>
      </w:r>
      <w:r w:rsidR="00E46366">
        <w:t xml:space="preserve"> </w:t>
      </w:r>
      <w:r w:rsidRPr="00B4714B">
        <w:t>aunque</w:t>
      </w:r>
      <w:r w:rsidR="00E46366">
        <w:t xml:space="preserve"> </w:t>
      </w:r>
      <w:r w:rsidRPr="00B4714B">
        <w:t>hayan</w:t>
      </w:r>
      <w:r w:rsidR="00E46366">
        <w:t xml:space="preserve"> </w:t>
      </w:r>
      <w:r w:rsidRPr="00B4714B">
        <w:t>sido</w:t>
      </w:r>
      <w:r w:rsidR="00E46366">
        <w:t xml:space="preserve"> </w:t>
      </w:r>
      <w:r w:rsidRPr="00B4714B">
        <w:t>diseñados</w:t>
      </w:r>
      <w:r w:rsidR="00E46366">
        <w:t xml:space="preserve"> </w:t>
      </w:r>
      <w:r w:rsidRPr="00B4714B">
        <w:t>para</w:t>
      </w:r>
      <w:r w:rsidR="00E46366">
        <w:t xml:space="preserve"> </w:t>
      </w:r>
      <w:r w:rsidRPr="00B4714B">
        <w:t>ser</w:t>
      </w:r>
      <w:r w:rsidR="00E46366">
        <w:t xml:space="preserve"> </w:t>
      </w:r>
      <w:r w:rsidRPr="00B4714B">
        <w:t>empleados</w:t>
      </w:r>
      <w:r w:rsidR="00E46366">
        <w:t xml:space="preserve"> </w:t>
      </w:r>
      <w:r w:rsidRPr="00B4714B">
        <w:t>específicamente</w:t>
      </w:r>
      <w:r w:rsidR="00E46366">
        <w:t xml:space="preserve"> </w:t>
      </w:r>
      <w:r w:rsidRPr="00B4714B">
        <w:t>en</w:t>
      </w:r>
      <w:r w:rsidR="00E46366">
        <w:t xml:space="preserve"> </w:t>
      </w:r>
      <w:r w:rsidRPr="00B4714B">
        <w:t>uno</w:t>
      </w:r>
      <w:r w:rsidR="00E46366">
        <w:t xml:space="preserve"> </w:t>
      </w:r>
      <w:r w:rsidRPr="00B4714B">
        <w:t>de</w:t>
      </w:r>
      <w:r w:rsidR="00E46366">
        <w:t xml:space="preserve"> </w:t>
      </w:r>
      <w:r w:rsidRPr="00B4714B">
        <w:t>ellos.</w:t>
      </w:r>
    </w:p>
    <w:p w14:paraId="55DEEDBB" w14:textId="77777777" w:rsidR="00B4714B" w:rsidRPr="00B4714B" w:rsidRDefault="00B4714B" w:rsidP="00B4714B">
      <w:pPr>
        <w:pStyle w:val="Cuerpo"/>
      </w:pPr>
    </w:p>
    <w:p w14:paraId="64530C07" w14:textId="758CA76C" w:rsidR="00C13CCD" w:rsidRPr="00B4714B" w:rsidRDefault="00762828" w:rsidP="00B4714B">
      <w:pPr>
        <w:pStyle w:val="Cuerpo"/>
      </w:pPr>
      <w:r>
        <w:t>Un IDE e</w:t>
      </w:r>
      <w:r w:rsidR="00C13CCD" w:rsidRPr="00B4714B">
        <w:t>s</w:t>
      </w:r>
      <w:r w:rsidR="00E46366">
        <w:t xml:space="preserve"> </w:t>
      </w:r>
      <w:r w:rsidR="00C13CCD" w:rsidRPr="00B4714B">
        <w:t>imprescindible</w:t>
      </w:r>
      <w:r w:rsidR="00E46366">
        <w:t xml:space="preserve"> </w:t>
      </w:r>
      <w:r w:rsidR="00C13CCD" w:rsidRPr="00B4714B">
        <w:t>tanto</w:t>
      </w:r>
      <w:r w:rsidR="00E46366">
        <w:t xml:space="preserve"> </w:t>
      </w:r>
      <w:r w:rsidR="00C13CCD" w:rsidRPr="00B4714B">
        <w:t>en</w:t>
      </w:r>
      <w:r w:rsidR="00E46366">
        <w:t xml:space="preserve"> </w:t>
      </w:r>
      <w:r w:rsidR="00C13CCD" w:rsidRPr="00B4714B">
        <w:t>el</w:t>
      </w:r>
      <w:r w:rsidR="00E46366">
        <w:t xml:space="preserve"> </w:t>
      </w:r>
      <w:r w:rsidR="00C13CCD" w:rsidRPr="00B4714B">
        <w:t>ámbito</w:t>
      </w:r>
      <w:r w:rsidR="00E46366">
        <w:t xml:space="preserve"> </w:t>
      </w:r>
      <w:r w:rsidR="00C13CCD" w:rsidRPr="00B4714B">
        <w:t>del</w:t>
      </w:r>
      <w:r w:rsidR="00E46366">
        <w:t xml:space="preserve"> </w:t>
      </w:r>
      <w:r w:rsidR="00C13CCD" w:rsidRPr="00B4714B">
        <w:t>en</w:t>
      </w:r>
      <w:r w:rsidR="00E46366">
        <w:t xml:space="preserve"> </w:t>
      </w:r>
      <w:r w:rsidR="00C13CCD" w:rsidRPr="00B4714B">
        <w:t>el</w:t>
      </w:r>
      <w:r w:rsidR="00E46366">
        <w:t xml:space="preserve"> </w:t>
      </w:r>
      <w:hyperlink r:id="rId9" w:history="1">
        <w:r w:rsidR="00C13CCD" w:rsidRPr="00B4714B">
          <w:rPr>
            <w:rStyle w:val="Hipervnculo"/>
            <w:rFonts w:cs="Arial"/>
            <w:color w:val="auto"/>
            <w:u w:val="none"/>
          </w:rPr>
          <w:t>Desarrollo</w:t>
        </w:r>
        <w:r w:rsidR="00E46366">
          <w:rPr>
            <w:rStyle w:val="Hipervnculo"/>
            <w:rFonts w:cs="Arial"/>
            <w:color w:val="auto"/>
            <w:u w:val="none"/>
          </w:rPr>
          <w:t xml:space="preserve"> </w:t>
        </w:r>
        <w:r w:rsidR="00C13CCD" w:rsidRPr="00B4714B">
          <w:rPr>
            <w:rStyle w:val="Hipervnculo"/>
            <w:rFonts w:cs="Arial"/>
            <w:color w:val="auto"/>
            <w:u w:val="none"/>
          </w:rPr>
          <w:t>de</w:t>
        </w:r>
        <w:r w:rsidR="00E46366">
          <w:rPr>
            <w:rStyle w:val="Hipervnculo"/>
            <w:rFonts w:cs="Arial"/>
            <w:color w:val="auto"/>
            <w:u w:val="none"/>
          </w:rPr>
          <w:t xml:space="preserve"> </w:t>
        </w:r>
        <w:r w:rsidR="00C13CCD" w:rsidRPr="00B4714B">
          <w:rPr>
            <w:rStyle w:val="Hipervnculo"/>
            <w:rFonts w:cs="Arial"/>
            <w:color w:val="auto"/>
            <w:u w:val="none"/>
          </w:rPr>
          <w:t>Aplicaciones</w:t>
        </w:r>
        <w:r w:rsidR="00E46366">
          <w:rPr>
            <w:rStyle w:val="Hipervnculo"/>
            <w:rFonts w:cs="Arial"/>
            <w:color w:val="auto"/>
            <w:u w:val="none"/>
          </w:rPr>
          <w:t xml:space="preserve"> </w:t>
        </w:r>
        <w:r w:rsidR="00C13CCD" w:rsidRPr="00B4714B">
          <w:rPr>
            <w:rStyle w:val="Hipervnculo"/>
            <w:rFonts w:cs="Arial"/>
            <w:color w:val="auto"/>
            <w:u w:val="none"/>
          </w:rPr>
          <w:t>Multiplataforma</w:t>
        </w:r>
        <w:r w:rsidR="00E46366">
          <w:rPr>
            <w:rStyle w:val="Hipervnculo"/>
            <w:rFonts w:cs="Arial"/>
            <w:color w:val="auto"/>
            <w:u w:val="none"/>
          </w:rPr>
          <w:t xml:space="preserve"> </w:t>
        </w:r>
        <w:r w:rsidR="00C13CCD" w:rsidRPr="00B4714B">
          <w:rPr>
            <w:rStyle w:val="Hipervnculo"/>
            <w:rFonts w:cs="Arial"/>
            <w:color w:val="auto"/>
            <w:u w:val="none"/>
          </w:rPr>
          <w:t>(DAM)</w:t>
        </w:r>
      </w:hyperlink>
      <w:r w:rsidR="00E46366">
        <w:rPr>
          <w:rStyle w:val="Hipervnculo"/>
          <w:rFonts w:cs="Arial"/>
          <w:color w:val="auto"/>
          <w:u w:val="none"/>
        </w:rPr>
        <w:t xml:space="preserve"> </w:t>
      </w:r>
      <w:r w:rsidR="00B4714B">
        <w:rPr>
          <w:rStyle w:val="Hipervnculo"/>
          <w:rFonts w:cs="Arial"/>
          <w:color w:val="auto"/>
          <w:u w:val="none"/>
        </w:rPr>
        <w:t>como</w:t>
      </w:r>
      <w:r w:rsidR="00E46366">
        <w:rPr>
          <w:rStyle w:val="Hipervnculo"/>
          <w:rFonts w:cs="Arial"/>
          <w:color w:val="auto"/>
          <w:u w:val="none"/>
        </w:rPr>
        <w:t xml:space="preserve"> </w:t>
      </w:r>
      <w:hyperlink r:id="rId10" w:history="1">
        <w:r w:rsidR="00B4714B" w:rsidRPr="00B4714B">
          <w:rPr>
            <w:rStyle w:val="Hipervnculo"/>
            <w:rFonts w:cs="Arial"/>
            <w:color w:val="auto"/>
            <w:u w:val="none"/>
          </w:rPr>
          <w:t>Desarrollo</w:t>
        </w:r>
        <w:r w:rsidR="00E46366">
          <w:rPr>
            <w:rStyle w:val="Hipervnculo"/>
            <w:rFonts w:cs="Arial"/>
            <w:color w:val="auto"/>
            <w:u w:val="none"/>
          </w:rPr>
          <w:t xml:space="preserve"> </w:t>
        </w:r>
        <w:r w:rsidR="00B4714B" w:rsidRPr="00B4714B">
          <w:rPr>
            <w:rStyle w:val="Hipervnculo"/>
            <w:rFonts w:cs="Arial"/>
            <w:color w:val="auto"/>
            <w:u w:val="none"/>
          </w:rPr>
          <w:t>de</w:t>
        </w:r>
        <w:r w:rsidR="00E46366">
          <w:rPr>
            <w:rStyle w:val="Hipervnculo"/>
            <w:rFonts w:cs="Arial"/>
            <w:color w:val="auto"/>
            <w:u w:val="none"/>
          </w:rPr>
          <w:t xml:space="preserve"> </w:t>
        </w:r>
        <w:r w:rsidR="00B4714B" w:rsidRPr="00B4714B">
          <w:rPr>
            <w:rStyle w:val="Hipervnculo"/>
            <w:rFonts w:cs="Arial"/>
            <w:color w:val="auto"/>
            <w:u w:val="none"/>
          </w:rPr>
          <w:t>Aplicaciones</w:t>
        </w:r>
        <w:r w:rsidR="00E46366">
          <w:rPr>
            <w:rStyle w:val="Hipervnculo"/>
            <w:rFonts w:cs="Arial"/>
            <w:color w:val="auto"/>
            <w:u w:val="none"/>
          </w:rPr>
          <w:t xml:space="preserve"> </w:t>
        </w:r>
        <w:r w:rsidR="00B4714B" w:rsidRPr="00B4714B">
          <w:rPr>
            <w:rStyle w:val="Hipervnculo"/>
            <w:rFonts w:cs="Arial"/>
            <w:color w:val="auto"/>
            <w:u w:val="none"/>
          </w:rPr>
          <w:t>Web</w:t>
        </w:r>
        <w:r w:rsidR="00E46366">
          <w:rPr>
            <w:rStyle w:val="Hipervnculo"/>
            <w:rFonts w:cs="Arial"/>
            <w:color w:val="auto"/>
            <w:u w:val="none"/>
          </w:rPr>
          <w:t xml:space="preserve"> </w:t>
        </w:r>
        <w:r w:rsidR="00B4714B" w:rsidRPr="00B4714B">
          <w:rPr>
            <w:rStyle w:val="Hipervnculo"/>
            <w:rFonts w:cs="Arial"/>
            <w:color w:val="auto"/>
            <w:u w:val="none"/>
          </w:rPr>
          <w:t>(DAW)</w:t>
        </w:r>
      </w:hyperlink>
      <w:r w:rsidR="00C13CCD" w:rsidRPr="00B4714B">
        <w:t>.</w:t>
      </w:r>
      <w:r w:rsidR="00E46366">
        <w:t xml:space="preserve"> </w:t>
      </w:r>
      <w:r w:rsidR="00C13CCD" w:rsidRPr="00B4714B">
        <w:t>Hace</w:t>
      </w:r>
      <w:r w:rsidR="00E46366">
        <w:t xml:space="preserve"> </w:t>
      </w:r>
      <w:r w:rsidR="00C13CCD" w:rsidRPr="00B4714B">
        <w:t>que</w:t>
      </w:r>
      <w:r w:rsidR="00E46366">
        <w:t xml:space="preserve"> </w:t>
      </w:r>
      <w:r w:rsidR="00C13CCD" w:rsidRPr="00B4714B">
        <w:t>la</w:t>
      </w:r>
      <w:r w:rsidR="00E46366">
        <w:t xml:space="preserve"> </w:t>
      </w:r>
      <w:r w:rsidR="00C13CCD" w:rsidRPr="00B4714B">
        <w:t>tarea</w:t>
      </w:r>
      <w:r w:rsidR="00E46366">
        <w:t xml:space="preserve"> </w:t>
      </w:r>
      <w:r w:rsidR="00C13CCD" w:rsidRPr="00B4714B">
        <w:t>del</w:t>
      </w:r>
      <w:r w:rsidR="00E46366">
        <w:t xml:space="preserve"> </w:t>
      </w:r>
      <w:r w:rsidR="00C13CCD" w:rsidRPr="00B4714B">
        <w:t>programador</w:t>
      </w:r>
      <w:r w:rsidR="00E46366">
        <w:t xml:space="preserve"> </w:t>
      </w:r>
      <w:r w:rsidR="00C13CCD" w:rsidRPr="00B4714B">
        <w:t>sea</w:t>
      </w:r>
      <w:r w:rsidR="00E46366">
        <w:t xml:space="preserve"> </w:t>
      </w:r>
      <w:r w:rsidR="00C13CCD" w:rsidRPr="00B4714B">
        <w:t>más</w:t>
      </w:r>
      <w:r w:rsidR="00E46366">
        <w:t xml:space="preserve"> </w:t>
      </w:r>
      <w:r w:rsidR="00C13CCD" w:rsidRPr="00B4714B">
        <w:t>sencilla</w:t>
      </w:r>
      <w:r w:rsidR="00E46366">
        <w:t xml:space="preserve"> </w:t>
      </w:r>
      <w:r w:rsidR="00C13CCD" w:rsidRPr="00B4714B">
        <w:t>gracias</w:t>
      </w:r>
      <w:r w:rsidR="00E46366">
        <w:t xml:space="preserve"> </w:t>
      </w:r>
      <w:r w:rsidR="00C13CCD" w:rsidRPr="00B4714B">
        <w:t>a</w:t>
      </w:r>
      <w:r w:rsidR="00E46366">
        <w:t xml:space="preserve"> </w:t>
      </w:r>
      <w:r w:rsidR="00C13CCD" w:rsidRPr="00B4714B">
        <w:t>las</w:t>
      </w:r>
      <w:r w:rsidR="00E46366">
        <w:t xml:space="preserve"> </w:t>
      </w:r>
      <w:r w:rsidR="00C13CCD" w:rsidRPr="00B4714B">
        <w:t>herramientas</w:t>
      </w:r>
      <w:r w:rsidR="00E46366">
        <w:t xml:space="preserve"> </w:t>
      </w:r>
      <w:r w:rsidR="00C13CCD" w:rsidRPr="00B4714B">
        <w:t>que</w:t>
      </w:r>
      <w:r w:rsidR="00E46366">
        <w:t xml:space="preserve"> </w:t>
      </w:r>
      <w:r w:rsidR="00C13CCD" w:rsidRPr="00B4714B">
        <w:t>tiene</w:t>
      </w:r>
      <w:r w:rsidR="00E46366">
        <w:t xml:space="preserve"> </w:t>
      </w:r>
      <w:r w:rsidR="00C13CCD" w:rsidRPr="00B4714B">
        <w:t>incorporadas,</w:t>
      </w:r>
      <w:r w:rsidR="00E46366">
        <w:t xml:space="preserve"> </w:t>
      </w:r>
      <w:r w:rsidR="00C13CCD" w:rsidRPr="00B4714B">
        <w:t>como</w:t>
      </w:r>
      <w:r w:rsidR="00E46366">
        <w:t xml:space="preserve"> </w:t>
      </w:r>
      <w:r w:rsidR="00C13CCD" w:rsidRPr="00B4714B">
        <w:t>compiladores,</w:t>
      </w:r>
      <w:r w:rsidR="00E46366">
        <w:t xml:space="preserve"> </w:t>
      </w:r>
      <w:r w:rsidR="00C13CCD" w:rsidRPr="00B4714B">
        <w:t>depuradores</w:t>
      </w:r>
      <w:r w:rsidR="00E46366">
        <w:t xml:space="preserve"> </w:t>
      </w:r>
      <w:r w:rsidR="00C13CCD" w:rsidRPr="00B4714B">
        <w:t>o</w:t>
      </w:r>
      <w:r w:rsidR="00E46366">
        <w:t xml:space="preserve"> </w:t>
      </w:r>
      <w:r w:rsidR="00C13CCD" w:rsidRPr="00B4714B">
        <w:t>bibliotecas,</w:t>
      </w:r>
      <w:r w:rsidR="00E46366">
        <w:t xml:space="preserve"> </w:t>
      </w:r>
      <w:r w:rsidR="00C13CCD" w:rsidRPr="00B4714B">
        <w:t>y</w:t>
      </w:r>
      <w:r w:rsidR="00E46366">
        <w:t xml:space="preserve"> </w:t>
      </w:r>
      <w:r w:rsidR="00C13CCD" w:rsidRPr="00B4714B">
        <w:t>esto</w:t>
      </w:r>
      <w:r w:rsidR="00E46366">
        <w:t xml:space="preserve"> </w:t>
      </w:r>
      <w:r w:rsidR="00C13CCD" w:rsidRPr="00B4714B">
        <w:t>se</w:t>
      </w:r>
      <w:r w:rsidR="00E46366">
        <w:t xml:space="preserve"> </w:t>
      </w:r>
      <w:r w:rsidR="00C13CCD" w:rsidRPr="00B4714B">
        <w:t>traduce</w:t>
      </w:r>
      <w:r w:rsidR="00E46366">
        <w:t xml:space="preserve"> </w:t>
      </w:r>
      <w:r w:rsidR="00C13CCD" w:rsidRPr="00B4714B">
        <w:t>en</w:t>
      </w:r>
      <w:r w:rsidR="00E46366">
        <w:t xml:space="preserve"> </w:t>
      </w:r>
      <w:r w:rsidR="00C13CCD" w:rsidRPr="00B4714B">
        <w:t>un</w:t>
      </w:r>
      <w:r w:rsidR="00E46366">
        <w:t xml:space="preserve"> </w:t>
      </w:r>
      <w:r w:rsidR="00C13CCD" w:rsidRPr="00B4714B">
        <w:rPr>
          <w:rStyle w:val="Textoennegrita"/>
          <w:rFonts w:cs="Arial"/>
          <w:b w:val="0"/>
        </w:rPr>
        <w:t>aumento</w:t>
      </w:r>
      <w:r w:rsidR="00E46366">
        <w:rPr>
          <w:rStyle w:val="Textoennegrita"/>
          <w:rFonts w:cs="Arial"/>
          <w:b w:val="0"/>
        </w:rPr>
        <w:t xml:space="preserve"> </w:t>
      </w:r>
      <w:r w:rsidR="00C13CCD" w:rsidRPr="00B4714B">
        <w:rPr>
          <w:rStyle w:val="Textoennegrita"/>
          <w:rFonts w:cs="Arial"/>
          <w:b w:val="0"/>
        </w:rPr>
        <w:t>de</w:t>
      </w:r>
      <w:r w:rsidR="00E46366">
        <w:rPr>
          <w:rStyle w:val="Textoennegrita"/>
          <w:rFonts w:cs="Arial"/>
          <w:b w:val="0"/>
        </w:rPr>
        <w:t xml:space="preserve"> </w:t>
      </w:r>
      <w:r w:rsidR="00C13CCD" w:rsidRPr="00B4714B">
        <w:rPr>
          <w:rStyle w:val="Textoennegrita"/>
          <w:rFonts w:cs="Arial"/>
          <w:b w:val="0"/>
        </w:rPr>
        <w:t>la</w:t>
      </w:r>
      <w:r w:rsidR="00E46366">
        <w:rPr>
          <w:rStyle w:val="Textoennegrita"/>
          <w:rFonts w:cs="Arial"/>
          <w:b w:val="0"/>
        </w:rPr>
        <w:t xml:space="preserve"> </w:t>
      </w:r>
      <w:r w:rsidR="00C13CCD" w:rsidRPr="00B4714B">
        <w:rPr>
          <w:rStyle w:val="Textoennegrita"/>
          <w:rFonts w:cs="Arial"/>
          <w:b w:val="0"/>
        </w:rPr>
        <w:t>productividad</w:t>
      </w:r>
      <w:r w:rsidR="00C13CCD" w:rsidRPr="00B4714B">
        <w:t>.</w:t>
      </w:r>
    </w:p>
    <w:p w14:paraId="6101545D" w14:textId="77777777" w:rsidR="00C13CCD" w:rsidRDefault="00C13CCD" w:rsidP="00B4714B">
      <w:pPr>
        <w:pStyle w:val="Cuerpo"/>
      </w:pPr>
    </w:p>
    <w:p w14:paraId="0B0E5C3D" w14:textId="62E593E7" w:rsidR="00685379" w:rsidRPr="00B4714B" w:rsidRDefault="00685379" w:rsidP="00D6158E">
      <w:pPr>
        <w:pStyle w:val="Ttulo3"/>
      </w:pPr>
      <w:bookmarkStart w:id="10" w:name="_Toc88812881"/>
      <w:proofErr w:type="spellStart"/>
      <w:r>
        <w:t>Características</w:t>
      </w:r>
      <w:proofErr w:type="spellEnd"/>
      <w:r w:rsidR="00E46366">
        <w:t xml:space="preserve"> </w:t>
      </w:r>
      <w:r>
        <w:t>de</w:t>
      </w:r>
      <w:r w:rsidR="00E46366">
        <w:t xml:space="preserve"> </w:t>
      </w:r>
      <w:r>
        <w:t>los</w:t>
      </w:r>
      <w:r w:rsidR="00E46366">
        <w:t xml:space="preserve"> </w:t>
      </w:r>
      <w:proofErr w:type="spellStart"/>
      <w:r>
        <w:t>entornos</w:t>
      </w:r>
      <w:proofErr w:type="spellEnd"/>
      <w:r w:rsidR="00E46366">
        <w:t xml:space="preserve"> </w:t>
      </w:r>
      <w:r>
        <w:t>de</w:t>
      </w:r>
      <w:r w:rsidR="00E46366">
        <w:t xml:space="preserve"> </w:t>
      </w:r>
      <w:proofErr w:type="spellStart"/>
      <w:r>
        <w:t>desarrollo</w:t>
      </w:r>
      <w:bookmarkEnd w:id="10"/>
      <w:proofErr w:type="spellEnd"/>
    </w:p>
    <w:p w14:paraId="40F54B94" w14:textId="77777777" w:rsidR="00C13CCD" w:rsidRPr="00B4714B" w:rsidRDefault="00C13CCD" w:rsidP="00B4714B">
      <w:pPr>
        <w:pStyle w:val="Cuerpo"/>
      </w:pPr>
    </w:p>
    <w:p w14:paraId="1D61482E" w14:textId="0F069B9A" w:rsidR="00C13CCD" w:rsidRPr="00B4714B" w:rsidRDefault="00C13CCD" w:rsidP="00D6158E">
      <w:pPr>
        <w:pStyle w:val="Cuerpo"/>
      </w:pPr>
      <w:r w:rsidRPr="00B4714B">
        <w:t>Cualquier</w:t>
      </w:r>
      <w:r w:rsidR="00E46366">
        <w:t xml:space="preserve"> </w:t>
      </w:r>
      <w:r w:rsidRPr="00B4714B">
        <w:t>IDE</w:t>
      </w:r>
      <w:r w:rsidR="00E46366">
        <w:t xml:space="preserve"> </w:t>
      </w:r>
      <w:r w:rsidRPr="00B4714B">
        <w:t>debe</w:t>
      </w:r>
      <w:r w:rsidR="00E46366">
        <w:t xml:space="preserve"> </w:t>
      </w:r>
      <w:r w:rsidRPr="00B4714B">
        <w:t>tener</w:t>
      </w:r>
      <w:r w:rsidR="00E46366">
        <w:t xml:space="preserve"> </w:t>
      </w:r>
      <w:r w:rsidRPr="00B4714B">
        <w:t>una</w:t>
      </w:r>
      <w:r w:rsidR="00E46366">
        <w:t xml:space="preserve"> </w:t>
      </w:r>
      <w:r w:rsidRPr="00B4714B">
        <w:t>serie</w:t>
      </w:r>
      <w:r w:rsidR="00E46366">
        <w:t xml:space="preserve"> </w:t>
      </w:r>
      <w:r w:rsidRPr="00B4714B">
        <w:t>de</w:t>
      </w:r>
      <w:r w:rsidR="00E46366">
        <w:t xml:space="preserve"> </w:t>
      </w:r>
      <w:r w:rsidRPr="00B4714B">
        <w:t>características</w:t>
      </w:r>
      <w:r w:rsidR="00E46366">
        <w:t xml:space="preserve"> </w:t>
      </w:r>
      <w:r w:rsidRPr="00B4714B">
        <w:t>básicas</w:t>
      </w:r>
      <w:r w:rsidR="00E46366">
        <w:t xml:space="preserve"> </w:t>
      </w:r>
      <w:r w:rsidRPr="00B4714B">
        <w:t>que</w:t>
      </w:r>
      <w:r w:rsidR="00E46366">
        <w:t xml:space="preserve"> </w:t>
      </w:r>
      <w:r w:rsidRPr="00B4714B">
        <w:t>garanticen</w:t>
      </w:r>
      <w:r w:rsidR="00E46366">
        <w:t xml:space="preserve"> </w:t>
      </w:r>
      <w:r w:rsidRPr="00B4714B">
        <w:t>que</w:t>
      </w:r>
      <w:r w:rsidR="00E46366">
        <w:t xml:space="preserve"> </w:t>
      </w:r>
      <w:r w:rsidRPr="00B4714B">
        <w:t>la</w:t>
      </w:r>
      <w:r w:rsidR="00E46366">
        <w:t xml:space="preserve"> </w:t>
      </w:r>
      <w:r w:rsidRPr="00B4714B">
        <w:t>experiencia</w:t>
      </w:r>
      <w:r w:rsidR="00E46366">
        <w:t xml:space="preserve"> </w:t>
      </w:r>
      <w:r w:rsidRPr="00B4714B">
        <w:t>del</w:t>
      </w:r>
      <w:r w:rsidR="00E46366">
        <w:t xml:space="preserve"> </w:t>
      </w:r>
      <w:r w:rsidRPr="00B4714B">
        <w:t>usuario</w:t>
      </w:r>
      <w:r w:rsidR="00E46366">
        <w:t xml:space="preserve"> </w:t>
      </w:r>
      <w:r w:rsidRPr="00B4714B">
        <w:t>será</w:t>
      </w:r>
      <w:r w:rsidR="00E46366">
        <w:t xml:space="preserve"> </w:t>
      </w:r>
      <w:r w:rsidRPr="00B4714B">
        <w:t>satisfactoria.</w:t>
      </w:r>
      <w:r w:rsidR="00E46366">
        <w:t xml:space="preserve"> </w:t>
      </w:r>
      <w:r w:rsidRPr="00B4714B">
        <w:t>Todo</w:t>
      </w:r>
      <w:r w:rsidR="00E46366">
        <w:t xml:space="preserve"> </w:t>
      </w:r>
      <w:r w:rsidRPr="00B4714B">
        <w:t>IDE</w:t>
      </w:r>
      <w:r w:rsidR="00E46366">
        <w:t xml:space="preserve"> </w:t>
      </w:r>
      <w:r w:rsidRPr="00B4714B">
        <w:t>debe</w:t>
      </w:r>
      <w:r w:rsidR="00E46366">
        <w:t xml:space="preserve"> </w:t>
      </w:r>
      <w:r w:rsidRPr="00B4714B">
        <w:t>contar</w:t>
      </w:r>
      <w:r w:rsidR="00E46366">
        <w:t xml:space="preserve"> </w:t>
      </w:r>
      <w:r w:rsidRPr="00B4714B">
        <w:t>con:</w:t>
      </w:r>
    </w:p>
    <w:p w14:paraId="381AD744" w14:textId="6C39C69C" w:rsidR="00C13CCD" w:rsidRPr="00B4714B" w:rsidRDefault="00C13CCD" w:rsidP="00D6158E">
      <w:pPr>
        <w:pStyle w:val="Cuerpo"/>
        <w:numPr>
          <w:ilvl w:val="0"/>
          <w:numId w:val="25"/>
        </w:numPr>
      </w:pPr>
      <w:r w:rsidRPr="00B4714B">
        <w:rPr>
          <w:rStyle w:val="Textoennegrita"/>
          <w:rFonts w:cs="Arial"/>
          <w:b w:val="0"/>
        </w:rPr>
        <w:t>Editor</w:t>
      </w:r>
      <w:r w:rsidR="00E46366">
        <w:rPr>
          <w:rStyle w:val="Textoennegrita"/>
          <w:rFonts w:cs="Arial"/>
          <w:b w:val="0"/>
        </w:rPr>
        <w:t xml:space="preserve"> </w:t>
      </w:r>
      <w:r w:rsidRPr="00B4714B">
        <w:rPr>
          <w:rStyle w:val="Textoennegrita"/>
          <w:rFonts w:cs="Arial"/>
          <w:b w:val="0"/>
        </w:rPr>
        <w:t>de</w:t>
      </w:r>
      <w:r w:rsidR="00E46366">
        <w:rPr>
          <w:rStyle w:val="Textoennegrita"/>
          <w:rFonts w:cs="Arial"/>
          <w:b w:val="0"/>
        </w:rPr>
        <w:t xml:space="preserve"> </w:t>
      </w:r>
      <w:r w:rsidRPr="00B4714B">
        <w:rPr>
          <w:rStyle w:val="Textoennegrita"/>
          <w:rFonts w:cs="Arial"/>
          <w:b w:val="0"/>
        </w:rPr>
        <w:t>código</w:t>
      </w:r>
      <w:r w:rsidRPr="00B4714B">
        <w:t>.</w:t>
      </w:r>
      <w:r w:rsidR="00E46366">
        <w:t xml:space="preserve"> </w:t>
      </w:r>
      <w:r w:rsidRPr="00B4714B">
        <w:t>Se</w:t>
      </w:r>
      <w:r w:rsidR="00E46366">
        <w:t xml:space="preserve"> </w:t>
      </w:r>
      <w:r w:rsidRPr="00B4714B">
        <w:t>trata</w:t>
      </w:r>
      <w:r w:rsidR="00E46366">
        <w:t xml:space="preserve"> </w:t>
      </w:r>
      <w:r w:rsidRPr="00B4714B">
        <w:t>de</w:t>
      </w:r>
      <w:r w:rsidR="00E46366">
        <w:t xml:space="preserve"> </w:t>
      </w:r>
      <w:r w:rsidRPr="00B4714B">
        <w:t>un</w:t>
      </w:r>
      <w:r w:rsidR="00E46366">
        <w:t xml:space="preserve"> </w:t>
      </w:r>
      <w:r w:rsidRPr="00B4714B">
        <w:t>editor</w:t>
      </w:r>
      <w:r w:rsidR="00E46366">
        <w:t xml:space="preserve"> </w:t>
      </w:r>
      <w:r w:rsidRPr="00B4714B">
        <w:t>de</w:t>
      </w:r>
      <w:r w:rsidR="00E46366">
        <w:t xml:space="preserve"> </w:t>
      </w:r>
      <w:r w:rsidRPr="00B4714B">
        <w:t>texto</w:t>
      </w:r>
      <w:r w:rsidR="00E46366">
        <w:t xml:space="preserve"> </w:t>
      </w:r>
      <w:r w:rsidRPr="00B4714B">
        <w:t>creado</w:t>
      </w:r>
      <w:r w:rsidR="00E46366">
        <w:t xml:space="preserve"> </w:t>
      </w:r>
      <w:r w:rsidRPr="00B4714B">
        <w:t>exclusivamente</w:t>
      </w:r>
      <w:r w:rsidR="00E46366">
        <w:t xml:space="preserve"> </w:t>
      </w:r>
      <w:r w:rsidRPr="00B4714B">
        <w:t>para</w:t>
      </w:r>
      <w:r w:rsidR="00E46366">
        <w:t xml:space="preserve"> </w:t>
      </w:r>
      <w:r w:rsidRPr="00B4714B">
        <w:t>trabajar</w:t>
      </w:r>
      <w:r w:rsidR="00E46366">
        <w:t xml:space="preserve"> </w:t>
      </w:r>
      <w:r w:rsidRPr="00B4714B">
        <w:t>con</w:t>
      </w:r>
      <w:r w:rsidR="00E46366">
        <w:t xml:space="preserve"> </w:t>
      </w:r>
      <w:r w:rsidRPr="00B4714B">
        <w:t>el</w:t>
      </w:r>
      <w:r w:rsidR="00E46366">
        <w:t xml:space="preserve"> </w:t>
      </w:r>
      <w:r w:rsidRPr="00B4714B">
        <w:t>código</w:t>
      </w:r>
      <w:r w:rsidR="00E46366">
        <w:t xml:space="preserve"> </w:t>
      </w:r>
      <w:r w:rsidRPr="00B4714B">
        <w:t>fuente</w:t>
      </w:r>
      <w:r w:rsidR="00E46366">
        <w:t xml:space="preserve"> </w:t>
      </w:r>
      <w:r w:rsidRPr="00B4714B">
        <w:t>de</w:t>
      </w:r>
      <w:r w:rsidR="00E46366">
        <w:t xml:space="preserve"> </w:t>
      </w:r>
      <w:r w:rsidRPr="00B4714B">
        <w:t>programas</w:t>
      </w:r>
      <w:r w:rsidR="00E46366">
        <w:t xml:space="preserve"> </w:t>
      </w:r>
      <w:r w:rsidRPr="00B4714B">
        <w:t>informáticos.</w:t>
      </w:r>
    </w:p>
    <w:p w14:paraId="78C11B46" w14:textId="750EBF61" w:rsidR="00C13CCD" w:rsidRPr="00B4714B" w:rsidRDefault="00C13CCD" w:rsidP="00D6158E">
      <w:pPr>
        <w:pStyle w:val="Cuerpo"/>
        <w:numPr>
          <w:ilvl w:val="0"/>
          <w:numId w:val="25"/>
        </w:numPr>
      </w:pPr>
      <w:r w:rsidRPr="00B4714B">
        <w:rPr>
          <w:rStyle w:val="Textoennegrita"/>
          <w:rFonts w:cs="Arial"/>
          <w:b w:val="0"/>
        </w:rPr>
        <w:t>Compilador</w:t>
      </w:r>
      <w:r w:rsidRPr="00B4714B">
        <w:t>.</w:t>
      </w:r>
      <w:r w:rsidR="00E46366">
        <w:t xml:space="preserve"> </w:t>
      </w:r>
      <w:r w:rsidRPr="00B4714B">
        <w:t>Un</w:t>
      </w:r>
      <w:r w:rsidR="00E46366">
        <w:t xml:space="preserve"> </w:t>
      </w:r>
      <w:r w:rsidRPr="00B4714B">
        <w:t>programa</w:t>
      </w:r>
      <w:r w:rsidR="00E46366">
        <w:t xml:space="preserve"> </w:t>
      </w:r>
      <w:r w:rsidRPr="00B4714B">
        <w:t>encargado</w:t>
      </w:r>
      <w:r w:rsidR="00E46366">
        <w:t xml:space="preserve"> </w:t>
      </w:r>
      <w:r w:rsidRPr="00B4714B">
        <w:t>de</w:t>
      </w:r>
      <w:r w:rsidR="00E46366">
        <w:t xml:space="preserve"> </w:t>
      </w:r>
      <w:r w:rsidRPr="00B4714B">
        <w:t>traducir</w:t>
      </w:r>
      <w:r w:rsidR="00E46366">
        <w:t xml:space="preserve"> </w:t>
      </w:r>
      <w:r w:rsidRPr="00B4714B">
        <w:t>las</w:t>
      </w:r>
      <w:r w:rsidR="00E46366">
        <w:t xml:space="preserve"> </w:t>
      </w:r>
      <w:r w:rsidRPr="00B4714B">
        <w:t>instrucciones</w:t>
      </w:r>
      <w:r w:rsidR="00E46366">
        <w:t xml:space="preserve"> </w:t>
      </w:r>
      <w:r w:rsidRPr="00B4714B">
        <w:t>en</w:t>
      </w:r>
      <w:r w:rsidR="00E46366">
        <w:t xml:space="preserve"> </w:t>
      </w:r>
      <w:r w:rsidRPr="00B4714B">
        <w:t>código</w:t>
      </w:r>
      <w:r w:rsidR="00E46366">
        <w:t xml:space="preserve"> </w:t>
      </w:r>
      <w:r w:rsidRPr="00B4714B">
        <w:t>fuente,</w:t>
      </w:r>
      <w:r w:rsidR="00E46366">
        <w:t xml:space="preserve"> </w:t>
      </w:r>
      <w:r w:rsidRPr="00B4714B">
        <w:t>escritas</w:t>
      </w:r>
      <w:r w:rsidR="00E46366">
        <w:t xml:space="preserve"> </w:t>
      </w:r>
      <w:r w:rsidRPr="00B4714B">
        <w:t>en</w:t>
      </w:r>
      <w:r w:rsidR="00E46366">
        <w:t xml:space="preserve"> </w:t>
      </w:r>
      <w:r w:rsidRPr="00B4714B">
        <w:t>lenguaje</w:t>
      </w:r>
      <w:r w:rsidR="00E46366">
        <w:t xml:space="preserve"> </w:t>
      </w:r>
      <w:r w:rsidRPr="00B4714B">
        <w:t>de</w:t>
      </w:r>
      <w:r w:rsidR="00E46366">
        <w:t xml:space="preserve"> </w:t>
      </w:r>
      <w:r w:rsidRPr="00B4714B">
        <w:t>programación,</w:t>
      </w:r>
      <w:r w:rsidR="00E46366">
        <w:t xml:space="preserve"> </w:t>
      </w:r>
      <w:r w:rsidRPr="00B4714B">
        <w:t>a</w:t>
      </w:r>
      <w:r w:rsidR="00E46366">
        <w:t xml:space="preserve"> </w:t>
      </w:r>
      <w:r w:rsidRPr="00B4714B">
        <w:t>código</w:t>
      </w:r>
      <w:r w:rsidR="00E46366">
        <w:t xml:space="preserve"> </w:t>
      </w:r>
      <w:r w:rsidRPr="00B4714B">
        <w:t>objeto,</w:t>
      </w:r>
      <w:r w:rsidR="00E46366">
        <w:t xml:space="preserve"> </w:t>
      </w:r>
      <w:r w:rsidRPr="00B4714B">
        <w:t>el</w:t>
      </w:r>
      <w:r w:rsidR="00E46366">
        <w:t xml:space="preserve"> </w:t>
      </w:r>
      <w:r w:rsidRPr="00B4714B">
        <w:t>único</w:t>
      </w:r>
      <w:r w:rsidR="00E46366">
        <w:t xml:space="preserve"> </w:t>
      </w:r>
      <w:r w:rsidRPr="00B4714B">
        <w:t>lenguaje</w:t>
      </w:r>
      <w:r w:rsidR="00E46366">
        <w:t xml:space="preserve"> </w:t>
      </w:r>
      <w:r w:rsidRPr="00B4714B">
        <w:t>que</w:t>
      </w:r>
      <w:r w:rsidR="00E46366">
        <w:t xml:space="preserve"> </w:t>
      </w:r>
      <w:r w:rsidRPr="00B4714B">
        <w:t>el</w:t>
      </w:r>
      <w:r w:rsidR="00E46366">
        <w:t xml:space="preserve"> </w:t>
      </w:r>
      <w:r w:rsidRPr="00B4714B">
        <w:t>ordenador</w:t>
      </w:r>
      <w:r w:rsidR="00E46366">
        <w:t xml:space="preserve"> </w:t>
      </w:r>
      <w:r w:rsidRPr="00B4714B">
        <w:t>entiende.</w:t>
      </w:r>
    </w:p>
    <w:p w14:paraId="234048E3" w14:textId="71AF2D23" w:rsidR="00C13CCD" w:rsidRPr="00B4714B" w:rsidRDefault="00C13CCD" w:rsidP="00D6158E">
      <w:pPr>
        <w:pStyle w:val="Cuerpo"/>
        <w:numPr>
          <w:ilvl w:val="0"/>
          <w:numId w:val="25"/>
        </w:numPr>
      </w:pPr>
      <w:r w:rsidRPr="00B4714B">
        <w:rPr>
          <w:rStyle w:val="Textoennegrita"/>
          <w:rFonts w:cs="Arial"/>
          <w:b w:val="0"/>
        </w:rPr>
        <w:t>Depurador</w:t>
      </w:r>
      <w:r w:rsidR="00E46366">
        <w:rPr>
          <w:rStyle w:val="Textoennegrita"/>
          <w:rFonts w:cs="Arial"/>
          <w:b w:val="0"/>
        </w:rPr>
        <w:t xml:space="preserve"> </w:t>
      </w:r>
      <w:r w:rsidRPr="00B4714B">
        <w:rPr>
          <w:rStyle w:val="Textoennegrita"/>
          <w:rFonts w:cs="Arial"/>
          <w:b w:val="0"/>
        </w:rPr>
        <w:t>o</w:t>
      </w:r>
      <w:r w:rsidR="00E46366">
        <w:rPr>
          <w:rStyle w:val="Textoennegrita"/>
          <w:rFonts w:cs="Arial"/>
          <w:b w:val="0"/>
        </w:rPr>
        <w:t xml:space="preserve"> </w:t>
      </w:r>
      <w:proofErr w:type="spellStart"/>
      <w:r w:rsidRPr="00B4714B">
        <w:rPr>
          <w:rStyle w:val="nfasis"/>
          <w:rFonts w:cs="Arial"/>
          <w:i w:val="0"/>
        </w:rPr>
        <w:t>debugger</w:t>
      </w:r>
      <w:proofErr w:type="spellEnd"/>
      <w:r w:rsidRPr="00B4714B">
        <w:t>.</w:t>
      </w:r>
      <w:r w:rsidR="00E46366">
        <w:t xml:space="preserve"> </w:t>
      </w:r>
      <w:r w:rsidRPr="00B4714B">
        <w:t>Un</w:t>
      </w:r>
      <w:r w:rsidR="00E46366">
        <w:t xml:space="preserve"> </w:t>
      </w:r>
      <w:r w:rsidRPr="00B4714B">
        <w:t>programa</w:t>
      </w:r>
      <w:r w:rsidR="00E46366">
        <w:t xml:space="preserve"> </w:t>
      </w:r>
      <w:r w:rsidRPr="00B4714B">
        <w:t>que</w:t>
      </w:r>
      <w:r w:rsidR="00E46366">
        <w:t xml:space="preserve"> </w:t>
      </w:r>
      <w:r w:rsidRPr="00B4714B">
        <w:t>permite</w:t>
      </w:r>
      <w:r w:rsidR="00E46366">
        <w:t xml:space="preserve"> </w:t>
      </w:r>
      <w:r w:rsidRPr="00B4714B">
        <w:t>probar</w:t>
      </w:r>
      <w:r w:rsidR="00E46366">
        <w:t xml:space="preserve"> </w:t>
      </w:r>
      <w:r w:rsidRPr="00B4714B">
        <w:t>y</w:t>
      </w:r>
      <w:r w:rsidR="00E46366">
        <w:t xml:space="preserve"> </w:t>
      </w:r>
      <w:r w:rsidRPr="00B4714B">
        <w:t>buscar</w:t>
      </w:r>
      <w:r w:rsidR="00E46366">
        <w:t xml:space="preserve"> </w:t>
      </w:r>
      <w:r w:rsidRPr="00B4714B">
        <w:t>errores</w:t>
      </w:r>
      <w:r w:rsidR="00E46366">
        <w:t xml:space="preserve"> </w:t>
      </w:r>
      <w:r w:rsidRPr="00B4714B">
        <w:t>en</w:t>
      </w:r>
      <w:r w:rsidR="00E46366">
        <w:t xml:space="preserve"> </w:t>
      </w:r>
      <w:r w:rsidRPr="00B4714B">
        <w:t>otros</w:t>
      </w:r>
      <w:r w:rsidR="00E46366">
        <w:t xml:space="preserve"> </w:t>
      </w:r>
      <w:r w:rsidRPr="00B4714B">
        <w:t>programas.</w:t>
      </w:r>
    </w:p>
    <w:p w14:paraId="7438FB10" w14:textId="44BB24C0" w:rsidR="00C13CCD" w:rsidRPr="00B4714B" w:rsidRDefault="00C13CCD" w:rsidP="00D6158E">
      <w:pPr>
        <w:pStyle w:val="Cuerpo"/>
        <w:numPr>
          <w:ilvl w:val="0"/>
          <w:numId w:val="25"/>
        </w:numPr>
      </w:pPr>
      <w:proofErr w:type="spellStart"/>
      <w:r w:rsidRPr="00B4714B">
        <w:rPr>
          <w:rStyle w:val="Textoennegrita"/>
          <w:rFonts w:cs="Arial"/>
          <w:b w:val="0"/>
        </w:rPr>
        <w:lastRenderedPageBreak/>
        <w:t>Linker</w:t>
      </w:r>
      <w:proofErr w:type="spellEnd"/>
      <w:r w:rsidRPr="00B4714B">
        <w:t>.</w:t>
      </w:r>
      <w:r w:rsidR="00E46366">
        <w:t xml:space="preserve"> </w:t>
      </w:r>
      <w:r w:rsidRPr="00B4714B">
        <w:t>Es</w:t>
      </w:r>
      <w:r w:rsidR="00E46366">
        <w:t xml:space="preserve"> </w:t>
      </w:r>
      <w:r w:rsidRPr="00B4714B">
        <w:t>la</w:t>
      </w:r>
      <w:r w:rsidR="00E46366">
        <w:t xml:space="preserve"> </w:t>
      </w:r>
      <w:r w:rsidRPr="00B4714B">
        <w:t>herramienta</w:t>
      </w:r>
      <w:r w:rsidR="00E46366">
        <w:t xml:space="preserve"> </w:t>
      </w:r>
      <w:r w:rsidRPr="00B4714B">
        <w:t>con</w:t>
      </w:r>
      <w:r w:rsidR="00E46366">
        <w:t xml:space="preserve"> </w:t>
      </w:r>
      <w:r w:rsidRPr="00B4714B">
        <w:t>la</w:t>
      </w:r>
      <w:r w:rsidR="00E46366">
        <w:t xml:space="preserve"> </w:t>
      </w:r>
      <w:r w:rsidRPr="00B4714B">
        <w:t>que</w:t>
      </w:r>
      <w:r w:rsidR="00E46366">
        <w:t xml:space="preserve"> </w:t>
      </w:r>
      <w:r w:rsidRPr="00B4714B">
        <w:t>combinar</w:t>
      </w:r>
      <w:r w:rsidR="00E46366">
        <w:t xml:space="preserve"> </w:t>
      </w:r>
      <w:r w:rsidRPr="00B4714B">
        <w:t>diferentes</w:t>
      </w:r>
      <w:r w:rsidR="00E46366">
        <w:t xml:space="preserve"> </w:t>
      </w:r>
      <w:r w:rsidRPr="00B4714B">
        <w:t>archivos</w:t>
      </w:r>
      <w:r w:rsidR="00E46366">
        <w:t xml:space="preserve"> </w:t>
      </w:r>
      <w:r w:rsidRPr="00B4714B">
        <w:t>de</w:t>
      </w:r>
      <w:r w:rsidR="00E46366">
        <w:t xml:space="preserve"> </w:t>
      </w:r>
      <w:r w:rsidRPr="00B4714B">
        <w:t>código</w:t>
      </w:r>
      <w:r w:rsidR="00E46366">
        <w:t xml:space="preserve"> </w:t>
      </w:r>
      <w:r w:rsidRPr="00B4714B">
        <w:t>fuente</w:t>
      </w:r>
      <w:r w:rsidR="00E46366">
        <w:t xml:space="preserve"> </w:t>
      </w:r>
      <w:r w:rsidRPr="00B4714B">
        <w:t>para</w:t>
      </w:r>
      <w:r w:rsidR="00E46366">
        <w:t xml:space="preserve"> </w:t>
      </w:r>
      <w:r w:rsidRPr="00B4714B">
        <w:t>convertirlos</w:t>
      </w:r>
      <w:r w:rsidR="00E46366">
        <w:t xml:space="preserve"> </w:t>
      </w:r>
      <w:r w:rsidRPr="00B4714B">
        <w:t>en</w:t>
      </w:r>
      <w:r w:rsidR="00E46366">
        <w:t xml:space="preserve"> </w:t>
      </w:r>
      <w:r w:rsidRPr="00B4714B">
        <w:t>un</w:t>
      </w:r>
      <w:r w:rsidR="00E46366">
        <w:t xml:space="preserve"> </w:t>
      </w:r>
      <w:r w:rsidRPr="00B4714B">
        <w:t>único</w:t>
      </w:r>
      <w:r w:rsidR="00E46366">
        <w:t xml:space="preserve"> </w:t>
      </w:r>
      <w:r w:rsidRPr="00B4714B">
        <w:t>fichero</w:t>
      </w:r>
      <w:r w:rsidR="00E46366">
        <w:t xml:space="preserve"> </w:t>
      </w:r>
      <w:r w:rsidRPr="00B4714B">
        <w:t>ejecutable.</w:t>
      </w:r>
    </w:p>
    <w:p w14:paraId="49048368" w14:textId="2D8F6BA3" w:rsidR="00C13CCD" w:rsidRPr="00B4714B" w:rsidRDefault="00C13CCD" w:rsidP="00D6158E">
      <w:pPr>
        <w:pStyle w:val="Cuerpo"/>
        <w:numPr>
          <w:ilvl w:val="0"/>
          <w:numId w:val="25"/>
        </w:numPr>
      </w:pPr>
      <w:r w:rsidRPr="00B4714B">
        <w:rPr>
          <w:rStyle w:val="Textoennegrita"/>
          <w:rFonts w:cs="Arial"/>
          <w:b w:val="0"/>
        </w:rPr>
        <w:t>Refactorización</w:t>
      </w:r>
      <w:r w:rsidR="00E46366">
        <w:rPr>
          <w:rStyle w:val="Textoennegrita"/>
          <w:rFonts w:cs="Arial"/>
          <w:b w:val="0"/>
        </w:rPr>
        <w:t xml:space="preserve"> </w:t>
      </w:r>
      <w:r w:rsidRPr="00B4714B">
        <w:rPr>
          <w:rStyle w:val="Textoennegrita"/>
          <w:rFonts w:cs="Arial"/>
          <w:b w:val="0"/>
        </w:rPr>
        <w:t>de</w:t>
      </w:r>
      <w:r w:rsidR="00E46366">
        <w:rPr>
          <w:rStyle w:val="Textoennegrita"/>
          <w:rFonts w:cs="Arial"/>
          <w:b w:val="0"/>
        </w:rPr>
        <w:t xml:space="preserve"> </w:t>
      </w:r>
      <w:r w:rsidRPr="00B4714B">
        <w:rPr>
          <w:rStyle w:val="Textoennegrita"/>
          <w:rFonts w:cs="Arial"/>
          <w:b w:val="0"/>
        </w:rPr>
        <w:t>código</w:t>
      </w:r>
      <w:r w:rsidRPr="00B4714B">
        <w:t>.</w:t>
      </w:r>
      <w:r w:rsidR="00E46366">
        <w:t xml:space="preserve"> </w:t>
      </w:r>
      <w:r w:rsidRPr="00B4714B">
        <w:t>Proceso</w:t>
      </w:r>
      <w:r w:rsidR="00E46366">
        <w:t xml:space="preserve"> </w:t>
      </w:r>
      <w:r w:rsidRPr="00B4714B">
        <w:t>en</w:t>
      </w:r>
      <w:r w:rsidR="00E46366">
        <w:t xml:space="preserve"> </w:t>
      </w:r>
      <w:r w:rsidRPr="00B4714B">
        <w:t>el</w:t>
      </w:r>
      <w:r w:rsidR="00E46366">
        <w:t xml:space="preserve"> </w:t>
      </w:r>
      <w:r w:rsidRPr="00B4714B">
        <w:t>que</w:t>
      </w:r>
      <w:r w:rsidR="00E46366">
        <w:t xml:space="preserve"> </w:t>
      </w:r>
      <w:r w:rsidRPr="00B4714B">
        <w:t>se</w:t>
      </w:r>
      <w:r w:rsidR="00E46366">
        <w:t xml:space="preserve"> </w:t>
      </w:r>
      <w:r w:rsidRPr="00B4714B">
        <w:t>recurre</w:t>
      </w:r>
      <w:r w:rsidR="00E46366">
        <w:t xml:space="preserve"> </w:t>
      </w:r>
      <w:r w:rsidRPr="00B4714B">
        <w:t>a</w:t>
      </w:r>
      <w:r w:rsidR="00E46366">
        <w:t xml:space="preserve"> </w:t>
      </w:r>
      <w:r w:rsidRPr="00B4714B">
        <w:t>funciones</w:t>
      </w:r>
      <w:r w:rsidR="00E46366">
        <w:t xml:space="preserve"> </w:t>
      </w:r>
      <w:r w:rsidRPr="00B4714B">
        <w:t>como</w:t>
      </w:r>
      <w:r w:rsidR="00E46366">
        <w:t xml:space="preserve"> </w:t>
      </w:r>
      <w:r w:rsidRPr="00B4714B">
        <w:t>el</w:t>
      </w:r>
      <w:r w:rsidR="00E46366">
        <w:t xml:space="preserve"> </w:t>
      </w:r>
      <w:r w:rsidRPr="00B4714B">
        <w:t>reformateo</w:t>
      </w:r>
      <w:r w:rsidR="00E46366">
        <w:t xml:space="preserve"> </w:t>
      </w:r>
      <w:r w:rsidRPr="00B4714B">
        <w:t>o</w:t>
      </w:r>
      <w:r w:rsidR="00E46366">
        <w:t xml:space="preserve"> </w:t>
      </w:r>
      <w:r w:rsidRPr="00B4714B">
        <w:t>la</w:t>
      </w:r>
      <w:r w:rsidR="00E46366">
        <w:t xml:space="preserve"> </w:t>
      </w:r>
      <w:r w:rsidRPr="00B4714B">
        <w:t>encapsulación</w:t>
      </w:r>
      <w:r w:rsidR="00E46366">
        <w:t xml:space="preserve"> </w:t>
      </w:r>
      <w:r w:rsidRPr="00B4714B">
        <w:t>para</w:t>
      </w:r>
      <w:r w:rsidR="00E46366">
        <w:t xml:space="preserve"> </w:t>
      </w:r>
      <w:r w:rsidRPr="00B4714B">
        <w:t>mejorar</w:t>
      </w:r>
      <w:r w:rsidR="00E46366">
        <w:t xml:space="preserve"> </w:t>
      </w:r>
      <w:r w:rsidRPr="00B4714B">
        <w:t>el</w:t>
      </w:r>
      <w:r w:rsidR="00E46366">
        <w:t xml:space="preserve"> </w:t>
      </w:r>
      <w:r w:rsidRPr="00B4714B">
        <w:t>código</w:t>
      </w:r>
      <w:r w:rsidR="00E46366">
        <w:t xml:space="preserve"> </w:t>
      </w:r>
      <w:r w:rsidRPr="00B4714B">
        <w:t>fuente.</w:t>
      </w:r>
    </w:p>
    <w:p w14:paraId="4D320A84" w14:textId="77777777" w:rsidR="00D6158E" w:rsidRDefault="00D6158E" w:rsidP="00B4714B">
      <w:pPr>
        <w:pStyle w:val="Cuerpo"/>
      </w:pPr>
    </w:p>
    <w:p w14:paraId="13CA4CB6" w14:textId="7D5EB183" w:rsidR="00C13CCD" w:rsidRPr="00B4714B" w:rsidRDefault="00C13CCD" w:rsidP="00D6158E">
      <w:pPr>
        <w:pStyle w:val="Ttulo3"/>
      </w:pPr>
      <w:bookmarkStart w:id="11" w:name="_Toc88812882"/>
      <w:proofErr w:type="spellStart"/>
      <w:r w:rsidRPr="00B4714B">
        <w:t>Principales</w:t>
      </w:r>
      <w:proofErr w:type="spellEnd"/>
      <w:r w:rsidR="00E46366">
        <w:t xml:space="preserve"> </w:t>
      </w:r>
      <w:r w:rsidRPr="00B4714B">
        <w:t>IDEs</w:t>
      </w:r>
      <w:bookmarkEnd w:id="11"/>
    </w:p>
    <w:p w14:paraId="52EDA507" w14:textId="77777777" w:rsidR="00D6158E" w:rsidRDefault="00D6158E" w:rsidP="00B4714B">
      <w:pPr>
        <w:pStyle w:val="Cuerpo"/>
      </w:pPr>
    </w:p>
    <w:p w14:paraId="01E0DF41" w14:textId="3511EAFC" w:rsidR="00C13CCD" w:rsidRPr="00B4714B" w:rsidRDefault="00C13CCD" w:rsidP="00B4714B">
      <w:pPr>
        <w:pStyle w:val="Cuerpo"/>
      </w:pPr>
      <w:r w:rsidRPr="00B4714B">
        <w:t>El</w:t>
      </w:r>
      <w:r w:rsidR="00E46366">
        <w:t xml:space="preserve"> </w:t>
      </w:r>
      <w:r w:rsidRPr="00B4714B">
        <w:t>abanico</w:t>
      </w:r>
      <w:r w:rsidR="00E46366">
        <w:t xml:space="preserve"> </w:t>
      </w:r>
      <w:r w:rsidRPr="00B4714B">
        <w:t>de</w:t>
      </w:r>
      <w:r w:rsidR="00E46366">
        <w:t xml:space="preserve"> </w:t>
      </w:r>
      <w:proofErr w:type="spellStart"/>
      <w:r w:rsidRPr="00B4714B">
        <w:t>IDEs</w:t>
      </w:r>
      <w:proofErr w:type="spellEnd"/>
      <w:r w:rsidR="00E46366">
        <w:t xml:space="preserve"> </w:t>
      </w:r>
      <w:r w:rsidRPr="00B4714B">
        <w:t>es</w:t>
      </w:r>
      <w:r w:rsidR="00E46366">
        <w:t xml:space="preserve"> </w:t>
      </w:r>
      <w:r w:rsidRPr="00B4714B">
        <w:t>muy</w:t>
      </w:r>
      <w:r w:rsidR="00E46366">
        <w:t xml:space="preserve"> </w:t>
      </w:r>
      <w:r w:rsidRPr="00B4714B">
        <w:t>amplio.</w:t>
      </w:r>
      <w:r w:rsidR="00E46366">
        <w:t xml:space="preserve"> </w:t>
      </w:r>
      <w:r w:rsidRPr="00B4714B">
        <w:t>Decantarse</w:t>
      </w:r>
      <w:r w:rsidR="00E46366">
        <w:t xml:space="preserve"> </w:t>
      </w:r>
      <w:r w:rsidRPr="00B4714B">
        <w:t>por</w:t>
      </w:r>
      <w:r w:rsidR="00E46366">
        <w:t xml:space="preserve"> </w:t>
      </w:r>
      <w:r w:rsidRPr="00B4714B">
        <w:t>uno</w:t>
      </w:r>
      <w:r w:rsidR="00E46366">
        <w:t xml:space="preserve"> </w:t>
      </w:r>
      <w:r w:rsidRPr="00B4714B">
        <w:t>u</w:t>
      </w:r>
      <w:r w:rsidR="00E46366">
        <w:t xml:space="preserve"> </w:t>
      </w:r>
      <w:r w:rsidRPr="00B4714B">
        <w:t>otro</w:t>
      </w:r>
      <w:r w:rsidR="00E46366">
        <w:t xml:space="preserve"> </w:t>
      </w:r>
      <w:r w:rsidRPr="00B4714B">
        <w:t>dependerá</w:t>
      </w:r>
      <w:r w:rsidR="00E46366">
        <w:t xml:space="preserve"> </w:t>
      </w:r>
      <w:r w:rsidRPr="00B4714B">
        <w:t>básicamente</w:t>
      </w:r>
      <w:r w:rsidR="00E46366">
        <w:t xml:space="preserve"> </w:t>
      </w:r>
      <w:r w:rsidRPr="00B4714B">
        <w:t>de</w:t>
      </w:r>
      <w:r w:rsidR="00E46366">
        <w:t xml:space="preserve"> </w:t>
      </w:r>
      <w:r w:rsidRPr="00B4714B">
        <w:t>las</w:t>
      </w:r>
      <w:r w:rsidR="00E46366">
        <w:t xml:space="preserve"> </w:t>
      </w:r>
      <w:r w:rsidRPr="00B4714B">
        <w:t>exigencias</w:t>
      </w:r>
      <w:r w:rsidR="00E46366">
        <w:t xml:space="preserve"> </w:t>
      </w:r>
      <w:r w:rsidRPr="00B4714B">
        <w:t>y</w:t>
      </w:r>
      <w:r w:rsidR="00E46366">
        <w:t xml:space="preserve"> </w:t>
      </w:r>
      <w:r w:rsidRPr="00B4714B">
        <w:t>necesidades</w:t>
      </w:r>
      <w:r w:rsidR="00E46366">
        <w:t xml:space="preserve"> </w:t>
      </w:r>
      <w:r w:rsidRPr="00B4714B">
        <w:t>de</w:t>
      </w:r>
      <w:r w:rsidR="00E46366">
        <w:t xml:space="preserve"> </w:t>
      </w:r>
      <w:r w:rsidRPr="00B4714B">
        <w:t>cada</w:t>
      </w:r>
      <w:r w:rsidR="00E46366">
        <w:t xml:space="preserve"> </w:t>
      </w:r>
      <w:r w:rsidRPr="00B4714B">
        <w:t>programador,</w:t>
      </w:r>
      <w:r w:rsidR="00E46366">
        <w:t xml:space="preserve"> </w:t>
      </w:r>
      <w:r w:rsidRPr="00B4714B">
        <w:t>que</w:t>
      </w:r>
      <w:r w:rsidR="00E46366">
        <w:t xml:space="preserve"> </w:t>
      </w:r>
      <w:r w:rsidRPr="00B4714B">
        <w:t>puede</w:t>
      </w:r>
      <w:r w:rsidR="00E46366">
        <w:t xml:space="preserve"> </w:t>
      </w:r>
      <w:r w:rsidRPr="00B4714B">
        <w:t>utilizar</w:t>
      </w:r>
      <w:r w:rsidR="00E46366">
        <w:t xml:space="preserve"> </w:t>
      </w:r>
      <w:proofErr w:type="spellStart"/>
      <w:r w:rsidRPr="00B4714B">
        <w:t>IDEs</w:t>
      </w:r>
      <w:proofErr w:type="spellEnd"/>
      <w:r w:rsidR="00E46366">
        <w:t xml:space="preserve"> </w:t>
      </w:r>
      <w:r w:rsidRPr="00B4714B">
        <w:t>diferentes</w:t>
      </w:r>
      <w:r w:rsidR="00E46366">
        <w:t xml:space="preserve"> </w:t>
      </w:r>
      <w:r w:rsidRPr="00B4714B">
        <w:t>para</w:t>
      </w:r>
      <w:r w:rsidR="00E46366">
        <w:t xml:space="preserve"> </w:t>
      </w:r>
      <w:r w:rsidRPr="00B4714B">
        <w:t>trabajos</w:t>
      </w:r>
      <w:r w:rsidR="00E46366">
        <w:t xml:space="preserve"> </w:t>
      </w:r>
      <w:r w:rsidRPr="00B4714B">
        <w:t>distintos.</w:t>
      </w:r>
      <w:r w:rsidR="00E46366">
        <w:t xml:space="preserve"> </w:t>
      </w:r>
      <w:r w:rsidRPr="00B4714B">
        <w:t>Entre</w:t>
      </w:r>
      <w:r w:rsidR="00E46366">
        <w:t xml:space="preserve"> </w:t>
      </w:r>
      <w:r w:rsidRPr="00B4714B">
        <w:t>las</w:t>
      </w:r>
      <w:r w:rsidR="00E46366">
        <w:t xml:space="preserve"> </w:t>
      </w:r>
      <w:r w:rsidRPr="00B4714B">
        <w:t>alternativas</w:t>
      </w:r>
      <w:r w:rsidR="00E46366">
        <w:t xml:space="preserve"> </w:t>
      </w:r>
      <w:r w:rsidRPr="00B4714B">
        <w:t>más</w:t>
      </w:r>
      <w:r w:rsidR="00E46366">
        <w:t xml:space="preserve"> </w:t>
      </w:r>
      <w:r w:rsidRPr="00B4714B">
        <w:t>utilizadas</w:t>
      </w:r>
      <w:r w:rsidR="00E46366">
        <w:t xml:space="preserve"> </w:t>
      </w:r>
      <w:r w:rsidRPr="00B4714B">
        <w:t>y</w:t>
      </w:r>
      <w:r w:rsidR="00E46366">
        <w:t xml:space="preserve"> </w:t>
      </w:r>
      <w:r w:rsidRPr="00B4714B">
        <w:t>mejor</w:t>
      </w:r>
      <w:r w:rsidR="00E46366">
        <w:t xml:space="preserve"> </w:t>
      </w:r>
      <w:r w:rsidRPr="00B4714B">
        <w:t>valoradas</w:t>
      </w:r>
      <w:r w:rsidR="00E46366">
        <w:t xml:space="preserve"> </w:t>
      </w:r>
      <w:r w:rsidRPr="00B4714B">
        <w:t>están:</w:t>
      </w:r>
    </w:p>
    <w:p w14:paraId="2AE16EB2" w14:textId="77777777" w:rsidR="00C13CCD" w:rsidRPr="00B4714B" w:rsidRDefault="00C13CCD" w:rsidP="00D6158E">
      <w:pPr>
        <w:pStyle w:val="Ttulo4"/>
      </w:pPr>
      <w:r w:rsidRPr="00B4714B">
        <w:rPr>
          <w:rStyle w:val="Textoennegrita"/>
          <w:b/>
        </w:rPr>
        <w:t>Eclipse</w:t>
      </w:r>
    </w:p>
    <w:p w14:paraId="25607158" w14:textId="70E90124" w:rsidR="00C13CCD" w:rsidRPr="00B4714B" w:rsidRDefault="00C13CCD" w:rsidP="00B4714B">
      <w:pPr>
        <w:pStyle w:val="Cuerpo"/>
      </w:pPr>
      <w:hyperlink r:id="rId11" w:tgtFrame="_blank" w:history="1">
        <w:r w:rsidRPr="00B4714B">
          <w:rPr>
            <w:rStyle w:val="Hipervnculo"/>
            <w:rFonts w:cs="Arial"/>
            <w:color w:val="auto"/>
            <w:u w:val="none"/>
          </w:rPr>
          <w:t>Eclipse</w:t>
        </w:r>
      </w:hyperlink>
      <w:r w:rsidR="00E46366">
        <w:t xml:space="preserve"> </w:t>
      </w:r>
      <w:r w:rsidRPr="00B4714B">
        <w:t>es,</w:t>
      </w:r>
      <w:r w:rsidR="00E46366">
        <w:t xml:space="preserve"> </w:t>
      </w:r>
      <w:r w:rsidRPr="00B4714B">
        <w:t>probablemente,</w:t>
      </w:r>
      <w:r w:rsidR="00E46366">
        <w:t xml:space="preserve"> </w:t>
      </w:r>
      <w:r w:rsidRPr="00B4714B">
        <w:t>uno</w:t>
      </w:r>
      <w:r w:rsidR="00E46366">
        <w:t xml:space="preserve"> </w:t>
      </w:r>
      <w:r w:rsidRPr="00B4714B">
        <w:t>de</w:t>
      </w:r>
      <w:r w:rsidR="00E46366">
        <w:t xml:space="preserve"> </w:t>
      </w:r>
      <w:r w:rsidRPr="00B4714B">
        <w:t>los</w:t>
      </w:r>
      <w:r w:rsidR="00E46366">
        <w:t xml:space="preserve"> </w:t>
      </w:r>
      <w:proofErr w:type="spellStart"/>
      <w:r w:rsidRPr="00B4714B">
        <w:t>IDEs</w:t>
      </w:r>
      <w:proofErr w:type="spellEnd"/>
      <w:r w:rsidR="00E46366">
        <w:t xml:space="preserve"> </w:t>
      </w:r>
      <w:r w:rsidRPr="00B4714B">
        <w:t>más</w:t>
      </w:r>
      <w:r w:rsidR="00E46366">
        <w:t xml:space="preserve"> </w:t>
      </w:r>
      <w:r w:rsidRPr="00B4714B">
        <w:t>utilizados</w:t>
      </w:r>
      <w:r w:rsidR="00E46366">
        <w:t xml:space="preserve"> </w:t>
      </w:r>
      <w:r w:rsidRPr="00B4714B">
        <w:t>y</w:t>
      </w:r>
      <w:r w:rsidR="00E46366">
        <w:t xml:space="preserve"> </w:t>
      </w:r>
      <w:r w:rsidRPr="00B4714B">
        <w:t>la</w:t>
      </w:r>
      <w:r w:rsidR="00E46366">
        <w:t xml:space="preserve"> </w:t>
      </w:r>
      <w:r w:rsidRPr="00B4714B">
        <w:t>clave</w:t>
      </w:r>
      <w:r w:rsidR="00E46366">
        <w:t xml:space="preserve"> </w:t>
      </w:r>
      <w:r w:rsidRPr="00B4714B">
        <w:t>está</w:t>
      </w:r>
      <w:r w:rsidR="00E46366">
        <w:t xml:space="preserve"> </w:t>
      </w:r>
      <w:r w:rsidRPr="00B4714B">
        <w:t>en</w:t>
      </w:r>
      <w:r w:rsidR="00E46366">
        <w:t xml:space="preserve"> </w:t>
      </w:r>
      <w:r w:rsidRPr="00B4714B">
        <w:t>que</w:t>
      </w:r>
      <w:r w:rsidR="00E46366">
        <w:t xml:space="preserve"> </w:t>
      </w:r>
      <w:r w:rsidRPr="00B4714B">
        <w:t>se</w:t>
      </w:r>
      <w:r w:rsidR="00E46366">
        <w:t xml:space="preserve"> </w:t>
      </w:r>
      <w:r w:rsidRPr="00B4714B">
        <w:t>trata</w:t>
      </w:r>
      <w:r w:rsidR="00E46366">
        <w:t xml:space="preserve"> </w:t>
      </w:r>
      <w:r w:rsidRPr="00B4714B">
        <w:t>de</w:t>
      </w:r>
      <w:r w:rsidR="00E46366">
        <w:t xml:space="preserve"> </w:t>
      </w:r>
      <w:r w:rsidRPr="00B4714B">
        <w:t>un</w:t>
      </w:r>
      <w:r w:rsidR="00E46366">
        <w:t xml:space="preserve"> </w:t>
      </w:r>
      <w:r w:rsidRPr="00B4714B">
        <w:t>entorno</w:t>
      </w:r>
      <w:r w:rsidR="00E46366">
        <w:t xml:space="preserve"> </w:t>
      </w:r>
      <w:r w:rsidRPr="00B4714B">
        <w:t>de</w:t>
      </w:r>
      <w:r w:rsidR="00E46366">
        <w:t xml:space="preserve"> </w:t>
      </w:r>
      <w:r w:rsidRPr="00B4714B">
        <w:t>desarrollo</w:t>
      </w:r>
      <w:r w:rsidR="00E46366">
        <w:t xml:space="preserve"> </w:t>
      </w:r>
      <w:r w:rsidRPr="00B4714B">
        <w:t>integrado</w:t>
      </w:r>
      <w:r w:rsidR="00E46366">
        <w:t xml:space="preserve"> </w:t>
      </w:r>
      <w:r w:rsidRPr="00B4714B">
        <w:t>de</w:t>
      </w:r>
      <w:r w:rsidR="00E46366">
        <w:t xml:space="preserve"> </w:t>
      </w:r>
      <w:r w:rsidRPr="00B4714B">
        <w:t>código</w:t>
      </w:r>
      <w:r w:rsidR="00E46366">
        <w:t xml:space="preserve"> </w:t>
      </w:r>
      <w:r w:rsidRPr="00B4714B">
        <w:t>abierto</w:t>
      </w:r>
      <w:r w:rsidR="00E46366">
        <w:t xml:space="preserve"> </w:t>
      </w:r>
      <w:r w:rsidRPr="00B4714B">
        <w:t>y</w:t>
      </w:r>
      <w:r w:rsidR="00E46366">
        <w:t xml:space="preserve"> </w:t>
      </w:r>
      <w:r w:rsidRPr="00B4714B">
        <w:t>multiplataforma.</w:t>
      </w:r>
      <w:r w:rsidR="00E46366">
        <w:t xml:space="preserve"> </w:t>
      </w:r>
      <w:r w:rsidRPr="00B4714B">
        <w:t>Desarrollado</w:t>
      </w:r>
      <w:r w:rsidR="00E46366">
        <w:t xml:space="preserve"> </w:t>
      </w:r>
      <w:r w:rsidRPr="00B4714B">
        <w:t>por</w:t>
      </w:r>
      <w:r w:rsidR="00E46366">
        <w:t xml:space="preserve"> </w:t>
      </w:r>
      <w:r w:rsidRPr="00B4714B">
        <w:t>IBM</w:t>
      </w:r>
      <w:r w:rsidR="00E46366">
        <w:t xml:space="preserve"> </w:t>
      </w:r>
      <w:r w:rsidRPr="00B4714B">
        <w:t>en</w:t>
      </w:r>
      <w:r w:rsidR="00E46366">
        <w:t xml:space="preserve"> </w:t>
      </w:r>
      <w:r w:rsidRPr="00B4714B">
        <w:t>su</w:t>
      </w:r>
      <w:r w:rsidR="00E46366">
        <w:t xml:space="preserve"> </w:t>
      </w:r>
      <w:r w:rsidRPr="00B4714B">
        <w:t>inicio,</w:t>
      </w:r>
      <w:r w:rsidR="00E46366">
        <w:t xml:space="preserve"> </w:t>
      </w:r>
      <w:r w:rsidRPr="00B4714B">
        <w:t>hoy</w:t>
      </w:r>
      <w:r w:rsidR="00E46366">
        <w:t xml:space="preserve"> </w:t>
      </w:r>
      <w:r w:rsidRPr="00B4714B">
        <w:t>lo</w:t>
      </w:r>
      <w:r w:rsidR="00E46366">
        <w:t xml:space="preserve"> </w:t>
      </w:r>
      <w:r w:rsidRPr="00B4714B">
        <w:t>gestiona</w:t>
      </w:r>
      <w:r w:rsidR="00E46366">
        <w:t xml:space="preserve"> </w:t>
      </w:r>
      <w:r w:rsidRPr="00B4714B">
        <w:t>la</w:t>
      </w:r>
      <w:r w:rsidR="00E46366">
        <w:t xml:space="preserve"> </w:t>
      </w:r>
      <w:r w:rsidRPr="00B4714B">
        <w:t>Fundación</w:t>
      </w:r>
      <w:r w:rsidR="00E46366">
        <w:t xml:space="preserve"> </w:t>
      </w:r>
      <w:r w:rsidRPr="00B4714B">
        <w:t>Eclipse,</w:t>
      </w:r>
      <w:r w:rsidR="00E46366">
        <w:t xml:space="preserve"> </w:t>
      </w:r>
      <w:r w:rsidRPr="00B4714B">
        <w:t>una</w:t>
      </w:r>
      <w:r w:rsidR="00E46366">
        <w:t xml:space="preserve"> </w:t>
      </w:r>
      <w:r w:rsidRPr="00B4714B">
        <w:t>entidad</w:t>
      </w:r>
      <w:r w:rsidR="00E46366">
        <w:t xml:space="preserve"> </w:t>
      </w:r>
      <w:r w:rsidRPr="00B4714B">
        <w:t>legal</w:t>
      </w:r>
      <w:r w:rsidR="00E46366">
        <w:t xml:space="preserve"> </w:t>
      </w:r>
      <w:r w:rsidRPr="00B4714B">
        <w:t>sin</w:t>
      </w:r>
      <w:r w:rsidR="00E46366">
        <w:t xml:space="preserve"> </w:t>
      </w:r>
      <w:r w:rsidRPr="00B4714B">
        <w:t>ánimo</w:t>
      </w:r>
      <w:r w:rsidR="00E46366">
        <w:t xml:space="preserve"> </w:t>
      </w:r>
      <w:r w:rsidRPr="00B4714B">
        <w:t>de</w:t>
      </w:r>
      <w:r w:rsidR="00E46366">
        <w:t xml:space="preserve"> </w:t>
      </w:r>
      <w:r w:rsidRPr="00B4714B">
        <w:t>lucro.</w:t>
      </w:r>
      <w:r w:rsidR="00E46366">
        <w:t xml:space="preserve"> </w:t>
      </w:r>
      <w:r w:rsidRPr="00B4714B">
        <w:t>Cada</w:t>
      </w:r>
      <w:r w:rsidR="00E46366">
        <w:t xml:space="preserve"> </w:t>
      </w:r>
      <w:r w:rsidRPr="00B4714B">
        <w:t>año</w:t>
      </w:r>
      <w:r w:rsidR="00E46366">
        <w:t xml:space="preserve"> </w:t>
      </w:r>
      <w:r w:rsidRPr="00B4714B">
        <w:t>cuenta</w:t>
      </w:r>
      <w:r w:rsidR="00E46366">
        <w:t xml:space="preserve"> </w:t>
      </w:r>
      <w:r w:rsidRPr="00B4714B">
        <w:t>con</w:t>
      </w:r>
      <w:r w:rsidR="00E46366">
        <w:t xml:space="preserve"> </w:t>
      </w:r>
      <w:r w:rsidRPr="00B4714B">
        <w:t>una</w:t>
      </w:r>
      <w:r w:rsidR="00E46366">
        <w:t xml:space="preserve"> </w:t>
      </w:r>
      <w:r w:rsidRPr="00B4714B">
        <w:t>versión</w:t>
      </w:r>
      <w:r w:rsidR="00E46366">
        <w:t xml:space="preserve"> </w:t>
      </w:r>
      <w:r w:rsidRPr="00B4714B">
        <w:t>actualizada</w:t>
      </w:r>
      <w:r w:rsidR="00E46366">
        <w:t xml:space="preserve"> </w:t>
      </w:r>
      <w:r w:rsidRPr="00B4714B">
        <w:t>que</w:t>
      </w:r>
      <w:r w:rsidR="00E46366">
        <w:t xml:space="preserve"> </w:t>
      </w:r>
      <w:r w:rsidRPr="00B4714B">
        <w:t>incluye</w:t>
      </w:r>
      <w:r w:rsidR="00E46366">
        <w:t xml:space="preserve"> </w:t>
      </w:r>
      <w:r w:rsidRPr="00B4714B">
        <w:t>una</w:t>
      </w:r>
      <w:r w:rsidR="00E46366">
        <w:t xml:space="preserve"> </w:t>
      </w:r>
      <w:r w:rsidRPr="00B4714B">
        <w:t>enorme</w:t>
      </w:r>
      <w:r w:rsidR="00E46366">
        <w:t xml:space="preserve"> </w:t>
      </w:r>
      <w:r w:rsidRPr="00B4714B">
        <w:t>biblioteca</w:t>
      </w:r>
      <w:r w:rsidR="00E46366">
        <w:t xml:space="preserve"> </w:t>
      </w:r>
      <w:r w:rsidRPr="00B4714B">
        <w:t>de</w:t>
      </w:r>
      <w:r w:rsidR="00E46366">
        <w:t xml:space="preserve"> </w:t>
      </w:r>
      <w:proofErr w:type="spellStart"/>
      <w:r w:rsidRPr="00B4714B">
        <w:t>plugins</w:t>
      </w:r>
      <w:proofErr w:type="spellEnd"/>
      <w:r w:rsidR="00E46366">
        <w:t xml:space="preserve"> </w:t>
      </w:r>
      <w:r w:rsidRPr="00B4714B">
        <w:t>que</w:t>
      </w:r>
      <w:r w:rsidR="00E46366">
        <w:t xml:space="preserve"> </w:t>
      </w:r>
      <w:r w:rsidRPr="00B4714B">
        <w:t>permiten</w:t>
      </w:r>
      <w:r w:rsidR="00E46366">
        <w:t xml:space="preserve"> </w:t>
      </w:r>
      <w:r w:rsidRPr="00B4714B">
        <w:t>desarrollar</w:t>
      </w:r>
      <w:r w:rsidR="00E46366">
        <w:t xml:space="preserve"> </w:t>
      </w:r>
      <w:r w:rsidRPr="00B4714B">
        <w:t>todo</w:t>
      </w:r>
      <w:r w:rsidR="00E46366">
        <w:t xml:space="preserve"> </w:t>
      </w:r>
      <w:r w:rsidRPr="00B4714B">
        <w:t>tipo</w:t>
      </w:r>
      <w:r w:rsidR="00E46366">
        <w:t xml:space="preserve"> </w:t>
      </w:r>
      <w:r w:rsidRPr="00B4714B">
        <w:t>de</w:t>
      </w:r>
      <w:r w:rsidR="00E46366">
        <w:t xml:space="preserve"> </w:t>
      </w:r>
      <w:r w:rsidRPr="00B4714B">
        <w:t>aplicaciones,</w:t>
      </w:r>
      <w:r w:rsidR="00E46366">
        <w:t xml:space="preserve"> </w:t>
      </w:r>
      <w:r w:rsidRPr="00B4714B">
        <w:t>empleando</w:t>
      </w:r>
      <w:r w:rsidR="00E46366">
        <w:t xml:space="preserve"> </w:t>
      </w:r>
      <w:r w:rsidRPr="00B4714B">
        <w:t>Java,</w:t>
      </w:r>
      <w:r w:rsidR="00E46366">
        <w:t xml:space="preserve"> </w:t>
      </w:r>
      <w:r w:rsidRPr="00B4714B">
        <w:t>JSP,</w:t>
      </w:r>
      <w:r w:rsidR="00E46366">
        <w:t xml:space="preserve"> </w:t>
      </w:r>
      <w:r w:rsidRPr="00B4714B">
        <w:t>C,</w:t>
      </w:r>
      <w:r w:rsidR="00E46366">
        <w:t xml:space="preserve"> </w:t>
      </w:r>
      <w:r w:rsidRPr="00B4714B">
        <w:t>C++,</w:t>
      </w:r>
      <w:r w:rsidR="00E46366">
        <w:t xml:space="preserve"> </w:t>
      </w:r>
      <w:r w:rsidRPr="00B4714B">
        <w:t>Python,</w:t>
      </w:r>
      <w:r w:rsidR="00E46366">
        <w:t xml:space="preserve"> </w:t>
      </w:r>
      <w:r w:rsidRPr="00B4714B">
        <w:t>Ruby,</w:t>
      </w:r>
      <w:r w:rsidR="00E46366">
        <w:t xml:space="preserve"> </w:t>
      </w:r>
      <w:r w:rsidRPr="00B4714B">
        <w:t>PHP…</w:t>
      </w:r>
    </w:p>
    <w:p w14:paraId="7FE8FCCE" w14:textId="2ADA95B4" w:rsidR="00C13CCD" w:rsidRDefault="00C13CCD" w:rsidP="00B4714B">
      <w:pPr>
        <w:pStyle w:val="Cuerpo"/>
      </w:pPr>
      <w:r w:rsidRPr="00B4714B">
        <w:t>Cuenta</w:t>
      </w:r>
      <w:r w:rsidR="00E46366">
        <w:t xml:space="preserve"> </w:t>
      </w:r>
      <w:r w:rsidRPr="00B4714B">
        <w:t>con</w:t>
      </w:r>
      <w:r w:rsidR="00E46366">
        <w:t xml:space="preserve"> </w:t>
      </w:r>
      <w:r w:rsidRPr="00B4714B">
        <w:t>una</w:t>
      </w:r>
      <w:r w:rsidR="00E46366">
        <w:t xml:space="preserve"> </w:t>
      </w:r>
      <w:r w:rsidRPr="00B4714B">
        <w:t>lista</w:t>
      </w:r>
      <w:r w:rsidR="00E46366">
        <w:t xml:space="preserve"> </w:t>
      </w:r>
      <w:r w:rsidRPr="00B4714B">
        <w:t>de</w:t>
      </w:r>
      <w:r w:rsidR="00E46366">
        <w:t xml:space="preserve"> </w:t>
      </w:r>
      <w:r w:rsidRPr="00B4714B">
        <w:t>tareas</w:t>
      </w:r>
      <w:r w:rsidR="00E46366">
        <w:t xml:space="preserve"> </w:t>
      </w:r>
      <w:r w:rsidRPr="00B4714B">
        <w:t>y</w:t>
      </w:r>
      <w:r w:rsidR="00E46366">
        <w:t xml:space="preserve"> </w:t>
      </w:r>
      <w:r w:rsidRPr="00B4714B">
        <w:t>un</w:t>
      </w:r>
      <w:r w:rsidR="00E46366">
        <w:t xml:space="preserve"> </w:t>
      </w:r>
      <w:r w:rsidRPr="00B4714B">
        <w:t>editor</w:t>
      </w:r>
      <w:r w:rsidR="00E46366">
        <w:t xml:space="preserve"> </w:t>
      </w:r>
      <w:r w:rsidRPr="00B4714B">
        <w:t>de</w:t>
      </w:r>
      <w:r w:rsidR="00E46366">
        <w:t xml:space="preserve"> </w:t>
      </w:r>
      <w:r w:rsidRPr="00B4714B">
        <w:t>texto</w:t>
      </w:r>
      <w:r w:rsidR="00E46366">
        <w:t xml:space="preserve"> </w:t>
      </w:r>
      <w:r w:rsidRPr="00B4714B">
        <w:t>que</w:t>
      </w:r>
      <w:r w:rsidR="00E46366">
        <w:t xml:space="preserve"> </w:t>
      </w:r>
      <w:r w:rsidRPr="00B4714B">
        <w:t>muestra</w:t>
      </w:r>
      <w:r w:rsidR="00E46366">
        <w:t xml:space="preserve"> </w:t>
      </w:r>
      <w:r w:rsidRPr="00B4714B">
        <w:t>el</w:t>
      </w:r>
      <w:r w:rsidR="00E46366">
        <w:t xml:space="preserve"> </w:t>
      </w:r>
      <w:r w:rsidRPr="00B4714B">
        <w:t>contenido</w:t>
      </w:r>
      <w:r w:rsidR="00E46366">
        <w:t xml:space="preserve"> </w:t>
      </w:r>
      <w:r w:rsidRPr="00B4714B">
        <w:t>del</w:t>
      </w:r>
      <w:r w:rsidR="00E46366">
        <w:t xml:space="preserve"> </w:t>
      </w:r>
      <w:r w:rsidRPr="00B4714B">
        <w:t>fichero</w:t>
      </w:r>
      <w:r w:rsidR="00E46366">
        <w:t xml:space="preserve"> </w:t>
      </w:r>
      <w:r w:rsidRPr="00B4714B">
        <w:t>en</w:t>
      </w:r>
      <w:r w:rsidR="00E46366">
        <w:t xml:space="preserve"> </w:t>
      </w:r>
      <w:r w:rsidRPr="00B4714B">
        <w:t>el</w:t>
      </w:r>
      <w:r w:rsidR="00E46366">
        <w:t xml:space="preserve"> </w:t>
      </w:r>
      <w:r w:rsidRPr="00B4714B">
        <w:t>que</w:t>
      </w:r>
      <w:r w:rsidR="00E46366">
        <w:t xml:space="preserve"> </w:t>
      </w:r>
      <w:r w:rsidRPr="00B4714B">
        <w:t>se</w:t>
      </w:r>
      <w:r w:rsidR="00E46366">
        <w:t xml:space="preserve"> </w:t>
      </w:r>
      <w:r w:rsidRPr="00B4714B">
        <w:t>trabaja,</w:t>
      </w:r>
      <w:r w:rsidR="00E46366">
        <w:t xml:space="preserve"> </w:t>
      </w:r>
      <w:r w:rsidRPr="00B4714B">
        <w:t>la</w:t>
      </w:r>
      <w:r w:rsidR="00E46366">
        <w:t xml:space="preserve"> </w:t>
      </w:r>
      <w:r w:rsidRPr="00B4714B">
        <w:t>compilación</w:t>
      </w:r>
      <w:r w:rsidR="00E46366">
        <w:t xml:space="preserve"> </w:t>
      </w:r>
      <w:r w:rsidRPr="00B4714B">
        <w:t>se</w:t>
      </w:r>
      <w:r w:rsidR="00E46366">
        <w:t xml:space="preserve"> </w:t>
      </w:r>
      <w:r w:rsidRPr="00B4714B">
        <w:t>lleva</w:t>
      </w:r>
      <w:r w:rsidR="00E46366">
        <w:t xml:space="preserve"> </w:t>
      </w:r>
      <w:r w:rsidRPr="00B4714B">
        <w:t>a</w:t>
      </w:r>
      <w:r w:rsidR="00E46366">
        <w:t xml:space="preserve"> </w:t>
      </w:r>
      <w:r w:rsidRPr="00B4714B">
        <w:t>cabo</w:t>
      </w:r>
      <w:r w:rsidR="00E46366">
        <w:t xml:space="preserve"> </w:t>
      </w:r>
      <w:r w:rsidRPr="00B4714B">
        <w:t>en</w:t>
      </w:r>
      <w:r w:rsidR="00E46366">
        <w:t xml:space="preserve"> </w:t>
      </w:r>
      <w:r w:rsidRPr="00B4714B">
        <w:t>tiempo</w:t>
      </w:r>
      <w:r w:rsidR="00E46366">
        <w:t xml:space="preserve"> </w:t>
      </w:r>
      <w:r w:rsidRPr="00B4714B">
        <w:t>real</w:t>
      </w:r>
      <w:r w:rsidR="00E46366">
        <w:t xml:space="preserve"> </w:t>
      </w:r>
      <w:r w:rsidRPr="00B4714B">
        <w:t>y,</w:t>
      </w:r>
      <w:r w:rsidR="00E46366">
        <w:t xml:space="preserve"> </w:t>
      </w:r>
      <w:r w:rsidRPr="00B4714B">
        <w:t>a</w:t>
      </w:r>
      <w:r w:rsidR="00E46366">
        <w:t xml:space="preserve"> </w:t>
      </w:r>
      <w:r w:rsidRPr="00B4714B">
        <w:t>medida</w:t>
      </w:r>
      <w:r w:rsidR="00E46366">
        <w:t xml:space="preserve"> </w:t>
      </w:r>
      <w:r w:rsidRPr="00B4714B">
        <w:t>que</w:t>
      </w:r>
      <w:r w:rsidR="00E46366">
        <w:t xml:space="preserve"> </w:t>
      </w:r>
      <w:r w:rsidRPr="00B4714B">
        <w:t>se</w:t>
      </w:r>
      <w:r w:rsidR="00E46366">
        <w:t xml:space="preserve"> </w:t>
      </w:r>
      <w:r w:rsidRPr="00B4714B">
        <w:t>va</w:t>
      </w:r>
      <w:r w:rsidR="00E46366">
        <w:t xml:space="preserve"> </w:t>
      </w:r>
      <w:r w:rsidRPr="00B4714B">
        <w:t>avanzando</w:t>
      </w:r>
      <w:r w:rsidR="00E46366">
        <w:t xml:space="preserve"> </w:t>
      </w:r>
      <w:r w:rsidRPr="00B4714B">
        <w:t>en</w:t>
      </w:r>
      <w:r w:rsidR="00E46366">
        <w:t xml:space="preserve"> </w:t>
      </w:r>
      <w:r w:rsidRPr="00B4714B">
        <w:t>el</w:t>
      </w:r>
      <w:r w:rsidR="00E46366">
        <w:t xml:space="preserve"> </w:t>
      </w:r>
      <w:r w:rsidRPr="00B4714B">
        <w:t>diseño,</w:t>
      </w:r>
      <w:r w:rsidR="00E46366">
        <w:t xml:space="preserve"> </w:t>
      </w:r>
      <w:r w:rsidRPr="00B4714B">
        <w:t>su</w:t>
      </w:r>
      <w:r w:rsidR="00E46366">
        <w:t xml:space="preserve"> </w:t>
      </w:r>
      <w:r w:rsidRPr="00B4714B">
        <w:t>asistente</w:t>
      </w:r>
      <w:r w:rsidR="00E46366">
        <w:t xml:space="preserve"> </w:t>
      </w:r>
      <w:r w:rsidRPr="00B4714B">
        <w:t>propone</w:t>
      </w:r>
      <w:r w:rsidR="00E46366">
        <w:t xml:space="preserve"> </w:t>
      </w:r>
      <w:r w:rsidRPr="00B4714B">
        <w:t>una</w:t>
      </w:r>
      <w:r w:rsidR="00E46366">
        <w:t xml:space="preserve"> </w:t>
      </w:r>
      <w:r w:rsidRPr="00B4714B">
        <w:t>serie</w:t>
      </w:r>
      <w:r w:rsidR="00E46366">
        <w:t xml:space="preserve"> </w:t>
      </w:r>
      <w:r w:rsidRPr="00B4714B">
        <w:t>de</w:t>
      </w:r>
      <w:r w:rsidR="00E46366">
        <w:t xml:space="preserve"> </w:t>
      </w:r>
      <w:r w:rsidRPr="00B4714B">
        <w:t>recomendaciones</w:t>
      </w:r>
      <w:r w:rsidR="00E46366">
        <w:t xml:space="preserve"> </w:t>
      </w:r>
      <w:r w:rsidRPr="00B4714B">
        <w:t>para</w:t>
      </w:r>
      <w:r w:rsidR="00E46366">
        <w:t xml:space="preserve"> </w:t>
      </w:r>
      <w:r w:rsidRPr="00B4714B">
        <w:t>solucionar</w:t>
      </w:r>
      <w:r w:rsidR="00E46366">
        <w:t xml:space="preserve"> </w:t>
      </w:r>
      <w:r w:rsidRPr="00B4714B">
        <w:t>errores</w:t>
      </w:r>
      <w:r w:rsidR="00E46366">
        <w:t xml:space="preserve"> </w:t>
      </w:r>
      <w:r w:rsidRPr="00B4714B">
        <w:t>y</w:t>
      </w:r>
      <w:r w:rsidR="00E46366">
        <w:t xml:space="preserve"> </w:t>
      </w:r>
      <w:r w:rsidRPr="00B4714B">
        <w:t>optimizar</w:t>
      </w:r>
      <w:r w:rsidR="00E46366">
        <w:t xml:space="preserve"> </w:t>
      </w:r>
      <w:r w:rsidRPr="00B4714B">
        <w:t>códigos.</w:t>
      </w:r>
    </w:p>
    <w:p w14:paraId="1EADEFF6" w14:textId="77777777" w:rsidR="00E46366" w:rsidRPr="00B4714B" w:rsidRDefault="00E46366" w:rsidP="00B4714B">
      <w:pPr>
        <w:pStyle w:val="Cuerpo"/>
      </w:pPr>
    </w:p>
    <w:p w14:paraId="283761C0" w14:textId="77777777" w:rsidR="00C13CCD" w:rsidRPr="00B4714B" w:rsidRDefault="00C13CCD" w:rsidP="00D6158E">
      <w:pPr>
        <w:pStyle w:val="Ttulo4"/>
      </w:pPr>
      <w:r w:rsidRPr="00B4714B">
        <w:rPr>
          <w:rStyle w:val="Textoennegrita"/>
          <w:b/>
        </w:rPr>
        <w:t>NetBeans</w:t>
      </w:r>
    </w:p>
    <w:p w14:paraId="6FADC06A" w14:textId="401E24AC" w:rsidR="00C13CCD" w:rsidRPr="00B4714B" w:rsidRDefault="00C13CCD" w:rsidP="00B4714B">
      <w:pPr>
        <w:pStyle w:val="Cuerpo"/>
      </w:pPr>
      <w:hyperlink r:id="rId12" w:tgtFrame="_blank" w:history="1">
        <w:r w:rsidRPr="00B4714B">
          <w:rPr>
            <w:rStyle w:val="Hipervnculo"/>
            <w:rFonts w:cs="Arial"/>
            <w:color w:val="auto"/>
            <w:u w:val="none"/>
          </w:rPr>
          <w:t>NetBeans</w:t>
        </w:r>
      </w:hyperlink>
      <w:r w:rsidR="00E46366">
        <w:t xml:space="preserve"> </w:t>
      </w:r>
      <w:r w:rsidRPr="00B4714B">
        <w:t>es</w:t>
      </w:r>
      <w:r w:rsidR="00E46366">
        <w:t xml:space="preserve"> </w:t>
      </w:r>
      <w:r w:rsidRPr="00B4714B">
        <w:t>otro</w:t>
      </w:r>
      <w:r w:rsidR="00E46366">
        <w:t xml:space="preserve"> </w:t>
      </w:r>
      <w:r w:rsidRPr="00B4714B">
        <w:t>IDE</w:t>
      </w:r>
      <w:r w:rsidR="00E46366">
        <w:t xml:space="preserve"> </w:t>
      </w:r>
      <w:r w:rsidRPr="00B4714B">
        <w:t>de</w:t>
      </w:r>
      <w:r w:rsidR="00E46366">
        <w:t xml:space="preserve"> </w:t>
      </w:r>
      <w:r w:rsidRPr="00B4714B">
        <w:t>código</w:t>
      </w:r>
      <w:r w:rsidR="00E46366">
        <w:t xml:space="preserve"> </w:t>
      </w:r>
      <w:r w:rsidRPr="00B4714B">
        <w:t>abierto</w:t>
      </w:r>
      <w:r w:rsidR="00E46366">
        <w:t xml:space="preserve"> </w:t>
      </w:r>
      <w:r w:rsidRPr="00B4714B">
        <w:t>y</w:t>
      </w:r>
      <w:r w:rsidR="00E46366">
        <w:t xml:space="preserve"> </w:t>
      </w:r>
      <w:r w:rsidRPr="00B4714B">
        <w:t>gratuito,</w:t>
      </w:r>
      <w:r w:rsidR="00E46366">
        <w:t xml:space="preserve"> </w:t>
      </w:r>
      <w:r w:rsidRPr="00B4714B">
        <w:t>con</w:t>
      </w:r>
      <w:r w:rsidR="00E46366">
        <w:t xml:space="preserve"> </w:t>
      </w:r>
      <w:r w:rsidRPr="00B4714B">
        <w:t>el</w:t>
      </w:r>
      <w:r w:rsidR="00E46366">
        <w:t xml:space="preserve"> </w:t>
      </w:r>
      <w:r w:rsidRPr="00B4714B">
        <w:t>que</w:t>
      </w:r>
      <w:r w:rsidR="00E46366">
        <w:t xml:space="preserve"> </w:t>
      </w:r>
      <w:r w:rsidRPr="00B4714B">
        <w:t>crear</w:t>
      </w:r>
      <w:r w:rsidR="00E46366">
        <w:t xml:space="preserve"> </w:t>
      </w:r>
      <w:r w:rsidRPr="00B4714B">
        <w:t>aplicaciones</w:t>
      </w:r>
      <w:r w:rsidR="00E46366">
        <w:t xml:space="preserve"> </w:t>
      </w:r>
      <w:r w:rsidRPr="00B4714B">
        <w:t>empleando</w:t>
      </w:r>
      <w:r w:rsidR="00E46366">
        <w:t xml:space="preserve"> </w:t>
      </w:r>
      <w:r w:rsidRPr="00B4714B">
        <w:t>lenguajes</w:t>
      </w:r>
      <w:r w:rsidR="00E46366">
        <w:t xml:space="preserve"> </w:t>
      </w:r>
      <w:r w:rsidRPr="00B4714B">
        <w:t>como</w:t>
      </w:r>
      <w:r w:rsidR="00E46366">
        <w:t xml:space="preserve"> </w:t>
      </w:r>
      <w:r w:rsidRPr="00B4714B">
        <w:t>Java,</w:t>
      </w:r>
      <w:r w:rsidR="00E46366">
        <w:t xml:space="preserve"> </w:t>
      </w:r>
      <w:r w:rsidRPr="00B4714B">
        <w:t>PHP,</w:t>
      </w:r>
      <w:r w:rsidR="00E46366">
        <w:t xml:space="preserve"> </w:t>
      </w:r>
      <w:r w:rsidRPr="00B4714B">
        <w:t>C</w:t>
      </w:r>
      <w:r w:rsidR="00E46366">
        <w:t xml:space="preserve"> </w:t>
      </w:r>
      <w:r w:rsidRPr="00B4714B">
        <w:t>++,</w:t>
      </w:r>
      <w:r w:rsidR="00E46366">
        <w:t xml:space="preserve"> </w:t>
      </w:r>
      <w:r w:rsidRPr="00B4714B">
        <w:t>HTML…</w:t>
      </w:r>
      <w:r w:rsidR="00E46366">
        <w:t xml:space="preserve"> </w:t>
      </w:r>
      <w:r w:rsidRPr="00B4714B">
        <w:t>Puede</w:t>
      </w:r>
      <w:r w:rsidR="00E46366">
        <w:t xml:space="preserve"> </w:t>
      </w:r>
      <w:r w:rsidRPr="00B4714B">
        <w:t>ejecutarse</w:t>
      </w:r>
      <w:r w:rsidR="00E46366">
        <w:t xml:space="preserve"> </w:t>
      </w:r>
      <w:r w:rsidRPr="00B4714B">
        <w:t>en</w:t>
      </w:r>
      <w:r w:rsidR="00E46366">
        <w:t xml:space="preserve"> </w:t>
      </w:r>
      <w:r w:rsidRPr="00B4714B">
        <w:t>cualquier</w:t>
      </w:r>
      <w:r w:rsidR="00E46366">
        <w:t xml:space="preserve"> </w:t>
      </w:r>
      <w:r w:rsidRPr="00B4714B">
        <w:t>sistema</w:t>
      </w:r>
      <w:r w:rsidR="00E46366">
        <w:t xml:space="preserve"> </w:t>
      </w:r>
      <w:r w:rsidRPr="00B4714B">
        <w:t>operativo</w:t>
      </w:r>
      <w:r w:rsidR="00E46366">
        <w:t xml:space="preserve"> </w:t>
      </w:r>
      <w:r w:rsidRPr="00B4714B">
        <w:t>y</w:t>
      </w:r>
      <w:r w:rsidR="00E46366">
        <w:t xml:space="preserve"> </w:t>
      </w:r>
      <w:r w:rsidRPr="00B4714B">
        <w:t>entre</w:t>
      </w:r>
      <w:r w:rsidR="00E46366">
        <w:t xml:space="preserve"> </w:t>
      </w:r>
      <w:r w:rsidRPr="00B4714B">
        <w:t>sus</w:t>
      </w:r>
      <w:r w:rsidR="00E46366">
        <w:t xml:space="preserve"> </w:t>
      </w:r>
      <w:r w:rsidRPr="00B4714B">
        <w:t>ventajas</w:t>
      </w:r>
      <w:r w:rsidR="00E46366">
        <w:t xml:space="preserve"> </w:t>
      </w:r>
      <w:r w:rsidRPr="00B4714B">
        <w:t>está</w:t>
      </w:r>
      <w:r w:rsidR="00E46366">
        <w:t xml:space="preserve"> </w:t>
      </w:r>
      <w:r w:rsidRPr="00B4714B">
        <w:t>que</w:t>
      </w:r>
      <w:r w:rsidR="00E46366">
        <w:t xml:space="preserve"> </w:t>
      </w:r>
      <w:r w:rsidRPr="00B4714B">
        <w:t>permite</w:t>
      </w:r>
      <w:r w:rsidR="00E46366">
        <w:t xml:space="preserve"> </w:t>
      </w:r>
      <w:r w:rsidRPr="00B4714B">
        <w:t>programar</w:t>
      </w:r>
      <w:r w:rsidR="00E46366">
        <w:t xml:space="preserve"> </w:t>
      </w:r>
      <w:r w:rsidRPr="00B4714B">
        <w:t>en</w:t>
      </w:r>
      <w:r w:rsidR="00E46366">
        <w:t xml:space="preserve"> </w:t>
      </w:r>
      <w:r w:rsidRPr="00B4714B">
        <w:t>Framework</w:t>
      </w:r>
      <w:r w:rsidR="00E46366">
        <w:t xml:space="preserve"> </w:t>
      </w:r>
      <w:r w:rsidRPr="00B4714B">
        <w:t>de</w:t>
      </w:r>
      <w:r w:rsidR="00E46366">
        <w:t xml:space="preserve"> </w:t>
      </w:r>
      <w:r w:rsidRPr="00B4714B">
        <w:t>Java</w:t>
      </w:r>
      <w:r w:rsidR="00E46366">
        <w:t xml:space="preserve"> </w:t>
      </w:r>
      <w:r w:rsidRPr="00B4714B">
        <w:t>Swing,</w:t>
      </w:r>
      <w:r w:rsidR="00E46366">
        <w:t xml:space="preserve"> </w:t>
      </w:r>
      <w:r w:rsidRPr="00B4714B">
        <w:t>lo</w:t>
      </w:r>
      <w:r w:rsidR="00E46366">
        <w:t xml:space="preserve"> </w:t>
      </w:r>
      <w:r w:rsidRPr="00B4714B">
        <w:t>que</w:t>
      </w:r>
      <w:r w:rsidR="00E46366">
        <w:t xml:space="preserve"> </w:t>
      </w:r>
      <w:r w:rsidRPr="00B4714B">
        <w:t>facilita</w:t>
      </w:r>
      <w:r w:rsidR="00E46366">
        <w:t xml:space="preserve"> </w:t>
      </w:r>
      <w:r w:rsidRPr="00B4714B">
        <w:t>el</w:t>
      </w:r>
      <w:r w:rsidR="00E46366">
        <w:t xml:space="preserve"> </w:t>
      </w:r>
      <w:r w:rsidRPr="00B4714B">
        <w:t>desarrollo</w:t>
      </w:r>
      <w:r w:rsidR="00E46366">
        <w:t xml:space="preserve"> </w:t>
      </w:r>
      <w:r w:rsidRPr="00B4714B">
        <w:t>de</w:t>
      </w:r>
      <w:r w:rsidR="00E46366">
        <w:t xml:space="preserve"> </w:t>
      </w:r>
      <w:r w:rsidRPr="00B4714B">
        <w:t>aplicaciones</w:t>
      </w:r>
      <w:r w:rsidR="00E46366">
        <w:t xml:space="preserve"> </w:t>
      </w:r>
      <w:r w:rsidRPr="00B4714B">
        <w:t>con</w:t>
      </w:r>
      <w:r w:rsidR="00E46366">
        <w:t xml:space="preserve"> </w:t>
      </w:r>
      <w:r w:rsidRPr="00B4714B">
        <w:t>entorno</w:t>
      </w:r>
      <w:r w:rsidR="00E46366">
        <w:t xml:space="preserve"> </w:t>
      </w:r>
      <w:r w:rsidRPr="00B4714B">
        <w:t>gráfico,</w:t>
      </w:r>
      <w:r w:rsidR="00E46366">
        <w:t xml:space="preserve"> </w:t>
      </w:r>
      <w:r w:rsidRPr="00B4714B">
        <w:t>es</w:t>
      </w:r>
      <w:r w:rsidR="00E46366">
        <w:t xml:space="preserve"> </w:t>
      </w:r>
      <w:r w:rsidRPr="00B4714B">
        <w:t>decir,</w:t>
      </w:r>
      <w:r w:rsidR="00E46366">
        <w:t xml:space="preserve"> </w:t>
      </w:r>
      <w:r w:rsidRPr="00B4714B">
        <w:t>mucho</w:t>
      </w:r>
      <w:r w:rsidR="00E46366">
        <w:t xml:space="preserve"> </w:t>
      </w:r>
      <w:r w:rsidRPr="00B4714B">
        <w:t>más</w:t>
      </w:r>
      <w:r w:rsidR="00E46366">
        <w:t xml:space="preserve"> </w:t>
      </w:r>
      <w:r w:rsidRPr="00B4714B">
        <w:t>dinámicas.</w:t>
      </w:r>
      <w:r w:rsidR="00E46366">
        <w:t xml:space="preserve"> </w:t>
      </w:r>
      <w:r w:rsidRPr="00B4714B">
        <w:t>También</w:t>
      </w:r>
      <w:r w:rsidR="00E46366">
        <w:t xml:space="preserve"> </w:t>
      </w:r>
      <w:r w:rsidRPr="00B4714B">
        <w:t>puede</w:t>
      </w:r>
      <w:r w:rsidR="00E46366">
        <w:t xml:space="preserve"> </w:t>
      </w:r>
      <w:r w:rsidRPr="00B4714B">
        <w:t>programar</w:t>
      </w:r>
      <w:r w:rsidR="00E46366">
        <w:t xml:space="preserve"> </w:t>
      </w:r>
      <w:r w:rsidRPr="00B4714B">
        <w:t>en</w:t>
      </w:r>
      <w:r w:rsidR="00E46366">
        <w:t xml:space="preserve"> </w:t>
      </w:r>
      <w:r w:rsidRPr="00B4714B">
        <w:t>Android,</w:t>
      </w:r>
      <w:r w:rsidR="00E46366">
        <w:t xml:space="preserve"> </w:t>
      </w:r>
      <w:r w:rsidRPr="00B4714B">
        <w:t>instalando</w:t>
      </w:r>
      <w:r w:rsidR="00E46366">
        <w:t xml:space="preserve"> </w:t>
      </w:r>
      <w:r w:rsidRPr="00B4714B">
        <w:t>los</w:t>
      </w:r>
      <w:r w:rsidR="00E46366">
        <w:t xml:space="preserve"> </w:t>
      </w:r>
      <w:proofErr w:type="spellStart"/>
      <w:r w:rsidRPr="00B4714B">
        <w:t>plugins</w:t>
      </w:r>
      <w:proofErr w:type="spellEnd"/>
      <w:r w:rsidR="00E46366">
        <w:t xml:space="preserve"> </w:t>
      </w:r>
      <w:r w:rsidRPr="00B4714B">
        <w:t>necesarios.</w:t>
      </w:r>
      <w:r w:rsidR="00E46366">
        <w:t xml:space="preserve"> </w:t>
      </w:r>
      <w:r w:rsidRPr="00B4714B">
        <w:t>Entre</w:t>
      </w:r>
      <w:r w:rsidR="00E46366">
        <w:t xml:space="preserve"> </w:t>
      </w:r>
      <w:r w:rsidRPr="00B4714B">
        <w:t>sus</w:t>
      </w:r>
      <w:r w:rsidR="00E46366">
        <w:t xml:space="preserve"> </w:t>
      </w:r>
      <w:r w:rsidRPr="00B4714B">
        <w:t>atractivos</w:t>
      </w:r>
      <w:r w:rsidR="00E46366">
        <w:t xml:space="preserve"> </w:t>
      </w:r>
      <w:r w:rsidRPr="00B4714B">
        <w:t>está</w:t>
      </w:r>
      <w:r w:rsidR="00E46366">
        <w:t xml:space="preserve"> </w:t>
      </w:r>
      <w:r w:rsidRPr="00B4714B">
        <w:t>el</w:t>
      </w:r>
      <w:r w:rsidR="00E46366">
        <w:t xml:space="preserve"> </w:t>
      </w:r>
      <w:r w:rsidRPr="00B4714B">
        <w:t>manejo</w:t>
      </w:r>
      <w:r w:rsidR="00E46366">
        <w:t xml:space="preserve"> </w:t>
      </w:r>
      <w:r w:rsidRPr="00B4714B">
        <w:t>automático</w:t>
      </w:r>
      <w:r w:rsidR="00E46366">
        <w:t xml:space="preserve"> </w:t>
      </w:r>
      <w:r w:rsidRPr="00B4714B">
        <w:t>de</w:t>
      </w:r>
      <w:r w:rsidR="00E46366">
        <w:t xml:space="preserve"> </w:t>
      </w:r>
      <w:r w:rsidRPr="00B4714B">
        <w:t>la</w:t>
      </w:r>
      <w:r w:rsidR="00E46366">
        <w:t xml:space="preserve"> </w:t>
      </w:r>
      <w:r w:rsidRPr="00B4714B">
        <w:t>memoria</w:t>
      </w:r>
      <w:r w:rsidR="00E46366">
        <w:t xml:space="preserve"> </w:t>
      </w:r>
      <w:r w:rsidRPr="00B4714B">
        <w:t>y</w:t>
      </w:r>
      <w:r w:rsidR="00E46366">
        <w:t xml:space="preserve"> </w:t>
      </w:r>
      <w:r w:rsidRPr="00B4714B">
        <w:t>una</w:t>
      </w:r>
      <w:r w:rsidR="00E46366">
        <w:t xml:space="preserve"> </w:t>
      </w:r>
      <w:r w:rsidRPr="00B4714B">
        <w:t>interfaz</w:t>
      </w:r>
      <w:r w:rsidR="00E46366">
        <w:t xml:space="preserve"> </w:t>
      </w:r>
      <w:r w:rsidRPr="00B4714B">
        <w:t>de</w:t>
      </w:r>
      <w:r w:rsidR="00E46366">
        <w:t xml:space="preserve"> </w:t>
      </w:r>
      <w:r w:rsidRPr="00B4714B">
        <w:t>usuario</w:t>
      </w:r>
      <w:r w:rsidR="00E46366">
        <w:t xml:space="preserve"> </w:t>
      </w:r>
      <w:r w:rsidRPr="00B4714B">
        <w:t>muy</w:t>
      </w:r>
      <w:r w:rsidR="00E46366">
        <w:t xml:space="preserve"> </w:t>
      </w:r>
      <w:r w:rsidRPr="00B4714B">
        <w:t>cómoda.</w:t>
      </w:r>
    </w:p>
    <w:p w14:paraId="77BB8F27" w14:textId="77777777" w:rsidR="00C13CCD" w:rsidRPr="00B4714B" w:rsidRDefault="00C13CCD" w:rsidP="00B4714B">
      <w:pPr>
        <w:pStyle w:val="Cuerpo"/>
      </w:pPr>
    </w:p>
    <w:p w14:paraId="716FB3B1" w14:textId="28BDBEB7" w:rsidR="00C13CCD" w:rsidRPr="003E6BBB" w:rsidRDefault="00C13CCD" w:rsidP="003E6BBB">
      <w:pPr>
        <w:pStyle w:val="Ttulo4"/>
      </w:pPr>
      <w:r w:rsidRPr="003E6BBB">
        <w:rPr>
          <w:rStyle w:val="Textoennegrita"/>
          <w:b/>
        </w:rPr>
        <w:t>Visual</w:t>
      </w:r>
      <w:r w:rsidR="00E46366">
        <w:rPr>
          <w:rStyle w:val="Textoennegrita"/>
          <w:b/>
        </w:rPr>
        <w:t xml:space="preserve"> </w:t>
      </w:r>
      <w:r w:rsidRPr="003E6BBB">
        <w:rPr>
          <w:rStyle w:val="Textoennegrita"/>
          <w:b/>
        </w:rPr>
        <w:t>Studio</w:t>
      </w:r>
    </w:p>
    <w:p w14:paraId="654D7620" w14:textId="5F9A4EB0" w:rsidR="00C13CCD" w:rsidRDefault="00C13CCD" w:rsidP="00B4714B">
      <w:pPr>
        <w:pStyle w:val="Cuerpo"/>
      </w:pPr>
      <w:hyperlink r:id="rId13" w:tgtFrame="_blank" w:history="1">
        <w:r w:rsidRPr="00B4714B">
          <w:rPr>
            <w:rStyle w:val="Hipervnculo"/>
            <w:rFonts w:cs="Arial"/>
            <w:color w:val="auto"/>
            <w:u w:val="none"/>
          </w:rPr>
          <w:t>Visual</w:t>
        </w:r>
        <w:r w:rsidR="00E46366">
          <w:rPr>
            <w:rStyle w:val="Hipervnculo"/>
            <w:rFonts w:cs="Arial"/>
            <w:color w:val="auto"/>
            <w:u w:val="none"/>
          </w:rPr>
          <w:t xml:space="preserve"> </w:t>
        </w:r>
        <w:r w:rsidRPr="00B4714B">
          <w:rPr>
            <w:rStyle w:val="Hipervnculo"/>
            <w:rFonts w:cs="Arial"/>
            <w:color w:val="auto"/>
            <w:u w:val="none"/>
          </w:rPr>
          <w:t>Studio</w:t>
        </w:r>
      </w:hyperlink>
      <w:r w:rsidR="00E46366">
        <w:t xml:space="preserve"> </w:t>
      </w:r>
      <w:r w:rsidRPr="00B4714B">
        <w:t>es</w:t>
      </w:r>
      <w:r w:rsidR="00E46366">
        <w:t xml:space="preserve"> </w:t>
      </w:r>
      <w:r w:rsidRPr="00B4714B">
        <w:t>la</w:t>
      </w:r>
      <w:r w:rsidR="00E46366">
        <w:t xml:space="preserve"> </w:t>
      </w:r>
      <w:r w:rsidRPr="00B4714B">
        <w:t>apuesta</w:t>
      </w:r>
      <w:r w:rsidR="00E46366">
        <w:t xml:space="preserve"> </w:t>
      </w:r>
      <w:r w:rsidRPr="00B4714B">
        <w:t>de</w:t>
      </w:r>
      <w:r w:rsidR="00E46366">
        <w:t xml:space="preserve"> </w:t>
      </w:r>
      <w:r w:rsidRPr="00B4714B">
        <w:t>Microsoft,</w:t>
      </w:r>
      <w:r w:rsidR="00E46366">
        <w:t xml:space="preserve"> </w:t>
      </w:r>
      <w:r w:rsidRPr="00B4714B">
        <w:t>un</w:t>
      </w:r>
      <w:r w:rsidR="00E46366">
        <w:t xml:space="preserve"> </w:t>
      </w:r>
      <w:r w:rsidRPr="00B4714B">
        <w:t>IDE</w:t>
      </w:r>
      <w:r w:rsidR="00E46366">
        <w:t xml:space="preserve"> </w:t>
      </w:r>
      <w:r w:rsidRPr="00B4714B">
        <w:t>que</w:t>
      </w:r>
      <w:r w:rsidR="00E46366">
        <w:t xml:space="preserve"> </w:t>
      </w:r>
      <w:r w:rsidRPr="00B4714B">
        <w:t>ofrece</w:t>
      </w:r>
      <w:r w:rsidR="00E46366">
        <w:t xml:space="preserve"> </w:t>
      </w:r>
      <w:r w:rsidRPr="00B4714B">
        <w:t>al</w:t>
      </w:r>
      <w:r w:rsidR="00E46366">
        <w:t xml:space="preserve"> </w:t>
      </w:r>
      <w:r w:rsidRPr="00B4714B">
        <w:t>programador</w:t>
      </w:r>
      <w:r w:rsidR="00E46366">
        <w:t xml:space="preserve"> </w:t>
      </w:r>
      <w:r w:rsidRPr="00B4714B">
        <w:t>múltiples</w:t>
      </w:r>
      <w:r w:rsidR="00E46366">
        <w:t xml:space="preserve"> </w:t>
      </w:r>
      <w:r w:rsidRPr="00B4714B">
        <w:lastRenderedPageBreak/>
        <w:t>funciones</w:t>
      </w:r>
      <w:r w:rsidR="00E46366">
        <w:t xml:space="preserve"> </w:t>
      </w:r>
      <w:r w:rsidRPr="00B4714B">
        <w:t>para</w:t>
      </w:r>
      <w:r w:rsidR="00E46366">
        <w:t xml:space="preserve"> </w:t>
      </w:r>
      <w:r w:rsidRPr="00B4714B">
        <w:t>crear</w:t>
      </w:r>
      <w:r w:rsidR="00E46366">
        <w:t xml:space="preserve"> </w:t>
      </w:r>
      <w:r w:rsidRPr="00B4714B">
        <w:t>códigos,</w:t>
      </w:r>
      <w:r w:rsidR="00E46366">
        <w:t xml:space="preserve"> </w:t>
      </w:r>
      <w:r w:rsidRPr="00B4714B">
        <w:t>depurar</w:t>
      </w:r>
      <w:r w:rsidR="00E46366">
        <w:t xml:space="preserve"> </w:t>
      </w:r>
      <w:r w:rsidRPr="00B4714B">
        <w:t>errores</w:t>
      </w:r>
      <w:r w:rsidR="00E46366">
        <w:t xml:space="preserve"> </w:t>
      </w:r>
      <w:r w:rsidRPr="00B4714B">
        <w:t>o</w:t>
      </w:r>
      <w:r w:rsidR="00E46366">
        <w:t xml:space="preserve"> </w:t>
      </w:r>
      <w:r w:rsidRPr="00B4714B">
        <w:t>realizar</w:t>
      </w:r>
      <w:r w:rsidR="00E46366">
        <w:t xml:space="preserve"> </w:t>
      </w:r>
      <w:r w:rsidRPr="00B4714B">
        <w:t>pruebas</w:t>
      </w:r>
      <w:r w:rsidR="00E46366">
        <w:t xml:space="preserve"> </w:t>
      </w:r>
      <w:r w:rsidRPr="00B4714B">
        <w:t>en</w:t>
      </w:r>
      <w:r w:rsidR="00E46366">
        <w:t xml:space="preserve"> </w:t>
      </w:r>
      <w:r w:rsidRPr="00B4714B">
        <w:t>el</w:t>
      </w:r>
      <w:r w:rsidR="00E46366">
        <w:t xml:space="preserve"> </w:t>
      </w:r>
      <w:r w:rsidRPr="00B4714B">
        <w:t>desarrollo</w:t>
      </w:r>
      <w:r w:rsidR="00E46366">
        <w:t xml:space="preserve"> </w:t>
      </w:r>
      <w:r w:rsidRPr="00B4714B">
        <w:t>de</w:t>
      </w:r>
      <w:r w:rsidR="00E46366">
        <w:t xml:space="preserve"> </w:t>
      </w:r>
      <w:r w:rsidRPr="00B4714B">
        <w:t>aplicaciones</w:t>
      </w:r>
      <w:r w:rsidR="00E46366">
        <w:t xml:space="preserve"> </w:t>
      </w:r>
      <w:r w:rsidRPr="00B4714B">
        <w:t>con</w:t>
      </w:r>
      <w:r w:rsidR="00E46366">
        <w:t xml:space="preserve"> </w:t>
      </w:r>
      <w:r w:rsidRPr="00B4714B">
        <w:t>el</w:t>
      </w:r>
      <w:r w:rsidR="00E46366">
        <w:t xml:space="preserve"> </w:t>
      </w:r>
      <w:r w:rsidRPr="00B4714B">
        <w:t>marco</w:t>
      </w:r>
      <w:r w:rsidR="00E46366">
        <w:t xml:space="preserve"> </w:t>
      </w:r>
      <w:r w:rsidRPr="00B4714B">
        <w:t>.NET</w:t>
      </w:r>
      <w:r w:rsidR="00E46366">
        <w:t xml:space="preserve"> </w:t>
      </w:r>
      <w:r w:rsidRPr="00B4714B">
        <w:t>y</w:t>
      </w:r>
      <w:r w:rsidR="00E46366">
        <w:t xml:space="preserve"> </w:t>
      </w:r>
      <w:r w:rsidRPr="00B4714B">
        <w:t>en</w:t>
      </w:r>
      <w:r w:rsidR="00E46366">
        <w:t xml:space="preserve"> </w:t>
      </w:r>
      <w:r w:rsidRPr="00B4714B">
        <w:t>cualquier</w:t>
      </w:r>
      <w:r w:rsidR="00E46366">
        <w:t xml:space="preserve"> </w:t>
      </w:r>
      <w:r w:rsidRPr="00B4714B">
        <w:t>plataforma.</w:t>
      </w:r>
      <w:r w:rsidR="00E46366">
        <w:t xml:space="preserve"> </w:t>
      </w:r>
      <w:r w:rsidRPr="00B4714B">
        <w:t>Su</w:t>
      </w:r>
      <w:r w:rsidR="00E46366">
        <w:t xml:space="preserve"> </w:t>
      </w:r>
      <w:r w:rsidRPr="00B4714B">
        <w:t>editor</w:t>
      </w:r>
      <w:r w:rsidR="00E46366">
        <w:t xml:space="preserve"> </w:t>
      </w:r>
      <w:r w:rsidRPr="00B4714B">
        <w:t>de</w:t>
      </w:r>
      <w:r w:rsidR="00E46366">
        <w:t xml:space="preserve"> </w:t>
      </w:r>
      <w:r w:rsidRPr="00B4714B">
        <w:t>código</w:t>
      </w:r>
      <w:r w:rsidR="00E46366">
        <w:t xml:space="preserve"> </w:t>
      </w:r>
      <w:r w:rsidRPr="00B4714B">
        <w:t>es</w:t>
      </w:r>
      <w:r w:rsidR="00E46366">
        <w:t xml:space="preserve"> </w:t>
      </w:r>
      <w:r w:rsidRPr="00B4714B">
        <w:t>compatible</w:t>
      </w:r>
      <w:r w:rsidR="00E46366">
        <w:t xml:space="preserve"> </w:t>
      </w:r>
      <w:r w:rsidRPr="00B4714B">
        <w:t>con</w:t>
      </w:r>
      <w:r w:rsidR="00E46366">
        <w:t xml:space="preserve"> </w:t>
      </w:r>
      <w:proofErr w:type="spellStart"/>
      <w:r w:rsidRPr="00B4714B">
        <w:t>IntelliSense</w:t>
      </w:r>
      <w:proofErr w:type="spellEnd"/>
      <w:r w:rsidR="00E46366">
        <w:t xml:space="preserve"> </w:t>
      </w:r>
      <w:r w:rsidR="00914F86">
        <w:t>(</w:t>
      </w:r>
      <w:r w:rsidR="00914F86">
        <w:rPr>
          <w:rFonts w:ascii="Arial" w:hAnsi="Arial"/>
          <w:color w:val="202124"/>
          <w:shd w:val="clear" w:color="auto" w:fill="FFFFFF"/>
        </w:rPr>
        <w:t>función</w:t>
      </w:r>
      <w:r w:rsidR="00E46366">
        <w:rPr>
          <w:rFonts w:ascii="Arial" w:hAnsi="Arial"/>
          <w:color w:val="202124"/>
          <w:shd w:val="clear" w:color="auto" w:fill="FFFFFF"/>
        </w:rPr>
        <w:t xml:space="preserve"> </w:t>
      </w:r>
      <w:r w:rsidR="00914F86">
        <w:rPr>
          <w:rFonts w:ascii="Arial" w:hAnsi="Arial"/>
          <w:color w:val="202124"/>
          <w:shd w:val="clear" w:color="auto" w:fill="FFFFFF"/>
        </w:rPr>
        <w:t>de</w:t>
      </w:r>
      <w:r w:rsidR="00E46366">
        <w:rPr>
          <w:rFonts w:ascii="Arial" w:hAnsi="Arial"/>
          <w:color w:val="202124"/>
          <w:shd w:val="clear" w:color="auto" w:fill="FFFFFF"/>
        </w:rPr>
        <w:t xml:space="preserve"> </w:t>
      </w:r>
      <w:r w:rsidR="00914F86">
        <w:rPr>
          <w:rFonts w:ascii="Arial" w:hAnsi="Arial"/>
          <w:color w:val="202124"/>
          <w:shd w:val="clear" w:color="auto" w:fill="FFFFFF"/>
        </w:rPr>
        <w:t>autocompletado</w:t>
      </w:r>
      <w:r w:rsidR="00914F86">
        <w:t>)</w:t>
      </w:r>
      <w:r w:rsidR="00E46366">
        <w:t xml:space="preserve"> </w:t>
      </w:r>
      <w:r w:rsidRPr="00B4714B">
        <w:t>y</w:t>
      </w:r>
      <w:r w:rsidR="00E46366">
        <w:t xml:space="preserve"> </w:t>
      </w:r>
      <w:r w:rsidRPr="00B4714B">
        <w:t>su</w:t>
      </w:r>
      <w:r w:rsidR="00E46366">
        <w:t xml:space="preserve"> </w:t>
      </w:r>
      <w:r w:rsidRPr="00B4714B">
        <w:t>depurador</w:t>
      </w:r>
      <w:r w:rsidR="00E46366">
        <w:t xml:space="preserve"> </w:t>
      </w:r>
      <w:r w:rsidRPr="00B4714B">
        <w:t>funciona</w:t>
      </w:r>
      <w:r w:rsidR="00E46366">
        <w:t xml:space="preserve"> </w:t>
      </w:r>
      <w:r w:rsidRPr="00B4714B">
        <w:t>tanto</w:t>
      </w:r>
      <w:r w:rsidR="00E46366">
        <w:t xml:space="preserve"> </w:t>
      </w:r>
      <w:r w:rsidRPr="00B4714B">
        <w:t>a</w:t>
      </w:r>
      <w:r w:rsidR="00E46366">
        <w:t xml:space="preserve"> </w:t>
      </w:r>
      <w:r w:rsidRPr="00B4714B">
        <w:t>nivel</w:t>
      </w:r>
      <w:r w:rsidR="00E46366">
        <w:t xml:space="preserve"> </w:t>
      </w:r>
      <w:r w:rsidRPr="00B4714B">
        <w:t>fuente</w:t>
      </w:r>
      <w:r w:rsidR="00E46366">
        <w:t xml:space="preserve"> </w:t>
      </w:r>
      <w:r w:rsidRPr="00B4714B">
        <w:t>como</w:t>
      </w:r>
      <w:r w:rsidR="00E46366">
        <w:t xml:space="preserve"> </w:t>
      </w:r>
      <w:r w:rsidRPr="00B4714B">
        <w:t>a</w:t>
      </w:r>
      <w:r w:rsidR="00E46366">
        <w:t xml:space="preserve"> </w:t>
      </w:r>
      <w:r w:rsidRPr="00B4714B">
        <w:t>nivel</w:t>
      </w:r>
      <w:r w:rsidR="00E46366">
        <w:t xml:space="preserve"> </w:t>
      </w:r>
      <w:r w:rsidRPr="00B4714B">
        <w:t>máquina.</w:t>
      </w:r>
      <w:r w:rsidR="00E46366">
        <w:t xml:space="preserve"> </w:t>
      </w:r>
      <w:r w:rsidRPr="00B4714B">
        <w:t>Cuenta</w:t>
      </w:r>
      <w:r w:rsidR="00E46366">
        <w:t xml:space="preserve"> </w:t>
      </w:r>
      <w:r w:rsidRPr="00B4714B">
        <w:t>con</w:t>
      </w:r>
      <w:r w:rsidR="00E46366">
        <w:t xml:space="preserve"> </w:t>
      </w:r>
      <w:r w:rsidRPr="00B4714B">
        <w:t>un</w:t>
      </w:r>
      <w:r w:rsidR="00E46366">
        <w:t xml:space="preserve"> </w:t>
      </w:r>
      <w:r w:rsidRPr="00B4714B">
        <w:t>generador</w:t>
      </w:r>
      <w:r w:rsidR="00E46366">
        <w:t xml:space="preserve"> </w:t>
      </w:r>
      <w:r w:rsidRPr="00B4714B">
        <w:t>de</w:t>
      </w:r>
      <w:r w:rsidR="00E46366">
        <w:t xml:space="preserve"> </w:t>
      </w:r>
      <w:r w:rsidRPr="00B4714B">
        <w:t>perfiles</w:t>
      </w:r>
      <w:r w:rsidR="00E46366">
        <w:t xml:space="preserve"> </w:t>
      </w:r>
      <w:r w:rsidRPr="00B4714B">
        <w:t>de</w:t>
      </w:r>
      <w:r w:rsidR="00E46366">
        <w:t xml:space="preserve"> </w:t>
      </w:r>
      <w:r w:rsidRPr="00B4714B">
        <w:t>código</w:t>
      </w:r>
      <w:r w:rsidR="00E46366">
        <w:t xml:space="preserve"> </w:t>
      </w:r>
      <w:r w:rsidRPr="00B4714B">
        <w:t>y</w:t>
      </w:r>
      <w:r w:rsidR="00E46366">
        <w:t xml:space="preserve"> </w:t>
      </w:r>
      <w:r w:rsidRPr="00B4714B">
        <w:t>permite</w:t>
      </w:r>
      <w:r w:rsidR="00E46366">
        <w:t xml:space="preserve"> </w:t>
      </w:r>
      <w:r w:rsidRPr="00B4714B">
        <w:t>crear</w:t>
      </w:r>
      <w:r w:rsidR="00E46366">
        <w:t xml:space="preserve"> </w:t>
      </w:r>
      <w:r w:rsidRPr="00B4714B">
        <w:t>aplicaciones</w:t>
      </w:r>
      <w:r w:rsidR="00E46366">
        <w:t xml:space="preserve"> </w:t>
      </w:r>
      <w:r w:rsidRPr="00B4714B">
        <w:t>GUI</w:t>
      </w:r>
      <w:r w:rsidR="00E46366">
        <w:t xml:space="preserve"> </w:t>
      </w:r>
      <w:r w:rsidR="00914F86">
        <w:t>(</w:t>
      </w:r>
      <w:proofErr w:type="spellStart"/>
      <w:r w:rsidR="00914F86">
        <w:t>G</w:t>
      </w:r>
      <w:r w:rsidR="00914F86" w:rsidRPr="00914F86">
        <w:t>raphical</w:t>
      </w:r>
      <w:proofErr w:type="spellEnd"/>
      <w:r w:rsidR="00E46366">
        <w:t xml:space="preserve"> </w:t>
      </w:r>
      <w:proofErr w:type="spellStart"/>
      <w:r w:rsidR="00914F86">
        <w:t>U</w:t>
      </w:r>
      <w:r w:rsidR="00914F86" w:rsidRPr="00914F86">
        <w:t>ser</w:t>
      </w:r>
      <w:proofErr w:type="spellEnd"/>
      <w:r w:rsidR="00E46366">
        <w:t xml:space="preserve"> </w:t>
      </w:r>
      <w:proofErr w:type="gramStart"/>
      <w:r w:rsidR="00914F86">
        <w:t>I</w:t>
      </w:r>
      <w:r w:rsidR="00914F86" w:rsidRPr="00914F86">
        <w:t>nterface</w:t>
      </w:r>
      <w:proofErr w:type="gramEnd"/>
      <w:r w:rsidR="00914F86">
        <w:t>)</w:t>
      </w:r>
      <w:r w:rsidRPr="00B4714B">
        <w:t>,</w:t>
      </w:r>
      <w:r w:rsidR="00E46366">
        <w:t xml:space="preserve"> </w:t>
      </w:r>
      <w:r w:rsidRPr="00B4714B">
        <w:t>diseños</w:t>
      </w:r>
      <w:r w:rsidR="00E46366">
        <w:t xml:space="preserve"> </w:t>
      </w:r>
      <w:r w:rsidRPr="00B4714B">
        <w:t>web</w:t>
      </w:r>
      <w:r w:rsidR="00E46366">
        <w:t xml:space="preserve"> </w:t>
      </w:r>
      <w:r w:rsidRPr="00B4714B">
        <w:t>o</w:t>
      </w:r>
      <w:r w:rsidR="00E46366">
        <w:t xml:space="preserve"> </w:t>
      </w:r>
      <w:r w:rsidRPr="00B4714B">
        <w:t>incluso</w:t>
      </w:r>
      <w:r w:rsidR="00E46366">
        <w:t xml:space="preserve"> </w:t>
      </w:r>
      <w:r w:rsidRPr="00B4714B">
        <w:t>ofrece</w:t>
      </w:r>
      <w:r w:rsidR="00E46366">
        <w:t xml:space="preserve"> </w:t>
      </w:r>
      <w:r w:rsidRPr="00B4714B">
        <w:t>la</w:t>
      </w:r>
      <w:r w:rsidR="00E46366">
        <w:t xml:space="preserve"> </w:t>
      </w:r>
      <w:r w:rsidRPr="00B4714B">
        <w:t>posibilidad</w:t>
      </w:r>
      <w:r w:rsidR="00E46366">
        <w:t xml:space="preserve"> </w:t>
      </w:r>
      <w:r w:rsidRPr="00B4714B">
        <w:t>de</w:t>
      </w:r>
      <w:r w:rsidR="00E46366">
        <w:t xml:space="preserve"> </w:t>
      </w:r>
      <w:r w:rsidRPr="00B4714B">
        <w:t>utilizar</w:t>
      </w:r>
      <w:r w:rsidR="00E46366">
        <w:t xml:space="preserve"> </w:t>
      </w:r>
      <w:r w:rsidRPr="00B4714B">
        <w:t>su</w:t>
      </w:r>
      <w:r w:rsidR="00E46366">
        <w:t xml:space="preserve"> </w:t>
      </w:r>
      <w:r w:rsidRPr="00B4714B">
        <w:t>diseñador</w:t>
      </w:r>
      <w:r w:rsidR="00E46366">
        <w:t xml:space="preserve"> </w:t>
      </w:r>
      <w:r w:rsidRPr="00B4714B">
        <w:t>de</w:t>
      </w:r>
      <w:r w:rsidR="00E46366">
        <w:t xml:space="preserve"> </w:t>
      </w:r>
      <w:r w:rsidRPr="00B4714B">
        <w:t>esquemas</w:t>
      </w:r>
      <w:r w:rsidR="00E46366">
        <w:t xml:space="preserve"> </w:t>
      </w:r>
      <w:r w:rsidRPr="00B4714B">
        <w:t>de</w:t>
      </w:r>
      <w:r w:rsidR="00E46366">
        <w:t xml:space="preserve"> </w:t>
      </w:r>
      <w:r w:rsidRPr="00B4714B">
        <w:t>base</w:t>
      </w:r>
      <w:r w:rsidR="00E46366">
        <w:t xml:space="preserve"> </w:t>
      </w:r>
      <w:r w:rsidRPr="00B4714B">
        <w:t>de</w:t>
      </w:r>
      <w:r w:rsidR="00E46366">
        <w:t xml:space="preserve"> </w:t>
      </w:r>
      <w:r w:rsidRPr="00B4714B">
        <w:t>datos.</w:t>
      </w:r>
    </w:p>
    <w:p w14:paraId="67B987F5" w14:textId="77777777" w:rsidR="00D6158E" w:rsidRPr="00B4714B" w:rsidRDefault="00D6158E" w:rsidP="00B4714B">
      <w:pPr>
        <w:pStyle w:val="Cuerpo"/>
      </w:pPr>
    </w:p>
    <w:p w14:paraId="53A1B624" w14:textId="77777777" w:rsidR="00C13CCD" w:rsidRPr="003E6BBB" w:rsidRDefault="00C13CCD" w:rsidP="003E6BBB">
      <w:pPr>
        <w:pStyle w:val="Ttulo4"/>
      </w:pPr>
      <w:proofErr w:type="spellStart"/>
      <w:r w:rsidRPr="003E6BBB">
        <w:rPr>
          <w:rStyle w:val="Textoennegrita"/>
          <w:b/>
        </w:rPr>
        <w:t>Xcode</w:t>
      </w:r>
      <w:proofErr w:type="spellEnd"/>
    </w:p>
    <w:p w14:paraId="7DD571BE" w14:textId="0C9265A9" w:rsidR="00C13CCD" w:rsidRPr="00B4714B" w:rsidRDefault="00C13CCD" w:rsidP="00B4714B">
      <w:pPr>
        <w:pStyle w:val="Cuerpo"/>
      </w:pPr>
      <w:hyperlink r:id="rId14" w:tgtFrame="_blank" w:history="1">
        <w:proofErr w:type="spellStart"/>
        <w:r w:rsidRPr="00B4714B">
          <w:rPr>
            <w:rStyle w:val="Hipervnculo"/>
            <w:rFonts w:cs="Arial"/>
            <w:color w:val="auto"/>
            <w:u w:val="none"/>
          </w:rPr>
          <w:t>Xcode</w:t>
        </w:r>
        <w:proofErr w:type="spellEnd"/>
      </w:hyperlink>
      <w:r w:rsidR="00E46366">
        <w:t xml:space="preserve"> </w:t>
      </w:r>
      <w:r w:rsidRPr="00B4714B">
        <w:t>es</w:t>
      </w:r>
      <w:r w:rsidR="00E46366">
        <w:t xml:space="preserve"> </w:t>
      </w:r>
      <w:r w:rsidRPr="00B4714B">
        <w:t>el</w:t>
      </w:r>
      <w:r w:rsidR="00E46366">
        <w:t xml:space="preserve"> </w:t>
      </w:r>
      <w:r w:rsidRPr="00B4714B">
        <w:t>IDE</w:t>
      </w:r>
      <w:r w:rsidR="00E46366">
        <w:t xml:space="preserve"> </w:t>
      </w:r>
      <w:r w:rsidRPr="00B4714B">
        <w:t>oficial</w:t>
      </w:r>
      <w:r w:rsidR="00E46366">
        <w:t xml:space="preserve"> </w:t>
      </w:r>
      <w:r w:rsidRPr="00B4714B">
        <w:t>de</w:t>
      </w:r>
      <w:r w:rsidR="00E46366">
        <w:t xml:space="preserve"> </w:t>
      </w:r>
      <w:r w:rsidRPr="00B4714B">
        <w:t>Apple,</w:t>
      </w:r>
      <w:r w:rsidR="00E46366">
        <w:t xml:space="preserve"> </w:t>
      </w:r>
      <w:r w:rsidRPr="00B4714B">
        <w:t>creado</w:t>
      </w:r>
      <w:r w:rsidR="00E46366">
        <w:t xml:space="preserve"> </w:t>
      </w:r>
      <w:r w:rsidRPr="00B4714B">
        <w:t>para</w:t>
      </w:r>
      <w:r w:rsidR="00E46366">
        <w:t xml:space="preserve"> </w:t>
      </w:r>
      <w:r w:rsidRPr="00B4714B">
        <w:t>desarrolladores</w:t>
      </w:r>
      <w:r w:rsidR="00E46366">
        <w:t xml:space="preserve"> </w:t>
      </w:r>
      <w:r w:rsidRPr="00B4714B">
        <w:t>de</w:t>
      </w:r>
      <w:r w:rsidR="00E46366">
        <w:t xml:space="preserve"> </w:t>
      </w:r>
      <w:r w:rsidRPr="00B4714B">
        <w:t>Mac</w:t>
      </w:r>
      <w:r w:rsidR="00E46366">
        <w:t xml:space="preserve"> </w:t>
      </w:r>
      <w:proofErr w:type="gramStart"/>
      <w:r w:rsidRPr="00B4714B">
        <w:t>e</w:t>
      </w:r>
      <w:proofErr w:type="gramEnd"/>
      <w:r w:rsidR="00E46366">
        <w:t xml:space="preserve"> </w:t>
      </w:r>
      <w:r w:rsidRPr="00B4714B">
        <w:t>iOS</w:t>
      </w:r>
      <w:r w:rsidR="00E46366">
        <w:t xml:space="preserve"> </w:t>
      </w:r>
      <w:r w:rsidRPr="00B4714B">
        <w:t>que</w:t>
      </w:r>
      <w:r w:rsidR="00E46366">
        <w:t xml:space="preserve"> </w:t>
      </w:r>
      <w:r w:rsidRPr="00B4714B">
        <w:t>también</w:t>
      </w:r>
      <w:r w:rsidR="00E46366">
        <w:t xml:space="preserve"> </w:t>
      </w:r>
      <w:r w:rsidRPr="00B4714B">
        <w:t>facilita</w:t>
      </w:r>
      <w:r w:rsidR="00E46366">
        <w:t xml:space="preserve"> </w:t>
      </w:r>
      <w:r w:rsidRPr="00B4714B">
        <w:t>programar</w:t>
      </w:r>
      <w:r w:rsidR="00E46366">
        <w:t xml:space="preserve"> </w:t>
      </w:r>
      <w:r w:rsidRPr="00B4714B">
        <w:t>en</w:t>
      </w:r>
      <w:r w:rsidR="00E46366">
        <w:t xml:space="preserve"> </w:t>
      </w:r>
      <w:r w:rsidRPr="00B4714B">
        <w:t>Java.</w:t>
      </w:r>
      <w:r w:rsidR="00E46366">
        <w:t xml:space="preserve"> </w:t>
      </w:r>
      <w:r w:rsidRPr="00B4714B">
        <w:t>Incluye</w:t>
      </w:r>
      <w:r w:rsidR="00E46366">
        <w:t xml:space="preserve"> </w:t>
      </w:r>
      <w:r w:rsidRPr="00B4714B">
        <w:t>infinidad</w:t>
      </w:r>
      <w:r w:rsidR="00E46366">
        <w:t xml:space="preserve"> </w:t>
      </w:r>
      <w:r w:rsidRPr="00B4714B">
        <w:t>de</w:t>
      </w:r>
      <w:r w:rsidR="00E46366">
        <w:t xml:space="preserve"> </w:t>
      </w:r>
      <w:r w:rsidRPr="00B4714B">
        <w:t>herramientas</w:t>
      </w:r>
      <w:r w:rsidR="00E46366">
        <w:t xml:space="preserve"> </w:t>
      </w:r>
      <w:r w:rsidRPr="00B4714B">
        <w:t>para</w:t>
      </w:r>
      <w:r w:rsidR="00E46366">
        <w:t xml:space="preserve"> </w:t>
      </w:r>
      <w:r w:rsidRPr="00B4714B">
        <w:t>desarrollar</w:t>
      </w:r>
      <w:r w:rsidR="00E46366">
        <w:t xml:space="preserve"> </w:t>
      </w:r>
      <w:r w:rsidRPr="00B4714B">
        <w:rPr>
          <w:rStyle w:val="nfasis"/>
          <w:rFonts w:eastAsiaTheme="majorEastAsia" w:cs="Arial"/>
          <w:i w:val="0"/>
        </w:rPr>
        <w:t>software</w:t>
      </w:r>
      <w:r w:rsidR="00E46366">
        <w:t xml:space="preserve"> </w:t>
      </w:r>
      <w:r w:rsidRPr="00B4714B">
        <w:t>para</w:t>
      </w:r>
      <w:r w:rsidR="00E46366">
        <w:t xml:space="preserve"> </w:t>
      </w:r>
      <w:r w:rsidRPr="00B4714B">
        <w:t>iOS,</w:t>
      </w:r>
      <w:r w:rsidR="00E46366">
        <w:t xml:space="preserve"> </w:t>
      </w:r>
      <w:r w:rsidRPr="00B4714B">
        <w:t>MacOS,</w:t>
      </w:r>
      <w:r w:rsidR="00E46366">
        <w:t xml:space="preserve"> </w:t>
      </w:r>
      <w:proofErr w:type="spellStart"/>
      <w:r w:rsidRPr="00B4714B">
        <w:t>watchOS</w:t>
      </w:r>
      <w:proofErr w:type="spellEnd"/>
      <w:r w:rsidR="00E46366">
        <w:t xml:space="preserve"> </w:t>
      </w:r>
      <w:r w:rsidRPr="00B4714B">
        <w:t>y</w:t>
      </w:r>
      <w:r w:rsidR="00E46366">
        <w:t xml:space="preserve"> </w:t>
      </w:r>
      <w:proofErr w:type="spellStart"/>
      <w:r w:rsidRPr="00B4714B">
        <w:t>tvOS</w:t>
      </w:r>
      <w:proofErr w:type="spellEnd"/>
      <w:r w:rsidRPr="00B4714B">
        <w:t>.</w:t>
      </w:r>
      <w:r w:rsidR="00E46366">
        <w:t xml:space="preserve"> </w:t>
      </w:r>
      <w:r w:rsidRPr="00B4714B">
        <w:t>Incorpora</w:t>
      </w:r>
      <w:r w:rsidR="00E46366">
        <w:t xml:space="preserve"> </w:t>
      </w:r>
      <w:r w:rsidRPr="00B4714B">
        <w:t>un</w:t>
      </w:r>
      <w:r w:rsidR="00E46366">
        <w:t xml:space="preserve"> </w:t>
      </w:r>
      <w:r w:rsidRPr="00B4714B">
        <w:t>depurador,</w:t>
      </w:r>
      <w:r w:rsidR="00E46366">
        <w:t xml:space="preserve"> </w:t>
      </w:r>
      <w:r w:rsidRPr="00B4714B">
        <w:t>un</w:t>
      </w:r>
      <w:r w:rsidR="00E46366">
        <w:t xml:space="preserve"> </w:t>
      </w:r>
      <w:r w:rsidRPr="00B4714B">
        <w:t>generador</w:t>
      </w:r>
      <w:r w:rsidR="00E46366">
        <w:t xml:space="preserve"> </w:t>
      </w:r>
      <w:r w:rsidRPr="00B4714B">
        <w:t>de</w:t>
      </w:r>
      <w:r w:rsidR="00E46366">
        <w:t xml:space="preserve"> </w:t>
      </w:r>
      <w:r w:rsidRPr="00B4714B">
        <w:t>GUI</w:t>
      </w:r>
      <w:r w:rsidR="00E46366">
        <w:t xml:space="preserve"> </w:t>
      </w:r>
      <w:r w:rsidRPr="00B4714B">
        <w:t>y</w:t>
      </w:r>
      <w:r w:rsidR="00E46366">
        <w:t xml:space="preserve"> </w:t>
      </w:r>
      <w:r w:rsidRPr="00B4714B">
        <w:t>permite</w:t>
      </w:r>
      <w:r w:rsidR="00E46366">
        <w:t xml:space="preserve"> </w:t>
      </w:r>
      <w:r w:rsidRPr="00B4714B">
        <w:t>el</w:t>
      </w:r>
      <w:r w:rsidR="00E46366">
        <w:t xml:space="preserve"> </w:t>
      </w:r>
      <w:r w:rsidRPr="00B4714B">
        <w:t>autocompletado</w:t>
      </w:r>
      <w:r w:rsidR="00E46366">
        <w:t xml:space="preserve"> </w:t>
      </w:r>
      <w:r w:rsidRPr="00B4714B">
        <w:t>de</w:t>
      </w:r>
      <w:r w:rsidR="00E46366">
        <w:t xml:space="preserve"> </w:t>
      </w:r>
      <w:r w:rsidRPr="00B4714B">
        <w:t>perfiles.</w:t>
      </w:r>
      <w:r w:rsidR="00E46366">
        <w:t xml:space="preserve"> </w:t>
      </w:r>
      <w:r w:rsidRPr="00B4714B">
        <w:t>También</w:t>
      </w:r>
      <w:r w:rsidR="00E46366">
        <w:t xml:space="preserve"> </w:t>
      </w:r>
      <w:r w:rsidRPr="00B4714B">
        <w:t>ofrece</w:t>
      </w:r>
      <w:r w:rsidR="00E46366">
        <w:t xml:space="preserve"> </w:t>
      </w:r>
      <w:r w:rsidRPr="00B4714B">
        <w:t>soporte</w:t>
      </w:r>
      <w:r w:rsidR="00E46366">
        <w:t xml:space="preserve"> </w:t>
      </w:r>
      <w:r w:rsidRPr="00B4714B">
        <w:t>para</w:t>
      </w:r>
      <w:r w:rsidR="00E46366">
        <w:t xml:space="preserve"> </w:t>
      </w:r>
      <w:proofErr w:type="spellStart"/>
      <w:r w:rsidRPr="00B4714B">
        <w:t>AppleScript</w:t>
      </w:r>
      <w:proofErr w:type="spellEnd"/>
      <w:r w:rsidRPr="00B4714B">
        <w:t>,</w:t>
      </w:r>
      <w:r w:rsidR="00E46366">
        <w:t xml:space="preserve"> </w:t>
      </w:r>
      <w:r w:rsidRPr="00B4714B">
        <w:t>Python,</w:t>
      </w:r>
      <w:r w:rsidR="00E46366">
        <w:t xml:space="preserve"> </w:t>
      </w:r>
      <w:r w:rsidRPr="00B4714B">
        <w:t>Ruby,</w:t>
      </w:r>
      <w:r w:rsidR="00E46366">
        <w:t xml:space="preserve"> </w:t>
      </w:r>
      <w:r w:rsidRPr="00B4714B">
        <w:t>Swift</w:t>
      </w:r>
      <w:r w:rsidR="00E46366">
        <w:t xml:space="preserve"> </w:t>
      </w:r>
      <w:r w:rsidRPr="00B4714B">
        <w:t>C,</w:t>
      </w:r>
      <w:r w:rsidR="00E46366">
        <w:t xml:space="preserve"> </w:t>
      </w:r>
      <w:r w:rsidRPr="00B4714B">
        <w:t>C</w:t>
      </w:r>
      <w:r w:rsidR="00E46366">
        <w:t xml:space="preserve"> </w:t>
      </w:r>
      <w:r w:rsidRPr="00B4714B">
        <w:t>++,</w:t>
      </w:r>
      <w:r w:rsidR="00E46366">
        <w:t xml:space="preserve"> </w:t>
      </w:r>
      <w:proofErr w:type="spellStart"/>
      <w:r w:rsidRPr="00B4714B">
        <w:t>Objective</w:t>
      </w:r>
      <w:proofErr w:type="spellEnd"/>
      <w:r w:rsidRPr="00B4714B">
        <w:t>-C</w:t>
      </w:r>
      <w:r w:rsidR="00E46366">
        <w:t xml:space="preserve"> </w:t>
      </w:r>
      <w:r w:rsidRPr="00B4714B">
        <w:t>y</w:t>
      </w:r>
      <w:r w:rsidR="00E46366">
        <w:t xml:space="preserve"> </w:t>
      </w:r>
      <w:proofErr w:type="spellStart"/>
      <w:r w:rsidRPr="00B4714B">
        <w:t>Objective</w:t>
      </w:r>
      <w:proofErr w:type="spellEnd"/>
      <w:r w:rsidRPr="00B4714B">
        <w:t>-C</w:t>
      </w:r>
      <w:r w:rsidR="00E46366">
        <w:t xml:space="preserve"> </w:t>
      </w:r>
      <w:r w:rsidRPr="00B4714B">
        <w:t>++</w:t>
      </w:r>
      <w:r w:rsidR="00E46366">
        <w:t xml:space="preserve"> </w:t>
      </w:r>
      <w:r w:rsidR="0084763B">
        <w:t>y</w:t>
      </w:r>
      <w:r w:rsidR="00E46366">
        <w:t xml:space="preserve"> </w:t>
      </w:r>
      <w:r w:rsidR="0084763B">
        <w:t>C#</w:t>
      </w:r>
      <w:r w:rsidRPr="00B4714B">
        <w:t>.</w:t>
      </w:r>
    </w:p>
    <w:p w14:paraId="00799118" w14:textId="77777777" w:rsidR="00D6158E" w:rsidRDefault="00D6158E" w:rsidP="00B4714B">
      <w:pPr>
        <w:pStyle w:val="Cuerpo"/>
        <w:rPr>
          <w:rStyle w:val="Textoennegrita"/>
          <w:rFonts w:cs="Arial"/>
          <w:b w:val="0"/>
        </w:rPr>
      </w:pPr>
    </w:p>
    <w:p w14:paraId="52BFFDFD" w14:textId="6EA0926F" w:rsidR="003E6BBB" w:rsidRPr="003E6BBB" w:rsidRDefault="003E6BBB" w:rsidP="003E6BBB">
      <w:pPr>
        <w:pStyle w:val="Ttulo4"/>
      </w:pPr>
      <w:r w:rsidRPr="003E6BBB">
        <w:rPr>
          <w:rStyle w:val="Textoennegrita"/>
          <w:b/>
        </w:rPr>
        <w:t>IntelliJ</w:t>
      </w:r>
      <w:r w:rsidR="00E46366">
        <w:rPr>
          <w:rStyle w:val="Textoennegrita"/>
          <w:b/>
        </w:rPr>
        <w:t xml:space="preserve"> </w:t>
      </w:r>
      <w:r w:rsidRPr="003E6BBB">
        <w:rPr>
          <w:rStyle w:val="Textoennegrita"/>
          <w:b/>
        </w:rPr>
        <w:t>Idea</w:t>
      </w:r>
    </w:p>
    <w:p w14:paraId="2A7FBC90" w14:textId="6F6814A9" w:rsidR="003E6BBB" w:rsidRPr="003E6BBB" w:rsidRDefault="003E6BBB" w:rsidP="003E6BBB">
      <w:pPr>
        <w:pStyle w:val="Cuerpo"/>
        <w:rPr>
          <w:rStyle w:val="Textoennegrita"/>
          <w:rFonts w:cs="Arial"/>
          <w:b w:val="0"/>
        </w:rPr>
      </w:pPr>
      <w:hyperlink r:id="rId15" w:tgtFrame="_blank" w:history="1">
        <w:r w:rsidRPr="003E6BBB">
          <w:rPr>
            <w:rStyle w:val="Hipervnculo"/>
            <w:rFonts w:cs="Arial"/>
            <w:color w:val="auto"/>
            <w:u w:val="none"/>
          </w:rPr>
          <w:t>IntelliJ</w:t>
        </w:r>
        <w:r w:rsidR="00E46366">
          <w:rPr>
            <w:rStyle w:val="Hipervnculo"/>
            <w:rFonts w:cs="Arial"/>
            <w:color w:val="auto"/>
            <w:u w:val="none"/>
          </w:rPr>
          <w:t xml:space="preserve"> </w:t>
        </w:r>
        <w:r w:rsidRPr="003E6BBB">
          <w:rPr>
            <w:rStyle w:val="Hipervnculo"/>
            <w:rFonts w:cs="Arial"/>
            <w:color w:val="auto"/>
            <w:u w:val="none"/>
          </w:rPr>
          <w:t>Idea</w:t>
        </w:r>
      </w:hyperlink>
      <w:r w:rsidR="00E46366">
        <w:t xml:space="preserve"> </w:t>
      </w:r>
      <w:r w:rsidRPr="003E6BBB">
        <w:t>fue</w:t>
      </w:r>
      <w:r w:rsidR="00E46366">
        <w:t xml:space="preserve"> </w:t>
      </w:r>
      <w:r w:rsidRPr="003E6BBB">
        <w:t>creado</w:t>
      </w:r>
      <w:r w:rsidR="00E46366">
        <w:t xml:space="preserve"> </w:t>
      </w:r>
      <w:r w:rsidRPr="003E6BBB">
        <w:t>por</w:t>
      </w:r>
      <w:r w:rsidR="00E46366">
        <w:t xml:space="preserve"> </w:t>
      </w:r>
      <w:proofErr w:type="spellStart"/>
      <w:r w:rsidRPr="003E6BBB">
        <w:t>JetBrains</w:t>
      </w:r>
      <w:proofErr w:type="spellEnd"/>
      <w:r w:rsidR="00663A33">
        <w:t>,</w:t>
      </w:r>
      <w:r w:rsidR="00E46366">
        <w:t xml:space="preserve"> </w:t>
      </w:r>
      <w:r w:rsidR="00663A33">
        <w:t>creadores</w:t>
      </w:r>
      <w:r w:rsidR="00E46366">
        <w:t xml:space="preserve"> </w:t>
      </w:r>
      <w:r w:rsidR="00663A33">
        <w:t>también</w:t>
      </w:r>
      <w:r w:rsidR="00E46366">
        <w:t xml:space="preserve"> </w:t>
      </w:r>
      <w:r w:rsidR="00663A33">
        <w:t>de</w:t>
      </w:r>
      <w:r w:rsidR="00E46366">
        <w:t xml:space="preserve"> </w:t>
      </w:r>
      <w:proofErr w:type="spellStart"/>
      <w:r w:rsidR="00663A33" w:rsidRPr="00663A33">
        <w:t>Kotlin</w:t>
      </w:r>
      <w:proofErr w:type="spellEnd"/>
      <w:r w:rsidR="00663A33">
        <w:t>.</w:t>
      </w:r>
      <w:r w:rsidR="00E46366">
        <w:t xml:space="preserve"> </w:t>
      </w:r>
      <w:r w:rsidRPr="003E6BBB">
        <w:t>Permite</w:t>
      </w:r>
      <w:r w:rsidR="00E46366">
        <w:t xml:space="preserve"> </w:t>
      </w:r>
      <w:r w:rsidRPr="003E6BBB">
        <w:t>utilizar</w:t>
      </w:r>
      <w:r w:rsidR="00E46366">
        <w:t xml:space="preserve"> </w:t>
      </w:r>
      <w:r w:rsidRPr="003E6BBB">
        <w:t>diferentes</w:t>
      </w:r>
      <w:r w:rsidR="00E46366">
        <w:t xml:space="preserve"> </w:t>
      </w:r>
      <w:r w:rsidRPr="003E6BBB">
        <w:t>lenguajes</w:t>
      </w:r>
      <w:r w:rsidR="00E46366">
        <w:t xml:space="preserve"> </w:t>
      </w:r>
      <w:r w:rsidRPr="003E6BBB">
        <w:t>de</w:t>
      </w:r>
      <w:r w:rsidR="00E46366">
        <w:t xml:space="preserve"> </w:t>
      </w:r>
      <w:r w:rsidRPr="003E6BBB">
        <w:t>programación</w:t>
      </w:r>
      <w:r w:rsidR="00E46366">
        <w:t xml:space="preserve"> </w:t>
      </w:r>
      <w:r w:rsidRPr="003E6BBB">
        <w:t>y</w:t>
      </w:r>
      <w:r w:rsidR="00E46366">
        <w:t xml:space="preserve"> </w:t>
      </w:r>
      <w:r w:rsidRPr="003E6BBB">
        <w:t>trabajar</w:t>
      </w:r>
      <w:r w:rsidR="00E46366">
        <w:t xml:space="preserve"> </w:t>
      </w:r>
      <w:r w:rsidRPr="003E6BBB">
        <w:t>con</w:t>
      </w:r>
      <w:r w:rsidR="00E46366">
        <w:t xml:space="preserve"> </w:t>
      </w:r>
      <w:r w:rsidRPr="003E6BBB">
        <w:t>distintas</w:t>
      </w:r>
      <w:r w:rsidR="00E46366">
        <w:t xml:space="preserve"> </w:t>
      </w:r>
      <w:r w:rsidRPr="003E6BBB">
        <w:t>versiones</w:t>
      </w:r>
      <w:r w:rsidR="00E46366">
        <w:t xml:space="preserve"> </w:t>
      </w:r>
      <w:r w:rsidRPr="003E6BBB">
        <w:t>de</w:t>
      </w:r>
      <w:r w:rsidR="00E46366">
        <w:t xml:space="preserve"> </w:t>
      </w:r>
      <w:r w:rsidRPr="003E6BBB">
        <w:rPr>
          <w:rStyle w:val="nfasis"/>
          <w:rFonts w:eastAsiaTheme="majorEastAsia" w:cs="Arial"/>
          <w:i w:val="0"/>
        </w:rPr>
        <w:t>software</w:t>
      </w:r>
      <w:r w:rsidR="00E46366">
        <w:t xml:space="preserve"> </w:t>
      </w:r>
      <w:r w:rsidRPr="003E6BBB">
        <w:t>sin</w:t>
      </w:r>
      <w:r w:rsidR="00E46366">
        <w:t xml:space="preserve"> </w:t>
      </w:r>
      <w:r w:rsidRPr="003E6BBB">
        <w:t>que</w:t>
      </w:r>
      <w:r w:rsidR="00E46366">
        <w:t xml:space="preserve"> </w:t>
      </w:r>
      <w:r w:rsidRPr="003E6BBB">
        <w:t>afecte</w:t>
      </w:r>
      <w:r w:rsidR="00E46366">
        <w:t xml:space="preserve"> </w:t>
      </w:r>
      <w:r w:rsidRPr="003E6BBB">
        <w:t>al</w:t>
      </w:r>
      <w:r w:rsidR="00E46366">
        <w:t xml:space="preserve"> </w:t>
      </w:r>
      <w:r w:rsidRPr="003E6BBB">
        <w:t>desarrollo</w:t>
      </w:r>
      <w:r w:rsidR="00E46366">
        <w:t xml:space="preserve"> </w:t>
      </w:r>
      <w:r w:rsidRPr="003E6BBB">
        <w:t>del</w:t>
      </w:r>
      <w:r w:rsidR="00E46366">
        <w:t xml:space="preserve"> </w:t>
      </w:r>
      <w:r w:rsidRPr="003E6BBB">
        <w:t>trabajo</w:t>
      </w:r>
    </w:p>
    <w:p w14:paraId="0171A39A" w14:textId="77777777" w:rsidR="00C13CCD" w:rsidRPr="00B4714B" w:rsidRDefault="00C13CCD" w:rsidP="003E6BBB">
      <w:pPr>
        <w:pStyle w:val="Ttulo4"/>
      </w:pPr>
      <w:proofErr w:type="spellStart"/>
      <w:r w:rsidRPr="00B4714B">
        <w:rPr>
          <w:rStyle w:val="Textoennegrita"/>
          <w:b/>
        </w:rPr>
        <w:t>BlueJ</w:t>
      </w:r>
      <w:proofErr w:type="spellEnd"/>
    </w:p>
    <w:p w14:paraId="7F9E02C3" w14:textId="3466C85D" w:rsidR="00C13CCD" w:rsidRPr="00B4714B" w:rsidRDefault="00C13CCD" w:rsidP="00B4714B">
      <w:pPr>
        <w:pStyle w:val="Cuerpo"/>
      </w:pPr>
      <w:hyperlink r:id="rId16" w:tgtFrame="_blank" w:history="1">
        <w:proofErr w:type="spellStart"/>
        <w:r w:rsidRPr="00B4714B">
          <w:rPr>
            <w:rStyle w:val="Hipervnculo"/>
            <w:rFonts w:cs="Arial"/>
            <w:color w:val="auto"/>
            <w:u w:val="none"/>
          </w:rPr>
          <w:t>BlueJ</w:t>
        </w:r>
        <w:proofErr w:type="spellEnd"/>
      </w:hyperlink>
      <w:r w:rsidR="00E46366">
        <w:t xml:space="preserve"> </w:t>
      </w:r>
      <w:r w:rsidRPr="00B4714B">
        <w:t>es</w:t>
      </w:r>
      <w:r w:rsidR="00E46366">
        <w:t xml:space="preserve"> </w:t>
      </w:r>
      <w:r w:rsidRPr="00B4714B">
        <w:t>otro</w:t>
      </w:r>
      <w:r w:rsidR="00E46366">
        <w:t xml:space="preserve"> </w:t>
      </w:r>
      <w:r w:rsidRPr="00B4714B">
        <w:t>de</w:t>
      </w:r>
      <w:r w:rsidR="00E46366">
        <w:t xml:space="preserve"> </w:t>
      </w:r>
      <w:r w:rsidRPr="00B4714B">
        <w:t>los</w:t>
      </w:r>
      <w:r w:rsidR="00E46366">
        <w:t xml:space="preserve"> </w:t>
      </w:r>
      <w:proofErr w:type="spellStart"/>
      <w:r w:rsidRPr="00B4714B">
        <w:t>IDEs</w:t>
      </w:r>
      <w:proofErr w:type="spellEnd"/>
      <w:r w:rsidR="00E46366">
        <w:t xml:space="preserve"> </w:t>
      </w:r>
      <w:r w:rsidRPr="00B4714B">
        <w:t>multiplataforma</w:t>
      </w:r>
      <w:r w:rsidR="00E46366">
        <w:t xml:space="preserve"> </w:t>
      </w:r>
      <w:r w:rsidR="00D6158E" w:rsidRPr="00D6158E">
        <w:t>para</w:t>
      </w:r>
      <w:r w:rsidR="00E46366">
        <w:t xml:space="preserve"> </w:t>
      </w:r>
      <w:r w:rsidR="00D6158E" w:rsidRPr="00D6158E">
        <w:t>el</w:t>
      </w:r>
      <w:r w:rsidR="00E46366">
        <w:t xml:space="preserve"> </w:t>
      </w:r>
      <w:r w:rsidR="00D6158E" w:rsidRPr="00D6158E">
        <w:t>lenguaje</w:t>
      </w:r>
      <w:r w:rsidR="00E46366">
        <w:t xml:space="preserve"> </w:t>
      </w:r>
      <w:r w:rsidR="00D6158E" w:rsidRPr="00D6158E">
        <w:t>de</w:t>
      </w:r>
      <w:r w:rsidR="00E46366">
        <w:t xml:space="preserve"> </w:t>
      </w:r>
      <w:r w:rsidR="00D6158E" w:rsidRPr="00D6158E">
        <w:t>programación</w:t>
      </w:r>
      <w:r w:rsidR="00E46366">
        <w:t xml:space="preserve"> </w:t>
      </w:r>
      <w:r w:rsidR="00D6158E" w:rsidRPr="00D6158E">
        <w:t>Java</w:t>
      </w:r>
      <w:r w:rsidR="00E46366">
        <w:t xml:space="preserve"> </w:t>
      </w:r>
      <w:r w:rsidRPr="00B4714B">
        <w:t>y</w:t>
      </w:r>
      <w:r w:rsidR="00E46366">
        <w:t xml:space="preserve"> </w:t>
      </w:r>
      <w:r w:rsidRPr="00B4714B">
        <w:t>fue</w:t>
      </w:r>
      <w:r w:rsidR="00E46366">
        <w:t xml:space="preserve"> </w:t>
      </w:r>
      <w:r w:rsidRPr="00B4714B">
        <w:t>creado</w:t>
      </w:r>
      <w:r w:rsidR="00E46366">
        <w:t xml:space="preserve"> </w:t>
      </w:r>
      <w:r w:rsidRPr="00B4714B">
        <w:t>como</w:t>
      </w:r>
      <w:r w:rsidR="00E46366">
        <w:t xml:space="preserve"> </w:t>
      </w:r>
      <w:r w:rsidRPr="00B4714B">
        <w:t>herramienta</w:t>
      </w:r>
      <w:r w:rsidR="00E46366">
        <w:t xml:space="preserve"> </w:t>
      </w:r>
      <w:r w:rsidRPr="00B4714B">
        <w:t>de</w:t>
      </w:r>
      <w:r w:rsidR="00E46366">
        <w:t xml:space="preserve"> </w:t>
      </w:r>
      <w:r w:rsidRPr="00B4714B">
        <w:t>apoyo</w:t>
      </w:r>
      <w:r w:rsidR="00E46366">
        <w:t xml:space="preserve"> </w:t>
      </w:r>
      <w:r w:rsidRPr="00B4714B">
        <w:t>a</w:t>
      </w:r>
      <w:r w:rsidR="00E46366">
        <w:t xml:space="preserve"> </w:t>
      </w:r>
      <w:r w:rsidRPr="00B4714B">
        <w:t>la</w:t>
      </w:r>
      <w:r w:rsidR="00E46366">
        <w:t xml:space="preserve"> </w:t>
      </w:r>
      <w:r w:rsidR="00372383" w:rsidRPr="00B4714B">
        <w:t>enseñanza,</w:t>
      </w:r>
      <w:r w:rsidR="00E46366">
        <w:t xml:space="preserve"> </w:t>
      </w:r>
      <w:r w:rsidRPr="00B4714B">
        <w:t>aunque</w:t>
      </w:r>
      <w:r w:rsidR="00E46366">
        <w:t xml:space="preserve"> </w:t>
      </w:r>
      <w:r w:rsidRPr="00B4714B">
        <w:t>también</w:t>
      </w:r>
      <w:r w:rsidR="00E46366">
        <w:t xml:space="preserve"> </w:t>
      </w:r>
      <w:r w:rsidRPr="00B4714B">
        <w:t>hace</w:t>
      </w:r>
      <w:r w:rsidR="00E46366">
        <w:t xml:space="preserve"> </w:t>
      </w:r>
      <w:r w:rsidRPr="00B4714B">
        <w:t>posible</w:t>
      </w:r>
      <w:r w:rsidR="00E46366">
        <w:t xml:space="preserve"> </w:t>
      </w:r>
      <w:r w:rsidRPr="00B4714B">
        <w:t>desarrollar</w:t>
      </w:r>
      <w:r w:rsidR="00E46366">
        <w:t xml:space="preserve"> </w:t>
      </w:r>
      <w:r w:rsidRPr="00B4714B">
        <w:rPr>
          <w:rStyle w:val="nfasis"/>
          <w:rFonts w:eastAsiaTheme="majorEastAsia" w:cs="Arial"/>
          <w:i w:val="0"/>
        </w:rPr>
        <w:t>software</w:t>
      </w:r>
      <w:r w:rsidR="00E46366">
        <w:t xml:space="preserve"> </w:t>
      </w:r>
      <w:r w:rsidRPr="00B4714B">
        <w:t>a</w:t>
      </w:r>
      <w:r w:rsidR="00E46366">
        <w:t xml:space="preserve"> </w:t>
      </w:r>
      <w:r w:rsidRPr="00B4714B">
        <w:t>pequeña</w:t>
      </w:r>
      <w:r w:rsidR="00E46366">
        <w:t xml:space="preserve"> </w:t>
      </w:r>
      <w:r w:rsidRPr="00B4714B">
        <w:t>escala.</w:t>
      </w:r>
      <w:r w:rsidR="00E46366">
        <w:t xml:space="preserve"> </w:t>
      </w:r>
      <w:r w:rsidRPr="00B4714B">
        <w:t>Todas</w:t>
      </w:r>
      <w:r w:rsidR="00E46366">
        <w:t xml:space="preserve"> </w:t>
      </w:r>
      <w:r w:rsidRPr="00B4714B">
        <w:t>sus</w:t>
      </w:r>
      <w:r w:rsidR="00E46366">
        <w:t xml:space="preserve"> </w:t>
      </w:r>
      <w:r w:rsidRPr="00B4714B">
        <w:t>características</w:t>
      </w:r>
      <w:r w:rsidR="00E46366">
        <w:t xml:space="preserve"> </w:t>
      </w:r>
      <w:r w:rsidRPr="00B4714B">
        <w:t>facilitan</w:t>
      </w:r>
      <w:r w:rsidR="00E46366">
        <w:t xml:space="preserve"> </w:t>
      </w:r>
      <w:r w:rsidRPr="00B4714B">
        <w:t>la</w:t>
      </w:r>
      <w:r w:rsidR="00E46366">
        <w:t xml:space="preserve"> </w:t>
      </w:r>
      <w:r w:rsidRPr="00B4714B">
        <w:t>labor</w:t>
      </w:r>
      <w:r w:rsidR="00E46366">
        <w:t xml:space="preserve"> </w:t>
      </w:r>
      <w:r w:rsidRPr="00B4714B">
        <w:t>de</w:t>
      </w:r>
      <w:r w:rsidR="00E46366">
        <w:t xml:space="preserve"> </w:t>
      </w:r>
      <w:r w:rsidRPr="00B4714B">
        <w:t>aprender</w:t>
      </w:r>
      <w:r w:rsidR="00E46366">
        <w:t xml:space="preserve"> </w:t>
      </w:r>
      <w:r w:rsidRPr="00B4714B">
        <w:t>programación</w:t>
      </w:r>
      <w:r w:rsidR="00E46366">
        <w:t xml:space="preserve"> </w:t>
      </w:r>
      <w:r w:rsidRPr="00B4714B">
        <w:t>orientada</w:t>
      </w:r>
      <w:r w:rsidR="00E46366">
        <w:t xml:space="preserve"> </w:t>
      </w:r>
      <w:r w:rsidRPr="00B4714B">
        <w:t>a</w:t>
      </w:r>
      <w:r w:rsidR="00E46366">
        <w:t xml:space="preserve"> </w:t>
      </w:r>
      <w:r w:rsidRPr="00B4714B">
        <w:t>objetos.</w:t>
      </w:r>
    </w:p>
    <w:p w14:paraId="6BDCFF67" w14:textId="77777777" w:rsidR="00D6158E" w:rsidRDefault="00D6158E" w:rsidP="00B4714B">
      <w:pPr>
        <w:pStyle w:val="Cuerpo"/>
      </w:pPr>
    </w:p>
    <w:p w14:paraId="183F14DF" w14:textId="28A89FDA" w:rsidR="00C13CCD" w:rsidRPr="00B4714B" w:rsidRDefault="00C13CCD" w:rsidP="00B4714B">
      <w:pPr>
        <w:pStyle w:val="Cuerpo"/>
      </w:pPr>
      <w:r w:rsidRPr="00B4714B">
        <w:t>La</w:t>
      </w:r>
      <w:r w:rsidR="00E46366">
        <w:t xml:space="preserve"> </w:t>
      </w:r>
      <w:r w:rsidRPr="00B4714B">
        <w:t>elección</w:t>
      </w:r>
      <w:r w:rsidR="00E46366">
        <w:t xml:space="preserve"> </w:t>
      </w:r>
      <w:r w:rsidRPr="00B4714B">
        <w:t>del</w:t>
      </w:r>
      <w:r w:rsidR="00E46366">
        <w:t xml:space="preserve"> </w:t>
      </w:r>
      <w:r w:rsidRPr="00B4714B">
        <w:t>IDE</w:t>
      </w:r>
      <w:r w:rsidR="00E46366">
        <w:t xml:space="preserve"> </w:t>
      </w:r>
      <w:r w:rsidRPr="00B4714B">
        <w:t>condicionará</w:t>
      </w:r>
      <w:r w:rsidR="00E46366">
        <w:t xml:space="preserve"> </w:t>
      </w:r>
      <w:r w:rsidRPr="00B4714B">
        <w:t>el</w:t>
      </w:r>
      <w:r w:rsidR="00E46366">
        <w:t xml:space="preserve"> </w:t>
      </w:r>
      <w:r w:rsidRPr="00B4714B">
        <w:t>resto</w:t>
      </w:r>
      <w:r w:rsidR="00E46366">
        <w:t xml:space="preserve"> </w:t>
      </w:r>
      <w:r w:rsidRPr="00B4714B">
        <w:t>del</w:t>
      </w:r>
      <w:r w:rsidR="00E46366">
        <w:t xml:space="preserve"> </w:t>
      </w:r>
      <w:r w:rsidRPr="00B4714B">
        <w:t>proyecto.</w:t>
      </w:r>
      <w:r w:rsidR="00E46366">
        <w:t xml:space="preserve"> </w:t>
      </w:r>
      <w:r w:rsidRPr="00B4714B">
        <w:t>Su</w:t>
      </w:r>
      <w:r w:rsidR="00E46366">
        <w:t xml:space="preserve"> </w:t>
      </w:r>
      <w:r w:rsidRPr="00B4714B">
        <w:rPr>
          <w:rStyle w:val="Textoennegrita"/>
          <w:rFonts w:cs="Arial"/>
          <w:b w:val="0"/>
        </w:rPr>
        <w:t>interfaz</w:t>
      </w:r>
      <w:r w:rsidR="00E46366">
        <w:rPr>
          <w:rStyle w:val="Textoennegrita"/>
          <w:rFonts w:cs="Arial"/>
          <w:b w:val="0"/>
        </w:rPr>
        <w:t xml:space="preserve"> </w:t>
      </w:r>
      <w:r w:rsidRPr="00B4714B">
        <w:rPr>
          <w:rStyle w:val="Textoennegrita"/>
          <w:rFonts w:cs="Arial"/>
          <w:b w:val="0"/>
        </w:rPr>
        <w:t>debe</w:t>
      </w:r>
      <w:r w:rsidR="00E46366">
        <w:rPr>
          <w:rStyle w:val="Textoennegrita"/>
          <w:rFonts w:cs="Arial"/>
          <w:b w:val="0"/>
        </w:rPr>
        <w:t xml:space="preserve"> </w:t>
      </w:r>
      <w:r w:rsidRPr="00B4714B">
        <w:rPr>
          <w:rStyle w:val="Textoennegrita"/>
          <w:rFonts w:cs="Arial"/>
          <w:b w:val="0"/>
        </w:rPr>
        <w:t>ser</w:t>
      </w:r>
      <w:r w:rsidR="00E46366">
        <w:rPr>
          <w:rStyle w:val="Textoennegrita"/>
          <w:rFonts w:cs="Arial"/>
          <w:b w:val="0"/>
        </w:rPr>
        <w:t xml:space="preserve"> </w:t>
      </w:r>
      <w:r w:rsidRPr="00B4714B">
        <w:rPr>
          <w:rStyle w:val="Textoennegrita"/>
          <w:rFonts w:cs="Arial"/>
          <w:b w:val="0"/>
        </w:rPr>
        <w:t>atractiva</w:t>
      </w:r>
      <w:r w:rsidR="00E46366">
        <w:rPr>
          <w:rStyle w:val="Textoennegrita"/>
          <w:rFonts w:cs="Arial"/>
          <w:b w:val="0"/>
        </w:rPr>
        <w:t xml:space="preserve"> </w:t>
      </w:r>
      <w:r w:rsidRPr="00B4714B">
        <w:rPr>
          <w:rStyle w:val="Textoennegrita"/>
          <w:rFonts w:cs="Arial"/>
          <w:b w:val="0"/>
        </w:rPr>
        <w:t>y</w:t>
      </w:r>
      <w:r w:rsidR="00E46366">
        <w:rPr>
          <w:rStyle w:val="Textoennegrita"/>
          <w:rFonts w:cs="Arial"/>
          <w:b w:val="0"/>
        </w:rPr>
        <w:t xml:space="preserve"> </w:t>
      </w:r>
      <w:r w:rsidRPr="00B4714B">
        <w:rPr>
          <w:rStyle w:val="Textoennegrita"/>
          <w:rFonts w:cs="Arial"/>
          <w:b w:val="0"/>
        </w:rPr>
        <w:t>sencilla</w:t>
      </w:r>
      <w:r w:rsidRPr="00B4714B">
        <w:t>.</w:t>
      </w:r>
      <w:r w:rsidR="00E46366">
        <w:t xml:space="preserve"> </w:t>
      </w:r>
      <w:r w:rsidRPr="00B4714B">
        <w:t>A</w:t>
      </w:r>
      <w:r w:rsidR="00E46366">
        <w:t xml:space="preserve"> </w:t>
      </w:r>
      <w:r w:rsidRPr="00B4714B">
        <w:t>las</w:t>
      </w:r>
      <w:r w:rsidR="00E46366">
        <w:t xml:space="preserve"> </w:t>
      </w:r>
      <w:r w:rsidRPr="00B4714B">
        <w:t>tres</w:t>
      </w:r>
      <w:r w:rsidR="00E46366">
        <w:t xml:space="preserve"> </w:t>
      </w:r>
      <w:r w:rsidRPr="00B4714B">
        <w:t>funciones</w:t>
      </w:r>
      <w:r w:rsidR="00E46366">
        <w:t xml:space="preserve"> </w:t>
      </w:r>
      <w:r w:rsidRPr="00B4714B">
        <w:t>clave</w:t>
      </w:r>
      <w:r w:rsidR="00E46366">
        <w:t xml:space="preserve"> </w:t>
      </w:r>
      <w:r w:rsidRPr="00B4714B">
        <w:t>que</w:t>
      </w:r>
      <w:r w:rsidR="00E46366">
        <w:t xml:space="preserve"> </w:t>
      </w:r>
      <w:r w:rsidRPr="00B4714B">
        <w:t>todo</w:t>
      </w:r>
      <w:r w:rsidR="00E46366">
        <w:t xml:space="preserve"> </w:t>
      </w:r>
      <w:r w:rsidRPr="00B4714B">
        <w:t>IDE</w:t>
      </w:r>
      <w:r w:rsidR="00E46366">
        <w:t xml:space="preserve"> </w:t>
      </w:r>
      <w:r w:rsidRPr="00B4714B">
        <w:t>debe</w:t>
      </w:r>
      <w:r w:rsidR="00E46366">
        <w:t xml:space="preserve"> </w:t>
      </w:r>
      <w:r w:rsidRPr="00B4714B">
        <w:t>incorporar</w:t>
      </w:r>
      <w:r w:rsidR="00E46366">
        <w:t xml:space="preserve"> </w:t>
      </w:r>
      <w:r w:rsidRPr="00B4714B">
        <w:t>(editor</w:t>
      </w:r>
      <w:r w:rsidR="00E46366">
        <w:t xml:space="preserve"> </w:t>
      </w:r>
      <w:r w:rsidRPr="00B4714B">
        <w:t>de</w:t>
      </w:r>
      <w:r w:rsidR="00E46366">
        <w:t xml:space="preserve"> </w:t>
      </w:r>
      <w:r w:rsidRPr="00B4714B">
        <w:t>texto,</w:t>
      </w:r>
      <w:r w:rsidR="00E46366">
        <w:t xml:space="preserve"> </w:t>
      </w:r>
      <w:r w:rsidRPr="00B4714B">
        <w:t>compilador</w:t>
      </w:r>
      <w:r w:rsidR="00E46366">
        <w:t xml:space="preserve"> </w:t>
      </w:r>
      <w:r w:rsidRPr="00B4714B">
        <w:t>y</w:t>
      </w:r>
      <w:r w:rsidR="00E46366">
        <w:t xml:space="preserve"> </w:t>
      </w:r>
      <w:r w:rsidRPr="00B4714B">
        <w:t>depurador)</w:t>
      </w:r>
      <w:r w:rsidR="00E46366">
        <w:t xml:space="preserve"> </w:t>
      </w:r>
      <w:r w:rsidR="001469B1">
        <w:t>se</w:t>
      </w:r>
      <w:r w:rsidR="00E46366">
        <w:t xml:space="preserve"> </w:t>
      </w:r>
      <w:r w:rsidRPr="00B4714B">
        <w:t>añaden</w:t>
      </w:r>
      <w:r w:rsidR="00E46366">
        <w:t xml:space="preserve"> </w:t>
      </w:r>
      <w:r w:rsidRPr="00B4714B">
        <w:t>otras</w:t>
      </w:r>
      <w:r w:rsidR="00E46366">
        <w:t xml:space="preserve"> </w:t>
      </w:r>
      <w:r w:rsidRPr="00B4714B">
        <w:t>alternativas,</w:t>
      </w:r>
      <w:r w:rsidR="00E46366">
        <w:t xml:space="preserve"> </w:t>
      </w:r>
      <w:r w:rsidRPr="00B4714B">
        <w:t>como</w:t>
      </w:r>
      <w:r w:rsidR="00E46366">
        <w:t xml:space="preserve"> </w:t>
      </w:r>
      <w:r w:rsidRPr="00B4714B">
        <w:t>las</w:t>
      </w:r>
      <w:r w:rsidR="00E46366">
        <w:t xml:space="preserve"> </w:t>
      </w:r>
      <w:r w:rsidRPr="00B4714B">
        <w:t>herramientas</w:t>
      </w:r>
      <w:r w:rsidR="00E46366">
        <w:t xml:space="preserve"> </w:t>
      </w:r>
      <w:r w:rsidRPr="00B4714B">
        <w:t>de</w:t>
      </w:r>
      <w:r w:rsidR="00E46366">
        <w:t xml:space="preserve"> </w:t>
      </w:r>
      <w:r w:rsidRPr="00B4714B">
        <w:t>integración</w:t>
      </w:r>
      <w:r w:rsidR="00E46366">
        <w:t xml:space="preserve"> </w:t>
      </w:r>
      <w:r w:rsidRPr="00B4714B">
        <w:t>e</w:t>
      </w:r>
      <w:r w:rsidR="00E46366">
        <w:t xml:space="preserve"> </w:t>
      </w:r>
      <w:r w:rsidRPr="00B4714B">
        <w:t>implementación</w:t>
      </w:r>
      <w:r w:rsidR="00E46366">
        <w:t xml:space="preserve"> </w:t>
      </w:r>
      <w:r w:rsidRPr="00B4714B">
        <w:t>continuas.</w:t>
      </w:r>
    </w:p>
    <w:p w14:paraId="47106BA1" w14:textId="77777777" w:rsidR="00C13CCD" w:rsidRDefault="00C13CCD" w:rsidP="00B4714B">
      <w:pPr>
        <w:pStyle w:val="Cuerpo"/>
      </w:pPr>
    </w:p>
    <w:p w14:paraId="5BFDD74E" w14:textId="7CF765D3" w:rsidR="00EA744A" w:rsidRDefault="00EA744A" w:rsidP="00B4714B">
      <w:pPr>
        <w:pStyle w:val="Cuerpo"/>
      </w:pPr>
      <w:r>
        <w:t>Crecimiento</w:t>
      </w:r>
      <w:r w:rsidR="00E46366">
        <w:t xml:space="preserve"> </w:t>
      </w:r>
      <w:r>
        <w:t>uso</w:t>
      </w:r>
      <w:r w:rsidR="00E46366">
        <w:t xml:space="preserve"> </w:t>
      </w:r>
      <w:r>
        <w:t>IDE</w:t>
      </w:r>
      <w:r w:rsidR="00E46366">
        <w:t xml:space="preserve"> </w:t>
      </w:r>
      <w:r>
        <w:t>en</w:t>
      </w:r>
      <w:r w:rsidR="00E46366">
        <w:t xml:space="preserve"> </w:t>
      </w:r>
      <w:r>
        <w:t>el</w:t>
      </w:r>
      <w:r w:rsidR="00E46366">
        <w:t xml:space="preserve"> </w:t>
      </w:r>
      <w:r>
        <w:t>mundo:</w:t>
      </w:r>
      <w:r w:rsidR="00E46366">
        <w:t xml:space="preserve"> </w:t>
      </w:r>
      <w:hyperlink r:id="rId17" w:history="1">
        <w:r w:rsidRPr="00D44AF3">
          <w:rPr>
            <w:rStyle w:val="Hipervnculo"/>
            <w:rFonts w:cs="Arial"/>
          </w:rPr>
          <w:t>https://pypl.github.io/IDE.html</w:t>
        </w:r>
      </w:hyperlink>
    </w:p>
    <w:p w14:paraId="3439A0AE" w14:textId="442410C1" w:rsidR="00C13CCD" w:rsidRDefault="003E6BBB" w:rsidP="00B4714B">
      <w:pPr>
        <w:pStyle w:val="Cuerpo"/>
      </w:pPr>
      <w:r>
        <w:t>Puedes</w:t>
      </w:r>
      <w:r w:rsidR="00E46366">
        <w:t xml:space="preserve"> </w:t>
      </w:r>
      <w:r>
        <w:t>amp</w:t>
      </w:r>
      <w:r w:rsidR="00914F86">
        <w:t>l</w:t>
      </w:r>
      <w:r>
        <w:t>iar</w:t>
      </w:r>
      <w:r w:rsidR="00E46366">
        <w:t xml:space="preserve"> </w:t>
      </w:r>
      <w:r>
        <w:t>información</w:t>
      </w:r>
      <w:r w:rsidR="00E46366">
        <w:t xml:space="preserve"> </w:t>
      </w:r>
      <w:r>
        <w:t>sobre</w:t>
      </w:r>
      <w:r w:rsidR="00E46366">
        <w:t xml:space="preserve"> </w:t>
      </w:r>
      <w:r w:rsidR="00914F86">
        <w:t>diferentes</w:t>
      </w:r>
      <w:r w:rsidR="00E46366">
        <w:t xml:space="preserve"> </w:t>
      </w:r>
      <w:proofErr w:type="spellStart"/>
      <w:r>
        <w:t>IDEs</w:t>
      </w:r>
      <w:proofErr w:type="spellEnd"/>
      <w:r w:rsidR="00E46366">
        <w:t xml:space="preserve"> </w:t>
      </w:r>
      <w:r>
        <w:t>comerciales</w:t>
      </w:r>
      <w:r w:rsidR="00E46366">
        <w:t xml:space="preserve"> </w:t>
      </w:r>
      <w:r>
        <w:t>en</w:t>
      </w:r>
      <w:r w:rsidR="00E46366">
        <w:t xml:space="preserve"> </w:t>
      </w:r>
      <w:hyperlink r:id="rId18" w:history="1">
        <w:r w:rsidRPr="00D44AF3">
          <w:rPr>
            <w:rStyle w:val="Hipervnculo"/>
            <w:rFonts w:cs="Arial"/>
          </w:rPr>
          <w:t>https://www.guru99.com/web-development-ide.html</w:t>
        </w:r>
      </w:hyperlink>
    </w:p>
    <w:p w14:paraId="21D608C8" w14:textId="77777777" w:rsidR="00B920AE" w:rsidRDefault="00B920AE" w:rsidP="00B4714B">
      <w:pPr>
        <w:pStyle w:val="Cuerpo"/>
      </w:pPr>
    </w:p>
    <w:p w14:paraId="2B1BA4C5" w14:textId="7BE6862D" w:rsidR="00B920AE" w:rsidRDefault="00B920AE" w:rsidP="00B920AE">
      <w:pPr>
        <w:pStyle w:val="Ttulo2"/>
      </w:pPr>
      <w:bookmarkStart w:id="12" w:name="_Toc88812883"/>
      <w:r w:rsidRPr="00910378">
        <w:lastRenderedPageBreak/>
        <w:t>2.2.</w:t>
      </w:r>
      <w:r w:rsidR="00E46366">
        <w:t xml:space="preserve"> </w:t>
      </w:r>
      <w:r w:rsidR="00E46366">
        <w:rPr>
          <w:spacing w:val="3"/>
        </w:rPr>
        <w:t xml:space="preserve"> </w:t>
      </w:r>
      <w:r w:rsidRPr="00910378">
        <w:t>Configuración</w:t>
      </w:r>
      <w:r w:rsidR="00E46366">
        <w:rPr>
          <w:spacing w:val="-4"/>
        </w:rPr>
        <w:t xml:space="preserve"> </w:t>
      </w:r>
      <w:r w:rsidRPr="00910378">
        <w:t>del</w:t>
      </w:r>
      <w:r w:rsidR="00E46366">
        <w:rPr>
          <w:spacing w:val="-3"/>
        </w:rPr>
        <w:t xml:space="preserve"> </w:t>
      </w:r>
      <w:r w:rsidRPr="00910378">
        <w:t>IDE:</w:t>
      </w:r>
      <w:r w:rsidR="00E46366">
        <w:t xml:space="preserve"> </w:t>
      </w:r>
      <w:r w:rsidRPr="00910378">
        <w:t>Plataforma</w:t>
      </w:r>
      <w:r w:rsidR="00E46366">
        <w:rPr>
          <w:spacing w:val="-2"/>
        </w:rPr>
        <w:t xml:space="preserve"> </w:t>
      </w:r>
      <w:r w:rsidRPr="00910378">
        <w:t>Microsoft</w:t>
      </w:r>
      <w:r w:rsidR="00E46366">
        <w:rPr>
          <w:spacing w:val="-3"/>
        </w:rPr>
        <w:t xml:space="preserve"> </w:t>
      </w:r>
      <w:r w:rsidRPr="00910378">
        <w:t>.NET</w:t>
      </w:r>
      <w:bookmarkEnd w:id="12"/>
    </w:p>
    <w:p w14:paraId="423C44A6" w14:textId="77777777" w:rsidR="001537A3" w:rsidRDefault="001537A3" w:rsidP="00B920AE">
      <w:pPr>
        <w:pStyle w:val="Cuerpo"/>
        <w:rPr>
          <w:rFonts w:ascii="Open Sans" w:hAnsi="Open Sans" w:cs="Open Sans"/>
          <w:b/>
          <w:bCs/>
          <w:color w:val="000000"/>
          <w:sz w:val="21"/>
          <w:szCs w:val="21"/>
          <w:shd w:val="clear" w:color="auto" w:fill="FFFFFF"/>
        </w:rPr>
      </w:pPr>
    </w:p>
    <w:p w14:paraId="28D744B5" w14:textId="77777777" w:rsidR="001537A3" w:rsidRDefault="001537A3" w:rsidP="001537A3">
      <w:pPr>
        <w:pStyle w:val="Cuerpo"/>
        <w:rPr>
          <w:shd w:val="clear" w:color="auto" w:fill="FFFFFF"/>
        </w:rPr>
      </w:pPr>
      <w:r w:rsidRPr="001537A3">
        <w:rPr>
          <w:b/>
          <w:bCs/>
          <w:shd w:val="clear" w:color="auto" w:fill="FFFFFF"/>
        </w:rPr>
        <w:t>Microsoft .NET</w:t>
      </w:r>
      <w:r w:rsidRPr="001537A3">
        <w:rPr>
          <w:shd w:val="clear" w:color="auto" w:fill="FFFFFF"/>
        </w:rPr>
        <w:t xml:space="preserve"> es </w:t>
      </w:r>
      <w:r>
        <w:rPr>
          <w:shd w:val="clear" w:color="auto" w:fill="FFFFFF"/>
        </w:rPr>
        <w:t xml:space="preserve">una plataforma que agrupa </w:t>
      </w:r>
      <w:r w:rsidRPr="001537A3">
        <w:rPr>
          <w:shd w:val="clear" w:color="auto" w:fill="FFFFFF"/>
        </w:rPr>
        <w:t>diferentes plataformas de software</w:t>
      </w:r>
      <w:r>
        <w:rPr>
          <w:shd w:val="clear" w:color="auto" w:fill="FFFFFF"/>
        </w:rPr>
        <w:t xml:space="preserve">, </w:t>
      </w:r>
      <w:proofErr w:type="gramStart"/>
      <w:r>
        <w:rPr>
          <w:shd w:val="clear" w:color="auto" w:fill="FFFFFF"/>
        </w:rPr>
        <w:t xml:space="preserve">originalmente </w:t>
      </w:r>
      <w:r w:rsidRPr="001537A3">
        <w:rPr>
          <w:shd w:val="clear" w:color="auto" w:fill="FFFFFF"/>
        </w:rPr>
        <w:t xml:space="preserve"> desarrollado</w:t>
      </w:r>
      <w:proofErr w:type="gramEnd"/>
      <w:r w:rsidRPr="001537A3">
        <w:rPr>
          <w:shd w:val="clear" w:color="auto" w:fill="FFFFFF"/>
        </w:rPr>
        <w:t xml:space="preserve"> como una competencia directa a la plataforma Java. </w:t>
      </w:r>
    </w:p>
    <w:p w14:paraId="22BBA6B0" w14:textId="26A519E0" w:rsidR="001537A3" w:rsidRDefault="001537A3" w:rsidP="001537A3">
      <w:pPr>
        <w:pStyle w:val="Cuerpo"/>
      </w:pPr>
      <w:r>
        <w:rPr>
          <w:rFonts w:cs="Segoe UI"/>
          <w:color w:val="171717"/>
          <w:shd w:val="clear" w:color="auto" w:fill="FFFFFF"/>
        </w:rPr>
        <w:t xml:space="preserve">.NET es </w:t>
      </w:r>
      <w:r>
        <w:rPr>
          <w:rFonts w:cs="Segoe UI"/>
          <w:color w:val="171717"/>
          <w:shd w:val="clear" w:color="auto" w:fill="FFFFFF"/>
        </w:rPr>
        <w:t xml:space="preserve">una plataforma de código abierto gratuita y multilenguaje. </w:t>
      </w:r>
      <w:r>
        <w:t xml:space="preserve">Se puede descargar desde </w:t>
      </w:r>
      <w:hyperlink r:id="rId19" w:history="1">
        <w:r w:rsidRPr="008B7256">
          <w:rPr>
            <w:rStyle w:val="Hipervnculo"/>
            <w:rFonts w:ascii="Open Sans" w:hAnsi="Open Sans" w:cs="Open Sans"/>
            <w:sz w:val="21"/>
            <w:szCs w:val="21"/>
          </w:rPr>
          <w:t>https://dotnet.microsoft.com/download/dotnet</w:t>
        </w:r>
      </w:hyperlink>
    </w:p>
    <w:p w14:paraId="5E4D9DC4" w14:textId="13F66F0E" w:rsidR="001537A3" w:rsidRDefault="001537A3" w:rsidP="00B920AE">
      <w:pPr>
        <w:pStyle w:val="Cuerpo"/>
        <w:rPr>
          <w:rFonts w:ascii="Open Sans" w:hAnsi="Open Sans" w:cs="Open Sans"/>
          <w:color w:val="000000"/>
          <w:sz w:val="21"/>
          <w:szCs w:val="21"/>
          <w:shd w:val="clear" w:color="auto" w:fill="FFFFFF"/>
        </w:rPr>
      </w:pPr>
    </w:p>
    <w:p w14:paraId="2644802E" w14:textId="1E84738C" w:rsidR="001537A3" w:rsidRDefault="001537A3" w:rsidP="001537A3">
      <w:pPr>
        <w:pStyle w:val="Cuerpo"/>
        <w:rPr>
          <w:shd w:val="clear" w:color="auto" w:fill="FFFFFF"/>
        </w:rPr>
      </w:pPr>
      <w:r w:rsidRPr="001537A3">
        <w:rPr>
          <w:shd w:val="clear" w:color="auto" w:fill="FFFFFF"/>
        </w:rPr>
        <w:t>Una aplicación de .NET se desarrolla y se ejecuta en una o varias </w:t>
      </w:r>
      <w:r w:rsidRPr="001537A3">
        <w:rPr>
          <w:i/>
          <w:iCs/>
          <w:shd w:val="clear" w:color="auto" w:fill="FFFFFF"/>
        </w:rPr>
        <w:t>implementaciones de .NET</w:t>
      </w:r>
      <w:r w:rsidRPr="001537A3">
        <w:rPr>
          <w:shd w:val="clear" w:color="auto" w:fill="FFFFFF"/>
        </w:rPr>
        <w:t>. Las implementaciones de .NET incluyen .NET Framework, .NET 5 (y .NET Core) y Mono. Hay una especificación de API común a varias implementaciones de .NET que se denomina .NET Standard.</w:t>
      </w:r>
    </w:p>
    <w:p w14:paraId="5A517915" w14:textId="029EEF74" w:rsidR="008F4A1C" w:rsidRDefault="008F4A1C" w:rsidP="001537A3">
      <w:pPr>
        <w:pStyle w:val="Cuerpo"/>
        <w:rPr>
          <w:shd w:val="clear" w:color="auto" w:fill="FFFFFF"/>
        </w:rPr>
      </w:pPr>
    </w:p>
    <w:p w14:paraId="2039606C" w14:textId="77777777" w:rsidR="008F4A1C" w:rsidRDefault="008F4A1C" w:rsidP="008F4A1C">
      <w:pPr>
        <w:pStyle w:val="Cuerpo"/>
      </w:pPr>
      <w:r w:rsidRPr="001537A3">
        <w:t xml:space="preserve">La plataforma .NET </w:t>
      </w:r>
      <w:r>
        <w:rPr>
          <w:rFonts w:cs="Segoe UI"/>
          <w:color w:val="171717"/>
          <w:shd w:val="clear" w:color="auto" w:fill="FFFFFF"/>
        </w:rPr>
        <w:t>proporciona herramientas y tecnologías para crear aplicaciones que aprovechen las capacidades de múltiples plataformas: Windows, Android, iOS o Linux entre otras.</w:t>
      </w:r>
    </w:p>
    <w:p w14:paraId="56BFCE9A" w14:textId="77777777" w:rsidR="008F4A1C" w:rsidRDefault="008F4A1C" w:rsidP="008F4A1C">
      <w:pPr>
        <w:pStyle w:val="Cuerpo"/>
      </w:pPr>
      <w:r w:rsidRPr="001537A3">
        <w:rPr>
          <w:b/>
          <w:bCs/>
        </w:rPr>
        <w:t>.NET Framework</w:t>
      </w:r>
      <w:r>
        <w:t xml:space="preserve"> es la implementación de .NET original que existe desde 2002 Contiene API específicas de Windows adicionales, como API para el desarrollo de escritorio de Windows con Windows </w:t>
      </w:r>
      <w:proofErr w:type="spellStart"/>
      <w:r>
        <w:t>Forms</w:t>
      </w:r>
      <w:proofErr w:type="spellEnd"/>
      <w:r>
        <w:t xml:space="preserve"> y WPF. .NET Framework está optimizado para crear aplicaciones de escritorio de Windows.</w:t>
      </w:r>
    </w:p>
    <w:p w14:paraId="1765CC7B" w14:textId="77777777" w:rsidR="008F4A1C" w:rsidRDefault="008F4A1C" w:rsidP="008F4A1C">
      <w:pPr>
        <w:pStyle w:val="Cuerpo"/>
      </w:pPr>
      <w:r w:rsidRPr="001537A3">
        <w:t>Para desarrollar un programa basado en el .NET Framework no se necesita mucho. Para escribir el programa</w:t>
      </w:r>
      <w:r>
        <w:t xml:space="preserve"> simple</w:t>
      </w:r>
      <w:r w:rsidRPr="001537A3">
        <w:t xml:space="preserve"> es suficiente un </w:t>
      </w:r>
      <w:r w:rsidRPr="001537A3">
        <w:rPr>
          <w:b/>
          <w:bCs/>
        </w:rPr>
        <w:t>editor de texto</w:t>
      </w:r>
      <w:r w:rsidRPr="001537A3">
        <w:t> y un </w:t>
      </w:r>
      <w:r w:rsidRPr="001537A3">
        <w:rPr>
          <w:b/>
          <w:bCs/>
        </w:rPr>
        <w:t>compilador</w:t>
      </w:r>
      <w:r>
        <w:rPr>
          <w:b/>
          <w:bCs/>
        </w:rPr>
        <w:t xml:space="preserve"> que se incluye en el </w:t>
      </w:r>
      <w:proofErr w:type="spellStart"/>
      <w:r>
        <w:rPr>
          <w:b/>
          <w:bCs/>
        </w:rPr>
        <w:t>framework</w:t>
      </w:r>
      <w:proofErr w:type="spellEnd"/>
      <w:r>
        <w:rPr>
          <w:b/>
          <w:bCs/>
        </w:rPr>
        <w:t xml:space="preserve"> </w:t>
      </w:r>
      <w:r>
        <w:t>(r</w:t>
      </w:r>
      <w:r w:rsidRPr="001537A3">
        <w:t xml:space="preserve">esponsable de traducir el código escrito del programa a un </w:t>
      </w:r>
      <w:r>
        <w:t>lenguaje</w:t>
      </w:r>
      <w:r w:rsidRPr="001537A3">
        <w:t xml:space="preserve"> que pueda ser </w:t>
      </w:r>
      <w:r>
        <w:t>entendido</w:t>
      </w:r>
      <w:r w:rsidRPr="001537A3">
        <w:t xml:space="preserve"> por la </w:t>
      </w:r>
      <w:r>
        <w:t>máquina en la que corre el programa</w:t>
      </w:r>
      <w:r w:rsidRPr="001537A3">
        <w:t>. Con estos dos componentes ya se pueden crear aplicaciones sencillas</w:t>
      </w:r>
      <w:r>
        <w:t xml:space="preserve">. </w:t>
      </w:r>
    </w:p>
    <w:p w14:paraId="376238B1" w14:textId="77777777" w:rsidR="008F4A1C" w:rsidRDefault="008F4A1C" w:rsidP="008F4A1C">
      <w:pPr>
        <w:pStyle w:val="Cuerpo"/>
      </w:pPr>
    </w:p>
    <w:p w14:paraId="4E25A602" w14:textId="77777777" w:rsidR="008F4A1C" w:rsidRDefault="008F4A1C" w:rsidP="008F4A1C">
      <w:pPr>
        <w:pStyle w:val="Cuerpo"/>
      </w:pPr>
      <w:r>
        <w:t>El diseño de .NET Framework está enfocado a cumplir los objetivos siguientes:</w:t>
      </w:r>
    </w:p>
    <w:p w14:paraId="155E6E0D" w14:textId="77777777" w:rsidR="008F4A1C" w:rsidRDefault="008F4A1C" w:rsidP="008F4A1C">
      <w:pPr>
        <w:pStyle w:val="Cuerpo"/>
        <w:numPr>
          <w:ilvl w:val="0"/>
          <w:numId w:val="30"/>
        </w:numPr>
      </w:pPr>
      <w:r>
        <w:t>Proporcionar un entorno de programación orientada a objetos coherente en el que el código de los objetos se pueda almacenar y ejecutar de forma local, ejecutar de forma local pero distribuida en Internet o ejecutar de forma remota.</w:t>
      </w:r>
    </w:p>
    <w:p w14:paraId="62B09B99" w14:textId="77777777" w:rsidR="008F4A1C" w:rsidRDefault="008F4A1C" w:rsidP="008F4A1C">
      <w:pPr>
        <w:pStyle w:val="Cuerpo"/>
        <w:numPr>
          <w:ilvl w:val="0"/>
          <w:numId w:val="30"/>
        </w:numPr>
      </w:pPr>
      <w:r>
        <w:t>Proporcionar un entorno de ejecución de código que:</w:t>
      </w:r>
    </w:p>
    <w:p w14:paraId="2C4E233C" w14:textId="77777777" w:rsidR="008F4A1C" w:rsidRDefault="008F4A1C" w:rsidP="008F4A1C">
      <w:pPr>
        <w:pStyle w:val="Cuerpo"/>
        <w:numPr>
          <w:ilvl w:val="1"/>
          <w:numId w:val="30"/>
        </w:numPr>
      </w:pPr>
      <w:r>
        <w:t>Minimice los conflictos de implementación de software y control de versiones.</w:t>
      </w:r>
    </w:p>
    <w:p w14:paraId="4CAA88CB" w14:textId="77777777" w:rsidR="008F4A1C" w:rsidRDefault="008F4A1C" w:rsidP="008F4A1C">
      <w:pPr>
        <w:pStyle w:val="Cuerpo"/>
        <w:numPr>
          <w:ilvl w:val="1"/>
          <w:numId w:val="30"/>
        </w:numPr>
      </w:pPr>
      <w:r>
        <w:t>Fomente la ejecución segura de código, incluso del creado por terceros desconocidos o que no son de plena confianza.</w:t>
      </w:r>
    </w:p>
    <w:p w14:paraId="454E9EF9" w14:textId="77777777" w:rsidR="008F4A1C" w:rsidRDefault="008F4A1C" w:rsidP="008F4A1C">
      <w:pPr>
        <w:pStyle w:val="Cuerpo"/>
        <w:numPr>
          <w:ilvl w:val="1"/>
          <w:numId w:val="30"/>
        </w:numPr>
      </w:pPr>
      <w:r>
        <w:lastRenderedPageBreak/>
        <w:t>Elimine los problemas de rendimiento de los entornos con scripts o interpretados.</w:t>
      </w:r>
    </w:p>
    <w:p w14:paraId="74359E61" w14:textId="77777777" w:rsidR="008F4A1C" w:rsidRDefault="008F4A1C" w:rsidP="008F4A1C">
      <w:pPr>
        <w:pStyle w:val="Cuerpo"/>
        <w:numPr>
          <w:ilvl w:val="1"/>
          <w:numId w:val="30"/>
        </w:numPr>
      </w:pPr>
      <w:r>
        <w:t>Ofrecer al desarrollador una experiencia coherente entre tipos de aplicaciones muy diferentes, como las basadas en Windows o en web.</w:t>
      </w:r>
    </w:p>
    <w:p w14:paraId="4809ECF8" w14:textId="77777777" w:rsidR="008F4A1C" w:rsidRDefault="008F4A1C" w:rsidP="008F4A1C">
      <w:pPr>
        <w:pStyle w:val="Cuerpo"/>
        <w:numPr>
          <w:ilvl w:val="1"/>
          <w:numId w:val="30"/>
        </w:numPr>
      </w:pPr>
      <w:r>
        <w:t>Basar toda la comunicación en estándares del sector para garantizar que el código basado en .NET Framework se integre con otro código.</w:t>
      </w:r>
    </w:p>
    <w:p w14:paraId="3FD4B824" w14:textId="77777777" w:rsidR="008F4A1C" w:rsidRPr="001537A3" w:rsidRDefault="008F4A1C" w:rsidP="008F4A1C">
      <w:pPr>
        <w:pStyle w:val="Cuerpo"/>
        <w:ind w:left="360"/>
      </w:pPr>
    </w:p>
    <w:p w14:paraId="5EA912F2" w14:textId="7AFA79D8" w:rsidR="008F4A1C" w:rsidRDefault="008F4A1C" w:rsidP="008F4A1C">
      <w:pPr>
        <w:widowControl/>
        <w:shd w:val="clear" w:color="auto" w:fill="FFFFFF"/>
        <w:autoSpaceDE/>
        <w:autoSpaceDN/>
        <w:adjustRightInd/>
        <w:spacing w:line="360" w:lineRule="atLeast"/>
        <w:rPr>
          <w:rFonts w:ascii="Segoe UI" w:hAnsi="Segoe UI" w:cs="Segoe UI"/>
          <w:color w:val="171717"/>
          <w:shd w:val="clear" w:color="auto" w:fill="FFFFFF"/>
        </w:rPr>
      </w:pPr>
      <w:r>
        <w:rPr>
          <w:rFonts w:ascii="Segoe UI" w:hAnsi="Segoe UI" w:cs="Segoe UI"/>
          <w:color w:val="171717"/>
          <w:shd w:val="clear" w:color="auto" w:fill="FFFFFF"/>
        </w:rPr>
        <w:t xml:space="preserve">.NET Framework consta de dos componentes principales: </w:t>
      </w:r>
      <w:proofErr w:type="spellStart"/>
      <w:r w:rsidRPr="00013C63">
        <w:rPr>
          <w:rFonts w:ascii="Segoe UI" w:hAnsi="Segoe UI" w:cs="Segoe UI"/>
          <w:b/>
          <w:bCs/>
          <w:color w:val="171717"/>
          <w:shd w:val="clear" w:color="auto" w:fill="FFFFFF"/>
        </w:rPr>
        <w:t>Common</w:t>
      </w:r>
      <w:proofErr w:type="spellEnd"/>
      <w:r w:rsidRPr="00013C63">
        <w:rPr>
          <w:rFonts w:ascii="Segoe UI" w:hAnsi="Segoe UI" w:cs="Segoe UI"/>
          <w:b/>
          <w:bCs/>
          <w:color w:val="171717"/>
          <w:shd w:val="clear" w:color="auto" w:fill="FFFFFF"/>
        </w:rPr>
        <w:t xml:space="preserve"> </w:t>
      </w:r>
      <w:proofErr w:type="spellStart"/>
      <w:r w:rsidRPr="00013C63">
        <w:rPr>
          <w:rFonts w:ascii="Segoe UI" w:hAnsi="Segoe UI" w:cs="Segoe UI"/>
          <w:b/>
          <w:bCs/>
          <w:color w:val="171717"/>
          <w:shd w:val="clear" w:color="auto" w:fill="FFFFFF"/>
        </w:rPr>
        <w:t>Language</w:t>
      </w:r>
      <w:proofErr w:type="spellEnd"/>
      <w:r w:rsidRPr="00013C63">
        <w:rPr>
          <w:rFonts w:ascii="Segoe UI" w:hAnsi="Segoe UI" w:cs="Segoe UI"/>
          <w:b/>
          <w:bCs/>
          <w:color w:val="171717"/>
          <w:shd w:val="clear" w:color="auto" w:fill="FFFFFF"/>
        </w:rPr>
        <w:t xml:space="preserve"> </w:t>
      </w:r>
      <w:proofErr w:type="spellStart"/>
      <w:r w:rsidRPr="00013C63">
        <w:rPr>
          <w:rFonts w:ascii="Segoe UI" w:hAnsi="Segoe UI" w:cs="Segoe UI"/>
          <w:b/>
          <w:bCs/>
          <w:color w:val="171717"/>
          <w:shd w:val="clear" w:color="auto" w:fill="FFFFFF"/>
        </w:rPr>
        <w:t>Runtime</w:t>
      </w:r>
      <w:proofErr w:type="spellEnd"/>
      <w:r>
        <w:rPr>
          <w:rFonts w:ascii="Segoe UI" w:hAnsi="Segoe UI" w:cs="Segoe UI"/>
          <w:color w:val="171717"/>
          <w:shd w:val="clear" w:color="auto" w:fill="FFFFFF"/>
        </w:rPr>
        <w:t xml:space="preserve"> (CLR) y </w:t>
      </w:r>
      <w:r w:rsidRPr="00013C63">
        <w:rPr>
          <w:rFonts w:ascii="Segoe UI" w:hAnsi="Segoe UI" w:cs="Segoe UI"/>
          <w:b/>
          <w:bCs/>
          <w:color w:val="171717"/>
          <w:shd w:val="clear" w:color="auto" w:fill="FFFFFF"/>
        </w:rPr>
        <w:t>la biblioteca de clases de .NET Framework</w:t>
      </w:r>
      <w:r>
        <w:rPr>
          <w:rFonts w:ascii="Segoe UI" w:hAnsi="Segoe UI" w:cs="Segoe UI"/>
          <w:color w:val="171717"/>
          <w:shd w:val="clear" w:color="auto" w:fill="FFFFFF"/>
        </w:rPr>
        <w:t xml:space="preserve">. </w:t>
      </w:r>
    </w:p>
    <w:p w14:paraId="76214475" w14:textId="754C3968" w:rsidR="008F4A1C" w:rsidRDefault="008F4A1C" w:rsidP="008F4A1C">
      <w:pPr>
        <w:widowControl/>
        <w:shd w:val="clear" w:color="auto" w:fill="FFFFFF"/>
        <w:autoSpaceDE/>
        <w:autoSpaceDN/>
        <w:adjustRightInd/>
        <w:spacing w:line="360" w:lineRule="atLeast"/>
        <w:rPr>
          <w:rFonts w:ascii="Segoe UI" w:hAnsi="Segoe UI" w:cs="Segoe UI"/>
          <w:color w:val="171717"/>
          <w:shd w:val="clear" w:color="auto" w:fill="FFFFFF"/>
        </w:rPr>
      </w:pPr>
    </w:p>
    <w:p w14:paraId="5A441E2E" w14:textId="461D7F20" w:rsidR="008F4A1C" w:rsidRDefault="008F4A1C" w:rsidP="008F4A1C">
      <w:pPr>
        <w:pStyle w:val="Cuerpo"/>
        <w:rPr>
          <w:shd w:val="clear" w:color="auto" w:fill="FFFFFF"/>
        </w:rPr>
      </w:pPr>
      <w:proofErr w:type="spellStart"/>
      <w:r>
        <w:rPr>
          <w:shd w:val="clear" w:color="auto" w:fill="FFFFFF"/>
        </w:rPr>
        <w:t>Common</w:t>
      </w:r>
      <w:proofErr w:type="spellEnd"/>
      <w:r>
        <w:rPr>
          <w:shd w:val="clear" w:color="auto" w:fill="FFFFFF"/>
        </w:rPr>
        <w:t xml:space="preserve"> </w:t>
      </w:r>
      <w:proofErr w:type="spellStart"/>
      <w:r>
        <w:rPr>
          <w:shd w:val="clear" w:color="auto" w:fill="FFFFFF"/>
        </w:rPr>
        <w:t>Language</w:t>
      </w:r>
      <w:proofErr w:type="spellEnd"/>
      <w:r>
        <w:rPr>
          <w:shd w:val="clear" w:color="auto" w:fill="FFFFFF"/>
        </w:rPr>
        <w:t xml:space="preserve"> </w:t>
      </w:r>
      <w:proofErr w:type="spellStart"/>
      <w:r>
        <w:rPr>
          <w:shd w:val="clear" w:color="auto" w:fill="FFFFFF"/>
        </w:rPr>
        <w:t>Runtime</w:t>
      </w:r>
      <w:proofErr w:type="spellEnd"/>
      <w:r>
        <w:rPr>
          <w:shd w:val="clear" w:color="auto" w:fill="FFFFFF"/>
        </w:rPr>
        <w:t xml:space="preserve"> es el fundamento de .NET Framework. </w:t>
      </w:r>
      <w:r>
        <w:rPr>
          <w:shd w:val="clear" w:color="auto" w:fill="FFFFFF"/>
        </w:rPr>
        <w:t>Es el motor</w:t>
      </w:r>
      <w:r>
        <w:rPr>
          <w:shd w:val="clear" w:color="auto" w:fill="FFFFFF"/>
        </w:rPr>
        <w:t xml:space="preserve"> que administra el código en tiempo de ejecución y proporciona servicios centrales, como la administración de memoria, la administración de subprocesos y la comunicación remota, al tiempo que aplica una seguridad de tipos estricta y otras formas de especificación del código que promueven su seguridad y solidez. De hecho, el concepto de administración de código es un principio básico del motor en tiempo de ejecución. El código destinado al tiempo de ejecución se denomina código administrado, a diferencia del resto de código, que se conoce como código no administrado.</w:t>
      </w:r>
    </w:p>
    <w:p w14:paraId="6E48E686" w14:textId="77777777" w:rsidR="008F4A1C" w:rsidRDefault="008F4A1C" w:rsidP="008F4A1C">
      <w:pPr>
        <w:widowControl/>
        <w:shd w:val="clear" w:color="auto" w:fill="FFFFFF"/>
        <w:autoSpaceDE/>
        <w:autoSpaceDN/>
        <w:adjustRightInd/>
        <w:spacing w:line="360" w:lineRule="atLeast"/>
        <w:rPr>
          <w:rFonts w:ascii="Segoe UI" w:hAnsi="Segoe UI" w:cs="Segoe UI"/>
          <w:color w:val="171717"/>
          <w:shd w:val="clear" w:color="auto" w:fill="FFFFFF"/>
        </w:rPr>
      </w:pPr>
    </w:p>
    <w:p w14:paraId="7DC08402" w14:textId="6F075FDF" w:rsidR="008F4A1C" w:rsidRDefault="008F4A1C" w:rsidP="008F4A1C">
      <w:pPr>
        <w:pStyle w:val="Cuerpo"/>
        <w:rPr>
          <w:shd w:val="clear" w:color="auto" w:fill="FFFFFF"/>
        </w:rPr>
      </w:pPr>
      <w:r>
        <w:rPr>
          <w:shd w:val="clear" w:color="auto" w:fill="FFFFFF"/>
        </w:rPr>
        <w:t xml:space="preserve">La biblioteca de clases es una colección completa orientada a objetos </w:t>
      </w:r>
      <w:r>
        <w:t xml:space="preserve">que proporciona una </w:t>
      </w:r>
      <w:r>
        <w:t>colección</w:t>
      </w:r>
      <w:r>
        <w:t xml:space="preserve"> de código probado y reutilizable al que pueden llamar los desarrolladores desde sus propias aplicaciones</w:t>
      </w:r>
      <w:r>
        <w:t>. S</w:t>
      </w:r>
      <w:r>
        <w:rPr>
          <w:shd w:val="clear" w:color="auto" w:fill="FFFFFF"/>
        </w:rPr>
        <w:t xml:space="preserve">e puede emplear para desarrollar aplicaciones que abarcan desde las tradicionales herramientas de interfaz gráfica de usuario (GUI) o de línea de comandos hasta aplicaciones basadas en las innovaciones más recientes proporcionadas por ASP.NET, como formularios Web </w:t>
      </w:r>
      <w:proofErr w:type="spellStart"/>
      <w:r>
        <w:rPr>
          <w:shd w:val="clear" w:color="auto" w:fill="FFFFFF"/>
        </w:rPr>
        <w:t>Forms</w:t>
      </w:r>
      <w:proofErr w:type="spellEnd"/>
      <w:r>
        <w:rPr>
          <w:shd w:val="clear" w:color="auto" w:fill="FFFFFF"/>
        </w:rPr>
        <w:t xml:space="preserve"> y servicios web XML.</w:t>
      </w:r>
    </w:p>
    <w:p w14:paraId="08F5D677" w14:textId="5A314ECC" w:rsidR="008F4A1C" w:rsidRDefault="008F4A1C" w:rsidP="008F4A1C">
      <w:pPr>
        <w:pStyle w:val="Cuerpo"/>
        <w:rPr>
          <w:shd w:val="clear" w:color="auto" w:fill="FFFFFF"/>
        </w:rPr>
      </w:pPr>
    </w:p>
    <w:p w14:paraId="57785E2D" w14:textId="77777777" w:rsidR="008F4A1C" w:rsidRDefault="008F4A1C" w:rsidP="008F4A1C">
      <w:pPr>
        <w:pStyle w:val="Cuerpo"/>
      </w:pPr>
      <w:r>
        <w:t>Los servicios que ofrece .NET Framework a las aplicaciones en ejecución son los siguientes:</w:t>
      </w:r>
    </w:p>
    <w:p w14:paraId="3FC1DB09" w14:textId="77777777" w:rsidR="008F4A1C" w:rsidRDefault="008F4A1C" w:rsidP="008F4A1C">
      <w:pPr>
        <w:pStyle w:val="Cuerpo"/>
        <w:numPr>
          <w:ilvl w:val="0"/>
          <w:numId w:val="27"/>
        </w:numPr>
      </w:pPr>
      <w:r>
        <w:t>Administración de la memoria. En muchos lenguajes de programación, los programadores son responsables de asignar y liberar memoria y de administrar la vida útil de los objetos. En las aplicaciones de .NET Framework, CLR proporciona estos servicios en nombre de la aplicación.</w:t>
      </w:r>
    </w:p>
    <w:p w14:paraId="0AFCB753" w14:textId="77777777" w:rsidR="008F4A1C" w:rsidRDefault="008F4A1C" w:rsidP="008F4A1C">
      <w:pPr>
        <w:pStyle w:val="Cuerpo"/>
        <w:numPr>
          <w:ilvl w:val="0"/>
          <w:numId w:val="27"/>
        </w:numPr>
      </w:pPr>
      <w:r>
        <w:t xml:space="preserve">Sistema de tipos comunes. En los lenguajes de programación tradicionales, el compilador define los tipos básicos, lo que complica la interoperabilidad entre </w:t>
      </w:r>
      <w:r>
        <w:lastRenderedPageBreak/>
        <w:t>lenguajes. En .NET Framework, los tipos básicos los define el sistema de tipos de .NET Framework y son comunes a todos los lenguajes que tienen como destino .NET Framework.</w:t>
      </w:r>
    </w:p>
    <w:p w14:paraId="1C119078" w14:textId="77777777" w:rsidR="008F4A1C" w:rsidRDefault="008F4A1C" w:rsidP="008F4A1C">
      <w:pPr>
        <w:pStyle w:val="Cuerpo"/>
        <w:numPr>
          <w:ilvl w:val="0"/>
          <w:numId w:val="27"/>
        </w:numPr>
      </w:pPr>
      <w:r>
        <w:t>Biblioteca de clases extensa. En lugar de tener que escribir cantidades extensas de código para controlar operaciones comunes de programación de bajo nivel, los programadores usan una biblioteca de tipos accesible en todo momento y sus miembros desde la biblioteca de clases de .NET Framework.</w:t>
      </w:r>
    </w:p>
    <w:p w14:paraId="68E0109A" w14:textId="77777777" w:rsidR="008F4A1C" w:rsidRDefault="008F4A1C" w:rsidP="008F4A1C">
      <w:pPr>
        <w:pStyle w:val="Cuerpo"/>
        <w:numPr>
          <w:ilvl w:val="0"/>
          <w:numId w:val="27"/>
        </w:numPr>
      </w:pPr>
      <w:r>
        <w:t>Marcos y tecnologías de desarrollo. .NET Framework incluye bibliotecas para determinadas áreas de desarrollo de aplicaciones, como ASP.NET para aplicaciones web, ADO.NET para el acceso a los datos, Windows </w:t>
      </w:r>
      <w:proofErr w:type="spellStart"/>
      <w:r>
        <w:t>Communication</w:t>
      </w:r>
      <w:proofErr w:type="spellEnd"/>
      <w:r>
        <w:t xml:space="preserve"> </w:t>
      </w:r>
      <w:proofErr w:type="spellStart"/>
      <w:r>
        <w:t>Foundation</w:t>
      </w:r>
      <w:proofErr w:type="spellEnd"/>
      <w:r>
        <w:t xml:space="preserve"> para las aplicaciones orientadas a servicios y Windows </w:t>
      </w:r>
      <w:proofErr w:type="spellStart"/>
      <w:r>
        <w:t>Presentation</w:t>
      </w:r>
      <w:proofErr w:type="spellEnd"/>
      <w:r>
        <w:t xml:space="preserve"> </w:t>
      </w:r>
      <w:proofErr w:type="spellStart"/>
      <w:r>
        <w:t>Foundation</w:t>
      </w:r>
      <w:proofErr w:type="spellEnd"/>
      <w:r>
        <w:t xml:space="preserve"> para las aplicaciones de escritorio de Windows.</w:t>
      </w:r>
    </w:p>
    <w:p w14:paraId="76E9C8F2" w14:textId="77777777" w:rsidR="008F4A1C" w:rsidRDefault="008F4A1C" w:rsidP="008F4A1C">
      <w:pPr>
        <w:pStyle w:val="Cuerpo"/>
        <w:numPr>
          <w:ilvl w:val="0"/>
          <w:numId w:val="27"/>
        </w:numPr>
      </w:pPr>
      <w:r>
        <w:t xml:space="preserve">Interoperabilidad de lenguajes. Los compiladores de lenguajes cuya plataforma de destino es .NET Framework emiten un código intermedio denominado Lenguaje intermedio común (CIL), que, a su vez, se compila en tiempo de ejecución a través de </w:t>
      </w:r>
      <w:proofErr w:type="spellStart"/>
      <w:r>
        <w:t>Common</w:t>
      </w:r>
      <w:proofErr w:type="spellEnd"/>
      <w:r>
        <w:t xml:space="preserve"> </w:t>
      </w:r>
      <w:proofErr w:type="spellStart"/>
      <w:r>
        <w:t>Language</w:t>
      </w:r>
      <w:proofErr w:type="spellEnd"/>
      <w:r>
        <w:t xml:space="preserve"> </w:t>
      </w:r>
      <w:proofErr w:type="spellStart"/>
      <w:r>
        <w:t>Runtime</w:t>
      </w:r>
      <w:proofErr w:type="spellEnd"/>
      <w:r>
        <w:t>. Con esta característica, las rutinas escritas en un lenguaje son accesibles para otros lenguajes, de modo que los programadores puedan centrarse en crear aplicaciones en su lenguaje preferido.</w:t>
      </w:r>
    </w:p>
    <w:p w14:paraId="01CEE66D" w14:textId="77777777" w:rsidR="008F4A1C" w:rsidRDefault="008F4A1C" w:rsidP="008F4A1C">
      <w:pPr>
        <w:pStyle w:val="Cuerpo"/>
        <w:numPr>
          <w:ilvl w:val="0"/>
          <w:numId w:val="27"/>
        </w:numPr>
      </w:pPr>
      <w:r>
        <w:t>Compatibilidad de versiones. Con raras excepciones, las aplicaciones que se desarrollan con una versión determinada de .NET Framework se ejecutan sin modificaciones en una versión posterior.</w:t>
      </w:r>
    </w:p>
    <w:p w14:paraId="796A9679" w14:textId="77777777" w:rsidR="008F4A1C" w:rsidRDefault="008F4A1C" w:rsidP="008F4A1C">
      <w:pPr>
        <w:pStyle w:val="Cuerpo"/>
        <w:numPr>
          <w:ilvl w:val="0"/>
          <w:numId w:val="27"/>
        </w:numPr>
      </w:pPr>
      <w:r>
        <w:t xml:space="preserve">Ejecución en paralelo. .NET Framework ayuda a resolver conflictos entre versiones y permite que varias versiones de </w:t>
      </w:r>
      <w:proofErr w:type="spellStart"/>
      <w:r>
        <w:t>Common</w:t>
      </w:r>
      <w:proofErr w:type="spellEnd"/>
      <w:r>
        <w:t xml:space="preserve"> </w:t>
      </w:r>
      <w:proofErr w:type="spellStart"/>
      <w:r>
        <w:t>Language</w:t>
      </w:r>
      <w:proofErr w:type="spellEnd"/>
      <w:r>
        <w:t xml:space="preserve"> </w:t>
      </w:r>
      <w:proofErr w:type="spellStart"/>
      <w:r>
        <w:t>Runtime</w:t>
      </w:r>
      <w:proofErr w:type="spellEnd"/>
      <w:r>
        <w:t xml:space="preserve"> coexistan en el mismo equipo. Esto significa que pueden coexistir varias versiones de las aplicaciones, y que una aplicación se puede ejecutar en la versión de .NET Framework con la que se compiló. </w:t>
      </w:r>
    </w:p>
    <w:p w14:paraId="0007F9C0" w14:textId="77777777" w:rsidR="008F4A1C" w:rsidRDefault="008F4A1C" w:rsidP="008F4A1C">
      <w:pPr>
        <w:pStyle w:val="Cuerpo"/>
      </w:pPr>
    </w:p>
    <w:p w14:paraId="41A3BF50" w14:textId="091B869D" w:rsidR="008F4A1C" w:rsidRDefault="008F4A1C" w:rsidP="008F4A1C">
      <w:pPr>
        <w:pStyle w:val="Cuerpo"/>
      </w:pPr>
      <w:r>
        <w:t>Para proyectos .NET Microsoft ofrece estos entornos de desarrollo integrado:</w:t>
      </w:r>
    </w:p>
    <w:p w14:paraId="41EF303C" w14:textId="77777777" w:rsidR="008F4A1C" w:rsidRDefault="008F4A1C" w:rsidP="008F4A1C">
      <w:pPr>
        <w:pStyle w:val="Cuerpo"/>
        <w:numPr>
          <w:ilvl w:val="0"/>
          <w:numId w:val="31"/>
        </w:numPr>
      </w:pPr>
      <w:hyperlink r:id="rId20" w:history="1">
        <w:r>
          <w:rPr>
            <w:rStyle w:val="Hipervnculo"/>
            <w:rFonts w:cs="Segoe UI"/>
          </w:rPr>
          <w:t>Visual Studio</w:t>
        </w:r>
      </w:hyperlink>
    </w:p>
    <w:p w14:paraId="101A5547" w14:textId="77777777" w:rsidR="008F4A1C" w:rsidRDefault="008F4A1C" w:rsidP="008F4A1C">
      <w:pPr>
        <w:pStyle w:val="Cuerpo"/>
        <w:ind w:left="360"/>
      </w:pPr>
      <w:r>
        <w:t xml:space="preserve">Solo se ejecuta en Windows. Dispone de una amplia funcionalidad integrada diseñada para trabajar con .NET. La edición </w:t>
      </w:r>
      <w:proofErr w:type="spellStart"/>
      <w:r>
        <w:t>Community</w:t>
      </w:r>
      <w:proofErr w:type="spellEnd"/>
      <w:r>
        <w:t xml:space="preserve"> es gratuita para estudiantes, colaboradores de código abierto y particulares.</w:t>
      </w:r>
    </w:p>
    <w:p w14:paraId="5D463259" w14:textId="77777777" w:rsidR="008F4A1C" w:rsidRDefault="008F4A1C" w:rsidP="008F4A1C">
      <w:pPr>
        <w:pStyle w:val="Cuerpo"/>
        <w:numPr>
          <w:ilvl w:val="0"/>
          <w:numId w:val="31"/>
        </w:numPr>
      </w:pPr>
      <w:hyperlink r:id="rId21" w:history="1">
        <w:r>
          <w:rPr>
            <w:rStyle w:val="Hipervnculo"/>
            <w:rFonts w:cs="Segoe UI"/>
          </w:rPr>
          <w:t xml:space="preserve">Visual Studio </w:t>
        </w:r>
        <w:proofErr w:type="spellStart"/>
        <w:r>
          <w:rPr>
            <w:rStyle w:val="Hipervnculo"/>
            <w:rFonts w:cs="Segoe UI"/>
          </w:rPr>
          <w:t>Code</w:t>
        </w:r>
        <w:proofErr w:type="spellEnd"/>
      </w:hyperlink>
    </w:p>
    <w:p w14:paraId="69066AF4" w14:textId="77777777" w:rsidR="008F4A1C" w:rsidRDefault="008F4A1C" w:rsidP="008F4A1C">
      <w:pPr>
        <w:pStyle w:val="Cuerpo"/>
        <w:ind w:left="360"/>
      </w:pPr>
      <w:r>
        <w:t xml:space="preserve">Es compatible con Windows, macOS y Linux. De código abierto y gratuito. Hay </w:t>
      </w:r>
      <w:r>
        <w:lastRenderedPageBreak/>
        <w:t>extensiones disponibles para trabajar con lenguajes de .NET.</w:t>
      </w:r>
    </w:p>
    <w:p w14:paraId="3641FEB0" w14:textId="77777777" w:rsidR="008F4A1C" w:rsidRDefault="008F4A1C" w:rsidP="008F4A1C">
      <w:pPr>
        <w:pStyle w:val="Cuerpo"/>
        <w:numPr>
          <w:ilvl w:val="0"/>
          <w:numId w:val="31"/>
        </w:numPr>
      </w:pPr>
      <w:hyperlink r:id="rId22" w:history="1">
        <w:r>
          <w:rPr>
            <w:rStyle w:val="Hipervnculo"/>
            <w:rFonts w:cs="Segoe UI"/>
          </w:rPr>
          <w:t>Visual Studio para Mac</w:t>
        </w:r>
      </w:hyperlink>
    </w:p>
    <w:p w14:paraId="1CD47CEF" w14:textId="77777777" w:rsidR="008F4A1C" w:rsidRDefault="008F4A1C" w:rsidP="008F4A1C">
      <w:pPr>
        <w:pStyle w:val="Cuerpo"/>
        <w:ind w:left="360"/>
      </w:pPr>
      <w:r>
        <w:t>Solo se ejecuta en macOS. Para desarrollar aplicaciones y juegos de .NET para iOS, Android y la web.</w:t>
      </w:r>
    </w:p>
    <w:p w14:paraId="1EC98BE2" w14:textId="77777777" w:rsidR="008F4A1C" w:rsidRDefault="008F4A1C" w:rsidP="008F4A1C">
      <w:pPr>
        <w:pStyle w:val="NormalWeb"/>
        <w:numPr>
          <w:ilvl w:val="0"/>
          <w:numId w:val="31"/>
        </w:numPr>
        <w:shd w:val="clear" w:color="auto" w:fill="FFFFFF"/>
        <w:rPr>
          <w:rFonts w:ascii="Segoe UI" w:hAnsi="Segoe UI" w:cs="Segoe UI"/>
          <w:color w:val="171717"/>
        </w:rPr>
      </w:pPr>
      <w:hyperlink r:id="rId23" w:history="1">
        <w:r>
          <w:rPr>
            <w:rStyle w:val="Hipervnculo"/>
            <w:rFonts w:ascii="Segoe UI" w:hAnsi="Segoe UI" w:cs="Segoe UI"/>
          </w:rPr>
          <w:t xml:space="preserve">GitHub </w:t>
        </w:r>
        <w:proofErr w:type="spellStart"/>
        <w:r>
          <w:rPr>
            <w:rStyle w:val="Hipervnculo"/>
            <w:rFonts w:ascii="Segoe UI" w:hAnsi="Segoe UI" w:cs="Segoe UI"/>
          </w:rPr>
          <w:t>Codespaces</w:t>
        </w:r>
        <w:proofErr w:type="spellEnd"/>
      </w:hyperlink>
    </w:p>
    <w:p w14:paraId="35081347" w14:textId="77777777" w:rsidR="008F4A1C" w:rsidRDefault="008F4A1C" w:rsidP="008F4A1C">
      <w:pPr>
        <w:pStyle w:val="Cuerpo"/>
        <w:ind w:left="360"/>
      </w:pPr>
      <w:r>
        <w:t xml:space="preserve">Un entorno de Visual Studio </w:t>
      </w:r>
      <w:proofErr w:type="spellStart"/>
      <w:r>
        <w:t>Code</w:t>
      </w:r>
      <w:proofErr w:type="spellEnd"/>
      <w:r>
        <w:t xml:space="preserve"> en línea, actualmente en versión beta.</w:t>
      </w:r>
    </w:p>
    <w:p w14:paraId="2654D9EF" w14:textId="77777777" w:rsidR="008F4A1C" w:rsidRDefault="008F4A1C" w:rsidP="001537A3">
      <w:pPr>
        <w:pStyle w:val="Cuerpo"/>
        <w:rPr>
          <w:shd w:val="clear" w:color="auto" w:fill="FFFFFF"/>
        </w:rPr>
      </w:pPr>
    </w:p>
    <w:p w14:paraId="5B46C94C" w14:textId="30628153" w:rsidR="00B920AE" w:rsidRDefault="00B920AE" w:rsidP="00B920AE">
      <w:pPr>
        <w:pStyle w:val="Ttulo2"/>
      </w:pPr>
      <w:bookmarkStart w:id="13" w:name="_Toc88812884"/>
      <w:r>
        <w:t>2.2</w:t>
      </w:r>
      <w:r w:rsidR="00E46366">
        <w:t xml:space="preserve"> </w:t>
      </w:r>
      <w:r>
        <w:t>Visual</w:t>
      </w:r>
      <w:r w:rsidR="00E46366">
        <w:rPr>
          <w:spacing w:val="-7"/>
        </w:rPr>
        <w:t xml:space="preserve"> </w:t>
      </w:r>
      <w:r>
        <w:t>Studio</w:t>
      </w:r>
      <w:r w:rsidR="00E46366">
        <w:rPr>
          <w:spacing w:val="-6"/>
        </w:rPr>
        <w:t xml:space="preserve"> </w:t>
      </w:r>
      <w:r>
        <w:t>y</w:t>
      </w:r>
      <w:r w:rsidR="00E46366">
        <w:rPr>
          <w:spacing w:val="-14"/>
        </w:rPr>
        <w:t xml:space="preserve"> </w:t>
      </w:r>
      <w:r>
        <w:t>.NET</w:t>
      </w:r>
      <w:r w:rsidR="00E46366">
        <w:rPr>
          <w:spacing w:val="-7"/>
        </w:rPr>
        <w:t xml:space="preserve"> </w:t>
      </w:r>
      <w:r>
        <w:t>Framework</w:t>
      </w:r>
      <w:bookmarkEnd w:id="13"/>
    </w:p>
    <w:p w14:paraId="4E081934" w14:textId="144B9959" w:rsidR="00E46366" w:rsidRDefault="00E46366" w:rsidP="00E46366"/>
    <w:p w14:paraId="3346ABC5" w14:textId="1D02EC51" w:rsidR="001537A3" w:rsidRDefault="001537A3" w:rsidP="008F4A1C">
      <w:pPr>
        <w:pStyle w:val="Cuerpo"/>
        <w:rPr>
          <w:shd w:val="clear" w:color="auto" w:fill="FFFFFF"/>
        </w:rPr>
      </w:pPr>
      <w:r>
        <w:t xml:space="preserve">Visual Studio es una herramienta de desarrollo integrado que permite </w:t>
      </w:r>
      <w:r>
        <w:rPr>
          <w:shd w:val="clear" w:color="auto" w:fill="FFFFFF"/>
        </w:rPr>
        <w:t>desarrollar aplicaciones, en cualquier entorno que soporte la plataforma .NET</w:t>
      </w:r>
      <w:r>
        <w:rPr>
          <w:shd w:val="clear" w:color="auto" w:fill="FFFFFF"/>
        </w:rPr>
        <w:t xml:space="preserve"> </w:t>
      </w:r>
      <w:r>
        <w:rPr>
          <w:shd w:val="clear" w:color="auto" w:fill="FFFFFF"/>
        </w:rPr>
        <w:t>Framework</w:t>
      </w:r>
    </w:p>
    <w:p w14:paraId="1430929B" w14:textId="2674FA1C" w:rsidR="001537A3" w:rsidRDefault="001537A3" w:rsidP="008F4A1C">
      <w:pPr>
        <w:pStyle w:val="Cuerpo"/>
        <w:rPr>
          <w:shd w:val="clear" w:color="auto" w:fill="FFFFFF"/>
        </w:rPr>
      </w:pPr>
    </w:p>
    <w:p w14:paraId="70ABC7AE" w14:textId="2DE1E172" w:rsidR="001537A3" w:rsidRDefault="001537A3" w:rsidP="008F4A1C">
      <w:pPr>
        <w:pStyle w:val="Cuerpo"/>
      </w:pPr>
      <w:r w:rsidRPr="001537A3">
        <w:t>El entorno de desarrollo integrado de Visual Studio es un panel de inicio que se puede usar para editar, depurar y compilar código y, después, publicar una aplicación. Más allá del editor estándar y el depurador que proporcionan la mayoría de IDE, Visual Studio incluye compiladores, herramientas de finalización de código, diseñadores gráficos y muchas más características para facilitar el proceso de desarrollo de software.</w:t>
      </w:r>
    </w:p>
    <w:p w14:paraId="106D009B" w14:textId="40BCF607" w:rsidR="001537A3" w:rsidRDefault="001537A3" w:rsidP="00E46366"/>
    <w:p w14:paraId="2C373B78" w14:textId="5DF124A9" w:rsidR="001537A3" w:rsidRDefault="001537A3" w:rsidP="00E46366"/>
    <w:p w14:paraId="07185ED6" w14:textId="0568CB25" w:rsidR="001537A3" w:rsidRDefault="001537A3" w:rsidP="008F4A1C">
      <w:pPr>
        <w:pStyle w:val="Cuerpo"/>
        <w:numPr>
          <w:ilvl w:val="0"/>
          <w:numId w:val="31"/>
        </w:numPr>
      </w:pPr>
      <w:r>
        <w:t>Versiones de Visual Studio:</w:t>
      </w:r>
    </w:p>
    <w:p w14:paraId="1E491CDE"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6.0: publicada en junio de 1997</w:t>
      </w:r>
    </w:p>
    <w:p w14:paraId="75E52432"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Basic 6.0: publicada en junio de 1998</w:t>
      </w:r>
    </w:p>
    <w:p w14:paraId="72AA912A"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2003: publicada en abril de 2003</w:t>
      </w:r>
    </w:p>
    <w:p w14:paraId="148FF3F8"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2005: publicada en noviembre de 2005</w:t>
      </w:r>
    </w:p>
    <w:p w14:paraId="718F205F"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2008: publicada en noviembre de 2007</w:t>
      </w:r>
    </w:p>
    <w:p w14:paraId="1AD9CDF5"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2010: publicada en abril de 2010</w:t>
      </w:r>
    </w:p>
    <w:p w14:paraId="30BEE3C8"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2012: publicada en septiembre de 2012</w:t>
      </w:r>
    </w:p>
    <w:p w14:paraId="263536D7"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2013: publicada en octubre de 2013</w:t>
      </w:r>
    </w:p>
    <w:p w14:paraId="62859F02"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2015: publicada en julio de 2015</w:t>
      </w:r>
    </w:p>
    <w:p w14:paraId="3B3205D0" w14:textId="77777777"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Visual Studio 2017: Publicada en mayo 2017</w:t>
      </w:r>
    </w:p>
    <w:p w14:paraId="0915E098" w14:textId="48D7DA82" w:rsidR="001537A3" w:rsidRDefault="001537A3" w:rsidP="008F4A1C">
      <w:pPr>
        <w:pStyle w:val="Cuerpo"/>
        <w:numPr>
          <w:ilvl w:val="0"/>
          <w:numId w:val="31"/>
        </w:numPr>
        <w:rPr>
          <w:rFonts w:ascii="Roboto" w:hAnsi="Roboto"/>
          <w:color w:val="000000"/>
        </w:rPr>
      </w:pPr>
      <w:r w:rsidRPr="001537A3">
        <w:rPr>
          <w:rFonts w:ascii="Roboto" w:hAnsi="Roboto"/>
          <w:color w:val="000000"/>
        </w:rPr>
        <w:t>Visual Studio 2019: Publicada en abril 2019</w:t>
      </w:r>
    </w:p>
    <w:p w14:paraId="1BE69681" w14:textId="6173069B" w:rsidR="001537A3" w:rsidRPr="001537A3" w:rsidRDefault="001537A3" w:rsidP="008F4A1C">
      <w:pPr>
        <w:pStyle w:val="Cuerpo"/>
        <w:numPr>
          <w:ilvl w:val="0"/>
          <w:numId w:val="31"/>
        </w:numPr>
        <w:rPr>
          <w:rFonts w:ascii="Roboto" w:hAnsi="Roboto"/>
          <w:color w:val="000000"/>
        </w:rPr>
      </w:pPr>
      <w:r w:rsidRPr="001537A3">
        <w:rPr>
          <w:rFonts w:ascii="Roboto" w:hAnsi="Roboto"/>
          <w:color w:val="000000"/>
        </w:rPr>
        <w:t xml:space="preserve">Visual Studio </w:t>
      </w:r>
      <w:r>
        <w:rPr>
          <w:rFonts w:ascii="Roboto" w:hAnsi="Roboto"/>
          <w:color w:val="000000"/>
        </w:rPr>
        <w:t>2022:</w:t>
      </w:r>
      <w:r w:rsidRPr="001537A3">
        <w:rPr>
          <w:rFonts w:ascii="Roboto" w:hAnsi="Roboto"/>
          <w:color w:val="000000"/>
        </w:rPr>
        <w:t xml:space="preserve"> Publicada en </w:t>
      </w:r>
      <w:r>
        <w:rPr>
          <w:rFonts w:ascii="Roboto" w:hAnsi="Roboto"/>
          <w:color w:val="000000"/>
        </w:rPr>
        <w:t>noviembre 2021</w:t>
      </w:r>
    </w:p>
    <w:p w14:paraId="20460051" w14:textId="534FEFC2" w:rsidR="001537A3" w:rsidRDefault="001537A3" w:rsidP="00E46366"/>
    <w:p w14:paraId="3CADB5BA" w14:textId="03D0FFCC" w:rsidR="0070322A" w:rsidRPr="0070322A" w:rsidRDefault="0070322A" w:rsidP="0070322A">
      <w:pPr>
        <w:pStyle w:val="Cuerpo"/>
      </w:pPr>
      <w:r>
        <w:t xml:space="preserve">Existen tres ediciones de </w:t>
      </w:r>
      <w:r w:rsidRPr="0070322A">
        <w:t>Visual Studio</w:t>
      </w:r>
      <w:r>
        <w:t xml:space="preserve">, la edición gratuita </w:t>
      </w:r>
      <w:r w:rsidRPr="0070322A">
        <w:t> </w:t>
      </w:r>
      <w:hyperlink r:id="rId24" w:history="1">
        <w:proofErr w:type="spellStart"/>
        <w:r w:rsidRPr="0070322A">
          <w:rPr>
            <w:rStyle w:val="Hipervnculo"/>
            <w:rFonts w:eastAsiaTheme="majorEastAsia" w:cs="Arial"/>
            <w:color w:val="auto"/>
            <w:u w:val="none"/>
          </w:rPr>
          <w:t>Community</w:t>
        </w:r>
        <w:proofErr w:type="spellEnd"/>
      </w:hyperlink>
      <w:r w:rsidRPr="0070322A">
        <w:t> </w:t>
      </w:r>
      <w:r>
        <w:t xml:space="preserve"> y las ediciones comerciales </w:t>
      </w:r>
      <w:hyperlink r:id="rId25" w:history="1">
        <w:r w:rsidRPr="0070322A">
          <w:rPr>
            <w:rStyle w:val="Hipervnculo"/>
            <w:rFonts w:eastAsiaTheme="majorEastAsia" w:cs="Arial"/>
            <w:color w:val="auto"/>
            <w:u w:val="none"/>
          </w:rPr>
          <w:t>Professional</w:t>
        </w:r>
      </w:hyperlink>
      <w:r w:rsidRPr="0070322A">
        <w:t> y </w:t>
      </w:r>
      <w:hyperlink r:id="rId26" w:history="1">
        <w:r w:rsidRPr="0070322A">
          <w:rPr>
            <w:rStyle w:val="Hipervnculo"/>
            <w:rFonts w:eastAsiaTheme="majorEastAsia" w:cs="Arial"/>
            <w:color w:val="auto"/>
            <w:u w:val="none"/>
          </w:rPr>
          <w:t>Enterprise</w:t>
        </w:r>
      </w:hyperlink>
      <w:r w:rsidRPr="0070322A">
        <w:t>.</w:t>
      </w:r>
    </w:p>
    <w:p w14:paraId="3F61F017" w14:textId="6CDBC14E" w:rsidR="001537A3" w:rsidRDefault="00C1658C" w:rsidP="009209A3">
      <w:pPr>
        <w:pStyle w:val="Cuerpo"/>
      </w:pPr>
      <w:r>
        <w:lastRenderedPageBreak/>
        <w:t>Se puede descargar Visual Studio</w:t>
      </w:r>
      <w:r w:rsidR="009209A3">
        <w:t xml:space="preserve"> en</w:t>
      </w:r>
      <w:r>
        <w:t xml:space="preserve"> </w:t>
      </w:r>
      <w:hyperlink r:id="rId27" w:history="1">
        <w:r w:rsidR="009209A3" w:rsidRPr="009209A3">
          <w:rPr>
            <w:rStyle w:val="Hipervnculo"/>
            <w:sz w:val="22"/>
            <w:szCs w:val="22"/>
          </w:rPr>
          <w:t>https://visualstudio.microsoft.com/es/</w:t>
        </w:r>
      </w:hyperlink>
      <w:r w:rsidR="009209A3">
        <w:t>, su página oficial.</w:t>
      </w:r>
    </w:p>
    <w:p w14:paraId="13F40AB6" w14:textId="1752371B" w:rsidR="001537A3" w:rsidRPr="009209A3" w:rsidRDefault="001537A3" w:rsidP="00E46366">
      <w:pPr>
        <w:rPr>
          <w:sz w:val="20"/>
          <w:szCs w:val="20"/>
        </w:rPr>
      </w:pPr>
    </w:p>
    <w:p w14:paraId="4818D33C" w14:textId="1DAD6218" w:rsidR="00C1658C" w:rsidRDefault="00C1658C" w:rsidP="00E46366">
      <w:r>
        <w:rPr>
          <w:rFonts w:ascii="Segoe UI" w:hAnsi="Segoe UI" w:cs="Segoe UI"/>
          <w:color w:val="171717"/>
        </w:rPr>
      </w:r>
      <w:r>
        <w:rPr>
          <w:rFonts w:ascii="Segoe UI" w:hAnsi="Segoe UI" w:cs="Segoe UI"/>
          <w:color w:val="171717"/>
        </w:rPr>
        <w:pict w14:anchorId="0DD572C9">
          <v:shape id="_x0000_s1027" type="#_x0000_t202" style="width:448.45pt;height:67pt;mso-left-percent:-10001;mso-top-percent:-10001;mso-position-horizontal:absolute;mso-position-horizontal-relative:char;mso-position-vertical:absolute;mso-position-vertical-relative:line;mso-left-percent:-10001;mso-top-percent:-10001" fillcolor="#e2efd9 [665]" strokecolor="#03948d">
            <v:fill opacity="39322f"/>
            <v:textbox style="mso-next-textbox:#_x0000_s1027">
              <w:txbxContent>
                <w:p w14:paraId="50A13AB2" w14:textId="77777777" w:rsidR="00C1658C" w:rsidRPr="0051773A" w:rsidRDefault="00C1658C" w:rsidP="00C1658C">
                  <w:pPr>
                    <w:pStyle w:val="Cuerpo"/>
                    <w:spacing w:line="240" w:lineRule="auto"/>
                    <w:rPr>
                      <w:b/>
                      <w:bCs/>
                      <w:color w:val="03948D"/>
                    </w:rPr>
                  </w:pPr>
                  <w:r w:rsidRPr="0051773A">
                    <w:rPr>
                      <w:b/>
                      <w:bCs/>
                      <w:color w:val="03948D"/>
                    </w:rPr>
                    <w:t>Ejercicio:</w:t>
                  </w:r>
                </w:p>
                <w:p w14:paraId="65D99CEB" w14:textId="1F98FC00" w:rsidR="00C1658C" w:rsidRPr="00C1658C" w:rsidRDefault="00C1658C" w:rsidP="00C1658C">
                  <w:pPr>
                    <w:rPr>
                      <w:rFonts w:ascii="Segoe UI" w:hAnsi="Segoe UI" w:cs="Arial"/>
                      <w:b/>
                      <w:bCs/>
                      <w:color w:val="03948D"/>
                      <w:sz w:val="22"/>
                      <w:szCs w:val="22"/>
                    </w:rPr>
                  </w:pPr>
                  <w:r w:rsidRPr="00C1658C">
                    <w:rPr>
                      <w:rFonts w:ascii="Segoe UI" w:hAnsi="Segoe UI" w:cs="Arial"/>
                      <w:b/>
                      <w:bCs/>
                      <w:color w:val="03948D"/>
                      <w:sz w:val="22"/>
                      <w:szCs w:val="22"/>
                    </w:rPr>
                    <w:t>Instalar Visual Studio siguiendo el anexo 2_Anexo_1-Instalacion Visual Studio.pdf</w:t>
                  </w:r>
                </w:p>
                <w:p w14:paraId="6865C29A" w14:textId="77777777" w:rsidR="00C1658C" w:rsidRPr="00C1658C" w:rsidRDefault="00C1658C" w:rsidP="00C1658C">
                  <w:pPr>
                    <w:rPr>
                      <w:rFonts w:ascii="Segoe UI" w:hAnsi="Segoe UI" w:cs="Arial"/>
                      <w:b/>
                      <w:bCs/>
                      <w:color w:val="03948D"/>
                      <w:sz w:val="22"/>
                      <w:szCs w:val="22"/>
                    </w:rPr>
                  </w:pPr>
                  <w:r w:rsidRPr="00C1658C">
                    <w:rPr>
                      <w:rFonts w:ascii="Segoe UI" w:hAnsi="Segoe UI" w:cs="Arial"/>
                      <w:b/>
                      <w:bCs/>
                      <w:color w:val="03948D"/>
                      <w:sz w:val="22"/>
                      <w:szCs w:val="22"/>
                    </w:rPr>
                    <w:t>Si fuese necesario desinstalar se puede seguir el anexo 2_Anexo_2-Desinstalacion Visual Studio.pdf</w:t>
                  </w:r>
                </w:p>
                <w:p w14:paraId="5455A8E9" w14:textId="22E788FB" w:rsidR="00C1658C" w:rsidRPr="0051773A" w:rsidRDefault="00C1658C" w:rsidP="00C1658C">
                  <w:pPr>
                    <w:pStyle w:val="Cuerpo"/>
                    <w:spacing w:line="240" w:lineRule="auto"/>
                    <w:ind w:left="720"/>
                    <w:rPr>
                      <w:b/>
                      <w:bCs/>
                      <w:color w:val="03948D"/>
                      <w:sz w:val="20"/>
                      <w:szCs w:val="20"/>
                    </w:rPr>
                  </w:pPr>
                </w:p>
              </w:txbxContent>
            </v:textbox>
            <w10:anchorlock/>
          </v:shape>
        </w:pict>
      </w:r>
    </w:p>
    <w:p w14:paraId="7F12482D" w14:textId="3FF8918D" w:rsidR="001537A3" w:rsidRDefault="001537A3" w:rsidP="00E46366"/>
    <w:p w14:paraId="3DF4AAD6" w14:textId="7F008172" w:rsidR="001537A3" w:rsidRDefault="0073170E" w:rsidP="0073170E">
      <w:pPr>
        <w:pStyle w:val="Cuerpo"/>
      </w:pPr>
      <w:r>
        <w:t>Visual Studio tiene tres tipos de elementos que se reparten en su ventana principal:</w:t>
      </w:r>
    </w:p>
    <w:p w14:paraId="2F06617B" w14:textId="54F67B42" w:rsidR="0073170E" w:rsidRDefault="0073170E" w:rsidP="0073170E">
      <w:pPr>
        <w:pStyle w:val="Cuerpo"/>
        <w:numPr>
          <w:ilvl w:val="0"/>
          <w:numId w:val="33"/>
        </w:numPr>
      </w:pPr>
      <w:r>
        <w:t>La parte superior de la ventana principal está compuesta por un</w:t>
      </w:r>
      <w:r w:rsidR="00762828">
        <w:t>a</w:t>
      </w:r>
      <w:r>
        <w:t xml:space="preserve"> barra de menús y barras de herramientas.</w:t>
      </w:r>
    </w:p>
    <w:p w14:paraId="120E3342" w14:textId="7D3A44C8" w:rsidR="0073170E" w:rsidRDefault="0073170E" w:rsidP="0073170E">
      <w:pPr>
        <w:pStyle w:val="Cuerpo"/>
        <w:numPr>
          <w:ilvl w:val="0"/>
          <w:numId w:val="33"/>
        </w:numPr>
      </w:pPr>
      <w:r>
        <w:t>La parte central de la ventana contiene la zona de trabajo en la que es posible visualizar los formularios o el código</w:t>
      </w:r>
    </w:p>
    <w:p w14:paraId="1167B5C1" w14:textId="7FBBF992" w:rsidR="0073170E" w:rsidRDefault="0073170E" w:rsidP="0073170E">
      <w:pPr>
        <w:pStyle w:val="Cuerpo"/>
        <w:numPr>
          <w:ilvl w:val="0"/>
          <w:numId w:val="33"/>
        </w:numPr>
      </w:pPr>
      <w:r>
        <w:t xml:space="preserve">Varias ventanas secundaras representan las distintas herramientas a disposición del desarrollador. Estas ventanas se pueden colocar a la izquierda, derecha o debajo de la principal. Seleccionando el nombre de la ventana y arrastrando con el ratón nos aparecerá una </w:t>
      </w:r>
      <w:r w:rsidR="00762828">
        <w:t>guía</w:t>
      </w:r>
      <w:r>
        <w:t xml:space="preserve"> de dónde se puede colocar.</w:t>
      </w:r>
      <w:r w:rsidR="00762828">
        <w:t xml:space="preserve"> Cuando la ubicación de la ventana se corresponde con </w:t>
      </w:r>
      <w:proofErr w:type="gramStart"/>
      <w:r w:rsidR="00762828">
        <w:t>un anclajes</w:t>
      </w:r>
      <w:proofErr w:type="gramEnd"/>
      <w:r w:rsidR="00762828">
        <w:t xml:space="preserve"> se previsualiza el espacio que ocuparía mediante un fondo de color azul. Si se desvincula de la guía la ventana se convierte en flotante.</w:t>
      </w:r>
    </w:p>
    <w:p w14:paraId="75B5D5B3" w14:textId="77777777" w:rsidR="0073170E" w:rsidRDefault="0073170E" w:rsidP="0073170E">
      <w:pPr>
        <w:pStyle w:val="Cuerpo"/>
        <w:ind w:left="720"/>
      </w:pPr>
    </w:p>
    <w:p w14:paraId="0BBB2863" w14:textId="75BEF235" w:rsidR="0073170E" w:rsidRDefault="0073170E" w:rsidP="00E46366">
      <w:r>
        <w:rPr>
          <w:noProof/>
        </w:rPr>
        <w:drawing>
          <wp:inline distT="0" distB="0" distL="0" distR="0" wp14:anchorId="395EDEFB" wp14:editId="09FB9717">
            <wp:extent cx="5727700" cy="3008630"/>
            <wp:effectExtent l="0" t="0" r="0" b="0"/>
            <wp:docPr id="4" name="Imagen 4" descr="Interfaz de usuario gráfica, Aplicación, PowerPoint&#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Interfaz de usuario gráfica, Aplicación, PowerPoint&#10;&#10;Descripción generada automáticamente"/>
                    <pic:cNvPicPr/>
                  </pic:nvPicPr>
                  <pic:blipFill>
                    <a:blip r:embed="rId28"/>
                    <a:stretch>
                      <a:fillRect/>
                    </a:stretch>
                  </pic:blipFill>
                  <pic:spPr>
                    <a:xfrm>
                      <a:off x="0" y="0"/>
                      <a:ext cx="5727700" cy="3008630"/>
                    </a:xfrm>
                    <a:prstGeom prst="rect">
                      <a:avLst/>
                    </a:prstGeom>
                  </pic:spPr>
                </pic:pic>
              </a:graphicData>
            </a:graphic>
          </wp:inline>
        </w:drawing>
      </w:r>
    </w:p>
    <w:p w14:paraId="457607A5" w14:textId="7E184B29" w:rsidR="0073170E" w:rsidRDefault="0073170E" w:rsidP="00E46366"/>
    <w:p w14:paraId="0508568A" w14:textId="3296A4B1" w:rsidR="00762828" w:rsidRDefault="00762828" w:rsidP="00762828">
      <w:pPr>
        <w:pStyle w:val="Cuerpo"/>
      </w:pPr>
      <w:r>
        <w:t>El entorno de trabajo puede gestionarse y adaptarse mediante el uso de tres opciones:</w:t>
      </w:r>
    </w:p>
    <w:p w14:paraId="5838F9C2" w14:textId="5473701F" w:rsidR="00762828" w:rsidRDefault="00762828" w:rsidP="00762828">
      <w:pPr>
        <w:pStyle w:val="Cuerpo"/>
        <w:numPr>
          <w:ilvl w:val="0"/>
          <w:numId w:val="34"/>
        </w:numPr>
      </w:pPr>
      <w:r>
        <w:lastRenderedPageBreak/>
        <w:t>El anclado de ventanas</w:t>
      </w:r>
    </w:p>
    <w:p w14:paraId="6BA14534" w14:textId="3C2483A3" w:rsidR="00762828" w:rsidRDefault="00762828" w:rsidP="00762828">
      <w:pPr>
        <w:pStyle w:val="Cuerpo"/>
        <w:numPr>
          <w:ilvl w:val="0"/>
          <w:numId w:val="34"/>
        </w:numPr>
      </w:pPr>
      <w:r>
        <w:t>La ocultación automática de ventana de ventanas</w:t>
      </w:r>
    </w:p>
    <w:p w14:paraId="5FDADB21" w14:textId="123D7C83" w:rsidR="00762828" w:rsidRDefault="00762828" w:rsidP="00762828">
      <w:pPr>
        <w:pStyle w:val="Cuerpo"/>
        <w:numPr>
          <w:ilvl w:val="0"/>
          <w:numId w:val="34"/>
        </w:numPr>
      </w:pPr>
      <w:r>
        <w:t>El uso de pestañas</w:t>
      </w:r>
    </w:p>
    <w:p w14:paraId="49EF5838" w14:textId="77777777" w:rsidR="00762828" w:rsidRPr="00E46366" w:rsidRDefault="00762828" w:rsidP="00E46366"/>
    <w:p w14:paraId="45A53D47" w14:textId="74D0168A" w:rsidR="00B920AE" w:rsidRPr="00E46366" w:rsidRDefault="00B920AE" w:rsidP="00E46366">
      <w:pPr>
        <w:pStyle w:val="Ttulo2"/>
      </w:pPr>
      <w:bookmarkStart w:id="14" w:name="_Toc88812885"/>
      <w:r w:rsidRPr="00E46366">
        <w:t>2.3</w:t>
      </w:r>
      <w:r w:rsidR="00E46366" w:rsidRPr="00E46366">
        <w:t xml:space="preserve"> </w:t>
      </w:r>
      <w:r w:rsidRPr="00E46366">
        <w:t>Soluciones</w:t>
      </w:r>
      <w:r w:rsidR="00E46366" w:rsidRPr="00E46366">
        <w:t xml:space="preserve"> </w:t>
      </w:r>
      <w:r w:rsidRPr="00E46366">
        <w:t>y</w:t>
      </w:r>
      <w:r w:rsidR="00E46366" w:rsidRPr="00E46366">
        <w:t xml:space="preserve"> </w:t>
      </w:r>
      <w:r w:rsidRPr="00E46366">
        <w:t>Proyectos</w:t>
      </w:r>
      <w:r w:rsidR="00E46366" w:rsidRPr="00E46366">
        <w:t xml:space="preserve"> </w:t>
      </w:r>
      <w:r w:rsidRPr="00E46366">
        <w:t>en</w:t>
      </w:r>
      <w:r w:rsidR="00E46366" w:rsidRPr="00E46366">
        <w:t xml:space="preserve"> </w:t>
      </w:r>
      <w:r w:rsidRPr="00E46366">
        <w:t>Visual</w:t>
      </w:r>
      <w:r w:rsidR="00E46366" w:rsidRPr="00E46366">
        <w:t xml:space="preserve"> </w:t>
      </w:r>
      <w:r w:rsidRPr="00E46366">
        <w:t>Studio</w:t>
      </w:r>
      <w:bookmarkEnd w:id="14"/>
    </w:p>
    <w:p w14:paraId="7076C409" w14:textId="7699C966" w:rsidR="008733AB" w:rsidRDefault="008733AB" w:rsidP="00C3072F">
      <w:pPr>
        <w:pStyle w:val="Cuerpo"/>
        <w:rPr>
          <w:shd w:val="clear" w:color="auto" w:fill="FFFFFF"/>
        </w:rPr>
      </w:pPr>
      <w:r>
        <w:rPr>
          <w:shd w:val="clear" w:color="auto" w:fill="FFFFFF"/>
        </w:rPr>
        <w:t>Una</w:t>
      </w:r>
      <w:r w:rsidR="00E46366">
        <w:rPr>
          <w:shd w:val="clear" w:color="auto" w:fill="FFFFFF"/>
        </w:rPr>
        <w:t xml:space="preserve"> </w:t>
      </w:r>
      <w:r>
        <w:rPr>
          <w:shd w:val="clear" w:color="auto" w:fill="FFFFFF"/>
        </w:rPr>
        <w:t>solución</w:t>
      </w:r>
      <w:r w:rsidR="00E46366">
        <w:rPr>
          <w:shd w:val="clear" w:color="auto" w:fill="FFFFFF"/>
        </w:rPr>
        <w:t xml:space="preserve"> </w:t>
      </w:r>
      <w:r>
        <w:rPr>
          <w:shd w:val="clear" w:color="auto" w:fill="FFFFFF"/>
        </w:rPr>
        <w:t>es</w:t>
      </w:r>
      <w:r w:rsidR="00E46366">
        <w:rPr>
          <w:shd w:val="clear" w:color="auto" w:fill="FFFFFF"/>
        </w:rPr>
        <w:t xml:space="preserve"> </w:t>
      </w:r>
      <w:r>
        <w:rPr>
          <w:shd w:val="clear" w:color="auto" w:fill="FFFFFF"/>
        </w:rPr>
        <w:t>un</w:t>
      </w:r>
      <w:r w:rsidR="00E46366">
        <w:rPr>
          <w:shd w:val="clear" w:color="auto" w:fill="FFFFFF"/>
        </w:rPr>
        <w:t xml:space="preserve"> </w:t>
      </w:r>
      <w:r>
        <w:rPr>
          <w:shd w:val="clear" w:color="auto" w:fill="FFFFFF"/>
        </w:rPr>
        <w:t>contenedor</w:t>
      </w:r>
      <w:r w:rsidR="00E46366">
        <w:rPr>
          <w:shd w:val="clear" w:color="auto" w:fill="FFFFFF"/>
        </w:rPr>
        <w:t xml:space="preserve"> </w:t>
      </w:r>
      <w:r>
        <w:rPr>
          <w:shd w:val="clear" w:color="auto" w:fill="FFFFFF"/>
        </w:rPr>
        <w:t>para</w:t>
      </w:r>
      <w:r w:rsidR="00E46366">
        <w:rPr>
          <w:shd w:val="clear" w:color="auto" w:fill="FFFFFF"/>
        </w:rPr>
        <w:t xml:space="preserve"> </w:t>
      </w:r>
      <w:r>
        <w:rPr>
          <w:shd w:val="clear" w:color="auto" w:fill="FFFFFF"/>
        </w:rPr>
        <w:t>organizar</w:t>
      </w:r>
      <w:r w:rsidR="00E46366">
        <w:rPr>
          <w:shd w:val="clear" w:color="auto" w:fill="FFFFFF"/>
        </w:rPr>
        <w:t xml:space="preserve"> </w:t>
      </w:r>
      <w:r>
        <w:rPr>
          <w:shd w:val="clear" w:color="auto" w:fill="FFFFFF"/>
        </w:rPr>
        <w:t>uno</w:t>
      </w:r>
      <w:r w:rsidR="00E46366">
        <w:rPr>
          <w:shd w:val="clear" w:color="auto" w:fill="FFFFFF"/>
        </w:rPr>
        <w:t xml:space="preserve"> </w:t>
      </w:r>
      <w:r>
        <w:rPr>
          <w:shd w:val="clear" w:color="auto" w:fill="FFFFFF"/>
        </w:rPr>
        <w:t>o</w:t>
      </w:r>
      <w:r w:rsidR="00E46366">
        <w:rPr>
          <w:shd w:val="clear" w:color="auto" w:fill="FFFFFF"/>
        </w:rPr>
        <w:t xml:space="preserve"> </w:t>
      </w:r>
      <w:r>
        <w:rPr>
          <w:shd w:val="clear" w:color="auto" w:fill="FFFFFF"/>
        </w:rPr>
        <w:t>más</w:t>
      </w:r>
      <w:r w:rsidR="00E46366">
        <w:rPr>
          <w:shd w:val="clear" w:color="auto" w:fill="FFFFFF"/>
        </w:rPr>
        <w:t xml:space="preserve"> </w:t>
      </w:r>
      <w:r>
        <w:rPr>
          <w:shd w:val="clear" w:color="auto" w:fill="FFFFFF"/>
        </w:rPr>
        <w:t>proyectos</w:t>
      </w:r>
      <w:r w:rsidR="00E46366">
        <w:rPr>
          <w:shd w:val="clear" w:color="auto" w:fill="FFFFFF"/>
        </w:rPr>
        <w:t xml:space="preserve"> </w:t>
      </w:r>
      <w:r>
        <w:rPr>
          <w:shd w:val="clear" w:color="auto" w:fill="FFFFFF"/>
        </w:rPr>
        <w:t>de</w:t>
      </w:r>
      <w:r w:rsidR="00E46366">
        <w:rPr>
          <w:shd w:val="clear" w:color="auto" w:fill="FFFFFF"/>
        </w:rPr>
        <w:t xml:space="preserve"> </w:t>
      </w:r>
      <w:r>
        <w:rPr>
          <w:shd w:val="clear" w:color="auto" w:fill="FFFFFF"/>
        </w:rPr>
        <w:t>código</w:t>
      </w:r>
      <w:r w:rsidR="00E46366">
        <w:rPr>
          <w:shd w:val="clear" w:color="auto" w:fill="FFFFFF"/>
        </w:rPr>
        <w:t xml:space="preserve"> </w:t>
      </w:r>
      <w:r>
        <w:rPr>
          <w:shd w:val="clear" w:color="auto" w:fill="FFFFFF"/>
        </w:rPr>
        <w:t>relacionados</w:t>
      </w:r>
      <w:r w:rsidR="001D1331">
        <w:rPr>
          <w:shd w:val="clear" w:color="auto" w:fill="FFFFFF"/>
        </w:rPr>
        <w:t>.</w:t>
      </w:r>
      <w:r w:rsidR="00E46366">
        <w:rPr>
          <w:shd w:val="clear" w:color="auto" w:fill="FFFFFF"/>
        </w:rPr>
        <w:t xml:space="preserve"> </w:t>
      </w:r>
    </w:p>
    <w:p w14:paraId="415BBA51" w14:textId="4D0CC626" w:rsidR="001D1331" w:rsidRDefault="001D1331" w:rsidP="00C3072F">
      <w:pPr>
        <w:pStyle w:val="Cuerpo"/>
        <w:rPr>
          <w:shd w:val="clear" w:color="auto" w:fill="FFFFFF"/>
        </w:rPr>
      </w:pPr>
      <w:r>
        <w:rPr>
          <w:shd w:val="clear" w:color="auto" w:fill="FFFFFF"/>
        </w:rPr>
        <w:t>Un</w:t>
      </w:r>
      <w:r w:rsidR="00E46366">
        <w:rPr>
          <w:shd w:val="clear" w:color="auto" w:fill="FFFFFF"/>
        </w:rPr>
        <w:t xml:space="preserve"> </w:t>
      </w:r>
      <w:r>
        <w:rPr>
          <w:shd w:val="clear" w:color="auto" w:fill="FFFFFF"/>
        </w:rPr>
        <w:t>proyecto</w:t>
      </w:r>
      <w:r w:rsidR="00E46366">
        <w:rPr>
          <w:shd w:val="clear" w:color="auto" w:fill="FFFFFF"/>
        </w:rPr>
        <w:t xml:space="preserve"> </w:t>
      </w:r>
      <w:r>
        <w:rPr>
          <w:shd w:val="clear" w:color="auto" w:fill="FFFFFF"/>
        </w:rPr>
        <w:t>es</w:t>
      </w:r>
      <w:r w:rsidR="00E46366">
        <w:rPr>
          <w:shd w:val="clear" w:color="auto" w:fill="FFFFFF"/>
        </w:rPr>
        <w:t xml:space="preserve"> </w:t>
      </w:r>
      <w:r>
        <w:rPr>
          <w:shd w:val="clear" w:color="auto" w:fill="FFFFFF"/>
        </w:rPr>
        <w:t>una</w:t>
      </w:r>
      <w:r w:rsidR="00E46366">
        <w:rPr>
          <w:shd w:val="clear" w:color="auto" w:fill="FFFFFF"/>
        </w:rPr>
        <w:t xml:space="preserve"> </w:t>
      </w:r>
      <w:r>
        <w:rPr>
          <w:shd w:val="clear" w:color="auto" w:fill="FFFFFF"/>
        </w:rPr>
        <w:t>repuesta</w:t>
      </w:r>
      <w:r w:rsidR="00E46366">
        <w:rPr>
          <w:shd w:val="clear" w:color="auto" w:fill="FFFFFF"/>
        </w:rPr>
        <w:t xml:space="preserve"> </w:t>
      </w:r>
      <w:r>
        <w:rPr>
          <w:shd w:val="clear" w:color="auto" w:fill="FFFFFF"/>
        </w:rPr>
        <w:t>a</w:t>
      </w:r>
      <w:r w:rsidR="00E46366">
        <w:rPr>
          <w:shd w:val="clear" w:color="auto" w:fill="FFFFFF"/>
        </w:rPr>
        <w:t xml:space="preserve"> </w:t>
      </w:r>
      <w:r>
        <w:rPr>
          <w:shd w:val="clear" w:color="auto" w:fill="FFFFFF"/>
        </w:rPr>
        <w:t>una</w:t>
      </w:r>
      <w:r w:rsidR="00E46366">
        <w:rPr>
          <w:shd w:val="clear" w:color="auto" w:fill="FFFFFF"/>
        </w:rPr>
        <w:t xml:space="preserve"> </w:t>
      </w:r>
      <w:r>
        <w:rPr>
          <w:shd w:val="clear" w:color="auto" w:fill="FFFFFF"/>
        </w:rPr>
        <w:t>necesidad</w:t>
      </w:r>
      <w:r w:rsidR="00E46366">
        <w:rPr>
          <w:shd w:val="clear" w:color="auto" w:fill="FFFFFF"/>
        </w:rPr>
        <w:t xml:space="preserve"> </w:t>
      </w:r>
      <w:r>
        <w:rPr>
          <w:shd w:val="clear" w:color="auto" w:fill="FFFFFF"/>
        </w:rPr>
        <w:t>planteada.</w:t>
      </w:r>
      <w:r w:rsidR="00E46366">
        <w:rPr>
          <w:shd w:val="clear" w:color="auto" w:fill="FFFFFF"/>
        </w:rPr>
        <w:t xml:space="preserve"> </w:t>
      </w:r>
      <w:r>
        <w:rPr>
          <w:shd w:val="clear" w:color="auto" w:fill="FFFFFF"/>
        </w:rPr>
        <w:t>Contiene</w:t>
      </w:r>
      <w:r w:rsidR="00E46366">
        <w:rPr>
          <w:shd w:val="clear" w:color="auto" w:fill="FFFFFF"/>
        </w:rPr>
        <w:t xml:space="preserve"> </w:t>
      </w:r>
      <w:r>
        <w:rPr>
          <w:shd w:val="clear" w:color="auto" w:fill="FFFFFF"/>
        </w:rPr>
        <w:t>todos</w:t>
      </w:r>
      <w:r w:rsidR="00E46366">
        <w:rPr>
          <w:shd w:val="clear" w:color="auto" w:fill="FFFFFF"/>
        </w:rPr>
        <w:t xml:space="preserve"> </w:t>
      </w:r>
      <w:r>
        <w:rPr>
          <w:shd w:val="clear" w:color="auto" w:fill="FFFFFF"/>
        </w:rPr>
        <w:t>los</w:t>
      </w:r>
      <w:r w:rsidR="00E46366">
        <w:rPr>
          <w:shd w:val="clear" w:color="auto" w:fill="FFFFFF"/>
        </w:rPr>
        <w:t xml:space="preserve"> </w:t>
      </w:r>
      <w:r>
        <w:rPr>
          <w:shd w:val="clear" w:color="auto" w:fill="FFFFFF"/>
        </w:rPr>
        <w:t>archivos</w:t>
      </w:r>
      <w:r w:rsidR="00E46366">
        <w:rPr>
          <w:shd w:val="clear" w:color="auto" w:fill="FFFFFF"/>
        </w:rPr>
        <w:t xml:space="preserve"> </w:t>
      </w:r>
      <w:r>
        <w:rPr>
          <w:shd w:val="clear" w:color="auto" w:fill="FFFFFF"/>
        </w:rPr>
        <w:t>que</w:t>
      </w:r>
      <w:r w:rsidR="00E46366">
        <w:rPr>
          <w:shd w:val="clear" w:color="auto" w:fill="FFFFFF"/>
        </w:rPr>
        <w:t xml:space="preserve"> </w:t>
      </w:r>
      <w:r>
        <w:rPr>
          <w:shd w:val="clear" w:color="auto" w:fill="FFFFFF"/>
        </w:rPr>
        <w:t>se</w:t>
      </w:r>
      <w:r w:rsidR="00E46366">
        <w:rPr>
          <w:shd w:val="clear" w:color="auto" w:fill="FFFFFF"/>
        </w:rPr>
        <w:t xml:space="preserve"> </w:t>
      </w:r>
      <w:r>
        <w:rPr>
          <w:shd w:val="clear" w:color="auto" w:fill="FFFFFF"/>
        </w:rPr>
        <w:t>compilan</w:t>
      </w:r>
      <w:r w:rsidR="00E46366">
        <w:rPr>
          <w:shd w:val="clear" w:color="auto" w:fill="FFFFFF"/>
        </w:rPr>
        <w:t xml:space="preserve"> </w:t>
      </w:r>
      <w:r>
        <w:rPr>
          <w:shd w:val="clear" w:color="auto" w:fill="FFFFFF"/>
        </w:rPr>
        <w:t>en</w:t>
      </w:r>
      <w:r w:rsidR="00E46366">
        <w:rPr>
          <w:shd w:val="clear" w:color="auto" w:fill="FFFFFF"/>
        </w:rPr>
        <w:t xml:space="preserve"> </w:t>
      </w:r>
      <w:r>
        <w:rPr>
          <w:shd w:val="clear" w:color="auto" w:fill="FFFFFF"/>
        </w:rPr>
        <w:t>un</w:t>
      </w:r>
      <w:r w:rsidR="00E46366">
        <w:rPr>
          <w:shd w:val="clear" w:color="auto" w:fill="FFFFFF"/>
        </w:rPr>
        <w:t xml:space="preserve"> </w:t>
      </w:r>
      <w:r>
        <w:rPr>
          <w:shd w:val="clear" w:color="auto" w:fill="FFFFFF"/>
        </w:rPr>
        <w:t>archivo</w:t>
      </w:r>
      <w:r w:rsidR="00E46366">
        <w:rPr>
          <w:shd w:val="clear" w:color="auto" w:fill="FFFFFF"/>
        </w:rPr>
        <w:t xml:space="preserve"> </w:t>
      </w:r>
      <w:r>
        <w:rPr>
          <w:shd w:val="clear" w:color="auto" w:fill="FFFFFF"/>
        </w:rPr>
        <w:t>ejecutable,</w:t>
      </w:r>
      <w:r w:rsidR="00E46366">
        <w:rPr>
          <w:shd w:val="clear" w:color="auto" w:fill="FFFFFF"/>
        </w:rPr>
        <w:t xml:space="preserve"> </w:t>
      </w:r>
      <w:r>
        <w:rPr>
          <w:shd w:val="clear" w:color="auto" w:fill="FFFFFF"/>
        </w:rPr>
        <w:t>biblioteca</w:t>
      </w:r>
      <w:r w:rsidR="00E46366">
        <w:rPr>
          <w:shd w:val="clear" w:color="auto" w:fill="FFFFFF"/>
        </w:rPr>
        <w:t xml:space="preserve"> </w:t>
      </w:r>
      <w:r>
        <w:rPr>
          <w:shd w:val="clear" w:color="auto" w:fill="FFFFFF"/>
        </w:rPr>
        <w:t>o</w:t>
      </w:r>
      <w:r w:rsidR="00E46366">
        <w:rPr>
          <w:shd w:val="clear" w:color="auto" w:fill="FFFFFF"/>
        </w:rPr>
        <w:t xml:space="preserve"> </w:t>
      </w:r>
      <w:r>
        <w:rPr>
          <w:shd w:val="clear" w:color="auto" w:fill="FFFFFF"/>
        </w:rPr>
        <w:t>sitio</w:t>
      </w:r>
      <w:r w:rsidR="00E46366">
        <w:rPr>
          <w:shd w:val="clear" w:color="auto" w:fill="FFFFFF"/>
        </w:rPr>
        <w:t xml:space="preserve"> </w:t>
      </w:r>
      <w:r>
        <w:rPr>
          <w:shd w:val="clear" w:color="auto" w:fill="FFFFFF"/>
        </w:rPr>
        <w:t>web.</w:t>
      </w:r>
      <w:r w:rsidR="00E46366">
        <w:rPr>
          <w:shd w:val="clear" w:color="auto" w:fill="FFFFFF"/>
        </w:rPr>
        <w:t xml:space="preserve"> </w:t>
      </w:r>
      <w:r>
        <w:rPr>
          <w:shd w:val="clear" w:color="auto" w:fill="FFFFFF"/>
        </w:rPr>
        <w:t>Estos</w:t>
      </w:r>
      <w:r w:rsidR="00E46366">
        <w:rPr>
          <w:shd w:val="clear" w:color="auto" w:fill="FFFFFF"/>
        </w:rPr>
        <w:t xml:space="preserve"> </w:t>
      </w:r>
      <w:r>
        <w:rPr>
          <w:shd w:val="clear" w:color="auto" w:fill="FFFFFF"/>
        </w:rPr>
        <w:t>archivos</w:t>
      </w:r>
      <w:r w:rsidR="00E46366">
        <w:rPr>
          <w:shd w:val="clear" w:color="auto" w:fill="FFFFFF"/>
        </w:rPr>
        <w:t xml:space="preserve"> </w:t>
      </w:r>
      <w:r>
        <w:rPr>
          <w:shd w:val="clear" w:color="auto" w:fill="FFFFFF"/>
        </w:rPr>
        <w:t>pueden</w:t>
      </w:r>
      <w:r w:rsidR="00E46366">
        <w:rPr>
          <w:shd w:val="clear" w:color="auto" w:fill="FFFFFF"/>
        </w:rPr>
        <w:t xml:space="preserve"> </w:t>
      </w:r>
      <w:r>
        <w:rPr>
          <w:shd w:val="clear" w:color="auto" w:fill="FFFFFF"/>
        </w:rPr>
        <w:t>incluir</w:t>
      </w:r>
      <w:r w:rsidR="00E46366">
        <w:rPr>
          <w:shd w:val="clear" w:color="auto" w:fill="FFFFFF"/>
        </w:rPr>
        <w:t xml:space="preserve"> </w:t>
      </w:r>
      <w:r>
        <w:rPr>
          <w:shd w:val="clear" w:color="auto" w:fill="FFFFFF"/>
        </w:rPr>
        <w:t>código</w:t>
      </w:r>
      <w:r w:rsidR="00E46366">
        <w:rPr>
          <w:shd w:val="clear" w:color="auto" w:fill="FFFFFF"/>
        </w:rPr>
        <w:t xml:space="preserve"> </w:t>
      </w:r>
      <w:r>
        <w:rPr>
          <w:shd w:val="clear" w:color="auto" w:fill="FFFFFF"/>
        </w:rPr>
        <w:t>fuente,</w:t>
      </w:r>
      <w:r w:rsidR="00E46366">
        <w:rPr>
          <w:shd w:val="clear" w:color="auto" w:fill="FFFFFF"/>
        </w:rPr>
        <w:t xml:space="preserve"> </w:t>
      </w:r>
      <w:r>
        <w:rPr>
          <w:shd w:val="clear" w:color="auto" w:fill="FFFFFF"/>
        </w:rPr>
        <w:t>iconos,</w:t>
      </w:r>
      <w:r w:rsidR="00E46366">
        <w:rPr>
          <w:shd w:val="clear" w:color="auto" w:fill="FFFFFF"/>
        </w:rPr>
        <w:t xml:space="preserve"> </w:t>
      </w:r>
      <w:r>
        <w:rPr>
          <w:shd w:val="clear" w:color="auto" w:fill="FFFFFF"/>
        </w:rPr>
        <w:t>imágenes,</w:t>
      </w:r>
      <w:r w:rsidR="00E46366">
        <w:rPr>
          <w:shd w:val="clear" w:color="auto" w:fill="FFFFFF"/>
        </w:rPr>
        <w:t xml:space="preserve"> </w:t>
      </w:r>
      <w:r>
        <w:rPr>
          <w:shd w:val="clear" w:color="auto" w:fill="FFFFFF"/>
        </w:rPr>
        <w:t>archivos</w:t>
      </w:r>
      <w:r w:rsidR="00E46366">
        <w:rPr>
          <w:shd w:val="clear" w:color="auto" w:fill="FFFFFF"/>
        </w:rPr>
        <w:t xml:space="preserve"> </w:t>
      </w:r>
      <w:r>
        <w:rPr>
          <w:shd w:val="clear" w:color="auto" w:fill="FFFFFF"/>
        </w:rPr>
        <w:t>de</w:t>
      </w:r>
      <w:r w:rsidR="00E46366">
        <w:rPr>
          <w:shd w:val="clear" w:color="auto" w:fill="FFFFFF"/>
        </w:rPr>
        <w:t xml:space="preserve"> </w:t>
      </w:r>
      <w:r>
        <w:rPr>
          <w:shd w:val="clear" w:color="auto" w:fill="FFFFFF"/>
        </w:rPr>
        <w:t>datos,</w:t>
      </w:r>
      <w:r w:rsidR="00E46366">
        <w:rPr>
          <w:shd w:val="clear" w:color="auto" w:fill="FFFFFF"/>
        </w:rPr>
        <w:t xml:space="preserve"> </w:t>
      </w:r>
      <w:r>
        <w:rPr>
          <w:shd w:val="clear" w:color="auto" w:fill="FFFFFF"/>
        </w:rPr>
        <w:t>etc.</w:t>
      </w:r>
      <w:r w:rsidR="00E46366">
        <w:rPr>
          <w:shd w:val="clear" w:color="auto" w:fill="FFFFFF"/>
        </w:rPr>
        <w:t xml:space="preserve"> </w:t>
      </w:r>
      <w:r>
        <w:rPr>
          <w:shd w:val="clear" w:color="auto" w:fill="FFFFFF"/>
        </w:rPr>
        <w:t>Un</w:t>
      </w:r>
      <w:r w:rsidR="00E46366">
        <w:rPr>
          <w:shd w:val="clear" w:color="auto" w:fill="FFFFFF"/>
        </w:rPr>
        <w:t xml:space="preserve"> </w:t>
      </w:r>
      <w:r>
        <w:rPr>
          <w:shd w:val="clear" w:color="auto" w:fill="FFFFFF"/>
        </w:rPr>
        <w:t>proyecto</w:t>
      </w:r>
      <w:r w:rsidR="00E46366">
        <w:rPr>
          <w:shd w:val="clear" w:color="auto" w:fill="FFFFFF"/>
        </w:rPr>
        <w:t xml:space="preserve"> </w:t>
      </w:r>
      <w:r>
        <w:rPr>
          <w:shd w:val="clear" w:color="auto" w:fill="FFFFFF"/>
        </w:rPr>
        <w:t>también</w:t>
      </w:r>
      <w:r w:rsidR="00E46366">
        <w:rPr>
          <w:shd w:val="clear" w:color="auto" w:fill="FFFFFF"/>
        </w:rPr>
        <w:t xml:space="preserve"> </w:t>
      </w:r>
      <w:r>
        <w:rPr>
          <w:shd w:val="clear" w:color="auto" w:fill="FFFFFF"/>
        </w:rPr>
        <w:t>contiene</w:t>
      </w:r>
      <w:r w:rsidR="00E46366">
        <w:rPr>
          <w:shd w:val="clear" w:color="auto" w:fill="FFFFFF"/>
        </w:rPr>
        <w:t xml:space="preserve"> </w:t>
      </w:r>
      <w:r>
        <w:rPr>
          <w:shd w:val="clear" w:color="auto" w:fill="FFFFFF"/>
        </w:rPr>
        <w:t>la</w:t>
      </w:r>
      <w:r w:rsidR="00E46366">
        <w:rPr>
          <w:shd w:val="clear" w:color="auto" w:fill="FFFFFF"/>
        </w:rPr>
        <w:t xml:space="preserve"> </w:t>
      </w:r>
      <w:r>
        <w:rPr>
          <w:shd w:val="clear" w:color="auto" w:fill="FFFFFF"/>
        </w:rPr>
        <w:t>configuración</w:t>
      </w:r>
      <w:r w:rsidR="00E46366">
        <w:rPr>
          <w:shd w:val="clear" w:color="auto" w:fill="FFFFFF"/>
        </w:rPr>
        <w:t xml:space="preserve"> </w:t>
      </w:r>
      <w:r>
        <w:rPr>
          <w:shd w:val="clear" w:color="auto" w:fill="FFFFFF"/>
        </w:rPr>
        <w:t>del</w:t>
      </w:r>
      <w:r w:rsidR="00E46366">
        <w:rPr>
          <w:shd w:val="clear" w:color="auto" w:fill="FFFFFF"/>
        </w:rPr>
        <w:t xml:space="preserve"> </w:t>
      </w:r>
      <w:r>
        <w:rPr>
          <w:shd w:val="clear" w:color="auto" w:fill="FFFFFF"/>
        </w:rPr>
        <w:t>compilador</w:t>
      </w:r>
      <w:r w:rsidR="00E46366">
        <w:rPr>
          <w:shd w:val="clear" w:color="auto" w:fill="FFFFFF"/>
        </w:rPr>
        <w:t xml:space="preserve"> </w:t>
      </w:r>
      <w:r>
        <w:rPr>
          <w:shd w:val="clear" w:color="auto" w:fill="FFFFFF"/>
        </w:rPr>
        <w:t>y</w:t>
      </w:r>
      <w:r w:rsidR="00E46366">
        <w:rPr>
          <w:shd w:val="clear" w:color="auto" w:fill="FFFFFF"/>
        </w:rPr>
        <w:t xml:space="preserve"> </w:t>
      </w:r>
      <w:r>
        <w:rPr>
          <w:shd w:val="clear" w:color="auto" w:fill="FFFFFF"/>
        </w:rPr>
        <w:t>otros</w:t>
      </w:r>
      <w:r w:rsidR="00E46366">
        <w:rPr>
          <w:shd w:val="clear" w:color="auto" w:fill="FFFFFF"/>
        </w:rPr>
        <w:t xml:space="preserve"> </w:t>
      </w:r>
      <w:r>
        <w:rPr>
          <w:shd w:val="clear" w:color="auto" w:fill="FFFFFF"/>
        </w:rPr>
        <w:t>archivos</w:t>
      </w:r>
      <w:r w:rsidR="00E46366">
        <w:rPr>
          <w:shd w:val="clear" w:color="auto" w:fill="FFFFFF"/>
        </w:rPr>
        <w:t xml:space="preserve"> </w:t>
      </w:r>
      <w:r>
        <w:rPr>
          <w:shd w:val="clear" w:color="auto" w:fill="FFFFFF"/>
        </w:rPr>
        <w:t>de</w:t>
      </w:r>
      <w:r w:rsidR="00E46366">
        <w:rPr>
          <w:shd w:val="clear" w:color="auto" w:fill="FFFFFF"/>
        </w:rPr>
        <w:t xml:space="preserve"> </w:t>
      </w:r>
      <w:r>
        <w:rPr>
          <w:shd w:val="clear" w:color="auto" w:fill="FFFFFF"/>
        </w:rPr>
        <w:t>configuración</w:t>
      </w:r>
      <w:r w:rsidR="00E46366">
        <w:rPr>
          <w:shd w:val="clear" w:color="auto" w:fill="FFFFFF"/>
        </w:rPr>
        <w:t xml:space="preserve"> </w:t>
      </w:r>
      <w:r>
        <w:rPr>
          <w:shd w:val="clear" w:color="auto" w:fill="FFFFFF"/>
        </w:rPr>
        <w:t>que</w:t>
      </w:r>
      <w:r w:rsidR="00E46366">
        <w:rPr>
          <w:shd w:val="clear" w:color="auto" w:fill="FFFFFF"/>
        </w:rPr>
        <w:t xml:space="preserve"> </w:t>
      </w:r>
      <w:r>
        <w:rPr>
          <w:shd w:val="clear" w:color="auto" w:fill="FFFFFF"/>
        </w:rPr>
        <w:t>podrían</w:t>
      </w:r>
      <w:r w:rsidR="00E46366">
        <w:rPr>
          <w:shd w:val="clear" w:color="auto" w:fill="FFFFFF"/>
        </w:rPr>
        <w:t xml:space="preserve"> </w:t>
      </w:r>
      <w:r>
        <w:rPr>
          <w:shd w:val="clear" w:color="auto" w:fill="FFFFFF"/>
        </w:rPr>
        <w:t>ser</w:t>
      </w:r>
      <w:r w:rsidR="00E46366">
        <w:rPr>
          <w:shd w:val="clear" w:color="auto" w:fill="FFFFFF"/>
        </w:rPr>
        <w:t xml:space="preserve"> </w:t>
      </w:r>
      <w:r>
        <w:rPr>
          <w:shd w:val="clear" w:color="auto" w:fill="FFFFFF"/>
        </w:rPr>
        <w:t>necesarios</w:t>
      </w:r>
      <w:r w:rsidR="00E46366">
        <w:rPr>
          <w:shd w:val="clear" w:color="auto" w:fill="FFFFFF"/>
        </w:rPr>
        <w:t xml:space="preserve"> </w:t>
      </w:r>
      <w:r>
        <w:rPr>
          <w:shd w:val="clear" w:color="auto" w:fill="FFFFFF"/>
        </w:rPr>
        <w:t>en</w:t>
      </w:r>
      <w:r w:rsidR="00E46366">
        <w:rPr>
          <w:shd w:val="clear" w:color="auto" w:fill="FFFFFF"/>
        </w:rPr>
        <w:t xml:space="preserve"> </w:t>
      </w:r>
      <w:r>
        <w:rPr>
          <w:shd w:val="clear" w:color="auto" w:fill="FFFFFF"/>
        </w:rPr>
        <w:t>diversos</w:t>
      </w:r>
      <w:r w:rsidR="00E46366">
        <w:rPr>
          <w:shd w:val="clear" w:color="auto" w:fill="FFFFFF"/>
        </w:rPr>
        <w:t xml:space="preserve"> </w:t>
      </w:r>
      <w:r>
        <w:rPr>
          <w:shd w:val="clear" w:color="auto" w:fill="FFFFFF"/>
        </w:rPr>
        <w:t>servicios</w:t>
      </w:r>
      <w:r w:rsidR="00E46366">
        <w:rPr>
          <w:shd w:val="clear" w:color="auto" w:fill="FFFFFF"/>
        </w:rPr>
        <w:t xml:space="preserve"> </w:t>
      </w:r>
      <w:r>
        <w:rPr>
          <w:shd w:val="clear" w:color="auto" w:fill="FFFFFF"/>
        </w:rPr>
        <w:t>o</w:t>
      </w:r>
      <w:r w:rsidR="00E46366">
        <w:rPr>
          <w:shd w:val="clear" w:color="auto" w:fill="FFFFFF"/>
        </w:rPr>
        <w:t xml:space="preserve"> </w:t>
      </w:r>
      <w:r>
        <w:rPr>
          <w:shd w:val="clear" w:color="auto" w:fill="FFFFFF"/>
        </w:rPr>
        <w:t>componentes</w:t>
      </w:r>
      <w:r w:rsidR="00E46366">
        <w:rPr>
          <w:shd w:val="clear" w:color="auto" w:fill="FFFFFF"/>
        </w:rPr>
        <w:t xml:space="preserve"> </w:t>
      </w:r>
      <w:r>
        <w:rPr>
          <w:shd w:val="clear" w:color="auto" w:fill="FFFFFF"/>
        </w:rPr>
        <w:t>con</w:t>
      </w:r>
      <w:r w:rsidR="00E46366">
        <w:rPr>
          <w:shd w:val="clear" w:color="auto" w:fill="FFFFFF"/>
        </w:rPr>
        <w:t xml:space="preserve"> </w:t>
      </w:r>
      <w:r>
        <w:rPr>
          <w:shd w:val="clear" w:color="auto" w:fill="FFFFFF"/>
        </w:rPr>
        <w:t>los</w:t>
      </w:r>
      <w:r w:rsidR="00E46366">
        <w:rPr>
          <w:shd w:val="clear" w:color="auto" w:fill="FFFFFF"/>
        </w:rPr>
        <w:t xml:space="preserve"> </w:t>
      </w:r>
      <w:r>
        <w:rPr>
          <w:shd w:val="clear" w:color="auto" w:fill="FFFFFF"/>
        </w:rPr>
        <w:t>que</w:t>
      </w:r>
      <w:r w:rsidR="00E46366">
        <w:rPr>
          <w:shd w:val="clear" w:color="auto" w:fill="FFFFFF"/>
        </w:rPr>
        <w:t xml:space="preserve"> </w:t>
      </w:r>
      <w:r>
        <w:rPr>
          <w:shd w:val="clear" w:color="auto" w:fill="FFFFFF"/>
        </w:rPr>
        <w:t>el</w:t>
      </w:r>
      <w:r w:rsidR="00E46366">
        <w:rPr>
          <w:shd w:val="clear" w:color="auto" w:fill="FFFFFF"/>
        </w:rPr>
        <w:t xml:space="preserve"> </w:t>
      </w:r>
      <w:r>
        <w:rPr>
          <w:shd w:val="clear" w:color="auto" w:fill="FFFFFF"/>
        </w:rPr>
        <w:t>programa</w:t>
      </w:r>
      <w:r w:rsidR="00E46366">
        <w:rPr>
          <w:shd w:val="clear" w:color="auto" w:fill="FFFFFF"/>
        </w:rPr>
        <w:t xml:space="preserve"> </w:t>
      </w:r>
      <w:r>
        <w:rPr>
          <w:shd w:val="clear" w:color="auto" w:fill="FFFFFF"/>
        </w:rPr>
        <w:t>se</w:t>
      </w:r>
      <w:r w:rsidR="00E46366">
        <w:rPr>
          <w:shd w:val="clear" w:color="auto" w:fill="FFFFFF"/>
        </w:rPr>
        <w:t xml:space="preserve"> </w:t>
      </w:r>
      <w:r>
        <w:rPr>
          <w:shd w:val="clear" w:color="auto" w:fill="FFFFFF"/>
        </w:rPr>
        <w:t>comunica.</w:t>
      </w:r>
      <w:r w:rsidR="00E46366">
        <w:rPr>
          <w:shd w:val="clear" w:color="auto" w:fill="FFFFFF"/>
        </w:rPr>
        <w:t xml:space="preserve"> </w:t>
      </w:r>
      <w:r w:rsidR="00934E0B">
        <w:rPr>
          <w:shd w:val="clear" w:color="auto" w:fill="FFFFFF"/>
        </w:rPr>
        <w:t>Al</w:t>
      </w:r>
      <w:r w:rsidR="00E46366">
        <w:rPr>
          <w:shd w:val="clear" w:color="auto" w:fill="FFFFFF"/>
        </w:rPr>
        <w:t xml:space="preserve"> </w:t>
      </w:r>
      <w:r w:rsidR="00934E0B">
        <w:rPr>
          <w:shd w:val="clear" w:color="auto" w:fill="FFFFFF"/>
        </w:rPr>
        <w:t>crear</w:t>
      </w:r>
      <w:r w:rsidR="00E46366">
        <w:rPr>
          <w:shd w:val="clear" w:color="auto" w:fill="FFFFFF"/>
        </w:rPr>
        <w:t xml:space="preserve"> </w:t>
      </w:r>
      <w:r w:rsidR="00934E0B">
        <w:rPr>
          <w:shd w:val="clear" w:color="auto" w:fill="FFFFFF"/>
        </w:rPr>
        <w:t>un</w:t>
      </w:r>
      <w:r w:rsidR="00E46366">
        <w:rPr>
          <w:shd w:val="clear" w:color="auto" w:fill="FFFFFF"/>
        </w:rPr>
        <w:t xml:space="preserve"> </w:t>
      </w:r>
      <w:r w:rsidR="00934E0B">
        <w:rPr>
          <w:shd w:val="clear" w:color="auto" w:fill="FFFFFF"/>
        </w:rPr>
        <w:t>proyecto,</w:t>
      </w:r>
      <w:r w:rsidR="00E46366">
        <w:rPr>
          <w:shd w:val="clear" w:color="auto" w:fill="FFFFFF"/>
        </w:rPr>
        <w:t xml:space="preserve"> </w:t>
      </w:r>
      <w:r w:rsidR="00934E0B">
        <w:rPr>
          <w:shd w:val="clear" w:color="auto" w:fill="FFFFFF"/>
        </w:rPr>
        <w:t>Visual</w:t>
      </w:r>
      <w:r w:rsidR="00E46366">
        <w:rPr>
          <w:shd w:val="clear" w:color="auto" w:fill="FFFFFF"/>
        </w:rPr>
        <w:t xml:space="preserve"> </w:t>
      </w:r>
      <w:r w:rsidR="00934E0B">
        <w:rPr>
          <w:shd w:val="clear" w:color="auto" w:fill="FFFFFF"/>
        </w:rPr>
        <w:t>Studio</w:t>
      </w:r>
      <w:r w:rsidR="00E46366">
        <w:rPr>
          <w:shd w:val="clear" w:color="auto" w:fill="FFFFFF"/>
        </w:rPr>
        <w:t xml:space="preserve"> </w:t>
      </w:r>
      <w:r w:rsidR="00934E0B">
        <w:rPr>
          <w:shd w:val="clear" w:color="auto" w:fill="FFFFFF"/>
        </w:rPr>
        <w:t>crea</w:t>
      </w:r>
      <w:r w:rsidR="00E46366">
        <w:rPr>
          <w:shd w:val="clear" w:color="auto" w:fill="FFFFFF"/>
        </w:rPr>
        <w:t xml:space="preserve"> </w:t>
      </w:r>
      <w:r w:rsidR="00934E0B">
        <w:rPr>
          <w:shd w:val="clear" w:color="auto" w:fill="FFFFFF"/>
        </w:rPr>
        <w:t>automáticamente</w:t>
      </w:r>
      <w:r w:rsidR="00E46366">
        <w:rPr>
          <w:shd w:val="clear" w:color="auto" w:fill="FFFFFF"/>
        </w:rPr>
        <w:t xml:space="preserve"> </w:t>
      </w:r>
      <w:r w:rsidR="00934E0B">
        <w:rPr>
          <w:shd w:val="clear" w:color="auto" w:fill="FFFFFF"/>
        </w:rPr>
        <w:t>una</w:t>
      </w:r>
      <w:r w:rsidR="00E46366">
        <w:rPr>
          <w:shd w:val="clear" w:color="auto" w:fill="FFFFFF"/>
        </w:rPr>
        <w:t xml:space="preserve"> </w:t>
      </w:r>
      <w:r w:rsidR="00934E0B">
        <w:rPr>
          <w:shd w:val="clear" w:color="auto" w:fill="FFFFFF"/>
        </w:rPr>
        <w:t>solución</w:t>
      </w:r>
      <w:r w:rsidR="00E46366">
        <w:rPr>
          <w:shd w:val="clear" w:color="auto" w:fill="FFFFFF"/>
        </w:rPr>
        <w:t xml:space="preserve"> </w:t>
      </w:r>
      <w:r w:rsidR="00934E0B">
        <w:rPr>
          <w:shd w:val="clear" w:color="auto" w:fill="FFFFFF"/>
        </w:rPr>
        <w:t>para</w:t>
      </w:r>
      <w:r w:rsidR="00E46366">
        <w:rPr>
          <w:shd w:val="clear" w:color="auto" w:fill="FFFFFF"/>
        </w:rPr>
        <w:t xml:space="preserve"> </w:t>
      </w:r>
      <w:r w:rsidR="00934E0B">
        <w:rPr>
          <w:shd w:val="clear" w:color="auto" w:fill="FFFFFF"/>
        </w:rPr>
        <w:t>este,</w:t>
      </w:r>
      <w:r w:rsidR="00E46366">
        <w:rPr>
          <w:shd w:val="clear" w:color="auto" w:fill="FFFFFF"/>
        </w:rPr>
        <w:t xml:space="preserve"> </w:t>
      </w:r>
      <w:r w:rsidR="00934E0B">
        <w:rPr>
          <w:shd w:val="clear" w:color="auto" w:fill="FFFFFF"/>
        </w:rPr>
        <w:t>a</w:t>
      </w:r>
      <w:r w:rsidR="00E46366">
        <w:rPr>
          <w:shd w:val="clear" w:color="auto" w:fill="FFFFFF"/>
        </w:rPr>
        <w:t xml:space="preserve"> </w:t>
      </w:r>
      <w:r w:rsidR="00934E0B">
        <w:rPr>
          <w:shd w:val="clear" w:color="auto" w:fill="FFFFFF"/>
        </w:rPr>
        <w:t>menos</w:t>
      </w:r>
      <w:r w:rsidR="00E46366">
        <w:rPr>
          <w:shd w:val="clear" w:color="auto" w:fill="FFFFFF"/>
        </w:rPr>
        <w:t xml:space="preserve"> </w:t>
      </w:r>
      <w:r w:rsidR="00934E0B">
        <w:rPr>
          <w:shd w:val="clear" w:color="auto" w:fill="FFFFFF"/>
        </w:rPr>
        <w:t>que</w:t>
      </w:r>
      <w:r w:rsidR="00E46366">
        <w:rPr>
          <w:shd w:val="clear" w:color="auto" w:fill="FFFFFF"/>
        </w:rPr>
        <w:t xml:space="preserve"> </w:t>
      </w:r>
      <w:r w:rsidR="00934E0B">
        <w:rPr>
          <w:shd w:val="clear" w:color="auto" w:fill="FFFFFF"/>
        </w:rPr>
        <w:t>ya</w:t>
      </w:r>
      <w:r w:rsidR="00E46366">
        <w:rPr>
          <w:shd w:val="clear" w:color="auto" w:fill="FFFFFF"/>
        </w:rPr>
        <w:t xml:space="preserve"> </w:t>
      </w:r>
      <w:r w:rsidR="00934E0B">
        <w:rPr>
          <w:shd w:val="clear" w:color="auto" w:fill="FFFFFF"/>
        </w:rPr>
        <w:t>haya</w:t>
      </w:r>
      <w:r w:rsidR="00E46366">
        <w:rPr>
          <w:shd w:val="clear" w:color="auto" w:fill="FFFFFF"/>
        </w:rPr>
        <w:t xml:space="preserve"> </w:t>
      </w:r>
      <w:r w:rsidR="00934E0B">
        <w:rPr>
          <w:shd w:val="clear" w:color="auto" w:fill="FFFFFF"/>
        </w:rPr>
        <w:t>una</w:t>
      </w:r>
      <w:r w:rsidR="00E46366">
        <w:rPr>
          <w:shd w:val="clear" w:color="auto" w:fill="FFFFFF"/>
        </w:rPr>
        <w:t xml:space="preserve"> </w:t>
      </w:r>
      <w:r w:rsidR="00934E0B">
        <w:rPr>
          <w:shd w:val="clear" w:color="auto" w:fill="FFFFFF"/>
        </w:rPr>
        <w:t>solución</w:t>
      </w:r>
      <w:r w:rsidR="00E46366">
        <w:rPr>
          <w:shd w:val="clear" w:color="auto" w:fill="FFFFFF"/>
        </w:rPr>
        <w:t xml:space="preserve"> </w:t>
      </w:r>
      <w:r w:rsidR="00934E0B">
        <w:rPr>
          <w:shd w:val="clear" w:color="auto" w:fill="FFFFFF"/>
        </w:rPr>
        <w:t>abierta.</w:t>
      </w:r>
    </w:p>
    <w:p w14:paraId="7E1A83D5" w14:textId="7ACC90E2" w:rsidR="00A53E7F" w:rsidRDefault="00A53E7F" w:rsidP="00C3072F">
      <w:pPr>
        <w:pStyle w:val="Cuerpo"/>
        <w:rPr>
          <w:shd w:val="clear" w:color="auto" w:fill="FFFFFF"/>
        </w:rPr>
      </w:pPr>
    </w:p>
    <w:p w14:paraId="14DF16B4" w14:textId="606891B3" w:rsidR="00A53E7F" w:rsidRDefault="00A53E7F" w:rsidP="00C3072F">
      <w:pPr>
        <w:pStyle w:val="Cuerpo"/>
        <w:rPr>
          <w:rStyle w:val="Textoennegrita"/>
          <w:rFonts w:cs="Segoe UI"/>
          <w:color w:val="171717"/>
        </w:rPr>
      </w:pPr>
      <w:r>
        <w:t xml:space="preserve">En Visual Studio la "carpeta de solución" es una carpeta virtual que solo se encuentra en el </w:t>
      </w:r>
      <w:r w:rsidRPr="001D1331">
        <w:rPr>
          <w:rStyle w:val="Textoennegrita"/>
          <w:rFonts w:cs="Segoe UI"/>
          <w:color w:val="171717"/>
        </w:rPr>
        <w:t>Explorador</w:t>
      </w:r>
      <w:r>
        <w:rPr>
          <w:rStyle w:val="Textoennegrita"/>
          <w:rFonts w:cs="Segoe UI"/>
          <w:color w:val="171717"/>
        </w:rPr>
        <w:t xml:space="preserve"> </w:t>
      </w:r>
      <w:r w:rsidRPr="001D1331">
        <w:rPr>
          <w:rStyle w:val="Textoennegrita"/>
          <w:rFonts w:cs="Segoe UI"/>
          <w:color w:val="171717"/>
        </w:rPr>
        <w:t>de</w:t>
      </w:r>
      <w:r>
        <w:rPr>
          <w:rStyle w:val="Textoennegrita"/>
          <w:rFonts w:cs="Segoe UI"/>
          <w:color w:val="171717"/>
        </w:rPr>
        <w:t xml:space="preserve"> </w:t>
      </w:r>
      <w:r w:rsidRPr="001D1331">
        <w:rPr>
          <w:rStyle w:val="Textoennegrita"/>
          <w:rFonts w:cs="Segoe UI"/>
          <w:color w:val="171717"/>
        </w:rPr>
        <w:t>soluciones</w:t>
      </w:r>
      <w:r>
        <w:rPr>
          <w:rStyle w:val="Textoennegrita"/>
          <w:rFonts w:cs="Segoe UI"/>
          <w:color w:val="171717"/>
        </w:rPr>
        <w:t>.</w:t>
      </w:r>
    </w:p>
    <w:p w14:paraId="707FE8BB" w14:textId="7E9CF9E7" w:rsidR="00A53E7F" w:rsidRDefault="00A53E7F" w:rsidP="00A53E7F">
      <w:pPr>
        <w:pStyle w:val="Cuerpo"/>
      </w:pPr>
      <w:r>
        <w:t xml:space="preserve">En </w:t>
      </w:r>
      <w:r>
        <w:t xml:space="preserve">la </w:t>
      </w:r>
      <w:r w:rsidR="001537A3">
        <w:t>interfaz</w:t>
      </w:r>
      <w:r>
        <w:t xml:space="preserve"> de Visual Studio podemos incorporar diferentes </w:t>
      </w:r>
      <w:r w:rsidR="001537A3">
        <w:t>ventanas</w:t>
      </w:r>
      <w:r>
        <w:t xml:space="preserve"> de navegación </w:t>
      </w:r>
      <w:r w:rsidR="001537A3">
        <w:t xml:space="preserve">que están </w:t>
      </w:r>
      <w:r>
        <w:t>disponibles en el menú “Ver”</w:t>
      </w:r>
      <w:r>
        <w:t>, entre ell</w:t>
      </w:r>
      <w:r w:rsidR="001537A3">
        <w:t>as</w:t>
      </w:r>
      <w:r>
        <w:t xml:space="preserve"> el explorador de soluciones </w:t>
      </w:r>
      <w:r>
        <w:rPr>
          <w:shd w:val="clear" w:color="auto" w:fill="FFFFFF"/>
        </w:rPr>
        <w:t>que nos facilitará la búsqueda de Soluciones y Proyectos</w:t>
      </w:r>
      <w:r>
        <w:rPr>
          <w:shd w:val="clear" w:color="auto" w:fill="FFFFFF"/>
        </w:rPr>
        <w:t xml:space="preserve"> y sus características y componentes</w:t>
      </w:r>
      <w:r>
        <w:t>:</w:t>
      </w:r>
    </w:p>
    <w:p w14:paraId="5E0B598A" w14:textId="77777777" w:rsidR="00A53E7F" w:rsidRDefault="00A53E7F" w:rsidP="00A53E7F">
      <w:pPr>
        <w:pStyle w:val="Cuerpo"/>
      </w:pPr>
    </w:p>
    <w:p w14:paraId="761047FD" w14:textId="77777777" w:rsidR="00A53E7F" w:rsidRDefault="00A53E7F" w:rsidP="00A53E7F">
      <w:pPr>
        <w:pStyle w:val="Cuerpo"/>
      </w:pPr>
      <w:r>
        <w:rPr>
          <w:noProof/>
        </w:rPr>
        <w:drawing>
          <wp:inline distT="0" distB="0" distL="0" distR="0" wp14:anchorId="3AE3B244" wp14:editId="4C3AB36B">
            <wp:extent cx="5723255" cy="2920365"/>
            <wp:effectExtent l="0" t="0" r="0" b="0"/>
            <wp:docPr id="1" name="Imagen 1" descr="Interfaz de usuario gráfica, Aplicación&#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Interfaz de usuario gráfica, Aplicación&#10;&#10;Descripción generada automáticamente"/>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23255" cy="2920365"/>
                    </a:xfrm>
                    <a:prstGeom prst="rect">
                      <a:avLst/>
                    </a:prstGeom>
                    <a:noFill/>
                    <a:ln>
                      <a:noFill/>
                    </a:ln>
                  </pic:spPr>
                </pic:pic>
              </a:graphicData>
            </a:graphic>
          </wp:inline>
        </w:drawing>
      </w:r>
    </w:p>
    <w:p w14:paraId="69A6B110" w14:textId="77777777" w:rsidR="00A53E7F" w:rsidRDefault="00A53E7F" w:rsidP="00A53E7F">
      <w:pPr>
        <w:pStyle w:val="NormalWeb"/>
        <w:shd w:val="clear" w:color="auto" w:fill="FFFFFF"/>
        <w:rPr>
          <w:rFonts w:ascii="Segoe UI" w:hAnsi="Segoe UI" w:cs="Segoe UI"/>
          <w:color w:val="171717"/>
        </w:rPr>
      </w:pPr>
    </w:p>
    <w:p w14:paraId="00BA9394" w14:textId="30B960EB" w:rsidR="002A4E79" w:rsidRDefault="002A4E79" w:rsidP="00C3072F">
      <w:pPr>
        <w:pStyle w:val="Cuerpo"/>
        <w:rPr>
          <w:shd w:val="clear" w:color="auto" w:fill="FFFFFF"/>
        </w:rPr>
      </w:pPr>
      <w:r>
        <w:rPr>
          <w:shd w:val="clear" w:color="auto" w:fill="FFFFFF"/>
        </w:rPr>
        <w:lastRenderedPageBreak/>
        <w:t>Podemos acceder a las propiedades de la solución pinchando sobre ella con el ratón y accediendo a Proyecto-&gt;Propiedades o bien pinchando sobre su nombre con el botón derecho del ratón y seleccionando igualmente propiedades.</w:t>
      </w:r>
      <w:r w:rsidR="001537A3">
        <w:rPr>
          <w:shd w:val="clear" w:color="auto" w:fill="FFFFFF"/>
        </w:rPr>
        <w:t xml:space="preserve"> Este es un funcionamiento global de Visual Studio para los componentes de su interfaz, por lo que si queremos acceder a las propiedades de un proyecto debemos seguir los mismos pasos, pinchar sobre el nombre con el botón derecho del ratón o seleccionarlo (el elemento seleccionado aparecerá resaltado en pantalla) e ir a proyecto-&gt;propiedades. </w:t>
      </w:r>
    </w:p>
    <w:p w14:paraId="4C4FDCF6" w14:textId="2EDCA36F" w:rsidR="002A4E79" w:rsidRDefault="002A4E79" w:rsidP="00C3072F">
      <w:pPr>
        <w:pStyle w:val="Cuerpo"/>
        <w:rPr>
          <w:shd w:val="clear" w:color="auto" w:fill="FFFFFF"/>
        </w:rPr>
      </w:pPr>
    </w:p>
    <w:p w14:paraId="61769989" w14:textId="21B0BC85" w:rsidR="002A4E79" w:rsidRDefault="002A4E79" w:rsidP="00C3072F">
      <w:pPr>
        <w:pStyle w:val="Cuerpo"/>
        <w:rPr>
          <w:shd w:val="clear" w:color="auto" w:fill="FFFFFF"/>
        </w:rPr>
      </w:pPr>
      <w:r>
        <w:rPr>
          <w:noProof/>
          <w:shd w:val="clear" w:color="auto" w:fill="FFFFFF"/>
        </w:rPr>
        <w:drawing>
          <wp:inline distT="0" distB="0" distL="0" distR="0" wp14:anchorId="74101C6C" wp14:editId="250A92DC">
            <wp:extent cx="5718175" cy="273875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18175" cy="2738755"/>
                    </a:xfrm>
                    <a:prstGeom prst="rect">
                      <a:avLst/>
                    </a:prstGeom>
                    <a:noFill/>
                    <a:ln>
                      <a:noFill/>
                    </a:ln>
                  </pic:spPr>
                </pic:pic>
              </a:graphicData>
            </a:graphic>
          </wp:inline>
        </w:drawing>
      </w:r>
    </w:p>
    <w:p w14:paraId="3055B597" w14:textId="1D066536" w:rsidR="001D1331" w:rsidRDefault="009209A3" w:rsidP="00C3072F">
      <w:pPr>
        <w:pStyle w:val="Cuerpo"/>
        <w:rPr>
          <w:shd w:val="clear" w:color="auto" w:fill="FFFFFF"/>
        </w:rPr>
      </w:pPr>
      <w:r>
        <w:rPr>
          <w:rFonts w:cs="Segoe UI"/>
          <w:color w:val="171717"/>
        </w:rPr>
      </w:r>
      <w:r w:rsidR="00AB658E">
        <w:rPr>
          <w:rFonts w:cs="Segoe UI"/>
          <w:color w:val="171717"/>
        </w:rPr>
        <w:pict w14:anchorId="2DE54FB6">
          <v:shape id="_x0000_s1029" type="#_x0000_t202" style="width:448.45pt;height:70.95pt;mso-left-percent:-10001;mso-top-percent:-10001;mso-position-horizontal:absolute;mso-position-horizontal-relative:char;mso-position-vertical:absolute;mso-position-vertical-relative:line;mso-left-percent:-10001;mso-top-percent:-10001" fillcolor="#e2efd9 [665]" strokecolor="#03948d">
            <v:fill opacity="39322f"/>
            <v:textbox style="mso-next-textbox:#_x0000_s1029">
              <w:txbxContent>
                <w:p w14:paraId="512FCFBC" w14:textId="05E5AFB2" w:rsidR="009209A3" w:rsidRDefault="009209A3" w:rsidP="009209A3">
                  <w:pPr>
                    <w:pStyle w:val="Cuerpo"/>
                    <w:spacing w:line="240" w:lineRule="auto"/>
                    <w:rPr>
                      <w:b/>
                      <w:bCs/>
                      <w:color w:val="03948D"/>
                    </w:rPr>
                  </w:pPr>
                  <w:r w:rsidRPr="0051773A">
                    <w:rPr>
                      <w:b/>
                      <w:bCs/>
                      <w:color w:val="03948D"/>
                    </w:rPr>
                    <w:t>Ejercicio</w:t>
                  </w:r>
                  <w:r w:rsidR="00AB658E">
                    <w:rPr>
                      <w:b/>
                      <w:bCs/>
                      <w:color w:val="03948D"/>
                    </w:rPr>
                    <w:t>s</w:t>
                  </w:r>
                  <w:r w:rsidRPr="0051773A">
                    <w:rPr>
                      <w:b/>
                      <w:bCs/>
                      <w:color w:val="03948D"/>
                    </w:rPr>
                    <w:t>:</w:t>
                  </w:r>
                </w:p>
                <w:p w14:paraId="220E104D" w14:textId="73ECBC7B" w:rsidR="00AB658E" w:rsidRPr="00C1658C" w:rsidRDefault="00AB658E" w:rsidP="00AB658E">
                  <w:pPr>
                    <w:rPr>
                      <w:rFonts w:ascii="Segoe UI" w:hAnsi="Segoe UI" w:cs="Arial"/>
                      <w:b/>
                      <w:bCs/>
                      <w:color w:val="03948D"/>
                      <w:sz w:val="22"/>
                      <w:szCs w:val="22"/>
                    </w:rPr>
                  </w:pPr>
                  <w:r>
                    <w:rPr>
                      <w:rFonts w:ascii="Segoe UI" w:hAnsi="Segoe UI" w:cs="Arial"/>
                      <w:b/>
                      <w:bCs/>
                      <w:color w:val="03948D"/>
                      <w:sz w:val="22"/>
                      <w:szCs w:val="22"/>
                    </w:rPr>
                    <w:t xml:space="preserve">Crea un proyecto siguiendo el </w:t>
                  </w:r>
                  <w:r w:rsidRPr="00AB658E">
                    <w:rPr>
                      <w:rFonts w:ascii="Segoe UI" w:hAnsi="Segoe UI" w:cs="Arial"/>
                      <w:b/>
                      <w:bCs/>
                      <w:color w:val="03948D"/>
                      <w:sz w:val="22"/>
                      <w:szCs w:val="22"/>
                    </w:rPr>
                    <w:t>2_Anexo_3-Creacion Soluciones y Proyectos</w:t>
                  </w:r>
                  <w:r>
                    <w:rPr>
                      <w:rFonts w:ascii="Segoe UI" w:hAnsi="Segoe UI" w:cs="Arial"/>
                      <w:b/>
                      <w:bCs/>
                      <w:color w:val="03948D"/>
                      <w:sz w:val="22"/>
                      <w:szCs w:val="22"/>
                    </w:rPr>
                    <w:t>.pdf</w:t>
                  </w:r>
                </w:p>
                <w:p w14:paraId="14326C23" w14:textId="593AFCFB" w:rsidR="009209A3" w:rsidRDefault="009209A3" w:rsidP="009209A3">
                  <w:pPr>
                    <w:rPr>
                      <w:rFonts w:ascii="Segoe UI" w:hAnsi="Segoe UI" w:cs="Arial"/>
                      <w:b/>
                      <w:bCs/>
                      <w:color w:val="03948D"/>
                      <w:sz w:val="22"/>
                      <w:szCs w:val="22"/>
                    </w:rPr>
                  </w:pPr>
                  <w:hyperlink r:id="rId31" w:history="1">
                    <w:r w:rsidRPr="009209A3">
                      <w:rPr>
                        <w:rFonts w:ascii="Segoe UI" w:hAnsi="Segoe UI" w:cs="Arial"/>
                        <w:b/>
                        <w:bCs/>
                        <w:color w:val="03948D"/>
                        <w:sz w:val="22"/>
                        <w:szCs w:val="22"/>
                      </w:rPr>
                      <w:t>Crea</w:t>
                    </w:r>
                    <w:r w:rsidR="00AB658E">
                      <w:rPr>
                        <w:rFonts w:ascii="Segoe UI" w:hAnsi="Segoe UI" w:cs="Arial"/>
                        <w:b/>
                        <w:bCs/>
                        <w:color w:val="03948D"/>
                        <w:sz w:val="22"/>
                        <w:szCs w:val="22"/>
                      </w:rPr>
                      <w:t xml:space="preserve"> tu</w:t>
                    </w:r>
                    <w:r w:rsidRPr="009209A3">
                      <w:rPr>
                        <w:rFonts w:ascii="Segoe UI" w:hAnsi="Segoe UI" w:cs="Arial"/>
                        <w:b/>
                        <w:bCs/>
                        <w:color w:val="03948D"/>
                        <w:sz w:val="22"/>
                        <w:szCs w:val="22"/>
                      </w:rPr>
                      <w:t xml:space="preserve"> primera aplicación </w:t>
                    </w:r>
                    <w:r>
                      <w:rPr>
                        <w:rFonts w:ascii="Segoe UI" w:hAnsi="Segoe UI" w:cs="Arial"/>
                        <w:b/>
                        <w:bCs/>
                        <w:color w:val="03948D"/>
                        <w:sz w:val="22"/>
                        <w:szCs w:val="22"/>
                      </w:rPr>
                      <w:t xml:space="preserve">en </w:t>
                    </w:r>
                    <w:r w:rsidRPr="009209A3">
                      <w:rPr>
                        <w:rFonts w:ascii="Segoe UI" w:hAnsi="Segoe UI" w:cs="Arial"/>
                        <w:b/>
                        <w:bCs/>
                        <w:color w:val="03948D"/>
                        <w:sz w:val="22"/>
                        <w:szCs w:val="22"/>
                      </w:rPr>
                      <w:t>co</w:t>
                    </w:r>
                    <w:r w:rsidRPr="009209A3">
                      <w:rPr>
                        <w:rFonts w:ascii="Segoe UI" w:hAnsi="Segoe UI" w:cs="Arial"/>
                        <w:b/>
                        <w:bCs/>
                        <w:color w:val="03948D"/>
                        <w:sz w:val="22"/>
                        <w:szCs w:val="22"/>
                      </w:rPr>
                      <w:t>n</w:t>
                    </w:r>
                    <w:r w:rsidRPr="009209A3">
                      <w:rPr>
                        <w:rFonts w:ascii="Segoe UI" w:hAnsi="Segoe UI" w:cs="Arial"/>
                        <w:b/>
                        <w:bCs/>
                        <w:color w:val="03948D"/>
                        <w:sz w:val="22"/>
                        <w:szCs w:val="22"/>
                      </w:rPr>
                      <w:t>sola</w:t>
                    </w:r>
                  </w:hyperlink>
                  <w:r>
                    <w:rPr>
                      <w:rFonts w:ascii="Segoe UI" w:hAnsi="Segoe UI" w:cs="Arial"/>
                      <w:b/>
                      <w:bCs/>
                      <w:color w:val="03948D"/>
                      <w:sz w:val="22"/>
                      <w:szCs w:val="22"/>
                    </w:rPr>
                    <w:t xml:space="preserve"> </w:t>
                  </w:r>
                </w:p>
                <w:p w14:paraId="170949AB" w14:textId="3C7CA0D2" w:rsidR="009209A3" w:rsidRPr="009209A3" w:rsidRDefault="009209A3" w:rsidP="009209A3">
                  <w:pPr>
                    <w:rPr>
                      <w:b/>
                      <w:bCs/>
                      <w:color w:val="03948D"/>
                      <w:sz w:val="18"/>
                      <w:szCs w:val="18"/>
                    </w:rPr>
                  </w:pPr>
                  <w:r w:rsidRPr="009209A3">
                    <w:rPr>
                      <w:rFonts w:ascii="Segoe UI" w:hAnsi="Segoe UI" w:cs="Arial"/>
                      <w:b/>
                      <w:bCs/>
                      <w:color w:val="03948D"/>
                      <w:sz w:val="18"/>
                      <w:szCs w:val="18"/>
                    </w:rPr>
                    <w:t>(</w:t>
                  </w:r>
                  <w:r w:rsidRPr="009209A3">
                    <w:rPr>
                      <w:rFonts w:ascii="Segoe UI" w:hAnsi="Segoe UI" w:cs="Arial"/>
                      <w:b/>
                      <w:bCs/>
                      <w:color w:val="03948D"/>
                      <w:sz w:val="18"/>
                      <w:szCs w:val="18"/>
                    </w:rPr>
                    <w:t>https://docs.microsoft.com/es-es/visualstudio/ide/quickstart-csharp-console?view=vs-2022</w:t>
                  </w:r>
                  <w:r w:rsidRPr="009209A3">
                    <w:rPr>
                      <w:rFonts w:ascii="Segoe UI" w:hAnsi="Segoe UI" w:cs="Arial"/>
                      <w:b/>
                      <w:bCs/>
                      <w:color w:val="03948D"/>
                      <w:sz w:val="18"/>
                      <w:szCs w:val="18"/>
                    </w:rPr>
                    <w:t>)</w:t>
                  </w:r>
                </w:p>
              </w:txbxContent>
            </v:textbox>
            <w10:anchorlock/>
          </v:shape>
        </w:pict>
      </w:r>
    </w:p>
    <w:p w14:paraId="585FF4E2" w14:textId="77777777" w:rsidR="009209A3" w:rsidRDefault="009209A3" w:rsidP="00C3072F">
      <w:pPr>
        <w:pStyle w:val="Cuerpo"/>
        <w:rPr>
          <w:shd w:val="clear" w:color="auto" w:fill="FFFFFF"/>
        </w:rPr>
      </w:pPr>
    </w:p>
    <w:p w14:paraId="1518A671" w14:textId="33CC4270" w:rsidR="001D1331" w:rsidRDefault="00E46366" w:rsidP="00E46366">
      <w:pPr>
        <w:pStyle w:val="Cuerpo"/>
      </w:pPr>
      <w:r>
        <w:t xml:space="preserve">Podemos buscar </w:t>
      </w:r>
      <w:r w:rsidR="001D1331">
        <w:t>un</w:t>
      </w:r>
      <w:r>
        <w:t xml:space="preserve"> </w:t>
      </w:r>
      <w:r w:rsidR="001D1331">
        <w:t>archivo</w:t>
      </w:r>
      <w:r>
        <w:t xml:space="preserve"> </w:t>
      </w:r>
      <w:r w:rsidR="001D1331">
        <w:t>de</w:t>
      </w:r>
      <w:r>
        <w:t xml:space="preserve"> </w:t>
      </w:r>
      <w:r w:rsidR="001D1331">
        <w:t>una</w:t>
      </w:r>
      <w:r>
        <w:t xml:space="preserve"> </w:t>
      </w:r>
      <w:r w:rsidR="001D1331">
        <w:t>solución</w:t>
      </w:r>
      <w:r>
        <w:t xml:space="preserve"> </w:t>
      </w:r>
      <w:r w:rsidR="001D1331">
        <w:t>en</w:t>
      </w:r>
      <w:r>
        <w:t xml:space="preserve"> </w:t>
      </w:r>
      <w:r w:rsidR="001D1331">
        <w:t>un</w:t>
      </w:r>
      <w:r>
        <w:t xml:space="preserve"> </w:t>
      </w:r>
      <w:r w:rsidR="001D1331">
        <w:t>equipo</w:t>
      </w:r>
      <w:r>
        <w:t xml:space="preserve"> desde </w:t>
      </w:r>
      <w:r w:rsidR="001D1331" w:rsidRPr="001D1331">
        <w:rPr>
          <w:rStyle w:val="Textoennegrita"/>
          <w:rFonts w:cs="Segoe UI"/>
          <w:color w:val="171717"/>
        </w:rPr>
        <w:t>Herramientas</w:t>
      </w:r>
      <w:r>
        <w:t xml:space="preserve"> </w:t>
      </w:r>
      <w:r w:rsidR="001D1331">
        <w:t>&gt;</w:t>
      </w:r>
      <w:r>
        <w:t xml:space="preserve"> </w:t>
      </w:r>
      <w:r w:rsidR="001D1331" w:rsidRPr="001D1331">
        <w:rPr>
          <w:rStyle w:val="Textoennegrita"/>
          <w:rFonts w:cs="Segoe UI"/>
          <w:color w:val="171717"/>
        </w:rPr>
        <w:t>Opciones</w:t>
      </w:r>
      <w:r>
        <w:t xml:space="preserve"> </w:t>
      </w:r>
      <w:r w:rsidR="001D1331">
        <w:t>&gt;</w:t>
      </w:r>
      <w:r>
        <w:t xml:space="preserve"> </w:t>
      </w:r>
      <w:r w:rsidR="001D1331" w:rsidRPr="001D1331">
        <w:rPr>
          <w:rStyle w:val="Textoennegrita"/>
          <w:rFonts w:cs="Segoe UI"/>
          <w:color w:val="171717"/>
        </w:rPr>
        <w:t>Proyectos</w:t>
      </w:r>
      <w:r>
        <w:rPr>
          <w:rStyle w:val="Textoennegrita"/>
          <w:rFonts w:cs="Segoe UI"/>
          <w:color w:val="171717"/>
        </w:rPr>
        <w:t xml:space="preserve"> </w:t>
      </w:r>
      <w:r w:rsidR="001D1331" w:rsidRPr="001D1331">
        <w:rPr>
          <w:rStyle w:val="Textoennegrita"/>
          <w:rFonts w:cs="Segoe UI"/>
          <w:color w:val="171717"/>
        </w:rPr>
        <w:t>y</w:t>
      </w:r>
      <w:r>
        <w:rPr>
          <w:rStyle w:val="Textoennegrita"/>
          <w:rFonts w:cs="Segoe UI"/>
          <w:color w:val="171717"/>
        </w:rPr>
        <w:t xml:space="preserve"> </w:t>
      </w:r>
      <w:r w:rsidR="001D1331" w:rsidRPr="001D1331">
        <w:rPr>
          <w:rStyle w:val="Textoennegrita"/>
          <w:rFonts w:cs="Segoe UI"/>
          <w:color w:val="171717"/>
        </w:rPr>
        <w:t>soluciones</w:t>
      </w:r>
      <w:r>
        <w:t xml:space="preserve"> </w:t>
      </w:r>
      <w:r w:rsidR="001D1331">
        <w:t>&gt;</w:t>
      </w:r>
      <w:r>
        <w:t xml:space="preserve"> </w:t>
      </w:r>
      <w:r w:rsidR="001D1331" w:rsidRPr="001D1331">
        <w:rPr>
          <w:rStyle w:val="Textoennegrita"/>
          <w:rFonts w:cs="Segoe UI"/>
          <w:color w:val="171717"/>
        </w:rPr>
        <w:t>Ubicaciones</w:t>
      </w:r>
      <w:r w:rsidR="001D1331">
        <w:t>.</w:t>
      </w:r>
    </w:p>
    <w:sectPr w:rsidR="001D1331" w:rsidSect="009F4E98">
      <w:headerReference w:type="default" r:id="rId32"/>
      <w:footerReference w:type="default" r:id="rId33"/>
      <w:footerReference w:type="first" r:id="rId34"/>
      <w:pgSz w:w="11900" w:h="16840"/>
      <w:pgMar w:top="1440" w:right="1440" w:bottom="1440" w:left="1440" w:header="720" w:footer="720" w:gutter="0"/>
      <w:cols w:space="720" w:equalWidth="0">
        <w:col w:w="9420"/>
      </w:cols>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B1BFE4" w14:textId="77777777" w:rsidR="006B0FFC" w:rsidRDefault="006B0FFC" w:rsidP="00B85ACD">
      <w:r>
        <w:separator/>
      </w:r>
    </w:p>
  </w:endnote>
  <w:endnote w:type="continuationSeparator" w:id="0">
    <w:p w14:paraId="0F0D1CE3" w14:textId="77777777" w:rsidR="006B0FFC" w:rsidRDefault="006B0FFC" w:rsidP="00B85AC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Open Sans">
    <w:charset w:val="00"/>
    <w:family w:val="swiss"/>
    <w:pitch w:val="variable"/>
    <w:sig w:usb0="E00002EF" w:usb1="4000205B" w:usb2="00000028" w:usb3="00000000" w:csb0="0000019F" w:csb1="00000000"/>
  </w:font>
  <w:font w:name="Roboto">
    <w:charset w:val="00"/>
    <w:family w:val="auto"/>
    <w:pitch w:val="variable"/>
    <w:sig w:usb0="E00002FF" w:usb1="5000205B" w:usb2="00000020" w:usb3="00000000" w:csb0="0000019F" w:csb1="00000000"/>
  </w:font>
  <w:font w:name="Arial Narrow">
    <w:altName w:val="Arial Narrow"/>
    <w:panose1 w:val="020B0606020202030204"/>
    <w:charset w:val="00"/>
    <w:family w:val="swiss"/>
    <w:pitch w:val="variable"/>
    <w:sig w:usb0="00000287" w:usb1="000008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9EBB1A" w14:textId="77777777" w:rsidR="009F4E98" w:rsidRDefault="009F4E98">
    <w:pPr>
      <w:pStyle w:val="Piedepgina"/>
      <w:jc w:val="right"/>
    </w:pPr>
    <w:r>
      <w:fldChar w:fldCharType="begin"/>
    </w:r>
    <w:r>
      <w:instrText>PAGE   \* MERGEFORMAT</w:instrText>
    </w:r>
    <w:r>
      <w:fldChar w:fldCharType="separate"/>
    </w:r>
    <w:r w:rsidR="00F12FC6">
      <w:rPr>
        <w:noProof/>
      </w:rPr>
      <w:t>7</w:t>
    </w:r>
    <w:r>
      <w:fldChar w:fldCharType="end"/>
    </w:r>
    <w:r>
      <w:t xml:space="preserve"> de </w:t>
    </w:r>
    <w:fldSimple w:instr=" NUMPAGES   \* MERGEFORMAT ">
      <w:r w:rsidR="00F12FC6">
        <w:rPr>
          <w:noProof/>
        </w:rPr>
        <w:t>7</w:t>
      </w:r>
    </w:fldSimple>
  </w:p>
  <w:p w14:paraId="6E7CA092" w14:textId="77777777" w:rsidR="009F4E98" w:rsidRDefault="009F4E98" w:rsidP="009F4E98">
    <w:pPr>
      <w:pStyle w:val="Piedepgina"/>
      <w:tabs>
        <w:tab w:val="clear" w:pos="4513"/>
        <w:tab w:val="clear" w:pos="9026"/>
        <w:tab w:val="left" w:pos="3545"/>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869746" w14:textId="77777777" w:rsidR="00607A46" w:rsidRDefault="00607A46">
    <w:pPr>
      <w:pStyle w:val="Piedepgina"/>
      <w:jc w:val="right"/>
    </w:pPr>
    <w:r>
      <w:fldChar w:fldCharType="begin"/>
    </w:r>
    <w:r>
      <w:instrText>PAGE   \* MERGEFORMAT</w:instrText>
    </w:r>
    <w:r>
      <w:fldChar w:fldCharType="separate"/>
    </w:r>
    <w:r w:rsidR="009F4E98">
      <w:rPr>
        <w:noProof/>
      </w:rPr>
      <w:t>1</w:t>
    </w:r>
    <w:r>
      <w:fldChar w:fldCharType="end"/>
    </w:r>
    <w:r>
      <w:t xml:space="preserve"> de </w:t>
    </w:r>
    <w:fldSimple w:instr=" NUMPAGES   \* MERGEFORMAT ">
      <w:r w:rsidR="009F4E98">
        <w:rPr>
          <w:noProof/>
        </w:rPr>
        <w:t>7</w:t>
      </w:r>
    </w:fldSimple>
  </w:p>
  <w:p w14:paraId="1D6635CB" w14:textId="77777777" w:rsidR="00607A46" w:rsidRDefault="00607A46">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019CF5" w14:textId="77777777" w:rsidR="006B0FFC" w:rsidRDefault="006B0FFC" w:rsidP="00B85ACD">
      <w:r>
        <w:separator/>
      </w:r>
    </w:p>
  </w:footnote>
  <w:footnote w:type="continuationSeparator" w:id="0">
    <w:p w14:paraId="5E53E150" w14:textId="77777777" w:rsidR="006B0FFC" w:rsidRDefault="006B0FFC" w:rsidP="00B85AC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9078" w:type="dxa"/>
      <w:tblLayout w:type="fixed"/>
      <w:tblCellMar>
        <w:left w:w="0" w:type="dxa"/>
        <w:right w:w="0" w:type="dxa"/>
      </w:tblCellMar>
      <w:tblLook w:val="01E0" w:firstRow="1" w:lastRow="1" w:firstColumn="1" w:lastColumn="1" w:noHBand="0" w:noVBand="0"/>
    </w:tblPr>
    <w:tblGrid>
      <w:gridCol w:w="2422"/>
      <w:gridCol w:w="4130"/>
      <w:gridCol w:w="2526"/>
    </w:tblGrid>
    <w:tr w:rsidR="00F12FC6" w:rsidRPr="00814AFC" w14:paraId="21A7BDEC" w14:textId="77777777" w:rsidTr="009F4E98">
      <w:trPr>
        <w:trHeight w:hRule="exact" w:val="1070"/>
      </w:trPr>
      <w:tc>
        <w:tcPr>
          <w:tcW w:w="2422" w:type="dxa"/>
          <w:tcBorders>
            <w:top w:val="single" w:sz="4" w:space="0" w:color="000000"/>
            <w:left w:val="single" w:sz="4" w:space="0" w:color="000000"/>
            <w:bottom w:val="single" w:sz="4" w:space="0" w:color="000000"/>
            <w:right w:val="single" w:sz="4" w:space="0" w:color="000000"/>
          </w:tcBorders>
        </w:tcPr>
        <w:p w14:paraId="455AF094" w14:textId="77777777" w:rsidR="009F4E98" w:rsidRPr="009F4E98" w:rsidRDefault="009F4E98" w:rsidP="009F4E98">
          <w:pPr>
            <w:pStyle w:val="TableParagraph"/>
            <w:spacing w:line="200" w:lineRule="atLeast"/>
            <w:ind w:left="61"/>
            <w:rPr>
              <w:sz w:val="20"/>
              <w:szCs w:val="20"/>
            </w:rPr>
          </w:pPr>
          <w:r w:rsidRPr="009F4E98">
            <w:rPr>
              <w:noProof/>
              <w:sz w:val="20"/>
              <w:szCs w:val="20"/>
              <w:lang w:val="en-US" w:eastAsia="en-US"/>
            </w:rPr>
            <w:pict w14:anchorId="0653D87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1.jpeg" o:spid="_x0000_i1026" type="#_x0000_t75" style="width:106.2pt;height:53.4pt;visibility:visible">
                <v:imagedata r:id="rId1" o:title=""/>
              </v:shape>
            </w:pict>
          </w:r>
        </w:p>
      </w:tc>
      <w:tc>
        <w:tcPr>
          <w:tcW w:w="4130" w:type="dxa"/>
          <w:tcBorders>
            <w:top w:val="single" w:sz="4" w:space="0" w:color="000000"/>
            <w:left w:val="single" w:sz="4" w:space="0" w:color="000000"/>
            <w:bottom w:val="single" w:sz="4" w:space="0" w:color="000000"/>
            <w:right w:val="single" w:sz="4" w:space="0" w:color="000000"/>
          </w:tcBorders>
        </w:tcPr>
        <w:p w14:paraId="4CCC30DC" w14:textId="77777777" w:rsidR="009F4E98" w:rsidRPr="009F4E98" w:rsidRDefault="009F4E98" w:rsidP="009F4E98">
          <w:pPr>
            <w:pStyle w:val="TableParagraph"/>
            <w:spacing w:before="130"/>
            <w:ind w:left="718"/>
            <w:rPr>
              <w:rFonts w:ascii="Arial" w:hAnsi="Arial" w:cs="Arial"/>
              <w:sz w:val="23"/>
              <w:szCs w:val="23"/>
            </w:rPr>
          </w:pPr>
          <w:r w:rsidRPr="009F4E98">
            <w:rPr>
              <w:rFonts w:ascii="Arial" w:hAnsi="Arial"/>
              <w:sz w:val="23"/>
              <w:szCs w:val="22"/>
            </w:rPr>
            <w:t>UT 2</w:t>
          </w:r>
          <w:r w:rsidRPr="009F4E98">
            <w:rPr>
              <w:rFonts w:ascii="Arial" w:hAnsi="Arial"/>
              <w:spacing w:val="8"/>
              <w:sz w:val="23"/>
              <w:szCs w:val="22"/>
            </w:rPr>
            <w:t xml:space="preserve"> </w:t>
          </w:r>
          <w:r w:rsidRPr="009F4E98">
            <w:rPr>
              <w:rFonts w:ascii="Arial" w:hAnsi="Arial"/>
              <w:sz w:val="23"/>
              <w:szCs w:val="22"/>
            </w:rPr>
            <w:t>-</w:t>
          </w:r>
          <w:r w:rsidRPr="009F4E98">
            <w:rPr>
              <w:rFonts w:ascii="Arial" w:hAnsi="Arial"/>
              <w:spacing w:val="7"/>
              <w:sz w:val="23"/>
              <w:szCs w:val="22"/>
            </w:rPr>
            <w:t xml:space="preserve"> </w:t>
          </w:r>
          <w:r w:rsidR="00C13CCD">
            <w:rPr>
              <w:b/>
              <w:i/>
              <w:szCs w:val="22"/>
            </w:rPr>
            <w:t>Generación</w:t>
          </w:r>
          <w:r w:rsidRPr="009F4E98">
            <w:rPr>
              <w:b/>
              <w:i/>
              <w:spacing w:val="-6"/>
              <w:szCs w:val="22"/>
            </w:rPr>
            <w:t xml:space="preserve"> </w:t>
          </w:r>
          <w:r w:rsidRPr="009F4E98">
            <w:rPr>
              <w:b/>
              <w:i/>
              <w:szCs w:val="22"/>
            </w:rPr>
            <w:t>de</w:t>
          </w:r>
          <w:r w:rsidRPr="009F4E98">
            <w:rPr>
              <w:b/>
              <w:i/>
              <w:spacing w:val="-7"/>
              <w:szCs w:val="22"/>
            </w:rPr>
            <w:t xml:space="preserve"> </w:t>
          </w:r>
          <w:r w:rsidRPr="009F4E98">
            <w:rPr>
              <w:b/>
              <w:i/>
              <w:szCs w:val="22"/>
            </w:rPr>
            <w:t>interfaces</w:t>
          </w:r>
          <w:r w:rsidRPr="009F4E98">
            <w:rPr>
              <w:b/>
              <w:i/>
              <w:spacing w:val="-5"/>
              <w:szCs w:val="22"/>
            </w:rPr>
            <w:t xml:space="preserve"> </w:t>
          </w:r>
          <w:r w:rsidRPr="009F4E98">
            <w:rPr>
              <w:b/>
              <w:i/>
              <w:szCs w:val="22"/>
            </w:rPr>
            <w:t>de</w:t>
          </w:r>
          <w:r w:rsidRPr="009F4E98">
            <w:rPr>
              <w:b/>
              <w:i/>
              <w:spacing w:val="-6"/>
              <w:szCs w:val="22"/>
            </w:rPr>
            <w:t xml:space="preserve"> </w:t>
          </w:r>
          <w:r w:rsidRPr="009F4E98">
            <w:rPr>
              <w:b/>
              <w:i/>
              <w:szCs w:val="22"/>
            </w:rPr>
            <w:t>usuario</w:t>
          </w:r>
          <w:r w:rsidRPr="009F4E98">
            <w:rPr>
              <w:b/>
              <w:i/>
              <w:spacing w:val="-6"/>
              <w:szCs w:val="22"/>
            </w:rPr>
            <w:t xml:space="preserve"> </w:t>
          </w:r>
          <w:r w:rsidRPr="009F4E98">
            <w:rPr>
              <w:b/>
              <w:i/>
              <w:szCs w:val="22"/>
            </w:rPr>
            <w:t>y</w:t>
          </w:r>
          <w:r w:rsidRPr="009F4E98">
            <w:rPr>
              <w:b/>
              <w:i/>
              <w:spacing w:val="-7"/>
              <w:szCs w:val="22"/>
            </w:rPr>
            <w:t xml:space="preserve"> </w:t>
          </w:r>
          <w:r w:rsidRPr="009F4E98">
            <w:rPr>
              <w:b/>
              <w:i/>
              <w:szCs w:val="22"/>
            </w:rPr>
            <w:t>Creación de</w:t>
          </w:r>
          <w:r w:rsidRPr="009F4E98">
            <w:rPr>
              <w:b/>
              <w:i/>
              <w:spacing w:val="-9"/>
              <w:szCs w:val="22"/>
            </w:rPr>
            <w:t xml:space="preserve"> </w:t>
          </w:r>
          <w:r w:rsidRPr="009F4E98">
            <w:rPr>
              <w:b/>
              <w:i/>
              <w:szCs w:val="22"/>
            </w:rPr>
            <w:t>componentes</w:t>
          </w:r>
          <w:r w:rsidRPr="009F4E98">
            <w:rPr>
              <w:b/>
              <w:i/>
              <w:spacing w:val="-8"/>
              <w:szCs w:val="22"/>
            </w:rPr>
            <w:t xml:space="preserve"> </w:t>
          </w:r>
          <w:r w:rsidRPr="009F4E98">
            <w:rPr>
              <w:b/>
              <w:i/>
              <w:szCs w:val="22"/>
            </w:rPr>
            <w:t>visuales</w:t>
          </w:r>
        </w:p>
      </w:tc>
      <w:tc>
        <w:tcPr>
          <w:tcW w:w="2526" w:type="dxa"/>
          <w:tcBorders>
            <w:top w:val="single" w:sz="4" w:space="0" w:color="000000"/>
            <w:left w:val="single" w:sz="4" w:space="0" w:color="000000"/>
            <w:bottom w:val="single" w:sz="4" w:space="0" w:color="000000"/>
            <w:right w:val="single" w:sz="4" w:space="0" w:color="000000"/>
          </w:tcBorders>
        </w:tcPr>
        <w:p w14:paraId="507B529E" w14:textId="77777777" w:rsidR="009F4E98" w:rsidRPr="009F4E98" w:rsidRDefault="009F4E98" w:rsidP="009F4E98">
          <w:pPr>
            <w:pStyle w:val="TableParagraph"/>
            <w:spacing w:line="247" w:lineRule="auto"/>
            <w:ind w:left="128" w:right="128"/>
            <w:jc w:val="center"/>
            <w:rPr>
              <w:rFonts w:ascii="Arial Narrow" w:hAnsi="Arial Narrow"/>
              <w:spacing w:val="-2"/>
              <w:w w:val="105"/>
              <w:sz w:val="16"/>
              <w:szCs w:val="16"/>
            </w:rPr>
          </w:pPr>
        </w:p>
        <w:p w14:paraId="261D6A6A" w14:textId="77777777" w:rsidR="009F4E98" w:rsidRPr="009F4E98" w:rsidRDefault="009F4E98" w:rsidP="009F4E98">
          <w:pPr>
            <w:pStyle w:val="TableParagraph"/>
            <w:spacing w:line="247" w:lineRule="auto"/>
            <w:ind w:left="128" w:right="128"/>
            <w:jc w:val="center"/>
            <w:rPr>
              <w:rFonts w:ascii="Arial Narrow" w:hAnsi="Arial Narrow" w:cs="Arial Narrow"/>
              <w:sz w:val="17"/>
              <w:szCs w:val="17"/>
            </w:rPr>
          </w:pPr>
          <w:r w:rsidRPr="009F4E98">
            <w:rPr>
              <w:rFonts w:ascii="Arial Narrow" w:hAnsi="Arial Narrow"/>
              <w:spacing w:val="-2"/>
              <w:w w:val="105"/>
              <w:sz w:val="17"/>
              <w:szCs w:val="22"/>
            </w:rPr>
            <w:t>CF</w:t>
          </w:r>
          <w:r w:rsidRPr="009F4E98">
            <w:rPr>
              <w:rFonts w:ascii="Arial Narrow" w:hAnsi="Arial Narrow"/>
              <w:spacing w:val="-1"/>
              <w:w w:val="105"/>
              <w:sz w:val="17"/>
              <w:szCs w:val="22"/>
            </w:rPr>
            <w:t>G</w:t>
          </w:r>
          <w:r w:rsidRPr="009F4E98">
            <w:rPr>
              <w:rFonts w:ascii="Arial Narrow" w:hAnsi="Arial Narrow"/>
              <w:spacing w:val="-2"/>
              <w:w w:val="105"/>
              <w:sz w:val="17"/>
              <w:szCs w:val="22"/>
            </w:rPr>
            <w:t>S</w:t>
          </w:r>
          <w:r w:rsidRPr="009F4E98">
            <w:rPr>
              <w:rFonts w:ascii="Arial Narrow" w:hAnsi="Arial Narrow"/>
              <w:spacing w:val="19"/>
              <w:w w:val="105"/>
              <w:sz w:val="17"/>
              <w:szCs w:val="22"/>
            </w:rPr>
            <w:t xml:space="preserve"> </w:t>
          </w:r>
          <w:r w:rsidRPr="009F4E98">
            <w:rPr>
              <w:rFonts w:ascii="Arial Narrow" w:hAnsi="Arial Narrow"/>
              <w:spacing w:val="-2"/>
              <w:w w:val="105"/>
              <w:sz w:val="17"/>
              <w:szCs w:val="22"/>
            </w:rPr>
            <w:t>Desarrollo de Aplicaciones Multiplataforma</w:t>
          </w:r>
        </w:p>
        <w:p w14:paraId="51883761" w14:textId="77777777" w:rsidR="009F4E98" w:rsidRPr="009F4E98" w:rsidRDefault="009F4E98" w:rsidP="009F4E98">
          <w:pPr>
            <w:pStyle w:val="TableParagraph"/>
            <w:spacing w:before="1"/>
            <w:rPr>
              <w:sz w:val="16"/>
              <w:szCs w:val="16"/>
            </w:rPr>
          </w:pPr>
        </w:p>
        <w:p w14:paraId="71C15A07" w14:textId="77777777" w:rsidR="009F4E98" w:rsidRPr="009F4E98" w:rsidRDefault="009F4E98" w:rsidP="009F4E98">
          <w:pPr>
            <w:pStyle w:val="TableParagraph"/>
            <w:ind w:right="3"/>
            <w:jc w:val="center"/>
            <w:rPr>
              <w:rFonts w:ascii="Arial Narrow" w:hAnsi="Arial Narrow" w:cs="Arial Narrow"/>
              <w:sz w:val="23"/>
              <w:szCs w:val="23"/>
            </w:rPr>
          </w:pPr>
          <w:r w:rsidRPr="009F4E98">
            <w:rPr>
              <w:rFonts w:ascii="Arial Narrow" w:hAnsi="Arial Narrow"/>
              <w:spacing w:val="-1"/>
              <w:sz w:val="23"/>
              <w:szCs w:val="22"/>
            </w:rPr>
            <w:t>Módulo:</w:t>
          </w:r>
          <w:r w:rsidRPr="009F4E98">
            <w:rPr>
              <w:rFonts w:ascii="Arial Narrow" w:hAnsi="Arial Narrow"/>
              <w:spacing w:val="12"/>
              <w:sz w:val="23"/>
              <w:szCs w:val="22"/>
            </w:rPr>
            <w:t xml:space="preserve"> </w:t>
          </w:r>
          <w:r w:rsidRPr="009F4E98">
            <w:rPr>
              <w:rFonts w:ascii="Arial Narrow" w:hAnsi="Arial Narrow"/>
              <w:spacing w:val="-1"/>
              <w:sz w:val="23"/>
              <w:szCs w:val="22"/>
            </w:rPr>
            <w:t>DDI</w:t>
          </w:r>
        </w:p>
      </w:tc>
    </w:tr>
  </w:tbl>
  <w:p w14:paraId="3B2DD87B" w14:textId="77777777" w:rsidR="009F4E98" w:rsidRDefault="009F4E98">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402"/>
    <w:multiLevelType w:val="multilevel"/>
    <w:tmpl w:val="00000885"/>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315" w:hanging="253"/>
      </w:pPr>
    </w:lvl>
    <w:lvl w:ilvl="2">
      <w:numFmt w:val="bullet"/>
      <w:lvlText w:val="•"/>
      <w:lvlJc w:val="left"/>
      <w:pPr>
        <w:ind w:left="2260" w:hanging="253"/>
      </w:pPr>
    </w:lvl>
    <w:lvl w:ilvl="3">
      <w:numFmt w:val="bullet"/>
      <w:lvlText w:val="•"/>
      <w:lvlJc w:val="left"/>
      <w:pPr>
        <w:ind w:left="3205" w:hanging="253"/>
      </w:pPr>
    </w:lvl>
    <w:lvl w:ilvl="4">
      <w:numFmt w:val="bullet"/>
      <w:lvlText w:val="•"/>
      <w:lvlJc w:val="left"/>
      <w:pPr>
        <w:ind w:left="4150" w:hanging="253"/>
      </w:pPr>
    </w:lvl>
    <w:lvl w:ilvl="5">
      <w:numFmt w:val="bullet"/>
      <w:lvlText w:val="•"/>
      <w:lvlJc w:val="left"/>
      <w:pPr>
        <w:ind w:left="5095" w:hanging="253"/>
      </w:pPr>
    </w:lvl>
    <w:lvl w:ilvl="6">
      <w:numFmt w:val="bullet"/>
      <w:lvlText w:val="•"/>
      <w:lvlJc w:val="left"/>
      <w:pPr>
        <w:ind w:left="6040" w:hanging="253"/>
      </w:pPr>
    </w:lvl>
    <w:lvl w:ilvl="7">
      <w:numFmt w:val="bullet"/>
      <w:lvlText w:val="•"/>
      <w:lvlJc w:val="left"/>
      <w:pPr>
        <w:ind w:left="6985" w:hanging="253"/>
      </w:pPr>
    </w:lvl>
    <w:lvl w:ilvl="8">
      <w:numFmt w:val="bullet"/>
      <w:lvlText w:val="•"/>
      <w:lvlJc w:val="left"/>
      <w:pPr>
        <w:ind w:left="7930" w:hanging="253"/>
      </w:pPr>
    </w:lvl>
  </w:abstractNum>
  <w:abstractNum w:abstractNumId="1" w15:restartNumberingAfterBreak="0">
    <w:nsid w:val="00000403"/>
    <w:multiLevelType w:val="multilevel"/>
    <w:tmpl w:val="00000886"/>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315" w:hanging="253"/>
      </w:pPr>
    </w:lvl>
    <w:lvl w:ilvl="2">
      <w:numFmt w:val="bullet"/>
      <w:lvlText w:val="•"/>
      <w:lvlJc w:val="left"/>
      <w:pPr>
        <w:ind w:left="2260" w:hanging="253"/>
      </w:pPr>
    </w:lvl>
    <w:lvl w:ilvl="3">
      <w:numFmt w:val="bullet"/>
      <w:lvlText w:val="•"/>
      <w:lvlJc w:val="left"/>
      <w:pPr>
        <w:ind w:left="3205" w:hanging="253"/>
      </w:pPr>
    </w:lvl>
    <w:lvl w:ilvl="4">
      <w:numFmt w:val="bullet"/>
      <w:lvlText w:val="•"/>
      <w:lvlJc w:val="left"/>
      <w:pPr>
        <w:ind w:left="4150" w:hanging="253"/>
      </w:pPr>
    </w:lvl>
    <w:lvl w:ilvl="5">
      <w:numFmt w:val="bullet"/>
      <w:lvlText w:val="•"/>
      <w:lvlJc w:val="left"/>
      <w:pPr>
        <w:ind w:left="5095" w:hanging="253"/>
      </w:pPr>
    </w:lvl>
    <w:lvl w:ilvl="6">
      <w:numFmt w:val="bullet"/>
      <w:lvlText w:val="•"/>
      <w:lvlJc w:val="left"/>
      <w:pPr>
        <w:ind w:left="6040" w:hanging="253"/>
      </w:pPr>
    </w:lvl>
    <w:lvl w:ilvl="7">
      <w:numFmt w:val="bullet"/>
      <w:lvlText w:val="•"/>
      <w:lvlJc w:val="left"/>
      <w:pPr>
        <w:ind w:left="6985" w:hanging="253"/>
      </w:pPr>
    </w:lvl>
    <w:lvl w:ilvl="8">
      <w:numFmt w:val="bullet"/>
      <w:lvlText w:val="•"/>
      <w:lvlJc w:val="left"/>
      <w:pPr>
        <w:ind w:left="7930" w:hanging="253"/>
      </w:pPr>
    </w:lvl>
  </w:abstractNum>
  <w:abstractNum w:abstractNumId="2" w15:restartNumberingAfterBreak="0">
    <w:nsid w:val="00000404"/>
    <w:multiLevelType w:val="multilevel"/>
    <w:tmpl w:val="00000887"/>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279" w:hanging="253"/>
      </w:pPr>
    </w:lvl>
    <w:lvl w:ilvl="2">
      <w:numFmt w:val="bullet"/>
      <w:lvlText w:val="•"/>
      <w:lvlJc w:val="left"/>
      <w:pPr>
        <w:ind w:left="2188" w:hanging="253"/>
      </w:pPr>
    </w:lvl>
    <w:lvl w:ilvl="3">
      <w:numFmt w:val="bullet"/>
      <w:lvlText w:val="•"/>
      <w:lvlJc w:val="left"/>
      <w:pPr>
        <w:ind w:left="3097" w:hanging="253"/>
      </w:pPr>
    </w:lvl>
    <w:lvl w:ilvl="4">
      <w:numFmt w:val="bullet"/>
      <w:lvlText w:val="•"/>
      <w:lvlJc w:val="left"/>
      <w:pPr>
        <w:ind w:left="4006" w:hanging="253"/>
      </w:pPr>
    </w:lvl>
    <w:lvl w:ilvl="5">
      <w:numFmt w:val="bullet"/>
      <w:lvlText w:val="•"/>
      <w:lvlJc w:val="left"/>
      <w:pPr>
        <w:ind w:left="4915" w:hanging="253"/>
      </w:pPr>
    </w:lvl>
    <w:lvl w:ilvl="6">
      <w:numFmt w:val="bullet"/>
      <w:lvlText w:val="•"/>
      <w:lvlJc w:val="left"/>
      <w:pPr>
        <w:ind w:left="5824" w:hanging="253"/>
      </w:pPr>
    </w:lvl>
    <w:lvl w:ilvl="7">
      <w:numFmt w:val="bullet"/>
      <w:lvlText w:val="•"/>
      <w:lvlJc w:val="left"/>
      <w:pPr>
        <w:ind w:left="6733" w:hanging="253"/>
      </w:pPr>
    </w:lvl>
    <w:lvl w:ilvl="8">
      <w:numFmt w:val="bullet"/>
      <w:lvlText w:val="•"/>
      <w:lvlJc w:val="left"/>
      <w:pPr>
        <w:ind w:left="7642" w:hanging="253"/>
      </w:pPr>
    </w:lvl>
  </w:abstractNum>
  <w:abstractNum w:abstractNumId="3" w15:restartNumberingAfterBreak="0">
    <w:nsid w:val="00000405"/>
    <w:multiLevelType w:val="multilevel"/>
    <w:tmpl w:val="00000888"/>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279" w:hanging="253"/>
      </w:pPr>
    </w:lvl>
    <w:lvl w:ilvl="2">
      <w:numFmt w:val="bullet"/>
      <w:lvlText w:val="•"/>
      <w:lvlJc w:val="left"/>
      <w:pPr>
        <w:ind w:left="2188" w:hanging="253"/>
      </w:pPr>
    </w:lvl>
    <w:lvl w:ilvl="3">
      <w:numFmt w:val="bullet"/>
      <w:lvlText w:val="•"/>
      <w:lvlJc w:val="left"/>
      <w:pPr>
        <w:ind w:left="3097" w:hanging="253"/>
      </w:pPr>
    </w:lvl>
    <w:lvl w:ilvl="4">
      <w:numFmt w:val="bullet"/>
      <w:lvlText w:val="•"/>
      <w:lvlJc w:val="left"/>
      <w:pPr>
        <w:ind w:left="4006" w:hanging="253"/>
      </w:pPr>
    </w:lvl>
    <w:lvl w:ilvl="5">
      <w:numFmt w:val="bullet"/>
      <w:lvlText w:val="•"/>
      <w:lvlJc w:val="left"/>
      <w:pPr>
        <w:ind w:left="4915" w:hanging="253"/>
      </w:pPr>
    </w:lvl>
    <w:lvl w:ilvl="6">
      <w:numFmt w:val="bullet"/>
      <w:lvlText w:val="•"/>
      <w:lvlJc w:val="left"/>
      <w:pPr>
        <w:ind w:left="5824" w:hanging="253"/>
      </w:pPr>
    </w:lvl>
    <w:lvl w:ilvl="7">
      <w:numFmt w:val="bullet"/>
      <w:lvlText w:val="•"/>
      <w:lvlJc w:val="left"/>
      <w:pPr>
        <w:ind w:left="6733" w:hanging="253"/>
      </w:pPr>
    </w:lvl>
    <w:lvl w:ilvl="8">
      <w:numFmt w:val="bullet"/>
      <w:lvlText w:val="•"/>
      <w:lvlJc w:val="left"/>
      <w:pPr>
        <w:ind w:left="7642" w:hanging="253"/>
      </w:pPr>
    </w:lvl>
  </w:abstractNum>
  <w:abstractNum w:abstractNumId="4" w15:restartNumberingAfterBreak="0">
    <w:nsid w:val="00000406"/>
    <w:multiLevelType w:val="multilevel"/>
    <w:tmpl w:val="00000889"/>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255" w:hanging="253"/>
      </w:pPr>
    </w:lvl>
    <w:lvl w:ilvl="2">
      <w:numFmt w:val="bullet"/>
      <w:lvlText w:val="•"/>
      <w:lvlJc w:val="left"/>
      <w:pPr>
        <w:ind w:left="2140" w:hanging="253"/>
      </w:pPr>
    </w:lvl>
    <w:lvl w:ilvl="3">
      <w:numFmt w:val="bullet"/>
      <w:lvlText w:val="•"/>
      <w:lvlJc w:val="left"/>
      <w:pPr>
        <w:ind w:left="3025" w:hanging="253"/>
      </w:pPr>
    </w:lvl>
    <w:lvl w:ilvl="4">
      <w:numFmt w:val="bullet"/>
      <w:lvlText w:val="•"/>
      <w:lvlJc w:val="left"/>
      <w:pPr>
        <w:ind w:left="3910" w:hanging="253"/>
      </w:pPr>
    </w:lvl>
    <w:lvl w:ilvl="5">
      <w:numFmt w:val="bullet"/>
      <w:lvlText w:val="•"/>
      <w:lvlJc w:val="left"/>
      <w:pPr>
        <w:ind w:left="4795" w:hanging="253"/>
      </w:pPr>
    </w:lvl>
    <w:lvl w:ilvl="6">
      <w:numFmt w:val="bullet"/>
      <w:lvlText w:val="•"/>
      <w:lvlJc w:val="left"/>
      <w:pPr>
        <w:ind w:left="5680" w:hanging="253"/>
      </w:pPr>
    </w:lvl>
    <w:lvl w:ilvl="7">
      <w:numFmt w:val="bullet"/>
      <w:lvlText w:val="•"/>
      <w:lvlJc w:val="left"/>
      <w:pPr>
        <w:ind w:left="6565" w:hanging="253"/>
      </w:pPr>
    </w:lvl>
    <w:lvl w:ilvl="8">
      <w:numFmt w:val="bullet"/>
      <w:lvlText w:val="•"/>
      <w:lvlJc w:val="left"/>
      <w:pPr>
        <w:ind w:left="7450" w:hanging="253"/>
      </w:pPr>
    </w:lvl>
  </w:abstractNum>
  <w:abstractNum w:abstractNumId="5" w15:restartNumberingAfterBreak="0">
    <w:nsid w:val="00000407"/>
    <w:multiLevelType w:val="multilevel"/>
    <w:tmpl w:val="0000088A"/>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255" w:hanging="253"/>
      </w:pPr>
    </w:lvl>
    <w:lvl w:ilvl="2">
      <w:numFmt w:val="bullet"/>
      <w:lvlText w:val="•"/>
      <w:lvlJc w:val="left"/>
      <w:pPr>
        <w:ind w:left="2140" w:hanging="253"/>
      </w:pPr>
    </w:lvl>
    <w:lvl w:ilvl="3">
      <w:numFmt w:val="bullet"/>
      <w:lvlText w:val="•"/>
      <w:lvlJc w:val="left"/>
      <w:pPr>
        <w:ind w:left="3025" w:hanging="253"/>
      </w:pPr>
    </w:lvl>
    <w:lvl w:ilvl="4">
      <w:numFmt w:val="bullet"/>
      <w:lvlText w:val="•"/>
      <w:lvlJc w:val="left"/>
      <w:pPr>
        <w:ind w:left="3910" w:hanging="253"/>
      </w:pPr>
    </w:lvl>
    <w:lvl w:ilvl="5">
      <w:numFmt w:val="bullet"/>
      <w:lvlText w:val="•"/>
      <w:lvlJc w:val="left"/>
      <w:pPr>
        <w:ind w:left="4795" w:hanging="253"/>
      </w:pPr>
    </w:lvl>
    <w:lvl w:ilvl="6">
      <w:numFmt w:val="bullet"/>
      <w:lvlText w:val="•"/>
      <w:lvlJc w:val="left"/>
      <w:pPr>
        <w:ind w:left="5680" w:hanging="253"/>
      </w:pPr>
    </w:lvl>
    <w:lvl w:ilvl="7">
      <w:numFmt w:val="bullet"/>
      <w:lvlText w:val="•"/>
      <w:lvlJc w:val="left"/>
      <w:pPr>
        <w:ind w:left="6565" w:hanging="253"/>
      </w:pPr>
    </w:lvl>
    <w:lvl w:ilvl="8">
      <w:numFmt w:val="bullet"/>
      <w:lvlText w:val="•"/>
      <w:lvlJc w:val="left"/>
      <w:pPr>
        <w:ind w:left="7450" w:hanging="253"/>
      </w:pPr>
    </w:lvl>
  </w:abstractNum>
  <w:abstractNum w:abstractNumId="6" w15:restartNumberingAfterBreak="0">
    <w:nsid w:val="00000408"/>
    <w:multiLevelType w:val="multilevel"/>
    <w:tmpl w:val="0000088B"/>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255" w:hanging="253"/>
      </w:pPr>
    </w:lvl>
    <w:lvl w:ilvl="2">
      <w:numFmt w:val="bullet"/>
      <w:lvlText w:val="•"/>
      <w:lvlJc w:val="left"/>
      <w:pPr>
        <w:ind w:left="2140" w:hanging="253"/>
      </w:pPr>
    </w:lvl>
    <w:lvl w:ilvl="3">
      <w:numFmt w:val="bullet"/>
      <w:lvlText w:val="•"/>
      <w:lvlJc w:val="left"/>
      <w:pPr>
        <w:ind w:left="3025" w:hanging="253"/>
      </w:pPr>
    </w:lvl>
    <w:lvl w:ilvl="4">
      <w:numFmt w:val="bullet"/>
      <w:lvlText w:val="•"/>
      <w:lvlJc w:val="left"/>
      <w:pPr>
        <w:ind w:left="3910" w:hanging="253"/>
      </w:pPr>
    </w:lvl>
    <w:lvl w:ilvl="5">
      <w:numFmt w:val="bullet"/>
      <w:lvlText w:val="•"/>
      <w:lvlJc w:val="left"/>
      <w:pPr>
        <w:ind w:left="4795" w:hanging="253"/>
      </w:pPr>
    </w:lvl>
    <w:lvl w:ilvl="6">
      <w:numFmt w:val="bullet"/>
      <w:lvlText w:val="•"/>
      <w:lvlJc w:val="left"/>
      <w:pPr>
        <w:ind w:left="5680" w:hanging="253"/>
      </w:pPr>
    </w:lvl>
    <w:lvl w:ilvl="7">
      <w:numFmt w:val="bullet"/>
      <w:lvlText w:val="•"/>
      <w:lvlJc w:val="left"/>
      <w:pPr>
        <w:ind w:left="6565" w:hanging="253"/>
      </w:pPr>
    </w:lvl>
    <w:lvl w:ilvl="8">
      <w:numFmt w:val="bullet"/>
      <w:lvlText w:val="•"/>
      <w:lvlJc w:val="left"/>
      <w:pPr>
        <w:ind w:left="7450" w:hanging="253"/>
      </w:pPr>
    </w:lvl>
  </w:abstractNum>
  <w:abstractNum w:abstractNumId="7" w15:restartNumberingAfterBreak="0">
    <w:nsid w:val="00000409"/>
    <w:multiLevelType w:val="multilevel"/>
    <w:tmpl w:val="0000088C"/>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315" w:hanging="253"/>
      </w:pPr>
    </w:lvl>
    <w:lvl w:ilvl="2">
      <w:numFmt w:val="bullet"/>
      <w:lvlText w:val="•"/>
      <w:lvlJc w:val="left"/>
      <w:pPr>
        <w:ind w:left="2260" w:hanging="253"/>
      </w:pPr>
    </w:lvl>
    <w:lvl w:ilvl="3">
      <w:numFmt w:val="bullet"/>
      <w:lvlText w:val="•"/>
      <w:lvlJc w:val="left"/>
      <w:pPr>
        <w:ind w:left="3205" w:hanging="253"/>
      </w:pPr>
    </w:lvl>
    <w:lvl w:ilvl="4">
      <w:numFmt w:val="bullet"/>
      <w:lvlText w:val="•"/>
      <w:lvlJc w:val="left"/>
      <w:pPr>
        <w:ind w:left="4150" w:hanging="253"/>
      </w:pPr>
    </w:lvl>
    <w:lvl w:ilvl="5">
      <w:numFmt w:val="bullet"/>
      <w:lvlText w:val="•"/>
      <w:lvlJc w:val="left"/>
      <w:pPr>
        <w:ind w:left="5095" w:hanging="253"/>
      </w:pPr>
    </w:lvl>
    <w:lvl w:ilvl="6">
      <w:numFmt w:val="bullet"/>
      <w:lvlText w:val="•"/>
      <w:lvlJc w:val="left"/>
      <w:pPr>
        <w:ind w:left="6040" w:hanging="253"/>
      </w:pPr>
    </w:lvl>
    <w:lvl w:ilvl="7">
      <w:numFmt w:val="bullet"/>
      <w:lvlText w:val="•"/>
      <w:lvlJc w:val="left"/>
      <w:pPr>
        <w:ind w:left="6985" w:hanging="253"/>
      </w:pPr>
    </w:lvl>
    <w:lvl w:ilvl="8">
      <w:numFmt w:val="bullet"/>
      <w:lvlText w:val="•"/>
      <w:lvlJc w:val="left"/>
      <w:pPr>
        <w:ind w:left="7930" w:hanging="253"/>
      </w:pPr>
    </w:lvl>
  </w:abstractNum>
  <w:abstractNum w:abstractNumId="8" w15:restartNumberingAfterBreak="0">
    <w:nsid w:val="0000040A"/>
    <w:multiLevelType w:val="multilevel"/>
    <w:tmpl w:val="0000088D"/>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315" w:hanging="253"/>
      </w:pPr>
    </w:lvl>
    <w:lvl w:ilvl="2">
      <w:numFmt w:val="bullet"/>
      <w:lvlText w:val="•"/>
      <w:lvlJc w:val="left"/>
      <w:pPr>
        <w:ind w:left="2260" w:hanging="253"/>
      </w:pPr>
    </w:lvl>
    <w:lvl w:ilvl="3">
      <w:numFmt w:val="bullet"/>
      <w:lvlText w:val="•"/>
      <w:lvlJc w:val="left"/>
      <w:pPr>
        <w:ind w:left="3205" w:hanging="253"/>
      </w:pPr>
    </w:lvl>
    <w:lvl w:ilvl="4">
      <w:numFmt w:val="bullet"/>
      <w:lvlText w:val="•"/>
      <w:lvlJc w:val="left"/>
      <w:pPr>
        <w:ind w:left="4150" w:hanging="253"/>
      </w:pPr>
    </w:lvl>
    <w:lvl w:ilvl="5">
      <w:numFmt w:val="bullet"/>
      <w:lvlText w:val="•"/>
      <w:lvlJc w:val="left"/>
      <w:pPr>
        <w:ind w:left="5095" w:hanging="253"/>
      </w:pPr>
    </w:lvl>
    <w:lvl w:ilvl="6">
      <w:numFmt w:val="bullet"/>
      <w:lvlText w:val="•"/>
      <w:lvlJc w:val="left"/>
      <w:pPr>
        <w:ind w:left="6040" w:hanging="253"/>
      </w:pPr>
    </w:lvl>
    <w:lvl w:ilvl="7">
      <w:numFmt w:val="bullet"/>
      <w:lvlText w:val="•"/>
      <w:lvlJc w:val="left"/>
      <w:pPr>
        <w:ind w:left="6985" w:hanging="253"/>
      </w:pPr>
    </w:lvl>
    <w:lvl w:ilvl="8">
      <w:numFmt w:val="bullet"/>
      <w:lvlText w:val="•"/>
      <w:lvlJc w:val="left"/>
      <w:pPr>
        <w:ind w:left="7930" w:hanging="253"/>
      </w:pPr>
    </w:lvl>
  </w:abstractNum>
  <w:abstractNum w:abstractNumId="9" w15:restartNumberingAfterBreak="0">
    <w:nsid w:val="0000040B"/>
    <w:multiLevelType w:val="multilevel"/>
    <w:tmpl w:val="0000088E"/>
    <w:lvl w:ilvl="0">
      <w:start w:val="1"/>
      <w:numFmt w:val="decimal"/>
      <w:lvlText w:val="%1."/>
      <w:lvlJc w:val="left"/>
      <w:pPr>
        <w:ind w:left="370" w:hanging="253"/>
      </w:pPr>
      <w:rPr>
        <w:rFonts w:ascii="Arial" w:hAnsi="Arial" w:cs="Arial"/>
        <w:b w:val="0"/>
        <w:bCs w:val="0"/>
        <w:color w:val="212121"/>
        <w:spacing w:val="6"/>
        <w:w w:val="72"/>
        <w:sz w:val="25"/>
        <w:szCs w:val="25"/>
      </w:rPr>
    </w:lvl>
    <w:lvl w:ilvl="1">
      <w:numFmt w:val="bullet"/>
      <w:lvlText w:val="•"/>
      <w:lvlJc w:val="left"/>
      <w:pPr>
        <w:ind w:left="1315" w:hanging="253"/>
      </w:pPr>
    </w:lvl>
    <w:lvl w:ilvl="2">
      <w:numFmt w:val="bullet"/>
      <w:lvlText w:val="•"/>
      <w:lvlJc w:val="left"/>
      <w:pPr>
        <w:ind w:left="2260" w:hanging="253"/>
      </w:pPr>
    </w:lvl>
    <w:lvl w:ilvl="3">
      <w:numFmt w:val="bullet"/>
      <w:lvlText w:val="•"/>
      <w:lvlJc w:val="left"/>
      <w:pPr>
        <w:ind w:left="3205" w:hanging="253"/>
      </w:pPr>
    </w:lvl>
    <w:lvl w:ilvl="4">
      <w:numFmt w:val="bullet"/>
      <w:lvlText w:val="•"/>
      <w:lvlJc w:val="left"/>
      <w:pPr>
        <w:ind w:left="4150" w:hanging="253"/>
      </w:pPr>
    </w:lvl>
    <w:lvl w:ilvl="5">
      <w:numFmt w:val="bullet"/>
      <w:lvlText w:val="•"/>
      <w:lvlJc w:val="left"/>
      <w:pPr>
        <w:ind w:left="5095" w:hanging="253"/>
      </w:pPr>
    </w:lvl>
    <w:lvl w:ilvl="6">
      <w:numFmt w:val="bullet"/>
      <w:lvlText w:val="•"/>
      <w:lvlJc w:val="left"/>
      <w:pPr>
        <w:ind w:left="6040" w:hanging="253"/>
      </w:pPr>
    </w:lvl>
    <w:lvl w:ilvl="7">
      <w:numFmt w:val="bullet"/>
      <w:lvlText w:val="•"/>
      <w:lvlJc w:val="left"/>
      <w:pPr>
        <w:ind w:left="6985" w:hanging="253"/>
      </w:pPr>
    </w:lvl>
    <w:lvl w:ilvl="8">
      <w:numFmt w:val="bullet"/>
      <w:lvlText w:val="•"/>
      <w:lvlJc w:val="left"/>
      <w:pPr>
        <w:ind w:left="7930" w:hanging="253"/>
      </w:pPr>
    </w:lvl>
  </w:abstractNum>
  <w:abstractNum w:abstractNumId="10" w15:restartNumberingAfterBreak="0">
    <w:nsid w:val="063E168C"/>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2F1667F"/>
    <w:multiLevelType w:val="hybridMultilevel"/>
    <w:tmpl w:val="CCA2FCC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1BD61790"/>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05508CE"/>
    <w:multiLevelType w:val="hybridMultilevel"/>
    <w:tmpl w:val="1A8A9A9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227926F1"/>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30A6411"/>
    <w:multiLevelType w:val="multilevel"/>
    <w:tmpl w:val="70D8A0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54E52B0"/>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8C42BB5"/>
    <w:multiLevelType w:val="hybridMultilevel"/>
    <w:tmpl w:val="E870D37A"/>
    <w:lvl w:ilvl="0" w:tplc="0C0A000F">
      <w:start w:val="1"/>
      <w:numFmt w:val="decimal"/>
      <w:lvlText w:val="%1."/>
      <w:lvlJc w:val="left"/>
      <w:pPr>
        <w:ind w:left="720" w:hanging="360"/>
      </w:pPr>
      <w:rPr>
        <w:rFonts w:cs="Times New Roman" w:hint="default"/>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18" w15:restartNumberingAfterBreak="0">
    <w:nsid w:val="386C38AC"/>
    <w:multiLevelType w:val="multilevel"/>
    <w:tmpl w:val="99200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9331CC8"/>
    <w:multiLevelType w:val="hybridMultilevel"/>
    <w:tmpl w:val="941698D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0" w15:restartNumberingAfterBreak="0">
    <w:nsid w:val="416A4304"/>
    <w:multiLevelType w:val="multilevel"/>
    <w:tmpl w:val="7B2E01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44A8242A"/>
    <w:multiLevelType w:val="hybridMultilevel"/>
    <w:tmpl w:val="C6AEA4F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2" w15:restartNumberingAfterBreak="0">
    <w:nsid w:val="46CD7BAB"/>
    <w:multiLevelType w:val="hybridMultilevel"/>
    <w:tmpl w:val="2F2AD7D2"/>
    <w:lvl w:ilvl="0" w:tplc="0C0A000F">
      <w:start w:val="1"/>
      <w:numFmt w:val="decimal"/>
      <w:lvlText w:val="%1."/>
      <w:lvlJc w:val="left"/>
      <w:pPr>
        <w:ind w:left="720" w:hanging="360"/>
      </w:pPr>
      <w:rPr>
        <w:rFonts w:cs="Times New Roman"/>
      </w:rPr>
    </w:lvl>
    <w:lvl w:ilvl="1" w:tplc="0C0A0019" w:tentative="1">
      <w:start w:val="1"/>
      <w:numFmt w:val="lowerLetter"/>
      <w:lvlText w:val="%2."/>
      <w:lvlJc w:val="left"/>
      <w:pPr>
        <w:ind w:left="1440" w:hanging="360"/>
      </w:pPr>
      <w:rPr>
        <w:rFonts w:cs="Times New Roman"/>
      </w:rPr>
    </w:lvl>
    <w:lvl w:ilvl="2" w:tplc="0C0A001B" w:tentative="1">
      <w:start w:val="1"/>
      <w:numFmt w:val="lowerRoman"/>
      <w:lvlText w:val="%3."/>
      <w:lvlJc w:val="right"/>
      <w:pPr>
        <w:ind w:left="2160" w:hanging="180"/>
      </w:pPr>
      <w:rPr>
        <w:rFonts w:cs="Times New Roman"/>
      </w:rPr>
    </w:lvl>
    <w:lvl w:ilvl="3" w:tplc="0C0A000F" w:tentative="1">
      <w:start w:val="1"/>
      <w:numFmt w:val="decimal"/>
      <w:lvlText w:val="%4."/>
      <w:lvlJc w:val="left"/>
      <w:pPr>
        <w:ind w:left="2880" w:hanging="360"/>
      </w:pPr>
      <w:rPr>
        <w:rFonts w:cs="Times New Roman"/>
      </w:rPr>
    </w:lvl>
    <w:lvl w:ilvl="4" w:tplc="0C0A0019" w:tentative="1">
      <w:start w:val="1"/>
      <w:numFmt w:val="lowerLetter"/>
      <w:lvlText w:val="%5."/>
      <w:lvlJc w:val="left"/>
      <w:pPr>
        <w:ind w:left="3600" w:hanging="360"/>
      </w:pPr>
      <w:rPr>
        <w:rFonts w:cs="Times New Roman"/>
      </w:rPr>
    </w:lvl>
    <w:lvl w:ilvl="5" w:tplc="0C0A001B" w:tentative="1">
      <w:start w:val="1"/>
      <w:numFmt w:val="lowerRoman"/>
      <w:lvlText w:val="%6."/>
      <w:lvlJc w:val="right"/>
      <w:pPr>
        <w:ind w:left="4320" w:hanging="180"/>
      </w:pPr>
      <w:rPr>
        <w:rFonts w:cs="Times New Roman"/>
      </w:rPr>
    </w:lvl>
    <w:lvl w:ilvl="6" w:tplc="0C0A000F" w:tentative="1">
      <w:start w:val="1"/>
      <w:numFmt w:val="decimal"/>
      <w:lvlText w:val="%7."/>
      <w:lvlJc w:val="left"/>
      <w:pPr>
        <w:ind w:left="5040" w:hanging="360"/>
      </w:pPr>
      <w:rPr>
        <w:rFonts w:cs="Times New Roman"/>
      </w:rPr>
    </w:lvl>
    <w:lvl w:ilvl="7" w:tplc="0C0A0019" w:tentative="1">
      <w:start w:val="1"/>
      <w:numFmt w:val="lowerLetter"/>
      <w:lvlText w:val="%8."/>
      <w:lvlJc w:val="left"/>
      <w:pPr>
        <w:ind w:left="5760" w:hanging="360"/>
      </w:pPr>
      <w:rPr>
        <w:rFonts w:cs="Times New Roman"/>
      </w:rPr>
    </w:lvl>
    <w:lvl w:ilvl="8" w:tplc="0C0A001B" w:tentative="1">
      <w:start w:val="1"/>
      <w:numFmt w:val="lowerRoman"/>
      <w:lvlText w:val="%9."/>
      <w:lvlJc w:val="right"/>
      <w:pPr>
        <w:ind w:left="6480" w:hanging="180"/>
      </w:pPr>
      <w:rPr>
        <w:rFonts w:cs="Times New Roman"/>
      </w:rPr>
    </w:lvl>
  </w:abstractNum>
  <w:abstractNum w:abstractNumId="23" w15:restartNumberingAfterBreak="0">
    <w:nsid w:val="49F04D17"/>
    <w:multiLevelType w:val="multilevel"/>
    <w:tmpl w:val="F1584F9A"/>
    <w:lvl w:ilvl="0">
      <w:start w:val="1"/>
      <w:numFmt w:val="bullet"/>
      <w:lvlText w:val=""/>
      <w:lvlJc w:val="left"/>
      <w:pPr>
        <w:tabs>
          <w:tab w:val="num" w:pos="720"/>
        </w:tabs>
        <w:ind w:left="720" w:hanging="360"/>
      </w:pPr>
      <w:rPr>
        <w:rFonts w:ascii="Symbol" w:hAnsi="Symbol" w:hint="default"/>
        <w:sz w:val="20"/>
      </w:rPr>
    </w:lvl>
    <w:lvl w:ilvl="1">
      <w:start w:val="2"/>
      <w:numFmt w:val="bullet"/>
      <w:lvlText w:val="-"/>
      <w:lvlJc w:val="left"/>
      <w:pPr>
        <w:ind w:left="1440" w:hanging="360"/>
      </w:pPr>
      <w:rPr>
        <w:rFonts w:ascii="Times New Roman" w:eastAsia="Times New Roman" w:hAnsi="Times New Roman" w:cs="Times New Roman"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50EE6FEC"/>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56BD6712"/>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C25319C"/>
    <w:multiLevelType w:val="multilevel"/>
    <w:tmpl w:val="795E9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E454C1B"/>
    <w:multiLevelType w:val="multilevel"/>
    <w:tmpl w:val="DAE28D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62860920"/>
    <w:multiLevelType w:val="multilevel"/>
    <w:tmpl w:val="890890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63B61AD4"/>
    <w:multiLevelType w:val="hybridMultilevel"/>
    <w:tmpl w:val="E202053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0" w15:restartNumberingAfterBreak="0">
    <w:nsid w:val="702A3A1D"/>
    <w:multiLevelType w:val="hybridMultilevel"/>
    <w:tmpl w:val="6FE87D4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1" w15:restartNumberingAfterBreak="0">
    <w:nsid w:val="79284D1B"/>
    <w:multiLevelType w:val="multilevel"/>
    <w:tmpl w:val="B726B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7A112B53"/>
    <w:multiLevelType w:val="multilevel"/>
    <w:tmpl w:val="17348C16"/>
    <w:lvl w:ilvl="0">
      <w:start w:val="2"/>
      <w:numFmt w:val="decimal"/>
      <w:lvlText w:val="%1"/>
      <w:lvlJc w:val="left"/>
      <w:pPr>
        <w:ind w:left="1263" w:hanging="421"/>
      </w:pPr>
      <w:rPr>
        <w:rFonts w:cs="Times New Roman" w:hint="default"/>
      </w:rPr>
    </w:lvl>
    <w:lvl w:ilvl="1">
      <w:start w:val="2"/>
      <w:numFmt w:val="decimal"/>
      <w:lvlText w:val="%1.%2."/>
      <w:lvlJc w:val="left"/>
      <w:pPr>
        <w:ind w:left="1263" w:hanging="421"/>
      </w:pPr>
      <w:rPr>
        <w:rFonts w:ascii="Times New Roman" w:eastAsia="Times New Roman" w:hAnsi="Times New Roman" w:cs="Times New Roman" w:hint="default"/>
        <w:sz w:val="24"/>
        <w:szCs w:val="24"/>
      </w:rPr>
    </w:lvl>
    <w:lvl w:ilvl="2">
      <w:start w:val="1"/>
      <w:numFmt w:val="bullet"/>
      <w:lvlText w:val="•"/>
      <w:lvlJc w:val="left"/>
      <w:pPr>
        <w:ind w:left="2938" w:hanging="421"/>
      </w:pPr>
      <w:rPr>
        <w:rFonts w:hint="default"/>
      </w:rPr>
    </w:lvl>
    <w:lvl w:ilvl="3">
      <w:start w:val="1"/>
      <w:numFmt w:val="bullet"/>
      <w:lvlText w:val="•"/>
      <w:lvlJc w:val="left"/>
      <w:pPr>
        <w:ind w:left="3776" w:hanging="421"/>
      </w:pPr>
      <w:rPr>
        <w:rFonts w:hint="default"/>
      </w:rPr>
    </w:lvl>
    <w:lvl w:ilvl="4">
      <w:start w:val="1"/>
      <w:numFmt w:val="bullet"/>
      <w:lvlText w:val="•"/>
      <w:lvlJc w:val="left"/>
      <w:pPr>
        <w:ind w:left="4613" w:hanging="421"/>
      </w:pPr>
      <w:rPr>
        <w:rFonts w:hint="default"/>
      </w:rPr>
    </w:lvl>
    <w:lvl w:ilvl="5">
      <w:start w:val="1"/>
      <w:numFmt w:val="bullet"/>
      <w:lvlText w:val="•"/>
      <w:lvlJc w:val="left"/>
      <w:pPr>
        <w:ind w:left="5451" w:hanging="421"/>
      </w:pPr>
      <w:rPr>
        <w:rFonts w:hint="default"/>
      </w:rPr>
    </w:lvl>
    <w:lvl w:ilvl="6">
      <w:start w:val="1"/>
      <w:numFmt w:val="bullet"/>
      <w:lvlText w:val="•"/>
      <w:lvlJc w:val="left"/>
      <w:pPr>
        <w:ind w:left="6289" w:hanging="421"/>
      </w:pPr>
      <w:rPr>
        <w:rFonts w:hint="default"/>
      </w:rPr>
    </w:lvl>
    <w:lvl w:ilvl="7">
      <w:start w:val="1"/>
      <w:numFmt w:val="bullet"/>
      <w:lvlText w:val="•"/>
      <w:lvlJc w:val="left"/>
      <w:pPr>
        <w:ind w:left="7126" w:hanging="421"/>
      </w:pPr>
      <w:rPr>
        <w:rFonts w:hint="default"/>
      </w:rPr>
    </w:lvl>
    <w:lvl w:ilvl="8">
      <w:start w:val="1"/>
      <w:numFmt w:val="bullet"/>
      <w:lvlText w:val="•"/>
      <w:lvlJc w:val="left"/>
      <w:pPr>
        <w:ind w:left="7964" w:hanging="421"/>
      </w:pPr>
      <w:rPr>
        <w:rFonts w:hint="default"/>
      </w:rPr>
    </w:lvl>
  </w:abstractNum>
  <w:abstractNum w:abstractNumId="33" w15:restartNumberingAfterBreak="0">
    <w:nsid w:val="7E7401DF"/>
    <w:multiLevelType w:val="multilevel"/>
    <w:tmpl w:val="F704E9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8"/>
  </w:num>
  <w:num w:numId="3">
    <w:abstractNumId w:val="7"/>
  </w:num>
  <w:num w:numId="4">
    <w:abstractNumId w:val="6"/>
  </w:num>
  <w:num w:numId="5">
    <w:abstractNumId w:val="5"/>
  </w:num>
  <w:num w:numId="6">
    <w:abstractNumId w:val="4"/>
  </w:num>
  <w:num w:numId="7">
    <w:abstractNumId w:val="3"/>
  </w:num>
  <w:num w:numId="8">
    <w:abstractNumId w:val="2"/>
  </w:num>
  <w:num w:numId="9">
    <w:abstractNumId w:val="1"/>
  </w:num>
  <w:num w:numId="10">
    <w:abstractNumId w:val="0"/>
  </w:num>
  <w:num w:numId="11">
    <w:abstractNumId w:val="19"/>
  </w:num>
  <w:num w:numId="12">
    <w:abstractNumId w:val="13"/>
  </w:num>
  <w:num w:numId="13">
    <w:abstractNumId w:val="30"/>
  </w:num>
  <w:num w:numId="14">
    <w:abstractNumId w:val="22"/>
  </w:num>
  <w:num w:numId="15">
    <w:abstractNumId w:val="17"/>
  </w:num>
  <w:num w:numId="16">
    <w:abstractNumId w:val="15"/>
  </w:num>
  <w:num w:numId="17">
    <w:abstractNumId w:val="18"/>
  </w:num>
  <w:num w:numId="18">
    <w:abstractNumId w:val="28"/>
  </w:num>
  <w:num w:numId="19">
    <w:abstractNumId w:val="27"/>
  </w:num>
  <w:num w:numId="20">
    <w:abstractNumId w:val="31"/>
  </w:num>
  <w:num w:numId="21">
    <w:abstractNumId w:val="20"/>
  </w:num>
  <w:num w:numId="22">
    <w:abstractNumId w:val="33"/>
  </w:num>
  <w:num w:numId="23">
    <w:abstractNumId w:val="11"/>
  </w:num>
  <w:num w:numId="24">
    <w:abstractNumId w:val="29"/>
  </w:num>
  <w:num w:numId="25">
    <w:abstractNumId w:val="21"/>
  </w:num>
  <w:num w:numId="26">
    <w:abstractNumId w:val="32"/>
  </w:num>
  <w:num w:numId="27">
    <w:abstractNumId w:val="23"/>
  </w:num>
  <w:num w:numId="28">
    <w:abstractNumId w:val="26"/>
  </w:num>
  <w:num w:numId="29">
    <w:abstractNumId w:val="14"/>
  </w:num>
  <w:num w:numId="30">
    <w:abstractNumId w:val="16"/>
  </w:num>
  <w:num w:numId="31">
    <w:abstractNumId w:val="12"/>
  </w:num>
  <w:num w:numId="32">
    <w:abstractNumId w:val="24"/>
  </w:num>
  <w:num w:numId="33">
    <w:abstractNumId w:val="10"/>
  </w:num>
  <w:num w:numId="34">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7"/>
  <w:bordersDoNotSurroundHeader/>
  <w:bordersDoNotSurroundFooter/>
  <w:proofState w:spelling="clean" w:grammar="clean"/>
  <w:defaultTabStop w:val="720"/>
  <w:hyphenationZone w:val="425"/>
  <w:characterSpacingControl w:val="doNotCompress"/>
  <w:footnotePr>
    <w:footnote w:id="-1"/>
    <w:footnote w:id="0"/>
  </w:footnotePr>
  <w:endnotePr>
    <w:endnote w:id="-1"/>
    <w:endnote w:id="0"/>
  </w:endnotePr>
  <w:compat>
    <w:forgetLastTabAlignment/>
    <w:doNotUseHTMLParagraphAutoSpacing/>
    <w:selectFldWithFirstOrLastChar/>
    <w:allowSpaceOfSameStyleInTable/>
    <w:compatSetting w:name="compatibilityMode" w:uri="http://schemas.microsoft.com/office/word" w:val="12"/>
    <w:compatSetting w:name="useWord2013TrackBottomHyphenation" w:uri="http://schemas.microsoft.com/office/word" w:val="1"/>
  </w:compat>
  <w:rsids>
    <w:rsidRoot w:val="00E512C0"/>
    <w:rsid w:val="00003987"/>
    <w:rsid w:val="00013C63"/>
    <w:rsid w:val="001469B1"/>
    <w:rsid w:val="00153536"/>
    <w:rsid w:val="001537A3"/>
    <w:rsid w:val="001C05A6"/>
    <w:rsid w:val="001D1331"/>
    <w:rsid w:val="0021719F"/>
    <w:rsid w:val="00280F84"/>
    <w:rsid w:val="002A4E79"/>
    <w:rsid w:val="002D3C40"/>
    <w:rsid w:val="00372383"/>
    <w:rsid w:val="003D1209"/>
    <w:rsid w:val="003E6BBB"/>
    <w:rsid w:val="0043453B"/>
    <w:rsid w:val="00471A76"/>
    <w:rsid w:val="004B4F27"/>
    <w:rsid w:val="004C5390"/>
    <w:rsid w:val="0058372E"/>
    <w:rsid w:val="005F76AD"/>
    <w:rsid w:val="00607A46"/>
    <w:rsid w:val="00615757"/>
    <w:rsid w:val="00663A33"/>
    <w:rsid w:val="006664D0"/>
    <w:rsid w:val="00685379"/>
    <w:rsid w:val="00686E67"/>
    <w:rsid w:val="00691C54"/>
    <w:rsid w:val="006A42CC"/>
    <w:rsid w:val="006B0FFC"/>
    <w:rsid w:val="0070322A"/>
    <w:rsid w:val="00712B08"/>
    <w:rsid w:val="0073170E"/>
    <w:rsid w:val="00762828"/>
    <w:rsid w:val="00787F53"/>
    <w:rsid w:val="00793AC3"/>
    <w:rsid w:val="007A1BBF"/>
    <w:rsid w:val="007B4491"/>
    <w:rsid w:val="007C5819"/>
    <w:rsid w:val="007C7B21"/>
    <w:rsid w:val="00814AFC"/>
    <w:rsid w:val="0082709A"/>
    <w:rsid w:val="0084763B"/>
    <w:rsid w:val="008733AB"/>
    <w:rsid w:val="00896DB3"/>
    <w:rsid w:val="008F4A1C"/>
    <w:rsid w:val="00910378"/>
    <w:rsid w:val="00914F86"/>
    <w:rsid w:val="00915588"/>
    <w:rsid w:val="009209A3"/>
    <w:rsid w:val="00934E0B"/>
    <w:rsid w:val="009B240A"/>
    <w:rsid w:val="009F4E98"/>
    <w:rsid w:val="009F6CDA"/>
    <w:rsid w:val="00A1333F"/>
    <w:rsid w:val="00A53E7F"/>
    <w:rsid w:val="00A95394"/>
    <w:rsid w:val="00AA3FE6"/>
    <w:rsid w:val="00AB658E"/>
    <w:rsid w:val="00B02EE9"/>
    <w:rsid w:val="00B13077"/>
    <w:rsid w:val="00B4714B"/>
    <w:rsid w:val="00B818AA"/>
    <w:rsid w:val="00B85ACD"/>
    <w:rsid w:val="00B875A9"/>
    <w:rsid w:val="00B920AE"/>
    <w:rsid w:val="00BB25C3"/>
    <w:rsid w:val="00BD0208"/>
    <w:rsid w:val="00C031E1"/>
    <w:rsid w:val="00C13CCD"/>
    <w:rsid w:val="00C1478B"/>
    <w:rsid w:val="00C1658C"/>
    <w:rsid w:val="00C3072F"/>
    <w:rsid w:val="00C428CC"/>
    <w:rsid w:val="00C611B3"/>
    <w:rsid w:val="00C7433D"/>
    <w:rsid w:val="00C7509B"/>
    <w:rsid w:val="00C960BB"/>
    <w:rsid w:val="00CA07C5"/>
    <w:rsid w:val="00D000EE"/>
    <w:rsid w:val="00D1574D"/>
    <w:rsid w:val="00D3686B"/>
    <w:rsid w:val="00D44AF3"/>
    <w:rsid w:val="00D6158E"/>
    <w:rsid w:val="00E46366"/>
    <w:rsid w:val="00E512C0"/>
    <w:rsid w:val="00EA744A"/>
    <w:rsid w:val="00EF4B1C"/>
    <w:rsid w:val="00F079D2"/>
    <w:rsid w:val="00F12FC6"/>
    <w:rsid w:val="00F1603A"/>
    <w:rsid w:val="00F23BB5"/>
    <w:rsid w:val="00F62FEA"/>
    <w:rsid w:val="00F713E2"/>
    <w:rsid w:val="00FF4FC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0"/>
    <o:shapelayout v:ext="edit">
      <o:idmap v:ext="edit" data="1"/>
    </o:shapelayout>
  </w:shapeDefaults>
  <w:decimalSymbol w:val=","/>
  <w:listSeparator w:val=";"/>
  <w14:docId w14:val="7A66A1AF"/>
  <w15:docId w15:val="{3C19BB51-DB0A-4BB7-9CA2-4497C43ED3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Calibri"/>
        <w:lang w:val="es-ES" w:eastAsia="es-ES" w:bidi="ar-SA"/>
      </w:rPr>
    </w:rPrDefault>
    <w:pPrDefault/>
  </w:docDefaults>
  <w:latentStyles w:defLockedState="0" w:defUIPriority="99" w:defSemiHidden="0" w:defUnhideWhenUsed="0" w:defQFormat="0" w:count="376">
    <w:lsdException w:name="Normal" w:uiPriority="1" w:qFormat="1"/>
    <w:lsdException w:name="heading 1" w:uiPriority="9" w:qFormat="1"/>
    <w:lsdException w:name="heading 2" w:semiHidden="1" w:uiPriority="9" w:unhideWhenUsed="1" w:qFormat="1"/>
    <w:lsdException w:name="heading 3" w:semiHidden="1" w:uiPriority="1"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pPr>
      <w:widowControl w:val="0"/>
      <w:autoSpaceDE w:val="0"/>
      <w:autoSpaceDN w:val="0"/>
      <w:adjustRightInd w:val="0"/>
    </w:pPr>
    <w:rPr>
      <w:rFonts w:ascii="Times New Roman" w:hAnsi="Times New Roman" w:cs="Times New Roman"/>
      <w:sz w:val="24"/>
      <w:szCs w:val="24"/>
    </w:rPr>
  </w:style>
  <w:style w:type="paragraph" w:styleId="Ttulo1">
    <w:name w:val="heading 1"/>
    <w:basedOn w:val="Normal"/>
    <w:next w:val="Normal"/>
    <w:link w:val="Ttulo1Car"/>
    <w:uiPriority w:val="9"/>
    <w:qFormat/>
    <w:rsid w:val="00E46366"/>
    <w:pPr>
      <w:pBdr>
        <w:top w:val="single" w:sz="8" w:space="1" w:color="9CC2E5" w:themeColor="accent1" w:themeTint="99"/>
        <w:left w:val="single" w:sz="8" w:space="4" w:color="9CC2E5" w:themeColor="accent1" w:themeTint="99"/>
        <w:bottom w:val="single" w:sz="8" w:space="1" w:color="9CC2E5" w:themeColor="accent1" w:themeTint="99"/>
        <w:right w:val="single" w:sz="8" w:space="4" w:color="9CC2E5" w:themeColor="accent1" w:themeTint="99"/>
      </w:pBdr>
      <w:outlineLvl w:val="0"/>
    </w:pPr>
    <w:rPr>
      <w:rFonts w:ascii="Arial" w:hAnsi="Arial" w:cs="Arial"/>
      <w:b/>
      <w:sz w:val="40"/>
      <w:szCs w:val="43"/>
    </w:rPr>
  </w:style>
  <w:style w:type="paragraph" w:styleId="Ttulo2">
    <w:name w:val="heading 2"/>
    <w:basedOn w:val="Normal"/>
    <w:next w:val="Normal"/>
    <w:link w:val="Ttulo2Car"/>
    <w:uiPriority w:val="9"/>
    <w:unhideWhenUsed/>
    <w:qFormat/>
    <w:rsid w:val="00E46366"/>
    <w:pPr>
      <w:keepNext/>
      <w:pBdr>
        <w:top w:val="single" w:sz="8" w:space="1" w:color="9CC2E5" w:themeColor="accent1" w:themeTint="99"/>
        <w:left w:val="single" w:sz="8" w:space="4" w:color="9CC2E5" w:themeColor="accent1" w:themeTint="99"/>
        <w:bottom w:val="single" w:sz="8" w:space="1" w:color="9CC2E5" w:themeColor="accent1" w:themeTint="99"/>
        <w:right w:val="single" w:sz="8" w:space="4" w:color="9CC2E5" w:themeColor="accent1" w:themeTint="99"/>
      </w:pBdr>
      <w:shd w:val="clear" w:color="auto" w:fill="BDD6EE" w:themeFill="accent1" w:themeFillTint="66"/>
      <w:spacing w:before="60" w:after="60"/>
      <w:outlineLvl w:val="1"/>
    </w:pPr>
    <w:rPr>
      <w:rFonts w:asciiTheme="majorHAnsi" w:eastAsiaTheme="majorEastAsia" w:hAnsiTheme="majorHAnsi"/>
      <w:b/>
      <w:bCs/>
      <w:iCs/>
      <w:sz w:val="32"/>
      <w:szCs w:val="28"/>
    </w:rPr>
  </w:style>
  <w:style w:type="paragraph" w:styleId="Ttulo3">
    <w:name w:val="heading 3"/>
    <w:basedOn w:val="Normal"/>
    <w:next w:val="Normal"/>
    <w:link w:val="Ttulo3Car"/>
    <w:uiPriority w:val="1"/>
    <w:unhideWhenUsed/>
    <w:qFormat/>
    <w:rsid w:val="00793AC3"/>
    <w:pPr>
      <w:keepNext/>
      <w:keepLines/>
      <w:autoSpaceDE/>
      <w:autoSpaceDN/>
      <w:adjustRightInd/>
      <w:spacing w:before="40" w:after="120"/>
      <w:outlineLvl w:val="2"/>
    </w:pPr>
    <w:rPr>
      <w:rFonts w:ascii="Cambria" w:hAnsi="Cambria"/>
      <w:b/>
      <w:color w:val="243F60"/>
      <w:sz w:val="28"/>
      <w:lang w:val="en-US" w:eastAsia="en-US"/>
    </w:rPr>
  </w:style>
  <w:style w:type="paragraph" w:styleId="Ttulo4">
    <w:name w:val="heading 4"/>
    <w:basedOn w:val="Normal"/>
    <w:next w:val="Normal"/>
    <w:link w:val="Ttulo4Car"/>
    <w:uiPriority w:val="9"/>
    <w:unhideWhenUsed/>
    <w:qFormat/>
    <w:rsid w:val="00793AC3"/>
    <w:pPr>
      <w:keepNext/>
      <w:spacing w:before="40" w:after="120"/>
      <w:outlineLvl w:val="3"/>
    </w:pPr>
    <w:rPr>
      <w:rFonts w:asciiTheme="minorHAnsi" w:eastAsiaTheme="minorEastAsia" w:hAnsiTheme="minorHAnsi"/>
      <w:b/>
      <w:bCs/>
      <w:sz w:val="28"/>
      <w:szCs w:val="28"/>
    </w:rPr>
  </w:style>
  <w:style w:type="paragraph" w:styleId="Ttulo5">
    <w:name w:val="heading 5"/>
    <w:basedOn w:val="Normal"/>
    <w:next w:val="Normal"/>
    <w:link w:val="Ttulo5Car"/>
    <w:uiPriority w:val="9"/>
    <w:unhideWhenUsed/>
    <w:qFormat/>
    <w:rsid w:val="00D6158E"/>
    <w:pPr>
      <w:spacing w:before="240" w:after="60"/>
      <w:outlineLvl w:val="4"/>
    </w:pPr>
    <w:rPr>
      <w:rFonts w:asciiTheme="minorHAnsi" w:eastAsiaTheme="minorEastAsia" w:hAnsiTheme="minorHAnsi"/>
      <w:b/>
      <w:bCs/>
      <w:i/>
      <w:iCs/>
      <w:sz w:val="26"/>
      <w:szCs w:val="26"/>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locked/>
    <w:rsid w:val="00E46366"/>
    <w:rPr>
      <w:rFonts w:ascii="Arial" w:hAnsi="Arial" w:cs="Arial"/>
      <w:b/>
      <w:sz w:val="40"/>
      <w:szCs w:val="43"/>
    </w:rPr>
  </w:style>
  <w:style w:type="character" w:customStyle="1" w:styleId="Ttulo2Car">
    <w:name w:val="Título 2 Car"/>
    <w:basedOn w:val="Fuentedeprrafopredeter"/>
    <w:link w:val="Ttulo2"/>
    <w:uiPriority w:val="9"/>
    <w:locked/>
    <w:rsid w:val="00E46366"/>
    <w:rPr>
      <w:rFonts w:asciiTheme="majorHAnsi" w:eastAsiaTheme="majorEastAsia" w:hAnsiTheme="majorHAnsi" w:cs="Times New Roman"/>
      <w:b/>
      <w:bCs/>
      <w:iCs/>
      <w:sz w:val="32"/>
      <w:szCs w:val="28"/>
      <w:shd w:val="clear" w:color="auto" w:fill="BDD6EE" w:themeFill="accent1" w:themeFillTint="66"/>
    </w:rPr>
  </w:style>
  <w:style w:type="character" w:customStyle="1" w:styleId="Ttulo3Car">
    <w:name w:val="Título 3 Car"/>
    <w:basedOn w:val="Fuentedeprrafopredeter"/>
    <w:link w:val="Ttulo3"/>
    <w:uiPriority w:val="1"/>
    <w:locked/>
    <w:rsid w:val="00793AC3"/>
    <w:rPr>
      <w:rFonts w:ascii="Cambria" w:hAnsi="Cambria" w:cs="Times New Roman"/>
      <w:b/>
      <w:color w:val="243F60"/>
      <w:sz w:val="24"/>
      <w:szCs w:val="24"/>
      <w:lang w:val="en-US" w:eastAsia="en-US"/>
    </w:rPr>
  </w:style>
  <w:style w:type="character" w:customStyle="1" w:styleId="Ttulo4Car">
    <w:name w:val="Título 4 Car"/>
    <w:basedOn w:val="Fuentedeprrafopredeter"/>
    <w:link w:val="Ttulo4"/>
    <w:uiPriority w:val="9"/>
    <w:locked/>
    <w:rsid w:val="00793AC3"/>
    <w:rPr>
      <w:rFonts w:asciiTheme="minorHAnsi" w:eastAsiaTheme="minorEastAsia" w:hAnsiTheme="minorHAnsi" w:cs="Times New Roman"/>
      <w:b/>
      <w:bCs/>
      <w:sz w:val="28"/>
      <w:szCs w:val="28"/>
    </w:rPr>
  </w:style>
  <w:style w:type="character" w:customStyle="1" w:styleId="Ttulo5Car">
    <w:name w:val="Título 5 Car"/>
    <w:basedOn w:val="Fuentedeprrafopredeter"/>
    <w:link w:val="Ttulo5"/>
    <w:uiPriority w:val="9"/>
    <w:locked/>
    <w:rsid w:val="00D6158E"/>
    <w:rPr>
      <w:rFonts w:asciiTheme="minorHAnsi" w:eastAsiaTheme="minorEastAsia" w:hAnsiTheme="minorHAnsi" w:cs="Times New Roman"/>
      <w:b/>
      <w:bCs/>
      <w:i/>
      <w:iCs/>
      <w:sz w:val="26"/>
      <w:szCs w:val="26"/>
    </w:rPr>
  </w:style>
  <w:style w:type="paragraph" w:styleId="Textoindependiente">
    <w:name w:val="Body Text"/>
    <w:basedOn w:val="Normal"/>
    <w:link w:val="TextoindependienteCar"/>
    <w:uiPriority w:val="1"/>
    <w:qFormat/>
    <w:pPr>
      <w:spacing w:before="168"/>
      <w:ind w:left="370"/>
    </w:pPr>
    <w:rPr>
      <w:rFonts w:ascii="Arial" w:hAnsi="Arial" w:cs="Arial"/>
      <w:sz w:val="25"/>
      <w:szCs w:val="25"/>
    </w:rPr>
  </w:style>
  <w:style w:type="character" w:customStyle="1" w:styleId="TextoindependienteCar">
    <w:name w:val="Texto independiente Car"/>
    <w:basedOn w:val="Fuentedeprrafopredeter"/>
    <w:link w:val="Textoindependiente"/>
    <w:uiPriority w:val="99"/>
    <w:semiHidden/>
    <w:locked/>
    <w:rPr>
      <w:rFonts w:ascii="Times New Roman" w:hAnsi="Times New Roman" w:cs="Times New Roman"/>
      <w:sz w:val="24"/>
    </w:rPr>
  </w:style>
  <w:style w:type="paragraph" w:styleId="Prrafodelista">
    <w:name w:val="List Paragraph"/>
    <w:basedOn w:val="Normal"/>
    <w:uiPriority w:val="1"/>
    <w:qFormat/>
  </w:style>
  <w:style w:type="paragraph" w:customStyle="1" w:styleId="TableParagraph">
    <w:name w:val="Table Paragraph"/>
    <w:basedOn w:val="Normal"/>
    <w:uiPriority w:val="1"/>
    <w:qFormat/>
  </w:style>
  <w:style w:type="paragraph" w:customStyle="1" w:styleId="Cuerpo">
    <w:name w:val="Cuerpo"/>
    <w:basedOn w:val="Textoindependiente"/>
    <w:uiPriority w:val="1"/>
    <w:qFormat/>
    <w:rsid w:val="009F4E98"/>
    <w:pPr>
      <w:kinsoku w:val="0"/>
      <w:overflowPunct w:val="0"/>
      <w:spacing w:before="10" w:line="288" w:lineRule="auto"/>
      <w:ind w:left="0"/>
      <w:jc w:val="both"/>
    </w:pPr>
    <w:rPr>
      <w:rFonts w:ascii="Segoe UI" w:hAnsi="Segoe UI"/>
      <w:sz w:val="24"/>
      <w:szCs w:val="24"/>
    </w:rPr>
  </w:style>
  <w:style w:type="character" w:styleId="Hipervnculo">
    <w:name w:val="Hyperlink"/>
    <w:basedOn w:val="Fuentedeprrafopredeter"/>
    <w:uiPriority w:val="99"/>
    <w:unhideWhenUsed/>
    <w:rsid w:val="00153536"/>
    <w:rPr>
      <w:rFonts w:cs="Times New Roman"/>
      <w:color w:val="0563C1"/>
      <w:u w:val="single"/>
    </w:rPr>
  </w:style>
  <w:style w:type="character" w:styleId="Textoennegrita">
    <w:name w:val="Strong"/>
    <w:basedOn w:val="Fuentedeprrafopredeter"/>
    <w:uiPriority w:val="22"/>
    <w:qFormat/>
    <w:rsid w:val="00FF4FC0"/>
    <w:rPr>
      <w:rFonts w:cs="Times New Roman"/>
      <w:b/>
    </w:rPr>
  </w:style>
  <w:style w:type="paragraph" w:styleId="Bibliografa">
    <w:name w:val="Bibliography"/>
    <w:basedOn w:val="Normal"/>
    <w:next w:val="Normal"/>
    <w:uiPriority w:val="37"/>
    <w:unhideWhenUsed/>
    <w:rsid w:val="00B85ACD"/>
  </w:style>
  <w:style w:type="paragraph" w:styleId="TtuloTDC">
    <w:name w:val="TOC Heading"/>
    <w:basedOn w:val="Ttulo1"/>
    <w:next w:val="Normal"/>
    <w:uiPriority w:val="39"/>
    <w:unhideWhenUsed/>
    <w:qFormat/>
    <w:rsid w:val="00B85ACD"/>
    <w:pPr>
      <w:keepNext/>
      <w:keepLines/>
      <w:widowControl/>
      <w:autoSpaceDE/>
      <w:autoSpaceDN/>
      <w:adjustRightInd/>
      <w:spacing w:before="240" w:line="259" w:lineRule="auto"/>
      <w:outlineLvl w:val="9"/>
    </w:pPr>
    <w:rPr>
      <w:rFonts w:ascii="Calibri Light" w:hAnsi="Calibri Light" w:cs="Times New Roman"/>
      <w:color w:val="2E74B5"/>
      <w:sz w:val="32"/>
      <w:szCs w:val="32"/>
    </w:rPr>
  </w:style>
  <w:style w:type="paragraph" w:styleId="TDC1">
    <w:name w:val="toc 1"/>
    <w:basedOn w:val="Normal"/>
    <w:next w:val="Normal"/>
    <w:autoRedefine/>
    <w:uiPriority w:val="39"/>
    <w:unhideWhenUsed/>
    <w:rsid w:val="00B85ACD"/>
  </w:style>
  <w:style w:type="paragraph" w:styleId="Encabezado">
    <w:name w:val="header"/>
    <w:basedOn w:val="Normal"/>
    <w:link w:val="EncabezadoCar"/>
    <w:uiPriority w:val="99"/>
    <w:unhideWhenUsed/>
    <w:rsid w:val="00B85ACD"/>
    <w:pPr>
      <w:tabs>
        <w:tab w:val="center" w:pos="4513"/>
        <w:tab w:val="right" w:pos="9026"/>
      </w:tabs>
    </w:pPr>
  </w:style>
  <w:style w:type="character" w:customStyle="1" w:styleId="EncabezadoCar">
    <w:name w:val="Encabezado Car"/>
    <w:basedOn w:val="Fuentedeprrafopredeter"/>
    <w:link w:val="Encabezado"/>
    <w:uiPriority w:val="99"/>
    <w:locked/>
    <w:rsid w:val="00B85ACD"/>
    <w:rPr>
      <w:rFonts w:ascii="Times New Roman" w:hAnsi="Times New Roman" w:cs="Times New Roman"/>
      <w:sz w:val="24"/>
    </w:rPr>
  </w:style>
  <w:style w:type="paragraph" w:styleId="Piedepgina">
    <w:name w:val="footer"/>
    <w:basedOn w:val="Normal"/>
    <w:link w:val="PiedepginaCar"/>
    <w:uiPriority w:val="99"/>
    <w:unhideWhenUsed/>
    <w:rsid w:val="00B85ACD"/>
    <w:pPr>
      <w:tabs>
        <w:tab w:val="center" w:pos="4513"/>
        <w:tab w:val="right" w:pos="9026"/>
      </w:tabs>
    </w:pPr>
  </w:style>
  <w:style w:type="character" w:customStyle="1" w:styleId="PiedepginaCar">
    <w:name w:val="Pie de página Car"/>
    <w:basedOn w:val="Fuentedeprrafopredeter"/>
    <w:link w:val="Piedepgina"/>
    <w:uiPriority w:val="99"/>
    <w:locked/>
    <w:rsid w:val="00B85ACD"/>
    <w:rPr>
      <w:rFonts w:ascii="Times New Roman" w:hAnsi="Times New Roman" w:cs="Times New Roman"/>
      <w:sz w:val="24"/>
    </w:rPr>
  </w:style>
  <w:style w:type="table" w:customStyle="1" w:styleId="TableNormal">
    <w:name w:val="Table Normal"/>
    <w:uiPriority w:val="2"/>
    <w:semiHidden/>
    <w:unhideWhenUsed/>
    <w:qFormat/>
    <w:rsid w:val="006664D0"/>
    <w:pPr>
      <w:widowControl w:val="0"/>
    </w:pPr>
    <w:rPr>
      <w:rFonts w:cs="Times New Roman"/>
      <w:sz w:val="22"/>
      <w:szCs w:val="22"/>
      <w:lang w:val="en-US" w:eastAsia="en-US"/>
    </w:rPr>
    <w:tblPr>
      <w:tblInd w:w="0" w:type="dxa"/>
      <w:tblCellMar>
        <w:top w:w="0" w:type="dxa"/>
        <w:left w:w="0" w:type="dxa"/>
        <w:bottom w:w="0" w:type="dxa"/>
        <w:right w:w="0" w:type="dxa"/>
      </w:tblCellMar>
    </w:tblPr>
  </w:style>
  <w:style w:type="paragraph" w:styleId="NormalWeb">
    <w:name w:val="Normal (Web)"/>
    <w:basedOn w:val="Normal"/>
    <w:uiPriority w:val="99"/>
    <w:semiHidden/>
    <w:unhideWhenUsed/>
    <w:rsid w:val="00C13CCD"/>
    <w:pPr>
      <w:widowControl/>
      <w:autoSpaceDE/>
      <w:autoSpaceDN/>
      <w:adjustRightInd/>
      <w:spacing w:before="100" w:beforeAutospacing="1" w:after="100" w:afterAutospacing="1"/>
    </w:pPr>
  </w:style>
  <w:style w:type="character" w:styleId="nfasis">
    <w:name w:val="Emphasis"/>
    <w:basedOn w:val="Fuentedeprrafopredeter"/>
    <w:uiPriority w:val="20"/>
    <w:qFormat/>
    <w:rsid w:val="00C13CCD"/>
    <w:rPr>
      <w:rFonts w:cs="Times New Roman"/>
      <w:i/>
    </w:rPr>
  </w:style>
  <w:style w:type="paragraph" w:styleId="Sinespaciado">
    <w:name w:val="No Spacing"/>
    <w:uiPriority w:val="1"/>
    <w:qFormat/>
    <w:rsid w:val="00C13CCD"/>
    <w:pPr>
      <w:widowControl w:val="0"/>
    </w:pPr>
    <w:rPr>
      <w:rFonts w:cs="Times New Roman"/>
      <w:sz w:val="22"/>
      <w:szCs w:val="22"/>
      <w:lang w:val="en-US" w:eastAsia="en-US"/>
    </w:rPr>
  </w:style>
  <w:style w:type="paragraph" w:customStyle="1" w:styleId="Titulo3">
    <w:name w:val="Titulo 3"/>
    <w:basedOn w:val="Ttulo2"/>
    <w:link w:val="Titulo3Car"/>
    <w:uiPriority w:val="1"/>
    <w:rsid w:val="00B4714B"/>
  </w:style>
  <w:style w:type="character" w:customStyle="1" w:styleId="Titulo3Car">
    <w:name w:val="Titulo 3 Car"/>
    <w:basedOn w:val="Ttulo2Car"/>
    <w:link w:val="Titulo3"/>
    <w:uiPriority w:val="1"/>
    <w:locked/>
    <w:rsid w:val="00B4714B"/>
    <w:rPr>
      <w:rFonts w:asciiTheme="majorHAnsi" w:eastAsiaTheme="majorEastAsia" w:hAnsiTheme="majorHAnsi" w:cs="Times New Roman"/>
      <w:b/>
      <w:bCs/>
      <w:iCs/>
      <w:sz w:val="32"/>
      <w:szCs w:val="28"/>
      <w:shd w:val="clear" w:color="auto" w:fill="BDD6EE" w:themeFill="accent1" w:themeFillTint="66"/>
    </w:rPr>
  </w:style>
  <w:style w:type="character" w:styleId="Mencinsinresolver">
    <w:name w:val="Unresolved Mention"/>
    <w:basedOn w:val="Fuentedeprrafopredeter"/>
    <w:uiPriority w:val="99"/>
    <w:semiHidden/>
    <w:unhideWhenUsed/>
    <w:rsid w:val="003E6BBB"/>
    <w:rPr>
      <w:rFonts w:cs="Times New Roman"/>
      <w:color w:val="605E5C"/>
      <w:shd w:val="clear" w:color="auto" w:fill="E1DFDD"/>
    </w:rPr>
  </w:style>
  <w:style w:type="paragraph" w:styleId="TDC2">
    <w:name w:val="toc 2"/>
    <w:basedOn w:val="Normal"/>
    <w:next w:val="Normal"/>
    <w:autoRedefine/>
    <w:uiPriority w:val="39"/>
    <w:unhideWhenUsed/>
    <w:rsid w:val="00B920AE"/>
    <w:pPr>
      <w:ind w:left="240"/>
    </w:pPr>
  </w:style>
  <w:style w:type="paragraph" w:styleId="TDC3">
    <w:name w:val="toc 3"/>
    <w:basedOn w:val="Normal"/>
    <w:next w:val="Normal"/>
    <w:autoRedefine/>
    <w:uiPriority w:val="39"/>
    <w:unhideWhenUsed/>
    <w:rsid w:val="00B920AE"/>
    <w:pPr>
      <w:ind w:left="480"/>
    </w:pPr>
  </w:style>
  <w:style w:type="character" w:styleId="Hipervnculovisitado">
    <w:name w:val="FollowedHyperlink"/>
    <w:basedOn w:val="Fuentedeprrafopredeter"/>
    <w:uiPriority w:val="99"/>
    <w:semiHidden/>
    <w:unhideWhenUsed/>
    <w:rsid w:val="009209A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591687">
      <w:bodyDiv w:val="1"/>
      <w:marLeft w:val="0"/>
      <w:marRight w:val="0"/>
      <w:marTop w:val="0"/>
      <w:marBottom w:val="0"/>
      <w:divBdr>
        <w:top w:val="none" w:sz="0" w:space="0" w:color="auto"/>
        <w:left w:val="none" w:sz="0" w:space="0" w:color="auto"/>
        <w:bottom w:val="none" w:sz="0" w:space="0" w:color="auto"/>
        <w:right w:val="none" w:sz="0" w:space="0" w:color="auto"/>
      </w:divBdr>
    </w:div>
    <w:div w:id="344094479">
      <w:bodyDiv w:val="1"/>
      <w:marLeft w:val="0"/>
      <w:marRight w:val="0"/>
      <w:marTop w:val="0"/>
      <w:marBottom w:val="0"/>
      <w:divBdr>
        <w:top w:val="none" w:sz="0" w:space="0" w:color="auto"/>
        <w:left w:val="none" w:sz="0" w:space="0" w:color="auto"/>
        <w:bottom w:val="none" w:sz="0" w:space="0" w:color="auto"/>
        <w:right w:val="none" w:sz="0" w:space="0" w:color="auto"/>
      </w:divBdr>
    </w:div>
    <w:div w:id="595403931">
      <w:bodyDiv w:val="1"/>
      <w:marLeft w:val="0"/>
      <w:marRight w:val="0"/>
      <w:marTop w:val="0"/>
      <w:marBottom w:val="0"/>
      <w:divBdr>
        <w:top w:val="none" w:sz="0" w:space="0" w:color="auto"/>
        <w:left w:val="none" w:sz="0" w:space="0" w:color="auto"/>
        <w:bottom w:val="none" w:sz="0" w:space="0" w:color="auto"/>
        <w:right w:val="none" w:sz="0" w:space="0" w:color="auto"/>
      </w:divBdr>
    </w:div>
    <w:div w:id="1145467377">
      <w:marLeft w:val="0"/>
      <w:marRight w:val="0"/>
      <w:marTop w:val="0"/>
      <w:marBottom w:val="0"/>
      <w:divBdr>
        <w:top w:val="none" w:sz="0" w:space="0" w:color="auto"/>
        <w:left w:val="none" w:sz="0" w:space="0" w:color="auto"/>
        <w:bottom w:val="none" w:sz="0" w:space="0" w:color="auto"/>
        <w:right w:val="none" w:sz="0" w:space="0" w:color="auto"/>
      </w:divBdr>
    </w:div>
    <w:div w:id="1145467378">
      <w:marLeft w:val="0"/>
      <w:marRight w:val="0"/>
      <w:marTop w:val="0"/>
      <w:marBottom w:val="0"/>
      <w:divBdr>
        <w:top w:val="none" w:sz="0" w:space="0" w:color="auto"/>
        <w:left w:val="none" w:sz="0" w:space="0" w:color="auto"/>
        <w:bottom w:val="none" w:sz="0" w:space="0" w:color="auto"/>
        <w:right w:val="none" w:sz="0" w:space="0" w:color="auto"/>
      </w:divBdr>
    </w:div>
    <w:div w:id="1145467379">
      <w:marLeft w:val="0"/>
      <w:marRight w:val="0"/>
      <w:marTop w:val="0"/>
      <w:marBottom w:val="0"/>
      <w:divBdr>
        <w:top w:val="none" w:sz="0" w:space="0" w:color="auto"/>
        <w:left w:val="none" w:sz="0" w:space="0" w:color="auto"/>
        <w:bottom w:val="none" w:sz="0" w:space="0" w:color="auto"/>
        <w:right w:val="none" w:sz="0" w:space="0" w:color="auto"/>
      </w:divBdr>
    </w:div>
    <w:div w:id="1145467380">
      <w:marLeft w:val="0"/>
      <w:marRight w:val="0"/>
      <w:marTop w:val="0"/>
      <w:marBottom w:val="0"/>
      <w:divBdr>
        <w:top w:val="none" w:sz="0" w:space="0" w:color="auto"/>
        <w:left w:val="none" w:sz="0" w:space="0" w:color="auto"/>
        <w:bottom w:val="none" w:sz="0" w:space="0" w:color="auto"/>
        <w:right w:val="none" w:sz="0" w:space="0" w:color="auto"/>
      </w:divBdr>
    </w:div>
    <w:div w:id="1197432117">
      <w:bodyDiv w:val="1"/>
      <w:marLeft w:val="0"/>
      <w:marRight w:val="0"/>
      <w:marTop w:val="0"/>
      <w:marBottom w:val="0"/>
      <w:divBdr>
        <w:top w:val="none" w:sz="0" w:space="0" w:color="auto"/>
        <w:left w:val="none" w:sz="0" w:space="0" w:color="auto"/>
        <w:bottom w:val="none" w:sz="0" w:space="0" w:color="auto"/>
        <w:right w:val="none" w:sz="0" w:space="0" w:color="auto"/>
      </w:divBdr>
    </w:div>
    <w:div w:id="1535848976">
      <w:bodyDiv w:val="1"/>
      <w:marLeft w:val="0"/>
      <w:marRight w:val="0"/>
      <w:marTop w:val="0"/>
      <w:marBottom w:val="0"/>
      <w:divBdr>
        <w:top w:val="none" w:sz="0" w:space="0" w:color="auto"/>
        <w:left w:val="none" w:sz="0" w:space="0" w:color="auto"/>
        <w:bottom w:val="none" w:sz="0" w:space="0" w:color="auto"/>
        <w:right w:val="none" w:sz="0" w:space="0" w:color="auto"/>
      </w:divBdr>
    </w:div>
    <w:div w:id="1568371672">
      <w:bodyDiv w:val="1"/>
      <w:marLeft w:val="0"/>
      <w:marRight w:val="0"/>
      <w:marTop w:val="0"/>
      <w:marBottom w:val="0"/>
      <w:divBdr>
        <w:top w:val="none" w:sz="0" w:space="0" w:color="auto"/>
        <w:left w:val="none" w:sz="0" w:space="0" w:color="auto"/>
        <w:bottom w:val="none" w:sz="0" w:space="0" w:color="auto"/>
        <w:right w:val="none" w:sz="0" w:space="0" w:color="auto"/>
      </w:divBdr>
    </w:div>
    <w:div w:id="1804468663">
      <w:bodyDiv w:val="1"/>
      <w:marLeft w:val="0"/>
      <w:marRight w:val="0"/>
      <w:marTop w:val="0"/>
      <w:marBottom w:val="0"/>
      <w:divBdr>
        <w:top w:val="none" w:sz="0" w:space="0" w:color="auto"/>
        <w:left w:val="none" w:sz="0" w:space="0" w:color="auto"/>
        <w:bottom w:val="none" w:sz="0" w:space="0" w:color="auto"/>
        <w:right w:val="none" w:sz="0" w:space="0" w:color="auto"/>
      </w:divBdr>
    </w:div>
    <w:div w:id="191484791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visualstudio.microsoft.com/es/" TargetMode="External"/><Relationship Id="rId18" Type="http://schemas.openxmlformats.org/officeDocument/2006/relationships/hyperlink" Target="https://www.guru99.com/web-development-ide.html" TargetMode="External"/><Relationship Id="rId26" Type="http://schemas.openxmlformats.org/officeDocument/2006/relationships/hyperlink" Target="https://www.visualstudio.com/vs/enterprise/" TargetMode="External"/><Relationship Id="rId3" Type="http://schemas.openxmlformats.org/officeDocument/2006/relationships/styles" Target="styles.xml"/><Relationship Id="rId21" Type="http://schemas.openxmlformats.org/officeDocument/2006/relationships/hyperlink" Target="https://code.visualstudio.com/" TargetMode="External"/><Relationship Id="rId34"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hyperlink" Target="https://netbeans.apache.org/" TargetMode="External"/><Relationship Id="rId17" Type="http://schemas.openxmlformats.org/officeDocument/2006/relationships/hyperlink" Target="https://pypl.github.io/IDE.html" TargetMode="External"/><Relationship Id="rId25" Type="http://schemas.openxmlformats.org/officeDocument/2006/relationships/hyperlink" Target="http://www.microsoft.com/visualstudio/en-us/products/professional/default.mspx" TargetMode="External"/><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yperlink" Target="https://www.bluej.org/" TargetMode="External"/><Relationship Id="rId20" Type="http://schemas.openxmlformats.org/officeDocument/2006/relationships/hyperlink" Target="https://visualstudio.microsoft.com/vs/" TargetMode="External"/><Relationship Id="rId29"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eclipse.org/eclipseide/" TargetMode="External"/><Relationship Id="rId24" Type="http://schemas.openxmlformats.org/officeDocument/2006/relationships/hyperlink" Target="https://www.visualstudio.com/vs/community/" TargetMode="External"/><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jetbrains.com/es-es/idea/" TargetMode="External"/><Relationship Id="rId23" Type="http://schemas.openxmlformats.org/officeDocument/2006/relationships/hyperlink" Target="https://github.com/features/codespaces" TargetMode="External"/><Relationship Id="rId28" Type="http://schemas.openxmlformats.org/officeDocument/2006/relationships/image" Target="media/image1.png"/><Relationship Id="rId36" Type="http://schemas.openxmlformats.org/officeDocument/2006/relationships/theme" Target="theme/theme1.xml"/><Relationship Id="rId10" Type="http://schemas.openxmlformats.org/officeDocument/2006/relationships/hyperlink" Target="https://www.edix.com/es/fp/daw-desarrollo-de-aplicaciones-web/" TargetMode="External"/><Relationship Id="rId19" Type="http://schemas.openxmlformats.org/officeDocument/2006/relationships/hyperlink" Target="https://dotnet.microsoft.com/download/dotnet" TargetMode="External"/><Relationship Id="rId31" Type="http://schemas.openxmlformats.org/officeDocument/2006/relationships/hyperlink" Target="https://docs.microsoft.com/es-es/visualstudio/ide/quickstart-csharp-console?view=vs-2022" TargetMode="External"/><Relationship Id="rId4" Type="http://schemas.openxmlformats.org/officeDocument/2006/relationships/settings" Target="settings.xml"/><Relationship Id="rId9" Type="http://schemas.openxmlformats.org/officeDocument/2006/relationships/hyperlink" Target="https://www.edix.com/es/fp/desarrollo-de-aplicaciones-multiplataforma-dam/" TargetMode="External"/><Relationship Id="rId14" Type="http://schemas.openxmlformats.org/officeDocument/2006/relationships/hyperlink" Target="https://developer.apple.com/xcode/" TargetMode="External"/><Relationship Id="rId22" Type="http://schemas.openxmlformats.org/officeDocument/2006/relationships/hyperlink" Target="https://visualstudio.microsoft.com/vs/mac/" TargetMode="External"/><Relationship Id="rId27" Type="http://schemas.openxmlformats.org/officeDocument/2006/relationships/hyperlink" Target="https://visualstudio.microsoft.com/es/" TargetMode="External"/><Relationship Id="rId30" Type="http://schemas.openxmlformats.org/officeDocument/2006/relationships/image" Target="media/image3.png"/><Relationship Id="rId35" Type="http://schemas.openxmlformats.org/officeDocument/2006/relationships/fontTable" Target="fontTable.xml"/><Relationship Id="rId8" Type="http://schemas.openxmlformats.org/officeDocument/2006/relationships/hyperlink" Target="https://www.iso.org/obp/ui/"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Mic21</b:Tag>
    <b:SourceType>InternetSite</b:SourceType>
    <b:Guid>{174601EB-68A2-4F6B-869B-F8B2CA3024EB}</b:Guid>
    <b:Author>
      <b:Author>
        <b:Corporate>Microsoft</b:Corporate>
      </b:Author>
    </b:Author>
    <b:Title>Visual Studio</b:Title>
    <b:Year>2021</b:Year>
    <b:InternetSiteTitle>Microsoft docs</b:InternetSiteTitle>
    <b:Month>noviembre</b:Month>
    <b:URL>https://docs.microsoft.com/es-es/visualstudio/install</b:URL>
    <b:RefOrder>1</b:RefOrder>
  </b:Source>
  <b:Source>
    <b:Tag>ISO17</b:Tag>
    <b:SourceType>InternetSite</b:SourceType>
    <b:Guid>{5536C1BB-7B9C-4A12-802B-F08536D00DA7}</b:Guid>
    <b:Author>
      <b:Author>
        <b:Corporate>ISO/IEC/IEEE</b:Corporate>
      </b:Author>
    </b:Author>
    <b:Title>Systems and software engineering — Software life cycle processes</b:Title>
    <b:Year>2017</b:Year>
    <b:URL>https://www.iso.org/obp/ui/#iso:std:iso-iec-ieee:12207:ed-1:v1:en</b:URL>
    <b:RefOrder>2</b:RefOrder>
  </b:Source>
  <b:Source>
    <b:Tag>Mic</b:Tag>
    <b:SourceType>InternetSite</b:SourceType>
    <b:Guid>{7FFCCA56-34A0-403B-962D-A89890241F64}</b:Guid>
    <b:Author>
      <b:Author>
        <b:Corporate>Microsoft</b:Corporate>
      </b:Author>
    </b:Author>
    <b:Title>Soluciones C# en Visual Studio</b:Title>
    <b:URL>https://docs.microsoft.com/es-es/visualstudio/extensibility/internals/solutions-overview?view=vs-2022</b:URL>
    <b:RefOrder>3</b:RefOrder>
  </b:Source>
  <b:Source>
    <b:Tag>Mic211</b:Tag>
    <b:SourceType>InternetSite</b:SourceType>
    <b:Guid>{C2BFB81B-496C-4450-80AB-57AF5D1F24F9}</b:Guid>
    <b:Author>
      <b:Author>
        <b:Corporate>Microsoft</b:Corporate>
      </b:Author>
    </b:Author>
    <b:InternetSiteTitle>Proyectos c# en Visual Studio</b:InternetSiteTitle>
    <b:Year>2021</b:Year>
    <b:URL>https://docs.microsoft.com/es-es/visualstudio/extensibility/internals/projects?view=vs-2022</b:URL>
    <b:RefOrder>4</b:RefOrder>
  </b:Source>
  <b:Source>
    <b:Tag>Mic212</b:Tag>
    <b:SourceType>InternetSite</b:SourceType>
    <b:Guid>{7FBDC457-88A2-41BF-B733-8C4D6BED3309}</b:Guid>
    <b:Author>
      <b:Author>
        <b:Corporate>Microsoft</b:Corporate>
      </b:Author>
    </b:Author>
    <b:Title>Personalizar IDE Visual Studio</b:Title>
    <b:Year>2021</b:Year>
    <b:URL>https://docs.microsoft.com/es-es/visualstudio/ide/personalizing-the-visual-studio-ide?view=vs-2022</b:URL>
    <b:RefOrder>5</b:RefOrder>
  </b:Source>
  <b:Source>
    <b:Tag>Mic1</b:Tag>
    <b:SourceType>InternetSite</b:SourceType>
    <b:Guid>{0FEB74DF-D514-406F-99F9-1BDB061C3EDE}</b:Guid>
    <b:Author>
      <b:Author>
        <b:Corporate>Microsoft</b:Corporate>
      </b:Author>
    </b:Author>
    <b:Title>Tutorial C#</b:Title>
    <b:URL>https://docs.microsoft.com/es-es/visualstudio/get-started/csharp/?view=vs-2019</b:URL>
    <b:RefOrder>6</b:RefOrder>
  </b:Source>
  <b:Source>
    <b:Tag>Mic213</b:Tag>
    <b:SourceType>InternetSite</b:SourceType>
    <b:Guid>{312B906A-1BCE-43B8-857E-DFB1A857615D}</b:Guid>
    <b:Author>
      <b:Author>
        <b:Corporate>Microsoft</b:Corporate>
      </b:Author>
    </b:Author>
    <b:Title>Documentacion de .NET</b:Title>
    <b:Year>2021</b:Year>
    <b:URL>https://docs.microsoft.com/es-es/dotnet/fundamentals/</b:URL>
    <b:RefOrder>7</b:RefOrder>
  </b:Source>
  <b:Source>
    <b:Tag>Mic214</b:Tag>
    <b:SourceType>InternetSite</b:SourceType>
    <b:Guid>{1ADB810B-21E3-4EC5-8D10-314618864278}</b:Guid>
    <b:Author>
      <b:Author>
        <b:Corporate>Microsoft</b:Corporate>
      </b:Author>
    </b:Author>
    <b:Title>Documentación  Windows Presentation Foundation</b:Title>
    <b:Year>2021</b:Year>
    <b:URL>https://docs.microsoft.com/es-es/dotnet/desktop/wpf/?view=netdesktop-6.0</b:URL>
    <b:RefOrder>8</b:RefOrder>
  </b:Source>
</b:Sources>
</file>

<file path=customXml/itemProps1.xml><?xml version="1.0" encoding="utf-8"?>
<ds:datastoreItem xmlns:ds="http://schemas.openxmlformats.org/officeDocument/2006/customXml" ds:itemID="{8DC13C9C-93B4-49E1-810F-315AA0DA976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14</Pages>
  <Words>4068</Words>
  <Characters>22377</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Información general sobre Visual Studio</vt:lpstr>
    </vt:vector>
  </TitlesOfParts>
  <Company/>
  <LinksUpToDate>false</LinksUpToDate>
  <CharactersWithSpaces>26393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Información general sobre Visual Studio</dc:title>
  <dc:subject/>
  <dc:creator>GUZMAN SOTO PULGAR</dc:creator>
  <cp:keywords/>
  <dc:description/>
  <cp:lastModifiedBy>GUZMAN SOTO PULGAR</cp:lastModifiedBy>
  <cp:revision>2</cp:revision>
  <dcterms:created xsi:type="dcterms:W3CDTF">2021-11-28T22:34:00Z</dcterms:created>
  <dcterms:modified xsi:type="dcterms:W3CDTF">2021-11-28T22:34:00Z</dcterms:modified>
</cp:coreProperties>
</file>