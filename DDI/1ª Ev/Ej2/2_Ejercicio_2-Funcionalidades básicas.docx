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38" w:rsidRPr="006E2A95" w:rsidRDefault="00C13038" w:rsidP="001F17C7">
      <w:pPr>
        <w:pStyle w:val="Cuerpo"/>
        <w:rPr>
          <w:b/>
        </w:rPr>
      </w:pPr>
      <w:r w:rsidRPr="006E2A95">
        <w:rPr>
          <w:b/>
        </w:rPr>
        <w:t>2. Ejercicio 2</w:t>
      </w:r>
    </w:p>
    <w:p w:rsidR="00C13038" w:rsidRDefault="00C13038" w:rsidP="001F17C7">
      <w:pPr>
        <w:pStyle w:val="Cuerpo"/>
      </w:pPr>
      <w:r>
        <w:t xml:space="preserve">Un servicio de comida a domicilio ofrece dos tipos de menús, un menú general y otro para </w:t>
      </w:r>
      <w:r w:rsidR="001F17C7">
        <w:t>veganos</w:t>
      </w:r>
      <w:r>
        <w:t xml:space="preserve"> (</w:t>
      </w:r>
      <w:r w:rsidR="001F17C7">
        <w:t>botones excluyentes</w:t>
      </w:r>
      <w:r>
        <w:t>)</w:t>
      </w:r>
    </w:p>
    <w:p w:rsidR="00C13038" w:rsidRDefault="00C13038" w:rsidP="001F17C7">
      <w:pPr>
        <w:pStyle w:val="Cuerpo"/>
      </w:pPr>
      <w:r>
        <w:t>Cuando un cliente quiere realizar su pedido introduce s</w:t>
      </w:r>
      <w:r w:rsidRPr="006E2A95">
        <w:t>u nombre, su número de teléfono y dirección de entrega. Solo se hacen entregas en Burgos capital.</w:t>
      </w:r>
    </w:p>
    <w:p w:rsidR="00C13038" w:rsidRDefault="00C13038" w:rsidP="001F17C7">
      <w:pPr>
        <w:pStyle w:val="Cuerpo"/>
        <w:numPr>
          <w:ilvl w:val="0"/>
          <w:numId w:val="19"/>
        </w:numPr>
      </w:pPr>
      <w:r>
        <w:t xml:space="preserve">-El </w:t>
      </w:r>
      <w:r w:rsidRPr="006E2A95">
        <w:rPr>
          <w:b/>
        </w:rPr>
        <w:t>nombre no puede estar vacío</w:t>
      </w:r>
      <w:r>
        <w:t xml:space="preserve"> y solo </w:t>
      </w:r>
      <w:r w:rsidR="001F17C7">
        <w:t>puede</w:t>
      </w:r>
      <w:r>
        <w:t xml:space="preserve"> contener caracteres</w:t>
      </w:r>
    </w:p>
    <w:p w:rsidR="00C13038" w:rsidRDefault="00C13038" w:rsidP="001F17C7">
      <w:pPr>
        <w:pStyle w:val="Cuerpo"/>
        <w:numPr>
          <w:ilvl w:val="0"/>
          <w:numId w:val="19"/>
        </w:numPr>
      </w:pPr>
      <w:r>
        <w:t xml:space="preserve">-El </w:t>
      </w:r>
      <w:r w:rsidRPr="006E2A95">
        <w:rPr>
          <w:b/>
        </w:rPr>
        <w:t>número de teléfono</w:t>
      </w:r>
      <w:r>
        <w:t xml:space="preserve"> debe tener </w:t>
      </w:r>
      <w:r w:rsidRPr="006E2A95">
        <w:rPr>
          <w:b/>
        </w:rPr>
        <w:t>una longitud de 9 números</w:t>
      </w:r>
    </w:p>
    <w:p w:rsidR="00C13038" w:rsidRDefault="00C13038" w:rsidP="001F17C7">
      <w:pPr>
        <w:pStyle w:val="Cuerpo"/>
        <w:numPr>
          <w:ilvl w:val="0"/>
          <w:numId w:val="19"/>
        </w:numPr>
      </w:pPr>
      <w:r>
        <w:t xml:space="preserve">-La </w:t>
      </w:r>
      <w:r w:rsidRPr="006E2A95">
        <w:rPr>
          <w:b/>
        </w:rPr>
        <w:t>dirección</w:t>
      </w:r>
      <w:r>
        <w:t xml:space="preserve"> está compuesta por </w:t>
      </w:r>
      <w:r w:rsidR="001F17C7">
        <w:t xml:space="preserve">un campo con el </w:t>
      </w:r>
      <w:r w:rsidR="001F17C7" w:rsidRPr="006E2A95">
        <w:rPr>
          <w:b/>
        </w:rPr>
        <w:t xml:space="preserve">nombre </w:t>
      </w:r>
      <w:r w:rsidRPr="006E2A95">
        <w:rPr>
          <w:b/>
        </w:rPr>
        <w:t>calle</w:t>
      </w:r>
      <w:r w:rsidR="001F17C7">
        <w:t xml:space="preserve"> y </w:t>
      </w:r>
      <w:r w:rsidR="001F17C7" w:rsidRPr="006E2A95">
        <w:rPr>
          <w:b/>
        </w:rPr>
        <w:t>resto datos</w:t>
      </w:r>
      <w:r w:rsidR="001F17C7">
        <w:t xml:space="preserve"> (número, piso, letra…) en </w:t>
      </w:r>
      <w:r w:rsidR="001F17C7" w:rsidRPr="006E2A95">
        <w:rPr>
          <w:b/>
        </w:rPr>
        <w:t>otro campo</w:t>
      </w:r>
      <w:r w:rsidR="001F17C7">
        <w:t>.</w:t>
      </w:r>
      <w:r>
        <w:t xml:space="preserve"> La </w:t>
      </w:r>
      <w:r w:rsidRPr="006E2A95">
        <w:rPr>
          <w:b/>
        </w:rPr>
        <w:t>calle</w:t>
      </w:r>
      <w:r>
        <w:t xml:space="preserve"> se tiene que seleccionar en un </w:t>
      </w:r>
      <w:r w:rsidRPr="006E2A95">
        <w:rPr>
          <w:b/>
        </w:rPr>
        <w:t>combo</w:t>
      </w:r>
      <w:r>
        <w:t xml:space="preserve"> (podéis visualizar una muestra de 15 calles).</w:t>
      </w:r>
    </w:p>
    <w:p w:rsidR="0006527D" w:rsidRDefault="0006527D" w:rsidP="0006527D">
      <w:pPr>
        <w:pStyle w:val="Cuerpo"/>
      </w:pPr>
      <w:r>
        <w:t xml:space="preserve">La primera pantalla (formulario) contendrá un </w:t>
      </w:r>
      <w:r w:rsidRPr="006E2A95">
        <w:rPr>
          <w:b/>
        </w:rPr>
        <w:t>botón</w:t>
      </w:r>
      <w:r>
        <w:t xml:space="preserve"> “</w:t>
      </w:r>
      <w:r w:rsidRPr="006E2A95">
        <w:rPr>
          <w:b/>
        </w:rPr>
        <w:t>Realizar Pedido</w:t>
      </w:r>
      <w:r>
        <w:t xml:space="preserve">” que permanecerá </w:t>
      </w:r>
      <w:r w:rsidRPr="006E2A95">
        <w:rPr>
          <w:b/>
        </w:rPr>
        <w:t>deshabilitado</w:t>
      </w:r>
      <w:r>
        <w:t xml:space="preserve"> </w:t>
      </w:r>
      <w:r w:rsidRPr="006E2A95">
        <w:rPr>
          <w:b/>
        </w:rPr>
        <w:t>hasta</w:t>
      </w:r>
      <w:r>
        <w:t xml:space="preserve"> que los </w:t>
      </w:r>
      <w:r w:rsidRPr="006E2A95">
        <w:rPr>
          <w:b/>
        </w:rPr>
        <w:t>datos</w:t>
      </w:r>
      <w:r>
        <w:t xml:space="preserve"> sean </w:t>
      </w:r>
      <w:r w:rsidRPr="006E2A95">
        <w:rPr>
          <w:b/>
        </w:rPr>
        <w:t>correctos</w:t>
      </w:r>
      <w:r w:rsidR="006379B8">
        <w:t xml:space="preserve"> y </w:t>
      </w:r>
      <w:r w:rsidR="006379B8" w:rsidRPr="006E2A95">
        <w:rPr>
          <w:b/>
        </w:rPr>
        <w:t>otro</w:t>
      </w:r>
      <w:r w:rsidR="006379B8">
        <w:t xml:space="preserve"> de “</w:t>
      </w:r>
      <w:r w:rsidR="006379B8" w:rsidRPr="006E2A95">
        <w:rPr>
          <w:b/>
        </w:rPr>
        <w:t>Salir</w:t>
      </w:r>
      <w:r w:rsidR="006379B8">
        <w:t>”.</w:t>
      </w:r>
    </w:p>
    <w:p w:rsidR="0006527D" w:rsidRDefault="0006527D" w:rsidP="0006527D">
      <w:pPr>
        <w:pStyle w:val="Cuerpo"/>
      </w:pPr>
    </w:p>
    <w:p w:rsidR="0006527D" w:rsidRDefault="0006527D" w:rsidP="0006527D">
      <w:pPr>
        <w:pStyle w:val="Cuerpo"/>
      </w:pPr>
      <w:r>
        <w:t xml:space="preserve">Según la elección se pasará a </w:t>
      </w:r>
      <w:r w:rsidR="006379B8">
        <w:t>una segunda pantalla modal</w:t>
      </w:r>
      <w:r>
        <w:t xml:space="preserve"> (distinta para cada elección):</w:t>
      </w:r>
    </w:p>
    <w:p w:rsidR="00C13038" w:rsidRDefault="00C13038" w:rsidP="001F17C7">
      <w:pPr>
        <w:pStyle w:val="Cuerpo"/>
      </w:pPr>
    </w:p>
    <w:p w:rsidR="00C13038" w:rsidRDefault="00C13038" w:rsidP="0006527D">
      <w:pPr>
        <w:pStyle w:val="Cuerpo"/>
        <w:numPr>
          <w:ilvl w:val="0"/>
          <w:numId w:val="20"/>
        </w:numPr>
      </w:pPr>
      <w:r>
        <w:t xml:space="preserve">Si elige el </w:t>
      </w:r>
      <w:r w:rsidRPr="006E2A95">
        <w:rPr>
          <w:b/>
        </w:rPr>
        <w:t>menú general</w:t>
      </w:r>
      <w:r>
        <w:t xml:space="preserve"> puede seleccionar un </w:t>
      </w:r>
      <w:r w:rsidRPr="006E2A95">
        <w:rPr>
          <w:b/>
        </w:rPr>
        <w:t>primer plato</w:t>
      </w:r>
      <w:r>
        <w:t xml:space="preserve">, un </w:t>
      </w:r>
      <w:r w:rsidRPr="006E2A95">
        <w:rPr>
          <w:b/>
        </w:rPr>
        <w:t>segundo</w:t>
      </w:r>
      <w:r>
        <w:t xml:space="preserve"> </w:t>
      </w:r>
      <w:r w:rsidRPr="006E2A95">
        <w:rPr>
          <w:b/>
        </w:rPr>
        <w:t>plato</w:t>
      </w:r>
      <w:r>
        <w:t xml:space="preserve">, un </w:t>
      </w:r>
      <w:r w:rsidRPr="006E2A95">
        <w:rPr>
          <w:b/>
        </w:rPr>
        <w:t>postre</w:t>
      </w:r>
      <w:r w:rsidR="0006527D">
        <w:t xml:space="preserve"> (se </w:t>
      </w:r>
      <w:r w:rsidR="00F56E91">
        <w:t>visualizarán</w:t>
      </w:r>
      <w:r w:rsidR="0006527D">
        <w:t xml:space="preserve"> </w:t>
      </w:r>
      <w:r w:rsidR="0006527D" w:rsidRPr="006E2A95">
        <w:rPr>
          <w:b/>
        </w:rPr>
        <w:t>tres opciones</w:t>
      </w:r>
      <w:r w:rsidR="0006527D">
        <w:t xml:space="preserve"> de cada plato)</w:t>
      </w:r>
      <w:r>
        <w:t xml:space="preserve">, una </w:t>
      </w:r>
      <w:r w:rsidRPr="006E2A95">
        <w:rPr>
          <w:b/>
        </w:rPr>
        <w:t>bebida</w:t>
      </w:r>
      <w:r>
        <w:t xml:space="preserve"> y si quiere o no </w:t>
      </w:r>
      <w:r w:rsidRPr="006E2A95">
        <w:rPr>
          <w:b/>
        </w:rPr>
        <w:t>pan</w:t>
      </w:r>
      <w:r>
        <w:t xml:space="preserve">. </w:t>
      </w:r>
      <w:r w:rsidRPr="006E2A95">
        <w:rPr>
          <w:i/>
        </w:rPr>
        <w:t>El pedido debe contener</w:t>
      </w:r>
      <w:r>
        <w:t xml:space="preserve"> </w:t>
      </w:r>
      <w:r w:rsidRPr="006E2A95">
        <w:rPr>
          <w:i/>
        </w:rPr>
        <w:t>al menos un segundo plato</w:t>
      </w:r>
      <w:r>
        <w:t>.</w:t>
      </w:r>
    </w:p>
    <w:p w:rsidR="00C13038" w:rsidRDefault="00C13038" w:rsidP="0006527D">
      <w:pPr>
        <w:pStyle w:val="Cuerpo"/>
        <w:ind w:left="720"/>
      </w:pPr>
      <w:r>
        <w:t xml:space="preserve">El precio del </w:t>
      </w:r>
      <w:r w:rsidRPr="006E2A95">
        <w:rPr>
          <w:i/>
        </w:rPr>
        <w:t>primer plato es de 4,4€,</w:t>
      </w:r>
      <w:r>
        <w:t xml:space="preserve"> el del </w:t>
      </w:r>
      <w:r w:rsidRPr="006E2A95">
        <w:rPr>
          <w:i/>
        </w:rPr>
        <w:t>segundo 5,5€,</w:t>
      </w:r>
      <w:r>
        <w:t xml:space="preserve"> el </w:t>
      </w:r>
      <w:r w:rsidRPr="006E2A95">
        <w:rPr>
          <w:i/>
        </w:rPr>
        <w:t>postre 3€</w:t>
      </w:r>
      <w:r w:rsidR="001F17C7">
        <w:t xml:space="preserve"> y el suplemento de </w:t>
      </w:r>
      <w:r w:rsidR="001F17C7" w:rsidRPr="006E2A95">
        <w:rPr>
          <w:i/>
        </w:rPr>
        <w:t>pan</w:t>
      </w:r>
      <w:r w:rsidR="001F17C7">
        <w:t xml:space="preserve"> </w:t>
      </w:r>
      <w:r w:rsidR="001F17C7" w:rsidRPr="006E2A95">
        <w:rPr>
          <w:i/>
        </w:rPr>
        <w:t>es 0,80€.</w:t>
      </w:r>
      <w:r w:rsidR="001F17C7">
        <w:t xml:space="preserve"> El </w:t>
      </w:r>
      <w:r w:rsidR="001F17C7" w:rsidRPr="006E2A95">
        <w:rPr>
          <w:i/>
        </w:rPr>
        <w:t>precio de</w:t>
      </w:r>
      <w:r w:rsidRPr="006E2A95">
        <w:rPr>
          <w:i/>
        </w:rPr>
        <w:t xml:space="preserve"> la bebida</w:t>
      </w:r>
      <w:r>
        <w:t xml:space="preserve"> depende del tipo de bebida (diccionario</w:t>
      </w:r>
      <w:r w:rsidR="001F17C7">
        <w:t xml:space="preserve"> a vuestra elección con al menos </w:t>
      </w:r>
      <w:r w:rsidR="001F17C7" w:rsidRPr="006E2A95">
        <w:rPr>
          <w:i/>
        </w:rPr>
        <w:t>cinco pares</w:t>
      </w:r>
      <w:r w:rsidR="0006527D">
        <w:t xml:space="preserve">, </w:t>
      </w:r>
      <w:r w:rsidR="0006527D" w:rsidRPr="006E2A95">
        <w:rPr>
          <w:i/>
        </w:rPr>
        <w:t>uno</w:t>
      </w:r>
      <w:r w:rsidR="0006527D">
        <w:t xml:space="preserve"> de ellos </w:t>
      </w:r>
      <w:r w:rsidR="0006527D" w:rsidRPr="006E2A95">
        <w:rPr>
          <w:i/>
        </w:rPr>
        <w:t>café</w:t>
      </w:r>
      <w:r>
        <w:t xml:space="preserve">) </w:t>
      </w:r>
    </w:p>
    <w:p w:rsidR="0006527D" w:rsidRDefault="0006527D" w:rsidP="001F17C7">
      <w:pPr>
        <w:pStyle w:val="Cuerpo"/>
      </w:pPr>
    </w:p>
    <w:p w:rsidR="00C13038" w:rsidRPr="006E2A95" w:rsidRDefault="00C13038" w:rsidP="0006527D">
      <w:pPr>
        <w:pStyle w:val="Cuerpo"/>
        <w:numPr>
          <w:ilvl w:val="0"/>
          <w:numId w:val="20"/>
        </w:numPr>
        <w:rPr>
          <w:i/>
        </w:rPr>
      </w:pPr>
      <w:r>
        <w:t xml:space="preserve">Si elige el </w:t>
      </w:r>
      <w:r w:rsidRPr="006E2A95">
        <w:rPr>
          <w:b/>
        </w:rPr>
        <w:t xml:space="preserve">menú </w:t>
      </w:r>
      <w:r w:rsidR="001F17C7" w:rsidRPr="006E2A95">
        <w:rPr>
          <w:b/>
        </w:rPr>
        <w:t>vegano</w:t>
      </w:r>
      <w:r>
        <w:t xml:space="preserve"> puede seleccionar otros platos</w:t>
      </w:r>
      <w:r w:rsidR="0006527D">
        <w:t xml:space="preserve"> (</w:t>
      </w:r>
      <w:proofErr w:type="spellStart"/>
      <w:r w:rsidR="0006527D">
        <w:t>tb</w:t>
      </w:r>
      <w:proofErr w:type="spellEnd"/>
      <w:r w:rsidR="0006527D">
        <w:t xml:space="preserve"> </w:t>
      </w:r>
      <w:r w:rsidR="0006527D" w:rsidRPr="006E2A95">
        <w:rPr>
          <w:b/>
        </w:rPr>
        <w:t>tres de cada</w:t>
      </w:r>
      <w:r w:rsidR="0006527D">
        <w:t>)</w:t>
      </w:r>
      <w:r>
        <w:t xml:space="preserve"> e igualmente el pedido debe contener </w:t>
      </w:r>
      <w:r w:rsidRPr="006E2A95">
        <w:rPr>
          <w:i/>
        </w:rPr>
        <w:t>al menos un segundo plato</w:t>
      </w:r>
      <w:r>
        <w:t xml:space="preserve">. Los precios tienen un </w:t>
      </w:r>
      <w:r w:rsidRPr="006E2A95">
        <w:rPr>
          <w:i/>
        </w:rPr>
        <w:t>incremento del 20% en el primer plato y el segundo</w:t>
      </w:r>
      <w:r>
        <w:t xml:space="preserve"> pero son los </w:t>
      </w:r>
      <w:r w:rsidRPr="006E2A95">
        <w:rPr>
          <w:i/>
        </w:rPr>
        <w:t>mismos para</w:t>
      </w:r>
      <w:r w:rsidR="001F17C7" w:rsidRPr="006E2A95">
        <w:rPr>
          <w:i/>
        </w:rPr>
        <w:t xml:space="preserve"> bebidas, postre y </w:t>
      </w:r>
      <w:r w:rsidRPr="006E2A95">
        <w:rPr>
          <w:i/>
        </w:rPr>
        <w:t>pan.</w:t>
      </w:r>
    </w:p>
    <w:p w:rsidR="00D33148" w:rsidRDefault="00D33148" w:rsidP="001F17C7">
      <w:pPr>
        <w:pStyle w:val="Cuerpo"/>
      </w:pPr>
    </w:p>
    <w:p w:rsidR="006379B8" w:rsidRPr="007833E6" w:rsidRDefault="006379B8" w:rsidP="001F17C7">
      <w:pPr>
        <w:pStyle w:val="Cuerpo"/>
      </w:pPr>
      <w:r>
        <w:t xml:space="preserve">La segunda ventana tendrá un </w:t>
      </w:r>
      <w:r w:rsidRPr="006E2A95">
        <w:rPr>
          <w:b/>
        </w:rPr>
        <w:t>botón</w:t>
      </w:r>
      <w:r>
        <w:t xml:space="preserve"> de “</w:t>
      </w:r>
      <w:r w:rsidRPr="006E2A95">
        <w:rPr>
          <w:b/>
        </w:rPr>
        <w:t>Visualizar pedido</w:t>
      </w:r>
      <w:r>
        <w:t xml:space="preserve">” que </w:t>
      </w:r>
      <w:r w:rsidRPr="006E2A95">
        <w:rPr>
          <w:b/>
          <w:i/>
        </w:rPr>
        <w:t>incluirá el precio del</w:t>
      </w:r>
      <w:r w:rsidRPr="006E2A95">
        <w:rPr>
          <w:i/>
        </w:rPr>
        <w:t xml:space="preserve"> </w:t>
      </w:r>
      <w:r w:rsidRPr="006E2A95">
        <w:rPr>
          <w:b/>
          <w:i/>
        </w:rPr>
        <w:t>mismo</w:t>
      </w:r>
      <w:r>
        <w:t xml:space="preserve"> y otro de “</w:t>
      </w:r>
      <w:r w:rsidRPr="006E2A95">
        <w:rPr>
          <w:b/>
        </w:rPr>
        <w:t>Volver</w:t>
      </w:r>
      <w:r>
        <w:t>” que cerrará esta ventana.</w:t>
      </w:r>
    </w:p>
    <w:sectPr w:rsidR="006379B8" w:rsidRPr="007833E6" w:rsidSect="009F4E98">
      <w:headerReference w:type="default" r:id="rId8"/>
      <w:footerReference w:type="default" r:id="rId9"/>
      <w:footerReference w:type="first" r:id="rId10"/>
      <w:pgSz w:w="11900" w:h="16840"/>
      <w:pgMar w:top="1440" w:right="1440" w:bottom="1440" w:left="1440" w:header="720" w:footer="720" w:gutter="0"/>
      <w:cols w:space="720" w:equalWidth="0">
        <w:col w:w="9420"/>
      </w:cols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F2" w:rsidRDefault="004237F2" w:rsidP="00B85ACD">
      <w:r>
        <w:separator/>
      </w:r>
    </w:p>
  </w:endnote>
  <w:endnote w:type="continuationSeparator" w:id="0">
    <w:p w:rsidR="004237F2" w:rsidRDefault="004237F2" w:rsidP="00B85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98" w:rsidRDefault="000B36F6">
    <w:pPr>
      <w:pStyle w:val="Piedepgina"/>
      <w:jc w:val="right"/>
    </w:pPr>
    <w:r>
      <w:fldChar w:fldCharType="begin"/>
    </w:r>
    <w:r w:rsidR="009F4E98">
      <w:instrText>PAGE   \* MERGEFORMAT</w:instrText>
    </w:r>
    <w:r>
      <w:fldChar w:fldCharType="separate"/>
    </w:r>
    <w:r w:rsidR="006E2A95">
      <w:rPr>
        <w:noProof/>
      </w:rPr>
      <w:t>1</w:t>
    </w:r>
    <w:r>
      <w:fldChar w:fldCharType="end"/>
    </w:r>
    <w:r w:rsidR="009F4E98">
      <w:t xml:space="preserve"> de </w:t>
    </w:r>
    <w:fldSimple w:instr=" NUMPAGES   \* MERGEFORMAT ">
      <w:r w:rsidR="006E2A95">
        <w:rPr>
          <w:noProof/>
        </w:rPr>
        <w:t>1</w:t>
      </w:r>
    </w:fldSimple>
  </w:p>
  <w:p w:rsidR="009F4E98" w:rsidRDefault="009F4E98" w:rsidP="009F4E98">
    <w:pPr>
      <w:pStyle w:val="Piedepgina"/>
      <w:tabs>
        <w:tab w:val="clear" w:pos="4513"/>
        <w:tab w:val="clear" w:pos="9026"/>
        <w:tab w:val="left" w:pos="354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A46" w:rsidRDefault="000B36F6">
    <w:pPr>
      <w:pStyle w:val="Piedepgina"/>
      <w:jc w:val="right"/>
    </w:pPr>
    <w:r>
      <w:fldChar w:fldCharType="begin"/>
    </w:r>
    <w:r w:rsidR="00607A46">
      <w:instrText>PAGE   \* MERGEFORMAT</w:instrText>
    </w:r>
    <w:r>
      <w:fldChar w:fldCharType="separate"/>
    </w:r>
    <w:r w:rsidR="009F4E98">
      <w:rPr>
        <w:noProof/>
      </w:rPr>
      <w:t>1</w:t>
    </w:r>
    <w:r>
      <w:fldChar w:fldCharType="end"/>
    </w:r>
    <w:r w:rsidR="00607A46">
      <w:t xml:space="preserve"> de </w:t>
    </w:r>
    <w:fldSimple w:instr=" NUMPAGES   \* MERGEFORMAT ">
      <w:r w:rsidR="009F4E98">
        <w:rPr>
          <w:noProof/>
        </w:rPr>
        <w:t>7</w:t>
      </w:r>
    </w:fldSimple>
  </w:p>
  <w:p w:rsidR="00607A46" w:rsidRDefault="00607A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F2" w:rsidRDefault="004237F2" w:rsidP="00B85ACD">
      <w:r>
        <w:separator/>
      </w:r>
    </w:p>
  </w:footnote>
  <w:footnote w:type="continuationSeparator" w:id="0">
    <w:p w:rsidR="004237F2" w:rsidRDefault="004237F2" w:rsidP="00B85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8" w:type="dxa"/>
      <w:tblLayout w:type="fixed"/>
      <w:tblCellMar>
        <w:left w:w="0" w:type="dxa"/>
        <w:right w:w="0" w:type="dxa"/>
      </w:tblCellMar>
      <w:tblLook w:val="01E0"/>
    </w:tblPr>
    <w:tblGrid>
      <w:gridCol w:w="2422"/>
      <w:gridCol w:w="4130"/>
      <w:gridCol w:w="2526"/>
    </w:tblGrid>
    <w:tr w:rsidR="00F12FC6" w:rsidRPr="00814AFC" w:rsidTr="009F4E98">
      <w:trPr>
        <w:trHeight w:hRule="exact" w:val="1070"/>
      </w:trPr>
      <w:tc>
        <w:tcPr>
          <w:tcW w:w="2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F4E98" w:rsidRPr="009F4E98" w:rsidRDefault="000B36F6" w:rsidP="009F4E98">
          <w:pPr>
            <w:pStyle w:val="TableParagraph"/>
            <w:spacing w:line="200" w:lineRule="atLeast"/>
            <w:ind w:left="61"/>
            <w:rPr>
              <w:sz w:val="20"/>
              <w:szCs w:val="20"/>
            </w:rPr>
          </w:pPr>
          <w:r w:rsidRPr="000B36F6">
            <w:rPr>
              <w:noProof/>
              <w:sz w:val="20"/>
              <w:szCs w:val="20"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eg" o:spid="_x0000_i1025" type="#_x0000_t75" style="width:106.5pt;height:53.25pt;visibility:visible">
                <v:imagedata r:id="rId1" o:title=""/>
              </v:shape>
            </w:pict>
          </w:r>
        </w:p>
      </w:tc>
      <w:tc>
        <w:tcPr>
          <w:tcW w:w="41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F4E98" w:rsidRPr="009F4E98" w:rsidRDefault="009F4E98" w:rsidP="009F4E98">
          <w:pPr>
            <w:pStyle w:val="TableParagraph"/>
            <w:spacing w:before="130"/>
            <w:ind w:left="718"/>
            <w:rPr>
              <w:rFonts w:ascii="Arial" w:hAnsi="Arial" w:cs="Arial"/>
              <w:sz w:val="23"/>
              <w:szCs w:val="23"/>
            </w:rPr>
          </w:pPr>
          <w:r w:rsidRPr="009F4E98">
            <w:rPr>
              <w:rFonts w:ascii="Arial" w:hAnsi="Arial"/>
              <w:sz w:val="23"/>
              <w:szCs w:val="22"/>
            </w:rPr>
            <w:t>UT 2</w:t>
          </w:r>
          <w:r w:rsidRPr="009F4E98">
            <w:rPr>
              <w:rFonts w:ascii="Arial" w:hAnsi="Arial"/>
              <w:spacing w:val="8"/>
              <w:sz w:val="23"/>
              <w:szCs w:val="22"/>
            </w:rPr>
            <w:t xml:space="preserve"> </w:t>
          </w:r>
          <w:r w:rsidRPr="009F4E98">
            <w:rPr>
              <w:rFonts w:ascii="Arial" w:hAnsi="Arial"/>
              <w:sz w:val="23"/>
              <w:szCs w:val="22"/>
            </w:rPr>
            <w:t>-</w:t>
          </w:r>
          <w:r w:rsidRPr="009F4E98">
            <w:rPr>
              <w:rFonts w:ascii="Arial" w:hAnsi="Arial"/>
              <w:spacing w:val="7"/>
              <w:sz w:val="23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Confección</w:t>
          </w:r>
          <w:r w:rsidRPr="009F4E98">
            <w:rPr>
              <w:b/>
              <w:i/>
              <w:spacing w:val="-6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de</w:t>
          </w:r>
          <w:r w:rsidRPr="009F4E98">
            <w:rPr>
              <w:b/>
              <w:i/>
              <w:spacing w:val="-7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interfaces</w:t>
          </w:r>
          <w:r w:rsidRPr="009F4E98">
            <w:rPr>
              <w:b/>
              <w:i/>
              <w:spacing w:val="-5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de</w:t>
          </w:r>
          <w:r w:rsidRPr="009F4E98">
            <w:rPr>
              <w:b/>
              <w:i/>
              <w:spacing w:val="-6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usuario</w:t>
          </w:r>
          <w:r w:rsidRPr="009F4E98">
            <w:rPr>
              <w:b/>
              <w:i/>
              <w:spacing w:val="-6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y</w:t>
          </w:r>
          <w:r w:rsidRPr="009F4E98">
            <w:rPr>
              <w:b/>
              <w:i/>
              <w:spacing w:val="-7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Creación de</w:t>
          </w:r>
          <w:r w:rsidRPr="009F4E98">
            <w:rPr>
              <w:b/>
              <w:i/>
              <w:spacing w:val="-9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componentes</w:t>
          </w:r>
          <w:r w:rsidRPr="009F4E98">
            <w:rPr>
              <w:b/>
              <w:i/>
              <w:spacing w:val="-8"/>
              <w:szCs w:val="22"/>
            </w:rPr>
            <w:t xml:space="preserve"> </w:t>
          </w:r>
          <w:r w:rsidRPr="009F4E98">
            <w:rPr>
              <w:b/>
              <w:i/>
              <w:szCs w:val="22"/>
            </w:rPr>
            <w:t>visuales</w:t>
          </w:r>
        </w:p>
      </w:tc>
      <w:tc>
        <w:tcPr>
          <w:tcW w:w="25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F4E98" w:rsidRPr="009F4E98" w:rsidRDefault="009F4E98" w:rsidP="009F4E98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/>
              <w:spacing w:val="-2"/>
              <w:w w:val="105"/>
              <w:sz w:val="16"/>
              <w:szCs w:val="16"/>
            </w:rPr>
          </w:pPr>
        </w:p>
        <w:p w:rsidR="009F4E98" w:rsidRPr="009F4E98" w:rsidRDefault="009F4E98" w:rsidP="009F4E98">
          <w:pPr>
            <w:pStyle w:val="TableParagraph"/>
            <w:spacing w:line="247" w:lineRule="auto"/>
            <w:ind w:left="128" w:right="128"/>
            <w:jc w:val="center"/>
            <w:rPr>
              <w:rFonts w:ascii="Arial Narrow" w:hAnsi="Arial Narrow" w:cs="Arial Narrow"/>
              <w:sz w:val="17"/>
              <w:szCs w:val="17"/>
            </w:rPr>
          </w:pP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CF</w:t>
          </w:r>
          <w:r w:rsidRPr="009F4E98">
            <w:rPr>
              <w:rFonts w:ascii="Arial Narrow" w:hAnsi="Arial Narrow"/>
              <w:spacing w:val="-1"/>
              <w:w w:val="105"/>
              <w:sz w:val="17"/>
              <w:szCs w:val="22"/>
            </w:rPr>
            <w:t>G</w:t>
          </w: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S</w:t>
          </w:r>
          <w:r w:rsidRPr="009F4E98">
            <w:rPr>
              <w:rFonts w:ascii="Arial Narrow" w:hAnsi="Arial Narrow"/>
              <w:spacing w:val="19"/>
              <w:w w:val="105"/>
              <w:sz w:val="17"/>
              <w:szCs w:val="22"/>
            </w:rPr>
            <w:t xml:space="preserve"> </w:t>
          </w:r>
          <w:r w:rsidRPr="009F4E98">
            <w:rPr>
              <w:rFonts w:ascii="Arial Narrow" w:hAnsi="Arial Narrow"/>
              <w:spacing w:val="-2"/>
              <w:w w:val="105"/>
              <w:sz w:val="17"/>
              <w:szCs w:val="22"/>
            </w:rPr>
            <w:t>Desarrollo de Aplicaciones Multiplataforma</w:t>
          </w:r>
        </w:p>
        <w:p w:rsidR="009F4E98" w:rsidRPr="009F4E98" w:rsidRDefault="009F4E98" w:rsidP="009F4E98">
          <w:pPr>
            <w:pStyle w:val="TableParagraph"/>
            <w:spacing w:before="1"/>
            <w:rPr>
              <w:sz w:val="16"/>
              <w:szCs w:val="16"/>
            </w:rPr>
          </w:pPr>
        </w:p>
        <w:p w:rsidR="009F4E98" w:rsidRPr="009F4E98" w:rsidRDefault="009F4E98" w:rsidP="009F4E98">
          <w:pPr>
            <w:pStyle w:val="TableParagraph"/>
            <w:ind w:right="3"/>
            <w:jc w:val="center"/>
            <w:rPr>
              <w:rFonts w:ascii="Arial Narrow" w:hAnsi="Arial Narrow" w:cs="Arial Narrow"/>
              <w:sz w:val="23"/>
              <w:szCs w:val="23"/>
            </w:rPr>
          </w:pPr>
          <w:r w:rsidRPr="009F4E98">
            <w:rPr>
              <w:rFonts w:ascii="Arial Narrow" w:hAnsi="Arial Narrow"/>
              <w:spacing w:val="-1"/>
              <w:sz w:val="23"/>
              <w:szCs w:val="22"/>
            </w:rPr>
            <w:t>Módulo:</w:t>
          </w:r>
          <w:r w:rsidRPr="009F4E98">
            <w:rPr>
              <w:rFonts w:ascii="Arial Narrow" w:hAnsi="Arial Narrow"/>
              <w:spacing w:val="12"/>
              <w:sz w:val="23"/>
              <w:szCs w:val="22"/>
            </w:rPr>
            <w:t xml:space="preserve"> </w:t>
          </w:r>
          <w:r w:rsidRPr="009F4E98">
            <w:rPr>
              <w:rFonts w:ascii="Arial Narrow" w:hAnsi="Arial Narrow"/>
              <w:spacing w:val="-1"/>
              <w:sz w:val="23"/>
              <w:szCs w:val="22"/>
            </w:rPr>
            <w:t>DDI</w:t>
          </w:r>
        </w:p>
      </w:tc>
    </w:tr>
  </w:tbl>
  <w:p w:rsidR="009F4E98" w:rsidRDefault="009F4E9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2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79" w:hanging="253"/>
      </w:pPr>
    </w:lvl>
    <w:lvl w:ilvl="2">
      <w:numFmt w:val="bullet"/>
      <w:lvlText w:val="•"/>
      <w:lvlJc w:val="left"/>
      <w:pPr>
        <w:ind w:left="2188" w:hanging="253"/>
      </w:pPr>
    </w:lvl>
    <w:lvl w:ilvl="3">
      <w:numFmt w:val="bullet"/>
      <w:lvlText w:val="•"/>
      <w:lvlJc w:val="left"/>
      <w:pPr>
        <w:ind w:left="3097" w:hanging="253"/>
      </w:pPr>
    </w:lvl>
    <w:lvl w:ilvl="4">
      <w:numFmt w:val="bullet"/>
      <w:lvlText w:val="•"/>
      <w:lvlJc w:val="left"/>
      <w:pPr>
        <w:ind w:left="4006" w:hanging="253"/>
      </w:pPr>
    </w:lvl>
    <w:lvl w:ilvl="5">
      <w:numFmt w:val="bullet"/>
      <w:lvlText w:val="•"/>
      <w:lvlJc w:val="left"/>
      <w:pPr>
        <w:ind w:left="4915" w:hanging="253"/>
      </w:pPr>
    </w:lvl>
    <w:lvl w:ilvl="6">
      <w:numFmt w:val="bullet"/>
      <w:lvlText w:val="•"/>
      <w:lvlJc w:val="left"/>
      <w:pPr>
        <w:ind w:left="5824" w:hanging="253"/>
      </w:pPr>
    </w:lvl>
    <w:lvl w:ilvl="7">
      <w:numFmt w:val="bullet"/>
      <w:lvlText w:val="•"/>
      <w:lvlJc w:val="left"/>
      <w:pPr>
        <w:ind w:left="6733" w:hanging="253"/>
      </w:pPr>
    </w:lvl>
    <w:lvl w:ilvl="8">
      <w:numFmt w:val="bullet"/>
      <w:lvlText w:val="•"/>
      <w:lvlJc w:val="left"/>
      <w:pPr>
        <w:ind w:left="7642" w:hanging="253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5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255" w:hanging="253"/>
      </w:pPr>
    </w:lvl>
    <w:lvl w:ilvl="2">
      <w:numFmt w:val="bullet"/>
      <w:lvlText w:val="•"/>
      <w:lvlJc w:val="left"/>
      <w:pPr>
        <w:ind w:left="2140" w:hanging="253"/>
      </w:pPr>
    </w:lvl>
    <w:lvl w:ilvl="3">
      <w:numFmt w:val="bullet"/>
      <w:lvlText w:val="•"/>
      <w:lvlJc w:val="left"/>
      <w:pPr>
        <w:ind w:left="3025" w:hanging="253"/>
      </w:pPr>
    </w:lvl>
    <w:lvl w:ilvl="4">
      <w:numFmt w:val="bullet"/>
      <w:lvlText w:val="•"/>
      <w:lvlJc w:val="left"/>
      <w:pPr>
        <w:ind w:left="3910" w:hanging="253"/>
      </w:pPr>
    </w:lvl>
    <w:lvl w:ilvl="5">
      <w:numFmt w:val="bullet"/>
      <w:lvlText w:val="•"/>
      <w:lvlJc w:val="left"/>
      <w:pPr>
        <w:ind w:left="4795" w:hanging="253"/>
      </w:pPr>
    </w:lvl>
    <w:lvl w:ilvl="6">
      <w:numFmt w:val="bullet"/>
      <w:lvlText w:val="•"/>
      <w:lvlJc w:val="left"/>
      <w:pPr>
        <w:ind w:left="5680" w:hanging="253"/>
      </w:pPr>
    </w:lvl>
    <w:lvl w:ilvl="7">
      <w:numFmt w:val="bullet"/>
      <w:lvlText w:val="•"/>
      <w:lvlJc w:val="left"/>
      <w:pPr>
        <w:ind w:left="6565" w:hanging="253"/>
      </w:pPr>
    </w:lvl>
    <w:lvl w:ilvl="8">
      <w:numFmt w:val="bullet"/>
      <w:lvlText w:val="•"/>
      <w:lvlJc w:val="left"/>
      <w:pPr>
        <w:ind w:left="7450" w:hanging="253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9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370" w:hanging="253"/>
      </w:pPr>
      <w:rPr>
        <w:rFonts w:ascii="Arial" w:hAnsi="Arial" w:cs="Arial"/>
        <w:b w:val="0"/>
        <w:bCs w:val="0"/>
        <w:color w:val="212121"/>
        <w:spacing w:val="6"/>
        <w:w w:val="72"/>
        <w:sz w:val="25"/>
        <w:szCs w:val="25"/>
      </w:rPr>
    </w:lvl>
    <w:lvl w:ilvl="1">
      <w:numFmt w:val="bullet"/>
      <w:lvlText w:val="•"/>
      <w:lvlJc w:val="left"/>
      <w:pPr>
        <w:ind w:left="1315" w:hanging="253"/>
      </w:pPr>
    </w:lvl>
    <w:lvl w:ilvl="2">
      <w:numFmt w:val="bullet"/>
      <w:lvlText w:val="•"/>
      <w:lvlJc w:val="left"/>
      <w:pPr>
        <w:ind w:left="2260" w:hanging="253"/>
      </w:pPr>
    </w:lvl>
    <w:lvl w:ilvl="3">
      <w:numFmt w:val="bullet"/>
      <w:lvlText w:val="•"/>
      <w:lvlJc w:val="left"/>
      <w:pPr>
        <w:ind w:left="3205" w:hanging="253"/>
      </w:pPr>
    </w:lvl>
    <w:lvl w:ilvl="4">
      <w:numFmt w:val="bullet"/>
      <w:lvlText w:val="•"/>
      <w:lvlJc w:val="left"/>
      <w:pPr>
        <w:ind w:left="4150" w:hanging="253"/>
      </w:pPr>
    </w:lvl>
    <w:lvl w:ilvl="5">
      <w:numFmt w:val="bullet"/>
      <w:lvlText w:val="•"/>
      <w:lvlJc w:val="left"/>
      <w:pPr>
        <w:ind w:left="5095" w:hanging="253"/>
      </w:pPr>
    </w:lvl>
    <w:lvl w:ilvl="6">
      <w:numFmt w:val="bullet"/>
      <w:lvlText w:val="•"/>
      <w:lvlJc w:val="left"/>
      <w:pPr>
        <w:ind w:left="6040" w:hanging="253"/>
      </w:pPr>
    </w:lvl>
    <w:lvl w:ilvl="7">
      <w:numFmt w:val="bullet"/>
      <w:lvlText w:val="•"/>
      <w:lvlJc w:val="left"/>
      <w:pPr>
        <w:ind w:left="6985" w:hanging="253"/>
      </w:pPr>
    </w:lvl>
    <w:lvl w:ilvl="8">
      <w:numFmt w:val="bullet"/>
      <w:lvlText w:val="•"/>
      <w:lvlJc w:val="left"/>
      <w:pPr>
        <w:ind w:left="7930" w:hanging="253"/>
      </w:pPr>
    </w:lvl>
  </w:abstractNum>
  <w:abstractNum w:abstractNumId="10">
    <w:nsid w:val="09FF1C51"/>
    <w:multiLevelType w:val="hybridMultilevel"/>
    <w:tmpl w:val="24424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1335E"/>
    <w:multiLevelType w:val="hybridMultilevel"/>
    <w:tmpl w:val="3BE4F53A"/>
    <w:lvl w:ilvl="0" w:tplc="739A6D9C"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508CE"/>
    <w:multiLevelType w:val="hybridMultilevel"/>
    <w:tmpl w:val="1A8A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D64FD"/>
    <w:multiLevelType w:val="hybridMultilevel"/>
    <w:tmpl w:val="302C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42BB5"/>
    <w:multiLevelType w:val="hybridMultilevel"/>
    <w:tmpl w:val="E870D37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8F7A8B"/>
    <w:multiLevelType w:val="hybridMultilevel"/>
    <w:tmpl w:val="CD827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31CC8"/>
    <w:multiLevelType w:val="hybridMultilevel"/>
    <w:tmpl w:val="94169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D7BAB"/>
    <w:multiLevelType w:val="hybridMultilevel"/>
    <w:tmpl w:val="2F2A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4640AF"/>
    <w:multiLevelType w:val="hybridMultilevel"/>
    <w:tmpl w:val="7A68719C"/>
    <w:lvl w:ilvl="0" w:tplc="739A6D9C">
      <w:numFmt w:val="bullet"/>
      <w:lvlText w:val="-"/>
      <w:lvlJc w:val="left"/>
      <w:pPr>
        <w:ind w:left="720" w:hanging="360"/>
      </w:pPr>
      <w:rPr>
        <w:rFonts w:ascii="Segoe UI" w:eastAsia="Times New Roman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A3A1D"/>
    <w:multiLevelType w:val="hybridMultilevel"/>
    <w:tmpl w:val="6FE87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11"/>
  </w:num>
  <w:num w:numId="18">
    <w:abstractNumId w:val="10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2C0"/>
    <w:rsid w:val="00003987"/>
    <w:rsid w:val="00026BD5"/>
    <w:rsid w:val="0006172B"/>
    <w:rsid w:val="000646E1"/>
    <w:rsid w:val="0006527D"/>
    <w:rsid w:val="000A0FE1"/>
    <w:rsid w:val="000B36F6"/>
    <w:rsid w:val="000C203A"/>
    <w:rsid w:val="000F43FD"/>
    <w:rsid w:val="00111E8E"/>
    <w:rsid w:val="001510EE"/>
    <w:rsid w:val="00151281"/>
    <w:rsid w:val="00153536"/>
    <w:rsid w:val="0016543F"/>
    <w:rsid w:val="001913BC"/>
    <w:rsid w:val="001A0DF8"/>
    <w:rsid w:val="001B6ED5"/>
    <w:rsid w:val="001E2FC4"/>
    <w:rsid w:val="001E5167"/>
    <w:rsid w:val="001F00AA"/>
    <w:rsid w:val="001F17C7"/>
    <w:rsid w:val="00222764"/>
    <w:rsid w:val="00225685"/>
    <w:rsid w:val="0026402B"/>
    <w:rsid w:val="00282C53"/>
    <w:rsid w:val="002A2D7D"/>
    <w:rsid w:val="002E3BFE"/>
    <w:rsid w:val="002F3505"/>
    <w:rsid w:val="003905A6"/>
    <w:rsid w:val="003974E0"/>
    <w:rsid w:val="003D0DED"/>
    <w:rsid w:val="00404995"/>
    <w:rsid w:val="00421A2A"/>
    <w:rsid w:val="004237F2"/>
    <w:rsid w:val="00432233"/>
    <w:rsid w:val="00443BF7"/>
    <w:rsid w:val="00470779"/>
    <w:rsid w:val="00471A76"/>
    <w:rsid w:val="00476800"/>
    <w:rsid w:val="004A6D0E"/>
    <w:rsid w:val="004B4F27"/>
    <w:rsid w:val="004C5390"/>
    <w:rsid w:val="004D69A9"/>
    <w:rsid w:val="00555A31"/>
    <w:rsid w:val="00563B81"/>
    <w:rsid w:val="005F76AD"/>
    <w:rsid w:val="006065BF"/>
    <w:rsid w:val="00607A46"/>
    <w:rsid w:val="00612F40"/>
    <w:rsid w:val="00615757"/>
    <w:rsid w:val="00622467"/>
    <w:rsid w:val="006379B8"/>
    <w:rsid w:val="006664D0"/>
    <w:rsid w:val="00673F63"/>
    <w:rsid w:val="00686E67"/>
    <w:rsid w:val="00691C54"/>
    <w:rsid w:val="006A07DD"/>
    <w:rsid w:val="006C1884"/>
    <w:rsid w:val="006D54A4"/>
    <w:rsid w:val="006D5DCE"/>
    <w:rsid w:val="006E2A95"/>
    <w:rsid w:val="006E48F7"/>
    <w:rsid w:val="007104C1"/>
    <w:rsid w:val="00712B08"/>
    <w:rsid w:val="007458DE"/>
    <w:rsid w:val="0074790B"/>
    <w:rsid w:val="007547A2"/>
    <w:rsid w:val="007833E6"/>
    <w:rsid w:val="00787F53"/>
    <w:rsid w:val="007C5819"/>
    <w:rsid w:val="008058CA"/>
    <w:rsid w:val="00814AFC"/>
    <w:rsid w:val="0081508E"/>
    <w:rsid w:val="00826B9D"/>
    <w:rsid w:val="00827CC6"/>
    <w:rsid w:val="00874456"/>
    <w:rsid w:val="008C724A"/>
    <w:rsid w:val="008D34FD"/>
    <w:rsid w:val="008D3771"/>
    <w:rsid w:val="008E6332"/>
    <w:rsid w:val="008E7CCA"/>
    <w:rsid w:val="00903209"/>
    <w:rsid w:val="009203B2"/>
    <w:rsid w:val="009B240A"/>
    <w:rsid w:val="009D45A6"/>
    <w:rsid w:val="009E1933"/>
    <w:rsid w:val="009F4E98"/>
    <w:rsid w:val="00A039F2"/>
    <w:rsid w:val="00A1333F"/>
    <w:rsid w:val="00A15DE7"/>
    <w:rsid w:val="00A27411"/>
    <w:rsid w:val="00A52DA3"/>
    <w:rsid w:val="00A56697"/>
    <w:rsid w:val="00A734E4"/>
    <w:rsid w:val="00AA3FE6"/>
    <w:rsid w:val="00AE22B2"/>
    <w:rsid w:val="00AE3F2F"/>
    <w:rsid w:val="00AF7F75"/>
    <w:rsid w:val="00B02EE9"/>
    <w:rsid w:val="00B13077"/>
    <w:rsid w:val="00B17047"/>
    <w:rsid w:val="00B41746"/>
    <w:rsid w:val="00B818AA"/>
    <w:rsid w:val="00B85ACD"/>
    <w:rsid w:val="00B86B8D"/>
    <w:rsid w:val="00B875A9"/>
    <w:rsid w:val="00B95DB1"/>
    <w:rsid w:val="00BD0208"/>
    <w:rsid w:val="00C13038"/>
    <w:rsid w:val="00C1478B"/>
    <w:rsid w:val="00C428CC"/>
    <w:rsid w:val="00C44A46"/>
    <w:rsid w:val="00C57D8C"/>
    <w:rsid w:val="00C611B3"/>
    <w:rsid w:val="00C7433D"/>
    <w:rsid w:val="00C84687"/>
    <w:rsid w:val="00CA07C5"/>
    <w:rsid w:val="00CD4A86"/>
    <w:rsid w:val="00D1574D"/>
    <w:rsid w:val="00D246D1"/>
    <w:rsid w:val="00D33148"/>
    <w:rsid w:val="00D3686B"/>
    <w:rsid w:val="00D72C2F"/>
    <w:rsid w:val="00D8088D"/>
    <w:rsid w:val="00D83DF3"/>
    <w:rsid w:val="00DD70D9"/>
    <w:rsid w:val="00DE7DDC"/>
    <w:rsid w:val="00E305CD"/>
    <w:rsid w:val="00E31AD4"/>
    <w:rsid w:val="00E512C0"/>
    <w:rsid w:val="00E645D8"/>
    <w:rsid w:val="00E831C5"/>
    <w:rsid w:val="00E9357E"/>
    <w:rsid w:val="00EA535E"/>
    <w:rsid w:val="00EB34C3"/>
    <w:rsid w:val="00EC484C"/>
    <w:rsid w:val="00EF1F75"/>
    <w:rsid w:val="00EF4B1C"/>
    <w:rsid w:val="00F12FC6"/>
    <w:rsid w:val="00F23BB5"/>
    <w:rsid w:val="00F33F50"/>
    <w:rsid w:val="00F56E91"/>
    <w:rsid w:val="00F713E2"/>
    <w:rsid w:val="00F804FC"/>
    <w:rsid w:val="00FA2FC3"/>
    <w:rsid w:val="00FA33BD"/>
    <w:rsid w:val="00FE59D1"/>
    <w:rsid w:val="00FE624E"/>
    <w:rsid w:val="00FF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36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819"/>
    <w:pPr>
      <w:outlineLvl w:val="0"/>
    </w:pPr>
    <w:rPr>
      <w:rFonts w:ascii="Arial" w:hAnsi="Arial"/>
      <w:sz w:val="43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7C5819"/>
    <w:rPr>
      <w:rFonts w:ascii="Arial" w:hAnsi="Arial" w:cs="Times New Roman"/>
      <w:sz w:val="43"/>
    </w:rPr>
  </w:style>
  <w:style w:type="paragraph" w:styleId="Textoindependiente">
    <w:name w:val="Body Text"/>
    <w:basedOn w:val="Normal"/>
    <w:link w:val="TextoindependienteCar"/>
    <w:uiPriority w:val="99"/>
    <w:qFormat/>
    <w:rsid w:val="000B36F6"/>
    <w:pPr>
      <w:spacing w:before="168"/>
      <w:ind w:left="370"/>
    </w:pPr>
    <w:rPr>
      <w:szCs w:val="20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0B36F6"/>
    <w:rPr>
      <w:rFonts w:ascii="Times New Roman" w:hAnsi="Times New Roman" w:cs="Times New Roman"/>
      <w:sz w:val="24"/>
    </w:rPr>
  </w:style>
  <w:style w:type="paragraph" w:styleId="Prrafodelista">
    <w:name w:val="List Paragraph"/>
    <w:basedOn w:val="Normal"/>
    <w:uiPriority w:val="1"/>
    <w:qFormat/>
    <w:rsid w:val="000B36F6"/>
  </w:style>
  <w:style w:type="paragraph" w:customStyle="1" w:styleId="TableParagraph">
    <w:name w:val="Table Paragraph"/>
    <w:basedOn w:val="Normal"/>
    <w:uiPriority w:val="1"/>
    <w:qFormat/>
    <w:rsid w:val="000B36F6"/>
  </w:style>
  <w:style w:type="paragraph" w:customStyle="1" w:styleId="Cuerpo">
    <w:name w:val="Cuerpo"/>
    <w:basedOn w:val="Textoindependiente"/>
    <w:uiPriority w:val="1"/>
    <w:qFormat/>
    <w:rsid w:val="009F4E98"/>
    <w:pPr>
      <w:kinsoku w:val="0"/>
      <w:overflowPunct w:val="0"/>
      <w:spacing w:before="10" w:line="288" w:lineRule="auto"/>
      <w:ind w:left="0"/>
      <w:jc w:val="both"/>
    </w:pPr>
    <w:rPr>
      <w:rFonts w:ascii="Segoe UI" w:hAnsi="Segoe UI"/>
      <w:szCs w:val="24"/>
    </w:rPr>
  </w:style>
  <w:style w:type="character" w:styleId="Hipervnculo">
    <w:name w:val="Hyperlink"/>
    <w:uiPriority w:val="99"/>
    <w:unhideWhenUsed/>
    <w:rsid w:val="00153536"/>
    <w:rPr>
      <w:rFonts w:cs="Times New Roman"/>
      <w:color w:val="0563C1"/>
      <w:u w:val="single"/>
    </w:rPr>
  </w:style>
  <w:style w:type="character" w:styleId="Textoennegrita">
    <w:name w:val="Strong"/>
    <w:uiPriority w:val="22"/>
    <w:qFormat/>
    <w:rsid w:val="00FF4FC0"/>
    <w:rPr>
      <w:rFonts w:cs="Times New Roman"/>
      <w:b/>
    </w:rPr>
  </w:style>
  <w:style w:type="paragraph" w:styleId="Bibliografa">
    <w:name w:val="Bibliography"/>
    <w:basedOn w:val="Normal"/>
    <w:next w:val="Normal"/>
    <w:uiPriority w:val="37"/>
    <w:unhideWhenUsed/>
    <w:rsid w:val="00B85ACD"/>
  </w:style>
  <w:style w:type="paragraph" w:styleId="TtulodeTDC">
    <w:name w:val="TOC Heading"/>
    <w:basedOn w:val="Ttulo1"/>
    <w:next w:val="Normal"/>
    <w:uiPriority w:val="39"/>
    <w:unhideWhenUsed/>
    <w:qFormat/>
    <w:rsid w:val="00B85A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color w:val="2E74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85ACD"/>
  </w:style>
  <w:style w:type="paragraph" w:styleId="Encabezado">
    <w:name w:val="header"/>
    <w:basedOn w:val="Normal"/>
    <w:link w:val="EncabezadoCar"/>
    <w:uiPriority w:val="99"/>
    <w:unhideWhenUsed/>
    <w:rsid w:val="00B85ACD"/>
    <w:pPr>
      <w:tabs>
        <w:tab w:val="center" w:pos="4513"/>
        <w:tab w:val="right" w:pos="9026"/>
      </w:tabs>
    </w:pPr>
    <w:rPr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B85ACD"/>
    <w:rPr>
      <w:rFonts w:ascii="Times New Roman" w:hAnsi="Times New Roman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5ACD"/>
    <w:pPr>
      <w:tabs>
        <w:tab w:val="center" w:pos="4513"/>
        <w:tab w:val="right" w:pos="9026"/>
      </w:tabs>
    </w:pPr>
    <w:rPr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B85ACD"/>
    <w:rPr>
      <w:rFonts w:ascii="Times New Roman" w:hAnsi="Times New Roman" w:cs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664D0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uiPriority w:val="99"/>
    <w:semiHidden/>
    <w:unhideWhenUsed/>
    <w:rsid w:val="009D4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13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Mic21</b:Tag>
    <b:SourceType>InternetSite</b:SourceType>
    <b:Guid>{174601EB-68A2-4F6B-869B-F8B2CA3024EB}</b:Guid>
    <b:Author>
      <b:Author>
        <b:Corporate>Microsoft</b:Corporate>
      </b:Author>
    </b:Author>
    <b:Title>Visual Studio</b:Title>
    <b:Year>2021</b:Year>
    <b:InternetSiteTitle>Microsoft docs</b:InternetSiteTitle>
    <b:Month>noviembre</b:Month>
    <b:URL>https://docs.microsoft.com/es-es/visualstudio/install</b:URL>
    <b:RefOrder>1</b:RefOrder>
  </b:Source>
  <b:Source>
    <b:Tag>cc21</b:Tag>
    <b:SourceType>InternetSite</b:SourceType>
    <b:Guid>{C9A51BCD-6654-4A28-ADB8-D00D0711FC72}</b:Guid>
    <b:Author>
      <b:Author>
        <b:Corporate>Microsoft</b:Corporate>
      </b:Author>
    </b:Author>
    <b:Title>Documentacion de C#</b:Title>
    <b:Year>2021</b:Year>
    <b:URL>https://docs.microsoft.com/es-es/dotnet/csharp/language-reference/</b:URL>
    <b:RefOrder>2</b:RefOrder>
  </b:Source>
  <b:Source>
    <b:Tag>Pat</b:Tag>
    <b:SourceType>InternetSite</b:SourceType>
    <b:Guid>{55FBE7EC-E0F4-49C3-B8CD-635369AB626A}</b:Guid>
    <b:Author>
      <b:Author>
        <b:NameList>
          <b:Person>
            <b:Last>Miguel</b:Last>
            <b:First>Patricia</b:First>
            <b:Middle>E.</b:Middle>
          </b:Person>
        </b:NameList>
      </b:Author>
    </b:Author>
    <b:Title>Repositorio proyecto c#</b:Title>
    <b:URL>https://github.com/programacion-desde-cero/BancoTierraMedia</b:URL>
    <b:RefOrder>3</b:RefOrder>
  </b:Source>
</b:Sources>
</file>

<file path=customXml/itemProps1.xml><?xml version="1.0" encoding="utf-8"?>
<ds:datastoreItem xmlns:ds="http://schemas.openxmlformats.org/officeDocument/2006/customXml" ds:itemID="{4B7DBEC8-F0C2-4703-B274-39E68EF2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sobre Visual Studio</vt:lpstr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sobre Visual Studio</dc:title>
  <dc:subject/>
  <dc:creator>GUZMAN SOTO PULGAR</dc:creator>
  <cp:keywords/>
  <dc:description/>
  <cp:lastModifiedBy>Usuario de Windows</cp:lastModifiedBy>
  <cp:revision>5</cp:revision>
  <dcterms:created xsi:type="dcterms:W3CDTF">2021-11-29T12:28:00Z</dcterms:created>
  <dcterms:modified xsi:type="dcterms:W3CDTF">2021-12-09T07:34:00Z</dcterms:modified>
</cp:coreProperties>
</file>