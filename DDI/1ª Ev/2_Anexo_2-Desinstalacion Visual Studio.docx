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4B72C1" w:rsidRPr="00E512C0" w:rsidRDefault="0041442A" w:rsidP="00E512C0">
      <w:pPr>
        <w:pStyle w:val="Cuerpo"/>
      </w:pPr>
      <w:r>
        <w:rPr>
          <w:noProof/>
        </w:rPr>
      </w:r>
      <w:r w:rsidR="006664D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50.6pt;height:66.05pt;mso-position-horizontal-relative:char;mso-position-vertical-relative:line" o:allowincell="f" fillcolor="#0078d3" stroked="f">
            <v:textbox inset="0,0,0,0">
              <w:txbxContent>
                <w:p w:rsidR="00615757" w:rsidRDefault="00AA7CA9" w:rsidP="00615757">
                  <w:pPr>
                    <w:pStyle w:val="Textoindependiente"/>
                    <w:kinsoku w:val="0"/>
                    <w:overflowPunct w:val="0"/>
                    <w:spacing w:before="278"/>
                    <w:ind w:left="582"/>
                    <w:rPr>
                      <w:rFonts w:ascii="Calibri" w:hAnsi="Calibri" w:cs="Calibri"/>
                      <w:color w:val="000000"/>
                      <w:sz w:val="54"/>
                      <w:szCs w:val="54"/>
                    </w:rPr>
                  </w:pPr>
                  <w:r>
                    <w:rPr>
                      <w:rFonts w:ascii="Calibri" w:hAnsi="Calibri" w:cs="Calibri"/>
                      <w:color w:val="FFFFFF"/>
                      <w:spacing w:val="-7"/>
                      <w:w w:val="75"/>
                      <w:sz w:val="54"/>
                      <w:szCs w:val="54"/>
                    </w:rPr>
                    <w:t>De</w:t>
                  </w:r>
                  <w:r>
                    <w:rPr>
                      <w:rFonts w:ascii="Calibri" w:hAnsi="Calibri" w:cs="Calibri"/>
                      <w:color w:val="FFFFFF"/>
                      <w:spacing w:val="-8"/>
                      <w:w w:val="75"/>
                      <w:sz w:val="54"/>
                      <w:szCs w:val="54"/>
                    </w:rPr>
                    <w:t>si</w:t>
                  </w:r>
                  <w:r>
                    <w:rPr>
                      <w:rFonts w:ascii="Calibri" w:hAnsi="Calibri" w:cs="Calibri"/>
                      <w:color w:val="FFFFFF"/>
                      <w:spacing w:val="-7"/>
                      <w:w w:val="75"/>
                      <w:sz w:val="54"/>
                      <w:szCs w:val="54"/>
                    </w:rPr>
                    <w:t>n</w:t>
                  </w:r>
                  <w:r>
                    <w:rPr>
                      <w:rFonts w:ascii="Calibri" w:hAnsi="Calibri" w:cs="Calibri"/>
                      <w:color w:val="FFFFFF"/>
                      <w:spacing w:val="-8"/>
                      <w:w w:val="75"/>
                      <w:sz w:val="54"/>
                      <w:szCs w:val="54"/>
                    </w:rPr>
                    <w:t>stal</w:t>
                  </w:r>
                  <w:r>
                    <w:rPr>
                      <w:rFonts w:ascii="Calibri" w:hAnsi="Calibri" w:cs="Calibri"/>
                      <w:color w:val="FFFFFF"/>
                      <w:spacing w:val="-7"/>
                      <w:w w:val="75"/>
                      <w:sz w:val="54"/>
                      <w:szCs w:val="54"/>
                    </w:rPr>
                    <w:t>a</w:t>
                  </w:r>
                  <w:r>
                    <w:rPr>
                      <w:rFonts w:ascii="Calibri" w:hAnsi="Calibri" w:cs="Calibri"/>
                      <w:color w:val="FFFFFF"/>
                      <w:spacing w:val="-8"/>
                      <w:w w:val="75"/>
                      <w:sz w:val="54"/>
                      <w:szCs w:val="54"/>
                    </w:rPr>
                    <w:t>r</w:t>
                  </w:r>
                  <w:r>
                    <w:rPr>
                      <w:rFonts w:ascii="Calibri" w:hAnsi="Calibri" w:cs="Calibri"/>
                      <w:color w:val="FFFFFF"/>
                      <w:spacing w:val="23"/>
                      <w:w w:val="75"/>
                      <w:sz w:val="54"/>
                      <w:szCs w:val="54"/>
                    </w:rPr>
                    <w:t xml:space="preserve"> </w:t>
                  </w:r>
                  <w:r>
                    <w:rPr>
                      <w:rFonts w:ascii="Calibri" w:hAnsi="Calibri" w:cs="Calibri"/>
                      <w:color w:val="FFFFFF"/>
                      <w:spacing w:val="-8"/>
                      <w:w w:val="75"/>
                      <w:sz w:val="54"/>
                      <w:szCs w:val="54"/>
                    </w:rPr>
                    <w:t>V</w:t>
                  </w:r>
                  <w:r>
                    <w:rPr>
                      <w:rFonts w:ascii="Calibri" w:hAnsi="Calibri" w:cs="Calibri"/>
                      <w:color w:val="FFFFFF"/>
                      <w:spacing w:val="-9"/>
                      <w:w w:val="75"/>
                      <w:sz w:val="54"/>
                      <w:szCs w:val="54"/>
                    </w:rPr>
                    <w:t>is</w:t>
                  </w:r>
                  <w:r>
                    <w:rPr>
                      <w:rFonts w:ascii="Calibri" w:hAnsi="Calibri" w:cs="Calibri"/>
                      <w:color w:val="FFFFFF"/>
                      <w:spacing w:val="-8"/>
                      <w:w w:val="75"/>
                      <w:sz w:val="54"/>
                      <w:szCs w:val="54"/>
                    </w:rPr>
                    <w:t>ua</w:t>
                  </w:r>
                  <w:r>
                    <w:rPr>
                      <w:rFonts w:ascii="Calibri" w:hAnsi="Calibri" w:cs="Calibri"/>
                      <w:color w:val="FFFFFF"/>
                      <w:spacing w:val="-9"/>
                      <w:w w:val="75"/>
                      <w:sz w:val="54"/>
                      <w:szCs w:val="54"/>
                    </w:rPr>
                    <w:t>l</w:t>
                  </w:r>
                  <w:r>
                    <w:rPr>
                      <w:rFonts w:ascii="Calibri" w:hAnsi="Calibri" w:cs="Calibri"/>
                      <w:color w:val="FFFFFF"/>
                      <w:spacing w:val="26"/>
                      <w:w w:val="75"/>
                      <w:sz w:val="54"/>
                      <w:szCs w:val="54"/>
                    </w:rPr>
                    <w:t xml:space="preserve"> </w:t>
                  </w:r>
                  <w:r>
                    <w:rPr>
                      <w:rFonts w:ascii="Calibri" w:hAnsi="Calibri" w:cs="Calibri"/>
                      <w:color w:val="FFFFFF"/>
                      <w:spacing w:val="-5"/>
                      <w:w w:val="75"/>
                      <w:sz w:val="54"/>
                      <w:szCs w:val="54"/>
                    </w:rPr>
                    <w:t>S</w:t>
                  </w:r>
                  <w:r>
                    <w:rPr>
                      <w:rFonts w:ascii="Calibri" w:hAnsi="Calibri" w:cs="Calibri"/>
                      <w:color w:val="FFFFFF"/>
                      <w:spacing w:val="-6"/>
                      <w:w w:val="75"/>
                      <w:sz w:val="54"/>
                      <w:szCs w:val="54"/>
                    </w:rPr>
                    <w:t>tu</w:t>
                  </w:r>
                  <w:r>
                    <w:rPr>
                      <w:rFonts w:ascii="Calibri" w:hAnsi="Calibri" w:cs="Calibri"/>
                      <w:color w:val="FFFFFF"/>
                      <w:spacing w:val="-5"/>
                      <w:w w:val="75"/>
                      <w:sz w:val="54"/>
                      <w:szCs w:val="54"/>
                    </w:rPr>
                    <w:t>d</w:t>
                  </w:r>
                  <w:r>
                    <w:rPr>
                      <w:rFonts w:ascii="Calibri" w:hAnsi="Calibri" w:cs="Calibri"/>
                      <w:color w:val="FFFFFF"/>
                      <w:spacing w:val="-6"/>
                      <w:w w:val="75"/>
                      <w:sz w:val="54"/>
                      <w:szCs w:val="54"/>
                    </w:rPr>
                    <w:t>i</w:t>
                  </w:r>
                  <w:r>
                    <w:rPr>
                      <w:rFonts w:ascii="Calibri" w:hAnsi="Calibri" w:cs="Calibri"/>
                      <w:color w:val="FFFFFF"/>
                      <w:spacing w:val="-5"/>
                      <w:w w:val="75"/>
                      <w:sz w:val="54"/>
                      <w:szCs w:val="54"/>
                    </w:rPr>
                    <w:t>o en</w:t>
                  </w:r>
                  <w:r w:rsidR="00615757">
                    <w:rPr>
                      <w:rFonts w:ascii="Calibri" w:hAnsi="Calibri" w:cs="Calibri"/>
                      <w:color w:val="FFFFFF"/>
                      <w:spacing w:val="-5"/>
                      <w:w w:val="75"/>
                      <w:sz w:val="54"/>
                      <w:szCs w:val="54"/>
                    </w:rPr>
                    <w:t xml:space="preserve"> Windows</w:t>
                  </w:r>
                </w:p>
                <w:p w:rsidR="00615757" w:rsidRDefault="00615757" w:rsidP="00615757">
                  <w:pPr>
                    <w:pStyle w:val="Textoindependiente"/>
                    <w:kinsoku w:val="0"/>
                    <w:overflowPunct w:val="0"/>
                    <w:spacing w:before="41"/>
                    <w:ind w:left="581"/>
                    <w:rPr>
                      <w:color w:val="000000"/>
                    </w:rPr>
                  </w:pPr>
                </w:p>
              </w:txbxContent>
            </v:textbox>
            <w10:anchorlock/>
          </v:shape>
        </w:pict>
      </w:r>
    </w:p>
    <w:p w:rsidR="00AA7CA9" w:rsidRDefault="00AA7CA9" w:rsidP="00AA7CA9">
      <w:pPr>
        <w:pStyle w:val="Textoindependiente"/>
        <w:kinsoku w:val="0"/>
        <w:overflowPunct w:val="0"/>
        <w:spacing w:before="10"/>
        <w:ind w:left="0"/>
        <w:rPr>
          <w:sz w:val="20"/>
          <w:szCs w:val="20"/>
        </w:rPr>
      </w:pPr>
    </w:p>
    <w:p w:rsidR="00AA7CA9" w:rsidRDefault="00AA7CA9" w:rsidP="008B44BE">
      <w:pPr>
        <w:pStyle w:val="Ttulo1"/>
      </w:pPr>
      <w:r w:rsidRPr="008B44BE">
        <w:t>Desinstalación de Visual Studio</w:t>
      </w:r>
    </w:p>
    <w:p w:rsidR="008B44BE" w:rsidRPr="008B44BE" w:rsidRDefault="008B44BE" w:rsidP="008B44BE"/>
    <w:p w:rsidR="00AA7CA9" w:rsidRPr="000D2F23" w:rsidRDefault="008B44BE" w:rsidP="000D2F23">
      <w:pPr>
        <w:pStyle w:val="Cuerpo"/>
        <w:numPr>
          <w:ilvl w:val="0"/>
          <w:numId w:val="21"/>
        </w:numPr>
        <w:spacing w:before="3"/>
        <w:ind w:firstLine="0"/>
        <w:rPr>
          <w:sz w:val="16"/>
          <w:szCs w:val="16"/>
        </w:rPr>
      </w:pPr>
      <w:r w:rsidRPr="008B44BE">
        <w:t>Buscar</w:t>
      </w:r>
      <w:r w:rsidR="00AA7CA9" w:rsidRPr="008B44BE">
        <w:t xml:space="preserve"> el instalador de Visual Studio en </w:t>
      </w:r>
      <w:r w:rsidR="000D2F23">
        <w:t>el</w:t>
      </w:r>
      <w:r w:rsidR="00AA7CA9" w:rsidRPr="008B44BE">
        <w:t xml:space="preserve"> equipo</w:t>
      </w:r>
      <w:r>
        <w:t xml:space="preserve">: </w:t>
      </w:r>
    </w:p>
    <w:p w:rsidR="00AA7CA9" w:rsidRDefault="00AA7CA9" w:rsidP="00AA7CA9">
      <w:pPr>
        <w:pStyle w:val="Textoindependiente"/>
        <w:kinsoku w:val="0"/>
        <w:overflowPunct w:val="0"/>
        <w:spacing w:before="0" w:line="200" w:lineRule="atLeast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in;height:183.55pt">
            <v:imagedata r:id="rId8" o:title=""/>
          </v:shape>
        </w:pict>
      </w:r>
    </w:p>
    <w:p w:rsidR="00AA7CA9" w:rsidRDefault="00AA7CA9" w:rsidP="00AA7CA9">
      <w:pPr>
        <w:pStyle w:val="Textoindependiente"/>
        <w:kinsoku w:val="0"/>
        <w:overflowPunct w:val="0"/>
        <w:spacing w:before="6"/>
        <w:ind w:left="0"/>
        <w:rPr>
          <w:sz w:val="21"/>
          <w:szCs w:val="21"/>
        </w:rPr>
      </w:pPr>
    </w:p>
    <w:p w:rsidR="00AA7CA9" w:rsidRDefault="0041442A" w:rsidP="00AA7CA9">
      <w:pPr>
        <w:pStyle w:val="Textoindependiente"/>
        <w:kinsoku w:val="0"/>
        <w:overflowPunct w:val="0"/>
        <w:spacing w:before="0" w:line="200" w:lineRule="atLeast"/>
        <w:ind w:left="376"/>
        <w:rPr>
          <w:sz w:val="20"/>
          <w:szCs w:val="20"/>
        </w:rPr>
      </w:pPr>
      <w:r>
        <w:rPr>
          <w:noProof/>
        </w:rPr>
      </w:r>
      <w:r w:rsidR="000D2F23">
        <w:rPr>
          <w:sz w:val="20"/>
          <w:szCs w:val="20"/>
        </w:rPr>
        <w:pict>
          <v:shape id="_x0000_s1027" type="#_x0000_t202" style="width:451.35pt;height:64.8pt;mso-position-horizontal-relative:char;mso-position-vertical-relative:line" o:allowincell="f" fillcolor="#f5f5f5" strokecolor="#006fa7" strokeweight=".247mm">
            <v:textbox style="mso-next-textbox:#_x0000_s1027" inset="0,0,0,0">
              <w:txbxContent>
                <w:p w:rsidR="00AA7CA9" w:rsidRDefault="00AA7CA9" w:rsidP="00AA7CA9">
                  <w:pPr>
                    <w:pStyle w:val="Textoindependiente"/>
                    <w:kinsoku w:val="0"/>
                    <w:overflowPunct w:val="0"/>
                    <w:spacing w:before="6"/>
                    <w:ind w:left="0"/>
                    <w:rPr>
                      <w:sz w:val="19"/>
                      <w:szCs w:val="19"/>
                    </w:rPr>
                  </w:pPr>
                </w:p>
                <w:p w:rsidR="00AA7CA9" w:rsidRDefault="00AA7CA9" w:rsidP="00AA7CA9">
                  <w:pPr>
                    <w:pStyle w:val="Textoindependiente"/>
                    <w:kinsoku w:val="0"/>
                    <w:overflowPunct w:val="0"/>
                    <w:spacing w:before="0"/>
                    <w:ind w:left="163"/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color w:val="006FA7"/>
                      <w:spacing w:val="1"/>
                      <w:w w:val="95"/>
                      <w:sz w:val="23"/>
                      <w:szCs w:val="23"/>
                    </w:rPr>
                    <w:t>NOT</w:t>
                  </w:r>
                  <w:r w:rsidR="008B44BE">
                    <w:rPr>
                      <w:rFonts w:ascii="Calibri" w:hAnsi="Calibri" w:cs="Calibri"/>
                      <w:color w:val="006FA7"/>
                      <w:spacing w:val="1"/>
                      <w:w w:val="95"/>
                      <w:sz w:val="23"/>
                      <w:szCs w:val="23"/>
                    </w:rPr>
                    <w:t>A</w:t>
                  </w:r>
                </w:p>
                <w:p w:rsidR="00AA7CA9" w:rsidRDefault="00AA7CA9" w:rsidP="00AA7CA9">
                  <w:pPr>
                    <w:pStyle w:val="Textoindependiente"/>
                    <w:kinsoku w:val="0"/>
                    <w:overflowPunct w:val="0"/>
                    <w:spacing w:before="46"/>
                    <w:ind w:left="167"/>
                    <w:rPr>
                      <w:color w:val="333333"/>
                      <w:w w:val="75"/>
                      <w:sz w:val="23"/>
                      <w:szCs w:val="23"/>
                    </w:rPr>
                  </w:pPr>
                  <w:r>
                    <w:rPr>
                      <w:color w:val="333333"/>
                      <w:spacing w:val="-36"/>
                      <w:w w:val="75"/>
                      <w:sz w:val="23"/>
                      <w:szCs w:val="23"/>
                    </w:rPr>
                    <w:t>T</w:t>
                  </w:r>
                  <w:r>
                    <w:rPr>
                      <w:color w:val="333333"/>
                      <w:spacing w:val="-4"/>
                      <w:w w:val="75"/>
                      <w:sz w:val="23"/>
                      <w:szCs w:val="23"/>
                    </w:rPr>
                    <w:t>a</w:t>
                  </w:r>
                  <w:r>
                    <w:rPr>
                      <w:color w:val="333333"/>
                      <w:spacing w:val="-3"/>
                      <w:w w:val="75"/>
                      <w:sz w:val="23"/>
                      <w:szCs w:val="23"/>
                    </w:rPr>
                    <w:t>m</w:t>
                  </w:r>
                  <w:r>
                    <w:rPr>
                      <w:color w:val="333333"/>
                      <w:spacing w:val="-4"/>
                      <w:w w:val="75"/>
                      <w:sz w:val="23"/>
                      <w:szCs w:val="23"/>
                    </w:rPr>
                    <w:t>b</w:t>
                  </w:r>
                  <w:r>
                    <w:rPr>
                      <w:color w:val="333333"/>
                      <w:spacing w:val="-6"/>
                      <w:w w:val="75"/>
                      <w:sz w:val="23"/>
                      <w:szCs w:val="23"/>
                    </w:rPr>
                    <w:t>ié</w:t>
                  </w:r>
                  <w:r>
                    <w:rPr>
                      <w:color w:val="333333"/>
                      <w:w w:val="75"/>
                      <w:sz w:val="23"/>
                      <w:szCs w:val="23"/>
                    </w:rPr>
                    <w:t>n</w:t>
                  </w:r>
                  <w:r>
                    <w:rPr>
                      <w:color w:val="333333"/>
                      <w:spacing w:val="-13"/>
                      <w:w w:val="75"/>
                      <w:sz w:val="23"/>
                      <w:szCs w:val="23"/>
                    </w:rPr>
                    <w:t xml:space="preserve"> </w:t>
                  </w:r>
                  <w:r>
                    <w:rPr>
                      <w:color w:val="333333"/>
                      <w:spacing w:val="-4"/>
                      <w:w w:val="75"/>
                      <w:sz w:val="23"/>
                      <w:szCs w:val="23"/>
                    </w:rPr>
                    <w:t>se puede</w:t>
                  </w:r>
                  <w:r w:rsidR="008B44BE">
                    <w:rPr>
                      <w:color w:val="333333"/>
                      <w:spacing w:val="-4"/>
                      <w:w w:val="75"/>
                      <w:sz w:val="23"/>
                      <w:szCs w:val="23"/>
                    </w:rPr>
                    <w:t>s</w:t>
                  </w:r>
                  <w:r>
                    <w:rPr>
                      <w:color w:val="333333"/>
                      <w:spacing w:val="-4"/>
                      <w:w w:val="75"/>
                      <w:sz w:val="23"/>
                      <w:szCs w:val="23"/>
                    </w:rPr>
                    <w:t xml:space="preserve"> </w:t>
                  </w:r>
                  <w:r>
                    <w:rPr>
                      <w:color w:val="333333"/>
                      <w:spacing w:val="-15"/>
                      <w:w w:val="75"/>
                      <w:sz w:val="23"/>
                      <w:szCs w:val="23"/>
                    </w:rPr>
                    <w:t xml:space="preserve"> </w:t>
                  </w:r>
                  <w:r>
                    <w:rPr>
                      <w:color w:val="333333"/>
                      <w:spacing w:val="-6"/>
                      <w:w w:val="75"/>
                      <w:sz w:val="23"/>
                      <w:szCs w:val="23"/>
                    </w:rPr>
                    <w:t>e</w:t>
                  </w:r>
                  <w:r>
                    <w:rPr>
                      <w:color w:val="333333"/>
                      <w:spacing w:val="-1"/>
                      <w:w w:val="75"/>
                      <w:sz w:val="23"/>
                      <w:szCs w:val="23"/>
                    </w:rPr>
                    <w:t>n</w:t>
                  </w:r>
                  <w:r>
                    <w:rPr>
                      <w:color w:val="333333"/>
                      <w:spacing w:val="-8"/>
                      <w:w w:val="75"/>
                      <w:sz w:val="23"/>
                      <w:szCs w:val="23"/>
                    </w:rPr>
                    <w:t>c</w:t>
                  </w:r>
                  <w:r>
                    <w:rPr>
                      <w:color w:val="333333"/>
                      <w:spacing w:val="-4"/>
                      <w:w w:val="75"/>
                      <w:sz w:val="23"/>
                      <w:szCs w:val="23"/>
                    </w:rPr>
                    <w:t>o</w:t>
                  </w:r>
                  <w:r>
                    <w:rPr>
                      <w:color w:val="333333"/>
                      <w:spacing w:val="-1"/>
                      <w:w w:val="75"/>
                      <w:sz w:val="23"/>
                      <w:szCs w:val="23"/>
                    </w:rPr>
                    <w:t>n</w:t>
                  </w:r>
                  <w:r>
                    <w:rPr>
                      <w:color w:val="333333"/>
                      <w:spacing w:val="1"/>
                      <w:w w:val="75"/>
                      <w:sz w:val="23"/>
                      <w:szCs w:val="23"/>
                    </w:rPr>
                    <w:t>t</w:t>
                  </w:r>
                  <w:r>
                    <w:rPr>
                      <w:color w:val="333333"/>
                      <w:w w:val="75"/>
                      <w:sz w:val="23"/>
                      <w:szCs w:val="23"/>
                    </w:rPr>
                    <w:t>r</w:t>
                  </w:r>
                  <w:r>
                    <w:rPr>
                      <w:color w:val="333333"/>
                      <w:spacing w:val="-4"/>
                      <w:w w:val="75"/>
                      <w:sz w:val="23"/>
                      <w:szCs w:val="23"/>
                    </w:rPr>
                    <w:t>a</w:t>
                  </w:r>
                  <w:r>
                    <w:rPr>
                      <w:color w:val="333333"/>
                      <w:w w:val="75"/>
                      <w:sz w:val="23"/>
                      <w:szCs w:val="23"/>
                    </w:rPr>
                    <w:t>r</w:t>
                  </w:r>
                  <w:r>
                    <w:rPr>
                      <w:color w:val="333333"/>
                      <w:spacing w:val="-11"/>
                      <w:w w:val="75"/>
                      <w:sz w:val="23"/>
                      <w:szCs w:val="23"/>
                    </w:rPr>
                    <w:t xml:space="preserve"> </w:t>
                  </w:r>
                  <w:r>
                    <w:rPr>
                      <w:color w:val="333333"/>
                      <w:spacing w:val="-6"/>
                      <w:w w:val="75"/>
                      <w:sz w:val="23"/>
                      <w:szCs w:val="23"/>
                    </w:rPr>
                    <w:t>e</w:t>
                  </w:r>
                  <w:r>
                    <w:rPr>
                      <w:color w:val="333333"/>
                      <w:w w:val="75"/>
                      <w:sz w:val="23"/>
                      <w:szCs w:val="23"/>
                    </w:rPr>
                    <w:t>l</w:t>
                  </w:r>
                  <w:r>
                    <w:rPr>
                      <w:color w:val="333333"/>
                      <w:spacing w:val="-16"/>
                      <w:w w:val="75"/>
                      <w:sz w:val="23"/>
                      <w:szCs w:val="23"/>
                    </w:rPr>
                    <w:t xml:space="preserve"> </w:t>
                  </w:r>
                  <w:r>
                    <w:rPr>
                      <w:color w:val="333333"/>
                      <w:spacing w:val="-6"/>
                      <w:w w:val="75"/>
                      <w:sz w:val="23"/>
                      <w:szCs w:val="23"/>
                    </w:rPr>
                    <w:t>i</w:t>
                  </w:r>
                  <w:r>
                    <w:rPr>
                      <w:color w:val="333333"/>
                      <w:spacing w:val="-1"/>
                      <w:w w:val="75"/>
                      <w:sz w:val="23"/>
                      <w:szCs w:val="23"/>
                    </w:rPr>
                    <w:t>n</w:t>
                  </w:r>
                  <w:r>
                    <w:rPr>
                      <w:color w:val="333333"/>
                      <w:w w:val="75"/>
                      <w:sz w:val="23"/>
                      <w:szCs w:val="23"/>
                    </w:rPr>
                    <w:t>s</w:t>
                  </w:r>
                  <w:r>
                    <w:rPr>
                      <w:color w:val="333333"/>
                      <w:spacing w:val="2"/>
                      <w:w w:val="75"/>
                      <w:sz w:val="23"/>
                      <w:szCs w:val="23"/>
                    </w:rPr>
                    <w:t>t</w:t>
                  </w:r>
                  <w:r>
                    <w:rPr>
                      <w:color w:val="333333"/>
                      <w:spacing w:val="-4"/>
                      <w:w w:val="75"/>
                      <w:sz w:val="23"/>
                      <w:szCs w:val="23"/>
                    </w:rPr>
                    <w:t>a</w:t>
                  </w:r>
                  <w:r>
                    <w:rPr>
                      <w:color w:val="333333"/>
                      <w:spacing w:val="-6"/>
                      <w:w w:val="75"/>
                      <w:sz w:val="23"/>
                      <w:szCs w:val="23"/>
                    </w:rPr>
                    <w:t>l</w:t>
                  </w:r>
                  <w:r>
                    <w:rPr>
                      <w:color w:val="333333"/>
                      <w:spacing w:val="-4"/>
                      <w:w w:val="75"/>
                      <w:sz w:val="23"/>
                      <w:szCs w:val="23"/>
                    </w:rPr>
                    <w:t>a</w:t>
                  </w:r>
                  <w:r>
                    <w:rPr>
                      <w:color w:val="333333"/>
                      <w:spacing w:val="-5"/>
                      <w:w w:val="75"/>
                      <w:sz w:val="23"/>
                      <w:szCs w:val="23"/>
                    </w:rPr>
                    <w:t>d</w:t>
                  </w:r>
                  <w:r>
                    <w:rPr>
                      <w:color w:val="333333"/>
                      <w:spacing w:val="-4"/>
                      <w:w w:val="75"/>
                      <w:sz w:val="23"/>
                      <w:szCs w:val="23"/>
                    </w:rPr>
                    <w:t>o</w:t>
                  </w:r>
                  <w:r>
                    <w:rPr>
                      <w:color w:val="333333"/>
                      <w:w w:val="75"/>
                      <w:sz w:val="23"/>
                      <w:szCs w:val="23"/>
                    </w:rPr>
                    <w:t>r</w:t>
                  </w:r>
                  <w:r>
                    <w:rPr>
                      <w:color w:val="333333"/>
                      <w:spacing w:val="-11"/>
                      <w:w w:val="75"/>
                      <w:sz w:val="23"/>
                      <w:szCs w:val="23"/>
                    </w:rPr>
                    <w:t xml:space="preserve"> </w:t>
                  </w:r>
                  <w:r>
                    <w:rPr>
                      <w:color w:val="333333"/>
                      <w:spacing w:val="-5"/>
                      <w:w w:val="75"/>
                      <w:sz w:val="23"/>
                      <w:szCs w:val="23"/>
                    </w:rPr>
                    <w:t>d</w:t>
                  </w:r>
                  <w:r>
                    <w:rPr>
                      <w:color w:val="333333"/>
                      <w:w w:val="75"/>
                      <w:sz w:val="23"/>
                      <w:szCs w:val="23"/>
                    </w:rPr>
                    <w:t>e</w:t>
                  </w:r>
                  <w:r>
                    <w:rPr>
                      <w:color w:val="333333"/>
                      <w:spacing w:val="-15"/>
                      <w:w w:val="75"/>
                      <w:sz w:val="23"/>
                      <w:szCs w:val="23"/>
                    </w:rPr>
                    <w:t xml:space="preserve"> </w:t>
                  </w:r>
                  <w:r>
                    <w:rPr>
                      <w:color w:val="333333"/>
                      <w:spacing w:val="2"/>
                      <w:w w:val="75"/>
                      <w:sz w:val="23"/>
                      <w:szCs w:val="23"/>
                    </w:rPr>
                    <w:t>V</w:t>
                  </w:r>
                  <w:r>
                    <w:rPr>
                      <w:color w:val="333333"/>
                      <w:spacing w:val="-6"/>
                      <w:w w:val="75"/>
                      <w:sz w:val="23"/>
                      <w:szCs w:val="23"/>
                    </w:rPr>
                    <w:t>i</w:t>
                  </w:r>
                  <w:r>
                    <w:rPr>
                      <w:color w:val="333333"/>
                      <w:w w:val="75"/>
                      <w:sz w:val="23"/>
                      <w:szCs w:val="23"/>
                    </w:rPr>
                    <w:t>s</w:t>
                  </w:r>
                  <w:r>
                    <w:rPr>
                      <w:color w:val="333333"/>
                      <w:spacing w:val="-2"/>
                      <w:w w:val="75"/>
                      <w:sz w:val="23"/>
                      <w:szCs w:val="23"/>
                    </w:rPr>
                    <w:t>u</w:t>
                  </w:r>
                  <w:r>
                    <w:rPr>
                      <w:color w:val="333333"/>
                      <w:spacing w:val="-4"/>
                      <w:w w:val="75"/>
                      <w:sz w:val="23"/>
                      <w:szCs w:val="23"/>
                    </w:rPr>
                    <w:t>a</w:t>
                  </w:r>
                  <w:r>
                    <w:rPr>
                      <w:color w:val="333333"/>
                      <w:w w:val="75"/>
                      <w:sz w:val="23"/>
                      <w:szCs w:val="23"/>
                    </w:rPr>
                    <w:t>l</w:t>
                  </w:r>
                  <w:r>
                    <w:rPr>
                      <w:color w:val="333333"/>
                      <w:spacing w:val="-16"/>
                      <w:w w:val="75"/>
                      <w:sz w:val="23"/>
                      <w:szCs w:val="23"/>
                    </w:rPr>
                    <w:t xml:space="preserve"> </w:t>
                  </w:r>
                  <w:r>
                    <w:rPr>
                      <w:color w:val="333333"/>
                      <w:spacing w:val="-25"/>
                      <w:w w:val="75"/>
                      <w:sz w:val="23"/>
                      <w:szCs w:val="23"/>
                    </w:rPr>
                    <w:t>S</w:t>
                  </w:r>
                  <w:r>
                    <w:rPr>
                      <w:color w:val="333333"/>
                      <w:spacing w:val="1"/>
                      <w:w w:val="75"/>
                      <w:sz w:val="23"/>
                      <w:szCs w:val="23"/>
                    </w:rPr>
                    <w:t>t</w:t>
                  </w:r>
                  <w:r>
                    <w:rPr>
                      <w:color w:val="333333"/>
                      <w:spacing w:val="-1"/>
                      <w:w w:val="75"/>
                      <w:sz w:val="23"/>
                      <w:szCs w:val="23"/>
                    </w:rPr>
                    <w:t>u</w:t>
                  </w:r>
                  <w:r>
                    <w:rPr>
                      <w:color w:val="333333"/>
                      <w:spacing w:val="-5"/>
                      <w:w w:val="75"/>
                      <w:sz w:val="23"/>
                      <w:szCs w:val="23"/>
                    </w:rPr>
                    <w:t>d</w:t>
                  </w:r>
                  <w:r>
                    <w:rPr>
                      <w:color w:val="333333"/>
                      <w:spacing w:val="-6"/>
                      <w:w w:val="75"/>
                      <w:sz w:val="23"/>
                      <w:szCs w:val="23"/>
                    </w:rPr>
                    <w:t>i</w:t>
                  </w:r>
                  <w:r>
                    <w:rPr>
                      <w:color w:val="333333"/>
                      <w:w w:val="75"/>
                      <w:sz w:val="23"/>
                      <w:szCs w:val="23"/>
                    </w:rPr>
                    <w:t>o</w:t>
                  </w:r>
                  <w:r>
                    <w:rPr>
                      <w:color w:val="333333"/>
                      <w:spacing w:val="-15"/>
                      <w:w w:val="75"/>
                      <w:sz w:val="23"/>
                      <w:szCs w:val="23"/>
                    </w:rPr>
                    <w:t xml:space="preserve"> </w:t>
                  </w:r>
                  <w:r>
                    <w:rPr>
                      <w:color w:val="333333"/>
                      <w:spacing w:val="-6"/>
                      <w:w w:val="75"/>
                      <w:sz w:val="23"/>
                      <w:szCs w:val="23"/>
                    </w:rPr>
                    <w:t>e</w:t>
                  </w:r>
                  <w:r>
                    <w:rPr>
                      <w:color w:val="333333"/>
                      <w:w w:val="75"/>
                      <w:sz w:val="23"/>
                      <w:szCs w:val="23"/>
                    </w:rPr>
                    <w:t>n</w:t>
                  </w:r>
                  <w:r>
                    <w:rPr>
                      <w:color w:val="333333"/>
                      <w:spacing w:val="-12"/>
                      <w:w w:val="75"/>
                      <w:sz w:val="23"/>
                      <w:szCs w:val="23"/>
                    </w:rPr>
                    <w:t xml:space="preserve"> </w:t>
                  </w:r>
                  <w:r w:rsidR="008B44BE">
                    <w:rPr>
                      <w:color w:val="333333"/>
                      <w:spacing w:val="-6"/>
                      <w:w w:val="75"/>
                      <w:sz w:val="23"/>
                      <w:szCs w:val="23"/>
                    </w:rPr>
                    <w:t>la</w:t>
                  </w:r>
                  <w:r>
                    <w:rPr>
                      <w:color w:val="333333"/>
                      <w:spacing w:val="-15"/>
                      <w:w w:val="75"/>
                      <w:sz w:val="23"/>
                      <w:szCs w:val="23"/>
                    </w:rPr>
                    <w:t xml:space="preserve"> </w:t>
                  </w:r>
                  <w:r>
                    <w:rPr>
                      <w:color w:val="333333"/>
                      <w:spacing w:val="-1"/>
                      <w:w w:val="75"/>
                      <w:sz w:val="23"/>
                      <w:szCs w:val="23"/>
                    </w:rPr>
                    <w:t>u</w:t>
                  </w:r>
                  <w:r>
                    <w:rPr>
                      <w:color w:val="333333"/>
                      <w:spacing w:val="-4"/>
                      <w:w w:val="75"/>
                      <w:sz w:val="23"/>
                      <w:szCs w:val="23"/>
                    </w:rPr>
                    <w:t>b</w:t>
                  </w:r>
                  <w:r>
                    <w:rPr>
                      <w:color w:val="333333"/>
                      <w:spacing w:val="-6"/>
                      <w:w w:val="75"/>
                      <w:sz w:val="23"/>
                      <w:szCs w:val="23"/>
                    </w:rPr>
                    <w:t>i</w:t>
                  </w:r>
                  <w:r>
                    <w:rPr>
                      <w:color w:val="333333"/>
                      <w:spacing w:val="-8"/>
                      <w:w w:val="75"/>
                      <w:sz w:val="23"/>
                      <w:szCs w:val="23"/>
                    </w:rPr>
                    <w:t>c</w:t>
                  </w:r>
                  <w:r>
                    <w:rPr>
                      <w:color w:val="333333"/>
                      <w:spacing w:val="-4"/>
                      <w:w w:val="75"/>
                      <w:sz w:val="23"/>
                      <w:szCs w:val="23"/>
                    </w:rPr>
                    <w:t>a</w:t>
                  </w:r>
                  <w:r>
                    <w:rPr>
                      <w:color w:val="333333"/>
                      <w:spacing w:val="-8"/>
                      <w:w w:val="75"/>
                      <w:sz w:val="23"/>
                      <w:szCs w:val="23"/>
                    </w:rPr>
                    <w:t>c</w:t>
                  </w:r>
                  <w:r>
                    <w:rPr>
                      <w:color w:val="333333"/>
                      <w:spacing w:val="-6"/>
                      <w:w w:val="75"/>
                      <w:sz w:val="23"/>
                      <w:szCs w:val="23"/>
                    </w:rPr>
                    <w:t>i</w:t>
                  </w:r>
                  <w:r>
                    <w:rPr>
                      <w:color w:val="333333"/>
                      <w:spacing w:val="-4"/>
                      <w:w w:val="75"/>
                      <w:sz w:val="23"/>
                      <w:szCs w:val="23"/>
                    </w:rPr>
                    <w:t>ó</w:t>
                  </w:r>
                  <w:r>
                    <w:rPr>
                      <w:color w:val="333333"/>
                      <w:spacing w:val="-1"/>
                      <w:w w:val="75"/>
                      <w:sz w:val="23"/>
                      <w:szCs w:val="23"/>
                    </w:rPr>
                    <w:t>n</w:t>
                  </w:r>
                  <w:r>
                    <w:rPr>
                      <w:color w:val="333333"/>
                      <w:w w:val="75"/>
                      <w:sz w:val="23"/>
                      <w:szCs w:val="23"/>
                    </w:rPr>
                    <w:t>:</w:t>
                  </w:r>
                </w:p>
                <w:p w:rsidR="00AA7CA9" w:rsidRPr="008B44BE" w:rsidRDefault="00AA7CA9" w:rsidP="00AA7CA9">
                  <w:pPr>
                    <w:pStyle w:val="Textoindependiente"/>
                    <w:kinsoku w:val="0"/>
                    <w:overflowPunct w:val="0"/>
                    <w:spacing w:before="46"/>
                    <w:ind w:left="167"/>
                    <w:rPr>
                      <w:color w:val="333333"/>
                      <w:spacing w:val="-6"/>
                      <w:w w:val="75"/>
                      <w:sz w:val="23"/>
                      <w:szCs w:val="23"/>
                    </w:rPr>
                  </w:pPr>
                  <w:r w:rsidRPr="008B44BE">
                    <w:rPr>
                      <w:color w:val="333333"/>
                      <w:spacing w:val="-6"/>
                      <w:w w:val="75"/>
                      <w:sz w:val="23"/>
                      <w:szCs w:val="23"/>
                    </w:rPr>
                    <w:t>C:\Program Files (x86)\Microsoft Visual Studio\Installer\vs_installer.exe</w:t>
                  </w:r>
                </w:p>
              </w:txbxContent>
            </v:textbox>
          </v:shape>
        </w:pict>
      </w:r>
    </w:p>
    <w:p w:rsidR="008B44BE" w:rsidRDefault="008B44BE" w:rsidP="00AA7CA9">
      <w:pPr>
        <w:pStyle w:val="Textoindependiente"/>
        <w:kinsoku w:val="0"/>
        <w:overflowPunct w:val="0"/>
        <w:spacing w:before="0" w:line="200" w:lineRule="atLeast"/>
        <w:ind w:left="376"/>
        <w:rPr>
          <w:sz w:val="20"/>
          <w:szCs w:val="20"/>
        </w:rPr>
      </w:pPr>
    </w:p>
    <w:p w:rsidR="00F246A4" w:rsidRDefault="00AA7CA9" w:rsidP="00F246A4">
      <w:pPr>
        <w:pStyle w:val="Cuerpo"/>
      </w:pPr>
      <w:r w:rsidRPr="008B44BE">
        <w:t xml:space="preserve">Es posible que tenga que actualizar el instalador antes de continuar. </w:t>
      </w:r>
    </w:p>
    <w:p w:rsidR="00AA7CA9" w:rsidRPr="00F246A4" w:rsidRDefault="00AA7CA9" w:rsidP="000D2F23">
      <w:pPr>
        <w:pStyle w:val="Cuerpo"/>
        <w:numPr>
          <w:ilvl w:val="0"/>
          <w:numId w:val="21"/>
        </w:numPr>
        <w:ind w:firstLine="0"/>
      </w:pPr>
      <w:r w:rsidRPr="00F246A4">
        <w:t xml:space="preserve">En el instalador, busque la edición de Visual Studio que tenga instalada. A continuación, </w:t>
      </w:r>
      <w:r w:rsidR="00F246A4">
        <w:t>elegir</w:t>
      </w:r>
      <w:r w:rsidRPr="00F246A4">
        <w:t xml:space="preserve"> Más y, </w:t>
      </w:r>
      <w:r w:rsidR="00F246A4">
        <w:t>después</w:t>
      </w:r>
      <w:r w:rsidRPr="00F246A4">
        <w:t>, Desinstalar.</w:t>
      </w:r>
    </w:p>
    <w:p w:rsidR="00AA7CA9" w:rsidRDefault="00AA7CA9" w:rsidP="00AA7CA9">
      <w:pPr>
        <w:pStyle w:val="Textoindependiente"/>
        <w:kinsoku w:val="0"/>
        <w:overflowPunct w:val="0"/>
        <w:spacing w:before="0" w:line="200" w:lineRule="atLeast"/>
        <w:rPr>
          <w:sz w:val="20"/>
          <w:szCs w:val="20"/>
        </w:rPr>
      </w:pPr>
      <w:r>
        <w:rPr>
          <w:sz w:val="20"/>
          <w:szCs w:val="20"/>
        </w:rPr>
        <w:pict>
          <v:shape id="_x0000_i1028" type="#_x0000_t75" style="width:433.6pt;height:192.25pt">
            <v:imagedata r:id="rId9" o:title=""/>
          </v:shape>
        </w:pict>
      </w:r>
    </w:p>
    <w:p w:rsidR="00AA7CA9" w:rsidRPr="00F246A4" w:rsidRDefault="000D2F23" w:rsidP="000D2F23">
      <w:pPr>
        <w:pStyle w:val="Cuerpo"/>
        <w:numPr>
          <w:ilvl w:val="0"/>
          <w:numId w:val="21"/>
        </w:numPr>
        <w:ind w:firstLine="0"/>
      </w:pPr>
      <w:r>
        <w:lastRenderedPageBreak/>
        <w:t xml:space="preserve">Clic </w:t>
      </w:r>
      <w:r w:rsidR="00AA7CA9" w:rsidRPr="00F246A4">
        <w:t xml:space="preserve">en Aceptar para confirmar </w:t>
      </w:r>
      <w:r>
        <w:t>la</w:t>
      </w:r>
      <w:r w:rsidR="00AA7CA9" w:rsidRPr="00F246A4">
        <w:t xml:space="preserve"> elección</w:t>
      </w:r>
      <w:r>
        <w:t>:</w:t>
      </w:r>
    </w:p>
    <w:p w:rsidR="00AA7CA9" w:rsidRDefault="00AA7CA9" w:rsidP="00AA7CA9">
      <w:pPr>
        <w:pStyle w:val="Textoindependiente"/>
        <w:kinsoku w:val="0"/>
        <w:overflowPunct w:val="0"/>
        <w:spacing w:before="3"/>
        <w:ind w:left="0"/>
        <w:rPr>
          <w:sz w:val="16"/>
          <w:szCs w:val="16"/>
        </w:rPr>
      </w:pPr>
    </w:p>
    <w:p w:rsidR="00AA7CA9" w:rsidRDefault="00AA7CA9" w:rsidP="00AA7CA9">
      <w:pPr>
        <w:pStyle w:val="Textoindependiente"/>
        <w:kinsoku w:val="0"/>
        <w:overflowPunct w:val="0"/>
        <w:spacing w:before="0" w:line="200" w:lineRule="atLeast"/>
        <w:rPr>
          <w:sz w:val="20"/>
          <w:szCs w:val="20"/>
        </w:rPr>
      </w:pPr>
      <w:r>
        <w:rPr>
          <w:sz w:val="20"/>
          <w:szCs w:val="20"/>
        </w:rPr>
        <w:pict>
          <v:shape id="_x0000_i1029" type="#_x0000_t75" style="width:309.35pt;height:194.65pt">
            <v:imagedata r:id="rId10" o:title=""/>
          </v:shape>
        </w:pict>
      </w:r>
    </w:p>
    <w:p w:rsidR="00AA7CA9" w:rsidRPr="00F246A4" w:rsidRDefault="00AA7CA9" w:rsidP="00F246A4">
      <w:pPr>
        <w:pStyle w:val="Cuerpo"/>
      </w:pPr>
    </w:p>
    <w:p w:rsidR="00AA7CA9" w:rsidRPr="00F246A4" w:rsidRDefault="00AA7CA9" w:rsidP="00F246A4">
      <w:pPr>
        <w:pStyle w:val="Cuerpo"/>
      </w:pPr>
      <w:r w:rsidRPr="00F246A4">
        <w:t xml:space="preserve">Si después </w:t>
      </w:r>
      <w:r w:rsidR="00F246A4">
        <w:t>se</w:t>
      </w:r>
      <w:r w:rsidRPr="00F246A4">
        <w:t xml:space="preserve"> quiere volver a instalar Visual Studio, </w:t>
      </w:r>
      <w:r w:rsidR="00F246A4">
        <w:t xml:space="preserve">iniciar </w:t>
      </w:r>
      <w:r w:rsidRPr="00F246A4">
        <w:t xml:space="preserve">el Instalador de Visual Studio, </w:t>
      </w:r>
      <w:r w:rsidR="00F246A4">
        <w:t>elegir</w:t>
      </w:r>
      <w:r w:rsidRPr="00F246A4">
        <w:t xml:space="preserve"> la edición de Visual Studio que quiere instalar y seleccione Instalar.</w:t>
      </w:r>
    </w:p>
    <w:p w:rsidR="00AA7CA9" w:rsidRPr="00F246A4" w:rsidRDefault="00AA7CA9" w:rsidP="00F246A4">
      <w:pPr>
        <w:pStyle w:val="Cuerpo"/>
      </w:pPr>
    </w:p>
    <w:p w:rsidR="008B44BE" w:rsidRPr="00F246A4" w:rsidRDefault="008B44BE" w:rsidP="00F246A4">
      <w:pPr>
        <w:pStyle w:val="Cuerpo"/>
      </w:pPr>
      <w:r w:rsidRPr="00F246A4">
        <w:t>Para quitar completamente todas las instalaciones de Visual Studio y el Instalador de Visual Studio de la máquina, desinstálelo desde Aplicaciones y características de Windows</w:t>
      </w:r>
    </w:p>
    <w:p w:rsidR="008B44BE" w:rsidRPr="00F246A4" w:rsidRDefault="008B44BE" w:rsidP="00F246A4">
      <w:pPr>
        <w:pStyle w:val="Cuerpo"/>
        <w:numPr>
          <w:ilvl w:val="0"/>
          <w:numId w:val="20"/>
        </w:numPr>
      </w:pPr>
      <w:r w:rsidRPr="00F246A4">
        <w:t>En Windows 10 o versiones posteriores, escribe Aplicaciones y características en el cuadro de búsqueda o bien acceder al panel de control-&gt;Aplicaciones y características</w:t>
      </w:r>
    </w:p>
    <w:p w:rsidR="008B44BE" w:rsidRPr="00F246A4" w:rsidRDefault="008B44BE" w:rsidP="00F246A4">
      <w:pPr>
        <w:pStyle w:val="Cuerpo"/>
        <w:numPr>
          <w:ilvl w:val="0"/>
          <w:numId w:val="20"/>
        </w:numPr>
      </w:pPr>
      <w:r w:rsidRPr="00F246A4">
        <w:t>Buscar Microsoft Visual Studio ( o Visual Studio).</w:t>
      </w:r>
    </w:p>
    <w:p w:rsidR="008B44BE" w:rsidRPr="00F246A4" w:rsidRDefault="008B44BE" w:rsidP="00F246A4">
      <w:pPr>
        <w:pStyle w:val="Cuerpo"/>
        <w:numPr>
          <w:ilvl w:val="0"/>
          <w:numId w:val="20"/>
        </w:numPr>
      </w:pPr>
      <w:r w:rsidRPr="00F246A4">
        <w:t>Selecciona Desinstalar.</w:t>
      </w:r>
    </w:p>
    <w:p w:rsidR="008B44BE" w:rsidRPr="00F246A4" w:rsidRDefault="008B44BE" w:rsidP="00F246A4">
      <w:pPr>
        <w:pStyle w:val="Cuerpo"/>
        <w:numPr>
          <w:ilvl w:val="0"/>
          <w:numId w:val="20"/>
        </w:numPr>
      </w:pPr>
      <w:r w:rsidRPr="00F246A4">
        <w:t>Buscar Instalador de Microsoft Visual Studio.</w:t>
      </w:r>
    </w:p>
    <w:p w:rsidR="008B44BE" w:rsidRPr="00F246A4" w:rsidRDefault="008B44BE" w:rsidP="00F246A4">
      <w:pPr>
        <w:pStyle w:val="Cuerpo"/>
        <w:numPr>
          <w:ilvl w:val="0"/>
          <w:numId w:val="20"/>
        </w:numPr>
        <w:rPr>
          <w:rFonts w:cs="Segoe UI"/>
        </w:rPr>
      </w:pPr>
      <w:r w:rsidRPr="00F246A4">
        <w:rPr>
          <w:rFonts w:cs="Segoe UI"/>
        </w:rPr>
        <w:t>Elegir Desinstalar.</w:t>
      </w:r>
    </w:p>
    <w:p w:rsidR="00AA7CA9" w:rsidRDefault="00AA7CA9" w:rsidP="00E512C0">
      <w:pPr>
        <w:pStyle w:val="Cuerpo"/>
      </w:pPr>
    </w:p>
    <w:p w:rsidR="000D2F23" w:rsidRDefault="0041442A" w:rsidP="00E512C0">
      <w:pPr>
        <w:pStyle w:val="Cuerpo"/>
      </w:pPr>
      <w:r>
        <w:rPr>
          <w:noProof/>
        </w:rPr>
      </w:r>
      <w:r w:rsidR="000D2F23">
        <w:pict>
          <v:shape id="_x0000_s1028" type="#_x0000_t202" style="width:479.55pt;height:75.2pt;mso-position-horizontal-relative:char;mso-position-vertical-relative:line" o:allowincell="f" fillcolor="#dfefd7" strokecolor="#3b763c" strokeweight=".247mm">
            <v:textbox inset="0,0,0,0">
              <w:txbxContent>
                <w:p w:rsidR="000D2F23" w:rsidRDefault="000D2F23" w:rsidP="000D2F23">
                  <w:pPr>
                    <w:pStyle w:val="Textoindependiente"/>
                    <w:kinsoku w:val="0"/>
                    <w:overflowPunct w:val="0"/>
                    <w:spacing w:before="6"/>
                    <w:ind w:left="0"/>
                    <w:rPr>
                      <w:sz w:val="19"/>
                      <w:szCs w:val="19"/>
                    </w:rPr>
                  </w:pPr>
                </w:p>
                <w:p w:rsidR="000D2F23" w:rsidRDefault="000D2F23" w:rsidP="000D2F23">
                  <w:pPr>
                    <w:pStyle w:val="Textoindependiente"/>
                    <w:kinsoku w:val="0"/>
                    <w:overflowPunct w:val="0"/>
                    <w:spacing w:before="0"/>
                    <w:ind w:left="163"/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color w:val="3B763C"/>
                      <w:w w:val="95"/>
                      <w:sz w:val="23"/>
                      <w:szCs w:val="23"/>
                    </w:rPr>
                    <w:t>TIP</w:t>
                  </w:r>
                </w:p>
                <w:p w:rsidR="000D2F23" w:rsidRDefault="000D2F23" w:rsidP="000D2F23">
                  <w:pPr>
                    <w:pStyle w:val="Textoindependiente"/>
                    <w:kinsoku w:val="0"/>
                    <w:overflowPunct w:val="0"/>
                    <w:spacing w:before="46" w:line="250" w:lineRule="auto"/>
                    <w:ind w:left="167" w:right="499"/>
                    <w:jc w:val="both"/>
                    <w:rPr>
                      <w:color w:val="000000"/>
                      <w:sz w:val="23"/>
                      <w:szCs w:val="23"/>
                    </w:rPr>
                  </w:pPr>
                  <w:r>
                    <w:rPr>
                      <w:color w:val="3B763C"/>
                      <w:spacing w:val="-6"/>
                      <w:w w:val="75"/>
                      <w:sz w:val="23"/>
                      <w:szCs w:val="23"/>
                    </w:rPr>
                    <w:t>Ante un problema con</w:t>
                  </w:r>
                  <w:r>
                    <w:rPr>
                      <w:color w:val="3B763C"/>
                      <w:spacing w:val="-16"/>
                      <w:w w:val="75"/>
                      <w:sz w:val="23"/>
                      <w:szCs w:val="23"/>
                    </w:rPr>
                    <w:t xml:space="preserve"> </w:t>
                  </w:r>
                  <w:r>
                    <w:rPr>
                      <w:color w:val="3B763C"/>
                      <w:spacing w:val="-3"/>
                      <w:w w:val="75"/>
                      <w:sz w:val="23"/>
                      <w:szCs w:val="23"/>
                    </w:rPr>
                    <w:t>l</w:t>
                  </w:r>
                  <w:r>
                    <w:rPr>
                      <w:color w:val="3B763C"/>
                      <w:spacing w:val="-4"/>
                      <w:w w:val="75"/>
                      <w:sz w:val="23"/>
                      <w:szCs w:val="23"/>
                    </w:rPr>
                    <w:t>a</w:t>
                  </w:r>
                  <w:r>
                    <w:rPr>
                      <w:color w:val="3B763C"/>
                      <w:spacing w:val="-17"/>
                      <w:w w:val="75"/>
                      <w:sz w:val="23"/>
                      <w:szCs w:val="23"/>
                    </w:rPr>
                    <w:t xml:space="preserve"> </w:t>
                  </w:r>
                  <w:r>
                    <w:rPr>
                      <w:color w:val="3B763C"/>
                      <w:spacing w:val="-3"/>
                      <w:w w:val="75"/>
                      <w:sz w:val="23"/>
                      <w:szCs w:val="23"/>
                    </w:rPr>
                    <w:t>in</w:t>
                  </w:r>
                  <w:r>
                    <w:rPr>
                      <w:color w:val="3B763C"/>
                      <w:spacing w:val="-4"/>
                      <w:w w:val="75"/>
                      <w:sz w:val="23"/>
                      <w:szCs w:val="23"/>
                    </w:rPr>
                    <w:t>sta</w:t>
                  </w:r>
                  <w:r>
                    <w:rPr>
                      <w:color w:val="3B763C"/>
                      <w:spacing w:val="-3"/>
                      <w:w w:val="75"/>
                      <w:sz w:val="23"/>
                      <w:szCs w:val="23"/>
                    </w:rPr>
                    <w:t>n</w:t>
                  </w:r>
                  <w:r>
                    <w:rPr>
                      <w:color w:val="3B763C"/>
                      <w:spacing w:val="-4"/>
                      <w:w w:val="75"/>
                      <w:sz w:val="23"/>
                      <w:szCs w:val="23"/>
                    </w:rPr>
                    <w:t>c</w:t>
                  </w:r>
                  <w:r>
                    <w:rPr>
                      <w:color w:val="3B763C"/>
                      <w:spacing w:val="-3"/>
                      <w:w w:val="75"/>
                      <w:sz w:val="23"/>
                      <w:szCs w:val="23"/>
                    </w:rPr>
                    <w:t>i</w:t>
                  </w:r>
                  <w:r>
                    <w:rPr>
                      <w:color w:val="3B763C"/>
                      <w:spacing w:val="-4"/>
                      <w:w w:val="75"/>
                      <w:sz w:val="23"/>
                      <w:szCs w:val="23"/>
                    </w:rPr>
                    <w:t>a</w:t>
                  </w:r>
                  <w:r>
                    <w:rPr>
                      <w:color w:val="3B763C"/>
                      <w:spacing w:val="-17"/>
                      <w:w w:val="75"/>
                      <w:sz w:val="23"/>
                      <w:szCs w:val="23"/>
                    </w:rPr>
                    <w:t xml:space="preserve"> </w:t>
                  </w:r>
                  <w:r>
                    <w:rPr>
                      <w:color w:val="3B763C"/>
                      <w:spacing w:val="-3"/>
                      <w:w w:val="75"/>
                      <w:sz w:val="23"/>
                      <w:szCs w:val="23"/>
                    </w:rPr>
                    <w:t>d</w:t>
                  </w:r>
                  <w:r>
                    <w:rPr>
                      <w:color w:val="3B763C"/>
                      <w:spacing w:val="-4"/>
                      <w:w w:val="75"/>
                      <w:sz w:val="23"/>
                      <w:szCs w:val="23"/>
                    </w:rPr>
                    <w:t>e</w:t>
                  </w:r>
                  <w:r>
                    <w:rPr>
                      <w:color w:val="3B763C"/>
                      <w:spacing w:val="-18"/>
                      <w:w w:val="75"/>
                      <w:sz w:val="23"/>
                      <w:szCs w:val="23"/>
                    </w:rPr>
                    <w:t xml:space="preserve"> </w:t>
                  </w:r>
                  <w:r>
                    <w:rPr>
                      <w:color w:val="3B763C"/>
                      <w:spacing w:val="-3"/>
                      <w:w w:val="75"/>
                      <w:sz w:val="23"/>
                      <w:szCs w:val="23"/>
                    </w:rPr>
                    <w:t>V</w:t>
                  </w:r>
                  <w:r>
                    <w:rPr>
                      <w:color w:val="3B763C"/>
                      <w:spacing w:val="-2"/>
                      <w:w w:val="75"/>
                      <w:sz w:val="23"/>
                      <w:szCs w:val="23"/>
                    </w:rPr>
                    <w:t>i</w:t>
                  </w:r>
                  <w:r>
                    <w:rPr>
                      <w:color w:val="3B763C"/>
                      <w:spacing w:val="-3"/>
                      <w:w w:val="75"/>
                      <w:sz w:val="23"/>
                      <w:szCs w:val="23"/>
                    </w:rPr>
                    <w:t>sua</w:t>
                  </w:r>
                  <w:r>
                    <w:rPr>
                      <w:color w:val="3B763C"/>
                      <w:spacing w:val="-2"/>
                      <w:w w:val="75"/>
                      <w:sz w:val="23"/>
                      <w:szCs w:val="23"/>
                    </w:rPr>
                    <w:t>l</w:t>
                  </w:r>
                  <w:r>
                    <w:rPr>
                      <w:color w:val="3B763C"/>
                      <w:spacing w:val="-19"/>
                      <w:w w:val="75"/>
                      <w:sz w:val="23"/>
                      <w:szCs w:val="23"/>
                    </w:rPr>
                    <w:t xml:space="preserve"> </w:t>
                  </w:r>
                  <w:r>
                    <w:rPr>
                      <w:color w:val="3B763C"/>
                      <w:spacing w:val="-7"/>
                      <w:w w:val="75"/>
                      <w:sz w:val="23"/>
                      <w:szCs w:val="23"/>
                    </w:rPr>
                    <w:t>S</w:t>
                  </w:r>
                  <w:r>
                    <w:rPr>
                      <w:color w:val="3B763C"/>
                      <w:spacing w:val="-5"/>
                      <w:w w:val="75"/>
                      <w:sz w:val="23"/>
                      <w:szCs w:val="23"/>
                    </w:rPr>
                    <w:t>tudio</w:t>
                  </w:r>
                  <w:r>
                    <w:rPr>
                      <w:color w:val="3B763C"/>
                      <w:spacing w:val="-7"/>
                      <w:w w:val="75"/>
                      <w:sz w:val="23"/>
                      <w:szCs w:val="23"/>
                    </w:rPr>
                    <w:t>,</w:t>
                  </w:r>
                  <w:r w:rsidRPr="007E66BD">
                    <w:rPr>
                      <w:color w:val="3B763C"/>
                      <w:spacing w:val="-2"/>
                      <w:w w:val="75"/>
                      <w:sz w:val="23"/>
                      <w:szCs w:val="23"/>
                    </w:rPr>
                    <w:t xml:space="preserve"> antes de </w:t>
                  </w:r>
                  <w:r>
                    <w:rPr>
                      <w:color w:val="3B763C"/>
                      <w:spacing w:val="-2"/>
                      <w:w w:val="75"/>
                      <w:sz w:val="23"/>
                      <w:szCs w:val="23"/>
                    </w:rPr>
                    <w:t xml:space="preserve">desinstalar se puede probar </w:t>
                  </w:r>
                  <w:r w:rsidRPr="007E66BD">
                    <w:rPr>
                      <w:color w:val="3B763C"/>
                      <w:spacing w:val="-2"/>
                      <w:w w:val="75"/>
                      <w:sz w:val="23"/>
                      <w:szCs w:val="23"/>
                    </w:rPr>
                    <w:t>la herramienta</w:t>
                  </w:r>
                  <w:r>
                    <w:rPr>
                      <w:color w:val="3B763C"/>
                      <w:spacing w:val="-17"/>
                      <w:w w:val="75"/>
                      <w:sz w:val="23"/>
                      <w:szCs w:val="23"/>
                    </w:rPr>
                    <w:t xml:space="preserve"> </w:t>
                  </w:r>
                  <w:r>
                    <w:rPr>
                      <w:color w:val="3B763C"/>
                      <w:spacing w:val="-3"/>
                      <w:w w:val="75"/>
                      <w:sz w:val="23"/>
                      <w:szCs w:val="23"/>
                    </w:rPr>
                    <w:t>d</w:t>
                  </w:r>
                  <w:r>
                    <w:rPr>
                      <w:color w:val="3B763C"/>
                      <w:spacing w:val="-4"/>
                      <w:w w:val="75"/>
                      <w:sz w:val="23"/>
                      <w:szCs w:val="23"/>
                    </w:rPr>
                    <w:t>e</w:t>
                  </w:r>
                  <w:r>
                    <w:rPr>
                      <w:color w:val="3B763C"/>
                      <w:spacing w:val="-23"/>
                      <w:w w:val="75"/>
                      <w:sz w:val="23"/>
                      <w:szCs w:val="23"/>
                    </w:rPr>
                    <w:t xml:space="preserve"> </w:t>
                  </w:r>
                  <w:r>
                    <w:rPr>
                      <w:color w:val="3B763C"/>
                      <w:spacing w:val="7"/>
                      <w:w w:val="75"/>
                      <w:sz w:val="23"/>
                      <w:szCs w:val="23"/>
                    </w:rPr>
                    <w:t>r</w:t>
                  </w:r>
                  <w:r>
                    <w:rPr>
                      <w:color w:val="3B763C"/>
                      <w:spacing w:val="8"/>
                      <w:w w:val="75"/>
                      <w:sz w:val="23"/>
                      <w:szCs w:val="23"/>
                    </w:rPr>
                    <w:t>e</w:t>
                  </w:r>
                  <w:r>
                    <w:rPr>
                      <w:color w:val="3B763C"/>
                      <w:spacing w:val="7"/>
                      <w:w w:val="75"/>
                      <w:sz w:val="23"/>
                      <w:szCs w:val="23"/>
                    </w:rPr>
                    <w:t>p</w:t>
                  </w:r>
                  <w:r>
                    <w:rPr>
                      <w:color w:val="3B763C"/>
                      <w:spacing w:val="8"/>
                      <w:w w:val="75"/>
                      <w:sz w:val="23"/>
                      <w:szCs w:val="23"/>
                    </w:rPr>
                    <w:t>a</w:t>
                  </w:r>
                  <w:r>
                    <w:rPr>
                      <w:color w:val="3B763C"/>
                      <w:spacing w:val="7"/>
                      <w:w w:val="75"/>
                      <w:sz w:val="23"/>
                      <w:szCs w:val="23"/>
                    </w:rPr>
                    <w:t>r</w:t>
                  </w:r>
                  <w:r>
                    <w:rPr>
                      <w:color w:val="3B763C"/>
                      <w:spacing w:val="8"/>
                      <w:w w:val="75"/>
                      <w:sz w:val="23"/>
                      <w:szCs w:val="23"/>
                    </w:rPr>
                    <w:t>ac</w:t>
                  </w:r>
                  <w:r>
                    <w:rPr>
                      <w:color w:val="3B763C"/>
                      <w:spacing w:val="7"/>
                      <w:w w:val="75"/>
                      <w:sz w:val="23"/>
                      <w:szCs w:val="23"/>
                    </w:rPr>
                    <w:t>ió</w:t>
                  </w:r>
                  <w:r>
                    <w:rPr>
                      <w:color w:val="3B763C"/>
                      <w:spacing w:val="8"/>
                      <w:w w:val="75"/>
                      <w:sz w:val="23"/>
                      <w:szCs w:val="23"/>
                    </w:rPr>
                    <w:t>n</w:t>
                  </w:r>
                  <w:r>
                    <w:rPr>
                      <w:color w:val="3B763C"/>
                      <w:spacing w:val="10"/>
                      <w:w w:val="75"/>
                      <w:sz w:val="23"/>
                      <w:szCs w:val="23"/>
                    </w:rPr>
                    <w:t xml:space="preserve">.ejecutando el instalador. </w:t>
                  </w:r>
                  <w:r w:rsidRPr="003D7C44">
                    <w:rPr>
                      <w:color w:val="3B763C"/>
                      <w:spacing w:val="10"/>
                      <w:w w:val="75"/>
                      <w:sz w:val="23"/>
                      <w:szCs w:val="23"/>
                    </w:rPr>
                    <w:t>Al reparar Visual Studio, se restablece la configuración de usuario y se reinstalan los ensamblados existentes</w:t>
                  </w:r>
                </w:p>
              </w:txbxContent>
            </v:textbox>
            <w10:anchorlock/>
          </v:shape>
        </w:pict>
      </w:r>
    </w:p>
    <w:p w:rsidR="000D2F23" w:rsidRDefault="000D2F23" w:rsidP="00E512C0">
      <w:pPr>
        <w:pStyle w:val="Cuerpo"/>
      </w:pPr>
    </w:p>
    <w:p w:rsidR="008B44BE" w:rsidRPr="00F246A4" w:rsidRDefault="008B44BE" w:rsidP="00F246A4">
      <w:pPr>
        <w:pStyle w:val="Cuerpo"/>
      </w:pPr>
      <w:r w:rsidRPr="00F246A4">
        <w:t xml:space="preserve">Si se produce un error grave y Visual Studio no se puede reparar o desinstalar, puede ejecutar la herramienta </w:t>
      </w:r>
      <w:r w:rsidRPr="00F246A4">
        <w:rPr>
          <w:rStyle w:val="CdigoHTML"/>
          <w:rFonts w:ascii="Segoe UI" w:hAnsi="Segoe UI"/>
        </w:rPr>
        <w:t>InstallCleanup.exe</w:t>
      </w:r>
      <w:r w:rsidRPr="00F246A4">
        <w:t xml:space="preserve"> para quitar los archivos de instalación y la </w:t>
      </w:r>
      <w:r w:rsidRPr="00F246A4">
        <w:lastRenderedPageBreak/>
        <w:t>información de producto de todas las instancias instaladas de Visual Studio 2017, Visual Studio 2019 o Visual Studio 2022.</w:t>
      </w:r>
    </w:p>
    <w:p w:rsidR="008B44BE" w:rsidRPr="00F246A4" w:rsidRDefault="00F246A4" w:rsidP="00F246A4">
      <w:pPr>
        <w:pStyle w:val="Cuerpo"/>
        <w:rPr>
          <w:b/>
        </w:rPr>
      </w:pPr>
      <w:r w:rsidRPr="00F246A4">
        <w:t xml:space="preserve">El uso </w:t>
      </w:r>
      <w:r>
        <w:t>de</w:t>
      </w:r>
      <w:r w:rsidR="008B44BE">
        <w:t xml:space="preserve"> la herramienta </w:t>
      </w:r>
      <w:r w:rsidR="008B44BE" w:rsidRPr="00F246A4">
        <w:rPr>
          <w:b/>
        </w:rPr>
        <w:t>InstallCleanup</w:t>
      </w:r>
      <w:r w:rsidR="008B44BE">
        <w:t xml:space="preserve"> </w:t>
      </w:r>
      <w:r>
        <w:t xml:space="preserve">debe considerarse </w:t>
      </w:r>
      <w:r w:rsidR="008B44BE">
        <w:rPr>
          <w:rStyle w:val="Textoennegrita"/>
          <w:rFonts w:cs="Segoe UI"/>
          <w:bCs/>
        </w:rPr>
        <w:t>solo como último recurso</w:t>
      </w:r>
      <w:r w:rsidR="008B44BE">
        <w:t xml:space="preserve"> si se produce un error en la reparación o la desinstalación. Esta herramienta podría desinstalar características de otras instalaciones de Visual Studio u otros productos, que en ese caso es posible que también necesiten repararse o volver a instalarse.</w:t>
      </w:r>
    </w:p>
    <w:p w:rsidR="008B44BE" w:rsidRDefault="008B44BE" w:rsidP="008B44BE">
      <w:pPr>
        <w:pStyle w:val="Ttulo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Ejecución de InstallCleanup.exe</w:t>
      </w:r>
    </w:p>
    <w:p w:rsidR="008B44BE" w:rsidRDefault="00F246A4" w:rsidP="00F246A4">
      <w:pPr>
        <w:pStyle w:val="Cuerpo"/>
      </w:pPr>
      <w:r>
        <w:t>M</w:t>
      </w:r>
      <w:r w:rsidR="008B44BE">
        <w:t xml:space="preserve">odificadores de la línea de comandos con la herramienta </w:t>
      </w:r>
      <w:r w:rsidR="008B44BE">
        <w:rPr>
          <w:rStyle w:val="CdigoHTML"/>
          <w:rFonts w:cs="Consolas"/>
        </w:rPr>
        <w:t>InstallCleanup.exe</w:t>
      </w:r>
      <w:r w:rsidR="008B44BE">
        <w:t>:</w:t>
      </w:r>
    </w:p>
    <w:p w:rsidR="00F246A4" w:rsidRDefault="00F246A4" w:rsidP="00F246A4">
      <w:pPr>
        <w:pStyle w:val="Cuerp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7597"/>
      </w:tblGrid>
      <w:tr w:rsidR="008B44BE" w:rsidTr="008B44BE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4BE" w:rsidRDefault="008B44BE">
            <w:pPr>
              <w:spacing w:line="384" w:lineRule="auto"/>
              <w:jc w:val="center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Modificador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4BE" w:rsidRDefault="008B44BE">
            <w:pPr>
              <w:spacing w:line="384" w:lineRule="auto"/>
              <w:jc w:val="center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Comportamiento</w:t>
            </w:r>
          </w:p>
        </w:tc>
      </w:tr>
      <w:tr w:rsidR="008B44BE" w:rsidTr="008B44B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4BE" w:rsidRDefault="008B44BE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Style w:val="CdigoHTML"/>
                <w:rFonts w:cs="Consolas"/>
              </w:rPr>
              <w:t>-i [version]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4BE" w:rsidRDefault="008B44BE" w:rsidP="000D2F23">
            <w:pPr>
              <w:pStyle w:val="Cuerpo"/>
            </w:pPr>
            <w:r>
              <w:t xml:space="preserve">Este modificador es el predeterminado si no se pasa ningún otro. Quita solo el directorio de instalación principal y la información de producto. Use este modificador si piensa volver a instalar la misma versión de Visual Studio después de ejecutar la herramienta </w:t>
            </w:r>
            <w:r>
              <w:rPr>
                <w:rStyle w:val="CdigoHTML"/>
                <w:rFonts w:cs="Consolas"/>
              </w:rPr>
              <w:t>InstallCleanup.exe</w:t>
            </w:r>
            <w:r>
              <w:t xml:space="preserve">. Si se especifica un valor </w:t>
            </w:r>
            <w:r>
              <w:rPr>
                <w:rStyle w:val="CdigoHTML"/>
                <w:rFonts w:cs="Consolas"/>
              </w:rPr>
              <w:t>[version]</w:t>
            </w:r>
            <w:r>
              <w:t>, solo se quitarán los productos con una versión que comience con este valor de cadena.</w:t>
            </w:r>
          </w:p>
        </w:tc>
      </w:tr>
      <w:tr w:rsidR="008B44BE" w:rsidTr="008B44B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4BE" w:rsidRDefault="008B44BE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Style w:val="CdigoHTML"/>
                <w:rFonts w:cs="Consolas"/>
              </w:rPr>
              <w:t>-f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4BE" w:rsidRDefault="008B44BE" w:rsidP="000D2F23">
            <w:pPr>
              <w:pStyle w:val="Cuerpo"/>
            </w:pPr>
            <w:r>
              <w:t>Este modificador quita el directorio de instalación principal, la información de producto y la mayoría de las demás características instaladas fuera del directorio de instalación, que también pueden estar compartidas con otras instalaciones de Visual Studio u otros productos. Use este modificador si piensa quitar Visual Studio sin volverlo a instalar más adelante.</w:t>
            </w:r>
          </w:p>
        </w:tc>
      </w:tr>
    </w:tbl>
    <w:p w:rsidR="008B44BE" w:rsidRDefault="008B44BE" w:rsidP="00F246A4">
      <w:pPr>
        <w:pStyle w:val="NormalWeb"/>
        <w:spacing w:line="288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Cómo ejecutar la herramienta </w:t>
      </w:r>
      <w:r>
        <w:rPr>
          <w:rStyle w:val="CdigoHTML"/>
          <w:rFonts w:cs="Consolas"/>
        </w:rPr>
        <w:t>InstallCleanup.exe</w:t>
      </w:r>
      <w:r>
        <w:rPr>
          <w:rFonts w:ascii="Segoe UI" w:hAnsi="Segoe UI" w:cs="Segoe UI"/>
        </w:rPr>
        <w:t>:</w:t>
      </w:r>
    </w:p>
    <w:p w:rsidR="008B44BE" w:rsidRDefault="00F246A4" w:rsidP="00F246A4">
      <w:pPr>
        <w:pStyle w:val="NormalWeb"/>
        <w:numPr>
          <w:ilvl w:val="0"/>
          <w:numId w:val="16"/>
        </w:numPr>
        <w:spacing w:line="288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Cerrar</w:t>
      </w:r>
      <w:r w:rsidR="008B44BE">
        <w:rPr>
          <w:rFonts w:ascii="Segoe UI" w:hAnsi="Segoe UI" w:cs="Segoe UI"/>
        </w:rPr>
        <w:t xml:space="preserve"> el instalador de Visual Studio.</w:t>
      </w:r>
    </w:p>
    <w:p w:rsidR="008B44BE" w:rsidRPr="007E66BD" w:rsidRDefault="00F246A4" w:rsidP="007E66BD">
      <w:pPr>
        <w:pStyle w:val="NormalWeb"/>
        <w:numPr>
          <w:ilvl w:val="0"/>
          <w:numId w:val="16"/>
        </w:numPr>
        <w:spacing w:line="288" w:lineRule="auto"/>
        <w:jc w:val="both"/>
        <w:rPr>
          <w:rFonts w:ascii="Segoe UI" w:hAnsi="Segoe UI" w:cs="Segoe UI"/>
        </w:rPr>
      </w:pPr>
      <w:r w:rsidRPr="007E66BD">
        <w:rPr>
          <w:rFonts w:ascii="Segoe UI" w:hAnsi="Segoe UI" w:cs="Segoe UI"/>
        </w:rPr>
        <w:t>Abrir</w:t>
      </w:r>
      <w:r w:rsidR="000D2F23">
        <w:rPr>
          <w:rFonts w:ascii="Segoe UI" w:hAnsi="Segoe UI" w:cs="Segoe UI"/>
        </w:rPr>
        <w:t xml:space="preserve"> cmd con permisos de administrad</w:t>
      </w:r>
      <w:r w:rsidRPr="007E66BD">
        <w:rPr>
          <w:rFonts w:ascii="Segoe UI" w:hAnsi="Segoe UI" w:cs="Segoe UI"/>
        </w:rPr>
        <w:t>or</w:t>
      </w:r>
      <w:r w:rsidR="007E66BD" w:rsidRPr="007E66BD">
        <w:rPr>
          <w:rFonts w:ascii="Segoe UI" w:hAnsi="Segoe UI" w:cs="Segoe UI"/>
        </w:rPr>
        <w:t xml:space="preserve"> (</w:t>
      </w:r>
      <w:r w:rsidR="007E66BD">
        <w:rPr>
          <w:rFonts w:ascii="Segoe UI" w:hAnsi="Segoe UI" w:cs="Segoe UI"/>
        </w:rPr>
        <w:t>Escribir</w:t>
      </w:r>
      <w:r w:rsidR="008B44BE" w:rsidRPr="007E66BD">
        <w:rPr>
          <w:rFonts w:ascii="Segoe UI" w:hAnsi="Segoe UI" w:cs="Segoe UI"/>
        </w:rPr>
        <w:t xml:space="preserve"> </w:t>
      </w:r>
      <w:r w:rsidR="008B44BE" w:rsidRPr="007E66BD">
        <w:rPr>
          <w:rStyle w:val="Textoennegrita"/>
          <w:rFonts w:ascii="Segoe UI" w:hAnsi="Segoe UI" w:cs="Segoe UI"/>
          <w:bCs/>
        </w:rPr>
        <w:t>cmd</w:t>
      </w:r>
      <w:r w:rsidR="008B44BE" w:rsidRPr="007E66BD">
        <w:rPr>
          <w:rFonts w:ascii="Segoe UI" w:hAnsi="Segoe UI" w:cs="Segoe UI"/>
        </w:rPr>
        <w:t xml:space="preserve"> en el cuadro de búsqueda de Wi</w:t>
      </w:r>
      <w:r w:rsidR="007E66BD">
        <w:rPr>
          <w:rFonts w:ascii="Segoe UI" w:hAnsi="Segoe UI" w:cs="Segoe UI"/>
        </w:rPr>
        <w:t>ndows, hacer</w:t>
      </w:r>
      <w:r w:rsidR="008B44BE" w:rsidRPr="007E66BD">
        <w:rPr>
          <w:rFonts w:ascii="Segoe UI" w:hAnsi="Segoe UI" w:cs="Segoe UI"/>
        </w:rPr>
        <w:t xml:space="preserve"> clic con el botón derecho en </w:t>
      </w:r>
      <w:r w:rsidR="007E66BD" w:rsidRPr="007E66BD">
        <w:rPr>
          <w:rStyle w:val="Textoennegrita"/>
          <w:rFonts w:ascii="Segoe UI" w:hAnsi="Segoe UI" w:cs="Segoe UI"/>
          <w:b w:val="0"/>
          <w:bCs/>
        </w:rPr>
        <w:t>cmd</w:t>
      </w:r>
      <w:r w:rsidR="007E66BD">
        <w:rPr>
          <w:rFonts w:ascii="Segoe UI" w:hAnsi="Segoe UI" w:cs="Segoe UI"/>
        </w:rPr>
        <w:t xml:space="preserve"> que se nos muestra</w:t>
      </w:r>
      <w:r w:rsidR="008B44BE" w:rsidRPr="007E66BD">
        <w:rPr>
          <w:rFonts w:ascii="Segoe UI" w:hAnsi="Segoe UI" w:cs="Segoe UI"/>
        </w:rPr>
        <w:t xml:space="preserve"> y </w:t>
      </w:r>
      <w:r w:rsidR="007E66BD">
        <w:rPr>
          <w:rFonts w:ascii="Segoe UI" w:hAnsi="Segoe UI" w:cs="Segoe UI"/>
        </w:rPr>
        <w:t>elegir</w:t>
      </w:r>
      <w:r w:rsidR="008B44BE" w:rsidRPr="007E66BD">
        <w:rPr>
          <w:rFonts w:ascii="Segoe UI" w:hAnsi="Segoe UI" w:cs="Segoe UI"/>
        </w:rPr>
        <w:t xml:space="preserve"> </w:t>
      </w:r>
      <w:r w:rsidR="008B44BE" w:rsidRPr="007E66BD">
        <w:rPr>
          <w:rStyle w:val="Textoennegrita"/>
          <w:rFonts w:ascii="Segoe UI" w:hAnsi="Segoe UI" w:cs="Segoe UI"/>
          <w:bCs/>
        </w:rPr>
        <w:t>Ejecutar como administrador</w:t>
      </w:r>
      <w:r w:rsidR="007E66BD">
        <w:rPr>
          <w:rFonts w:ascii="Segoe UI" w:hAnsi="Segoe UI" w:cs="Segoe UI"/>
        </w:rPr>
        <w:t>)</w:t>
      </w:r>
    </w:p>
    <w:p w:rsidR="008B44BE" w:rsidRDefault="000D2F23" w:rsidP="00F246A4">
      <w:pPr>
        <w:pStyle w:val="NormalWeb"/>
        <w:numPr>
          <w:ilvl w:val="0"/>
          <w:numId w:val="16"/>
        </w:numPr>
        <w:spacing w:line="288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Escribir</w:t>
      </w:r>
      <w:r w:rsidR="008B44BE">
        <w:rPr>
          <w:rFonts w:ascii="Segoe UI" w:hAnsi="Segoe UI" w:cs="Segoe UI"/>
        </w:rPr>
        <w:t xml:space="preserve"> la ruta de acceso completa de la herramienta </w:t>
      </w:r>
      <w:r w:rsidR="008B44BE">
        <w:rPr>
          <w:rStyle w:val="CdigoHTML"/>
          <w:rFonts w:cs="Consolas"/>
        </w:rPr>
        <w:t>InstallCleanup.exe</w:t>
      </w:r>
      <w:r w:rsidR="008B44BE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agregando</w:t>
      </w:r>
      <w:r w:rsidR="008B44BE">
        <w:rPr>
          <w:rFonts w:ascii="Segoe UI" w:hAnsi="Segoe UI" w:cs="Segoe UI"/>
        </w:rPr>
        <w:t xml:space="preserve"> el modificador de la línea de comandos </w:t>
      </w:r>
      <w:r>
        <w:rPr>
          <w:rFonts w:ascii="Segoe UI" w:hAnsi="Segoe UI" w:cs="Segoe UI"/>
        </w:rPr>
        <w:t>necesario</w:t>
      </w:r>
      <w:r w:rsidR="008B44BE">
        <w:rPr>
          <w:rFonts w:ascii="Segoe UI" w:hAnsi="Segoe UI" w:cs="Segoe UI"/>
        </w:rPr>
        <w:t xml:space="preserve">. De forma </w:t>
      </w:r>
      <w:r w:rsidR="008B44BE">
        <w:rPr>
          <w:rFonts w:ascii="Segoe UI" w:hAnsi="Segoe UI" w:cs="Segoe UI"/>
        </w:rPr>
        <w:lastRenderedPageBreak/>
        <w:t xml:space="preserve">predeterminada, la ruta </w:t>
      </w:r>
      <w:r>
        <w:rPr>
          <w:rFonts w:ascii="Segoe UI" w:hAnsi="Segoe UI" w:cs="Segoe UI"/>
        </w:rPr>
        <w:t>de acceso de la herramienta es (l</w:t>
      </w:r>
      <w:r w:rsidR="008B44BE">
        <w:rPr>
          <w:rFonts w:ascii="Segoe UI" w:hAnsi="Segoe UI" w:cs="Segoe UI"/>
        </w:rPr>
        <w:t>as comillas dobles incluyen un comando que contiene espacios</w:t>
      </w:r>
      <w:r>
        <w:rPr>
          <w:rFonts w:ascii="Segoe UI" w:hAnsi="Segoe UI" w:cs="Segoe UI"/>
        </w:rPr>
        <w:t>)</w:t>
      </w:r>
      <w:r w:rsidR="008B44BE">
        <w:rPr>
          <w:rFonts w:ascii="Segoe UI" w:hAnsi="Segoe UI" w:cs="Segoe UI"/>
        </w:rPr>
        <w:t>:</w:t>
      </w:r>
    </w:p>
    <w:p w:rsidR="008B44BE" w:rsidRPr="00F246A4" w:rsidRDefault="008B44BE" w:rsidP="00F246A4">
      <w:pPr>
        <w:pStyle w:val="HTMLconformatoprevio"/>
        <w:spacing w:line="288" w:lineRule="auto"/>
        <w:ind w:left="360"/>
        <w:jc w:val="center"/>
        <w:rPr>
          <w:rStyle w:val="CdigoHTML"/>
          <w:sz w:val="20"/>
          <w:szCs w:val="20"/>
          <w:lang w:val="en-US"/>
        </w:rPr>
      </w:pPr>
      <w:r w:rsidRPr="00F246A4">
        <w:rPr>
          <w:rStyle w:val="CdigoHTML"/>
          <w:sz w:val="20"/>
          <w:szCs w:val="20"/>
          <w:lang w:val="en-US"/>
        </w:rPr>
        <w:t>"C:\Program Files (x86)\Microsoft Visual Studio\Installer\InstallCleanup.exe"</w:t>
      </w:r>
    </w:p>
    <w:p w:rsidR="008B44BE" w:rsidRPr="00F246A4" w:rsidRDefault="008B44BE" w:rsidP="008B44BE">
      <w:pPr>
        <w:pStyle w:val="NormalWeb"/>
        <w:spacing w:line="384" w:lineRule="auto"/>
        <w:ind w:left="720"/>
        <w:rPr>
          <w:rFonts w:ascii="Segoe UI" w:hAnsi="Segoe UI" w:cs="Segoe UI"/>
          <w:lang w:val="en-US"/>
        </w:rPr>
      </w:pPr>
    </w:p>
    <w:p w:rsidR="008B44BE" w:rsidRDefault="0041442A" w:rsidP="007E66BD">
      <w:pPr>
        <w:pStyle w:val="NormalWeb"/>
        <w:spacing w:line="384" w:lineRule="auto"/>
        <w:rPr>
          <w:rFonts w:ascii="Segoe UI" w:hAnsi="Segoe UI" w:cs="Segoe UI"/>
        </w:rPr>
      </w:pPr>
      <w:r>
        <w:rPr>
          <w:noProof/>
        </w:rPr>
      </w:r>
      <w:r w:rsidR="007E66BD">
        <w:rPr>
          <w:sz w:val="20"/>
          <w:szCs w:val="20"/>
        </w:rPr>
        <w:pict>
          <v:shape id="_x0000_s1029" type="#_x0000_t202" style="width:480.6pt;height:109.9pt;mso-position-horizontal-relative:char;mso-position-vertical-relative:line" o:allowincell="f" fillcolor="#f5f5f5" strokecolor="#006fa7" strokeweight=".247mm">
            <v:textbox inset="0,0,0,0">
              <w:txbxContent>
                <w:p w:rsidR="008B44BE" w:rsidRDefault="008B44BE" w:rsidP="008B44BE">
                  <w:pPr>
                    <w:pStyle w:val="Textoindependiente"/>
                    <w:kinsoku w:val="0"/>
                    <w:overflowPunct w:val="0"/>
                    <w:spacing w:before="0"/>
                    <w:ind w:left="163"/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color w:val="006FA7"/>
                      <w:spacing w:val="1"/>
                      <w:w w:val="95"/>
                      <w:sz w:val="23"/>
                      <w:szCs w:val="23"/>
                    </w:rPr>
                    <w:t>NOTA</w:t>
                  </w:r>
                </w:p>
                <w:p w:rsidR="008B44BE" w:rsidRPr="007E66BD" w:rsidRDefault="008B44BE" w:rsidP="007E66BD">
                  <w:pPr>
                    <w:pStyle w:val="NormalWeb"/>
                    <w:spacing w:line="312" w:lineRule="auto"/>
                    <w:ind w:left="142"/>
                    <w:rPr>
                      <w:rFonts w:ascii="Arial" w:hAnsi="Arial" w:cs="Arial"/>
                    </w:rPr>
                  </w:pPr>
                  <w:r w:rsidRPr="007E66BD">
                    <w:rPr>
                      <w:rFonts w:ascii="Arial" w:hAnsi="Arial" w:cs="Arial"/>
                    </w:rPr>
                    <w:t xml:space="preserve">Si no </w:t>
                  </w:r>
                  <w:r w:rsidR="007E66BD" w:rsidRPr="007E66BD">
                    <w:rPr>
                      <w:rFonts w:ascii="Arial" w:hAnsi="Arial" w:cs="Arial"/>
                    </w:rPr>
                    <w:t>se encuentra</w:t>
                  </w:r>
                  <w:r w:rsidRPr="007E66BD">
                    <w:rPr>
                      <w:rFonts w:ascii="Arial" w:hAnsi="Arial" w:cs="Arial"/>
                    </w:rPr>
                    <w:t xml:space="preserve"> </w:t>
                  </w:r>
                  <w:r w:rsidRPr="007E66BD">
                    <w:rPr>
                      <w:rStyle w:val="CdigoHTML"/>
                      <w:rFonts w:ascii="Arial" w:hAnsi="Arial" w:cs="Arial"/>
                    </w:rPr>
                    <w:t>InstallCleanup.exe</w:t>
                  </w:r>
                  <w:r w:rsidRPr="007E66BD">
                    <w:rPr>
                      <w:rFonts w:ascii="Arial" w:hAnsi="Arial" w:cs="Arial"/>
                    </w:rPr>
                    <w:t xml:space="preserve"> en el directorio del instalador de Visual Studio, que siempre se encuentra en </w:t>
                  </w:r>
                  <w:r w:rsidRPr="007E66BD">
                    <w:rPr>
                      <w:rStyle w:val="CdigoHTML"/>
                      <w:rFonts w:ascii="Arial" w:hAnsi="Arial" w:cs="Arial"/>
                    </w:rPr>
                    <w:t>%ProgramFiles(x86)%\Microsoft Visual Studio</w:t>
                  </w:r>
                  <w:r w:rsidR="007E66BD" w:rsidRPr="007E66BD">
                    <w:rPr>
                      <w:rStyle w:val="CdigoHTML"/>
                      <w:rFonts w:ascii="Arial" w:hAnsi="Arial" w:cs="Arial"/>
                    </w:rPr>
                    <w:t xml:space="preserve"> hay que seguir</w:t>
                  </w:r>
                  <w:r w:rsidRPr="007E66BD">
                    <w:rPr>
                      <w:rFonts w:ascii="Arial" w:hAnsi="Arial" w:cs="Arial"/>
                    </w:rPr>
                    <w:t xml:space="preserve"> las instrucciones indicadas para instalar Visual Studio. </w:t>
                  </w:r>
                  <w:r w:rsidR="007E66BD" w:rsidRPr="007E66BD">
                    <w:rPr>
                      <w:rFonts w:ascii="Arial" w:hAnsi="Arial" w:cs="Arial"/>
                    </w:rPr>
                    <w:t>Cu</w:t>
                  </w:r>
                  <w:r w:rsidRPr="007E66BD">
                    <w:rPr>
                      <w:rFonts w:ascii="Arial" w:hAnsi="Arial" w:cs="Arial"/>
                    </w:rPr>
                    <w:t xml:space="preserve">ando se muestre la pantalla de selección de cargas de trabajo, </w:t>
                  </w:r>
                  <w:r w:rsidR="007E66BD" w:rsidRPr="007E66BD">
                    <w:rPr>
                      <w:rFonts w:ascii="Arial" w:hAnsi="Arial" w:cs="Arial"/>
                    </w:rPr>
                    <w:t>cerrar</w:t>
                  </w:r>
                  <w:r w:rsidRPr="007E66BD">
                    <w:rPr>
                      <w:rFonts w:ascii="Arial" w:hAnsi="Arial" w:cs="Arial"/>
                    </w:rPr>
                    <w:t xml:space="preserve"> la ventana y </w:t>
                  </w:r>
                  <w:r w:rsidR="007E66BD" w:rsidRPr="007E66BD">
                    <w:rPr>
                      <w:rFonts w:ascii="Arial" w:hAnsi="Arial" w:cs="Arial"/>
                    </w:rPr>
                    <w:t>seguir</w:t>
                  </w:r>
                  <w:r w:rsidRPr="007E66BD">
                    <w:rPr>
                      <w:rFonts w:ascii="Arial" w:hAnsi="Arial" w:cs="Arial"/>
                    </w:rPr>
                    <w:t xml:space="preserve"> los pasos que aparecen en esta página de nuevo.</w:t>
                  </w:r>
                </w:p>
              </w:txbxContent>
            </v:textbox>
          </v:shape>
        </w:pict>
      </w:r>
    </w:p>
    <w:p w:rsidR="007F18E8" w:rsidRDefault="007F18E8">
      <w:pPr>
        <w:pStyle w:val="Ttulo1"/>
      </w:pPr>
      <w:r>
        <w:t>Referencias</w:t>
      </w:r>
    </w:p>
    <w:p w:rsidR="00AA7CA9" w:rsidRPr="007F18E8" w:rsidRDefault="007F18E8" w:rsidP="007F18E8">
      <w:pPr>
        <w:pStyle w:val="Bibliografa"/>
        <w:ind w:left="720" w:hanging="720"/>
        <w:rPr>
          <w:noProof/>
        </w:rPr>
      </w:pPr>
      <w:r>
        <w:rPr>
          <w:noProof/>
        </w:rPr>
        <w:t xml:space="preserve">Microsoft. (noviembre de 2021). </w:t>
      </w:r>
      <w:r>
        <w:rPr>
          <w:i/>
          <w:iCs/>
          <w:noProof/>
        </w:rPr>
        <w:t>Visual Studio</w:t>
      </w:r>
      <w:r>
        <w:rPr>
          <w:noProof/>
        </w:rPr>
        <w:t>. Obtenido de Microsoft docs: https://docs.microsoft.com/es-es/visualstudio/install/uninstall-visual-studio?view=vs-2022</w:t>
      </w:r>
    </w:p>
    <w:sectPr w:rsidR="00AA7CA9" w:rsidRPr="007F18E8" w:rsidSect="007F18E8">
      <w:headerReference w:type="default" r:id="rId11"/>
      <w:footerReference w:type="default" r:id="rId12"/>
      <w:footerReference w:type="first" r:id="rId13"/>
      <w:pgSz w:w="11900" w:h="16840"/>
      <w:pgMar w:top="1440" w:right="1440" w:bottom="1440" w:left="1440" w:header="720" w:footer="720" w:gutter="0"/>
      <w:cols w:space="720" w:equalWidth="0">
        <w:col w:w="942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42A" w:rsidRDefault="0041442A" w:rsidP="00B85ACD">
      <w:r>
        <w:separator/>
      </w:r>
    </w:p>
  </w:endnote>
  <w:endnote w:type="continuationSeparator" w:id="0">
    <w:p w:rsidR="0041442A" w:rsidRDefault="0041442A" w:rsidP="00B85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E8" w:rsidRDefault="007F18E8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CD31B0">
      <w:rPr>
        <w:noProof/>
      </w:rPr>
      <w:t>1</w:t>
    </w:r>
    <w:r>
      <w:fldChar w:fldCharType="end"/>
    </w:r>
    <w:r>
      <w:t xml:space="preserve"> de </w:t>
    </w:r>
    <w:fldSimple w:instr=" NUMPAGES   \* MERGEFORMAT ">
      <w:r w:rsidR="00CD31B0">
        <w:rPr>
          <w:noProof/>
        </w:rPr>
        <w:t>4</w:t>
      </w:r>
    </w:fldSimple>
  </w:p>
  <w:p w:rsidR="007F18E8" w:rsidRDefault="007F18E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A46" w:rsidRDefault="00607A46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7F18E8">
      <w:rPr>
        <w:noProof/>
      </w:rPr>
      <w:t>1</w:t>
    </w:r>
    <w:r>
      <w:fldChar w:fldCharType="end"/>
    </w:r>
    <w:r>
      <w:t xml:space="preserve"> de </w:t>
    </w:r>
    <w:fldSimple w:instr=" NUMPAGES   \* MERGEFORMAT ">
      <w:r w:rsidR="007F18E8">
        <w:rPr>
          <w:noProof/>
        </w:rPr>
        <w:t>4</w:t>
      </w:r>
    </w:fldSimple>
  </w:p>
  <w:p w:rsidR="00607A46" w:rsidRDefault="00607A4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42A" w:rsidRDefault="0041442A" w:rsidP="00B85ACD">
      <w:r>
        <w:separator/>
      </w:r>
    </w:p>
  </w:footnote>
  <w:footnote w:type="continuationSeparator" w:id="0">
    <w:p w:rsidR="0041442A" w:rsidRDefault="0041442A" w:rsidP="00B85A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8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422"/>
      <w:gridCol w:w="4130"/>
      <w:gridCol w:w="2526"/>
    </w:tblGrid>
    <w:tr w:rsidR="007F18E8" w:rsidRPr="00814AFC" w:rsidTr="0041442A">
      <w:trPr>
        <w:trHeight w:hRule="exact" w:val="1070"/>
      </w:trPr>
      <w:tc>
        <w:tcPr>
          <w:tcW w:w="24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7F18E8" w:rsidRPr="0041442A" w:rsidRDefault="007F18E8" w:rsidP="0041442A">
          <w:pPr>
            <w:pStyle w:val="TableParagraph"/>
            <w:spacing w:line="200" w:lineRule="atLeast"/>
            <w:ind w:left="61"/>
            <w:rPr>
              <w:sz w:val="20"/>
              <w:szCs w:val="20"/>
              <w:lang w:val="en-US" w:eastAsia="en-US"/>
            </w:rPr>
          </w:pPr>
          <w:r w:rsidRPr="0041442A">
            <w:rPr>
              <w:noProof/>
              <w:sz w:val="20"/>
              <w:szCs w:val="20"/>
              <w:lang w:val="en-US" w:eastAsia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jpeg" o:spid="_x0000_i1032" type="#_x0000_t75" style="width:106pt;height:53pt;visibility:visible">
                <v:imagedata r:id="rId1" o:title=""/>
              </v:shape>
            </w:pict>
          </w:r>
        </w:p>
      </w:tc>
      <w:tc>
        <w:tcPr>
          <w:tcW w:w="41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7F18E8" w:rsidRPr="0041442A" w:rsidRDefault="007F18E8" w:rsidP="0041442A">
          <w:pPr>
            <w:pStyle w:val="TableParagraph"/>
            <w:spacing w:before="130"/>
            <w:ind w:left="718"/>
            <w:rPr>
              <w:rFonts w:ascii="Arial" w:hAnsi="Arial" w:cs="Arial"/>
              <w:sz w:val="23"/>
              <w:szCs w:val="23"/>
              <w:lang w:eastAsia="en-US"/>
            </w:rPr>
          </w:pPr>
          <w:r w:rsidRPr="0041442A">
            <w:rPr>
              <w:rFonts w:ascii="Arial" w:hAnsi="Arial"/>
              <w:sz w:val="23"/>
              <w:szCs w:val="22"/>
              <w:lang w:eastAsia="en-US"/>
            </w:rPr>
            <w:t>UT 2</w:t>
          </w:r>
          <w:r w:rsidRPr="0041442A">
            <w:rPr>
              <w:rFonts w:ascii="Arial" w:hAnsi="Arial"/>
              <w:spacing w:val="8"/>
              <w:sz w:val="23"/>
              <w:szCs w:val="22"/>
              <w:lang w:eastAsia="en-US"/>
            </w:rPr>
            <w:t xml:space="preserve"> </w:t>
          </w:r>
          <w:r w:rsidRPr="0041442A">
            <w:rPr>
              <w:rFonts w:ascii="Arial" w:hAnsi="Arial"/>
              <w:sz w:val="23"/>
              <w:szCs w:val="22"/>
              <w:lang w:eastAsia="en-US"/>
            </w:rPr>
            <w:t>-</w:t>
          </w:r>
          <w:r w:rsidRPr="0041442A">
            <w:rPr>
              <w:rFonts w:ascii="Arial" w:hAnsi="Arial"/>
              <w:spacing w:val="7"/>
              <w:sz w:val="23"/>
              <w:szCs w:val="22"/>
              <w:lang w:eastAsia="en-US"/>
            </w:rPr>
            <w:t xml:space="preserve"> </w:t>
          </w:r>
          <w:r w:rsidRPr="0041442A">
            <w:rPr>
              <w:b/>
              <w:i/>
              <w:szCs w:val="22"/>
              <w:lang w:eastAsia="en-US"/>
            </w:rPr>
            <w:t>Confección</w:t>
          </w:r>
          <w:r w:rsidRPr="0041442A">
            <w:rPr>
              <w:b/>
              <w:i/>
              <w:spacing w:val="-6"/>
              <w:szCs w:val="22"/>
              <w:lang w:eastAsia="en-US"/>
            </w:rPr>
            <w:t xml:space="preserve"> </w:t>
          </w:r>
          <w:r w:rsidRPr="0041442A">
            <w:rPr>
              <w:b/>
              <w:i/>
              <w:szCs w:val="22"/>
              <w:lang w:eastAsia="en-US"/>
            </w:rPr>
            <w:t>de</w:t>
          </w:r>
          <w:r w:rsidRPr="0041442A">
            <w:rPr>
              <w:b/>
              <w:i/>
              <w:spacing w:val="-7"/>
              <w:szCs w:val="22"/>
              <w:lang w:eastAsia="en-US"/>
            </w:rPr>
            <w:t xml:space="preserve"> </w:t>
          </w:r>
          <w:r w:rsidRPr="0041442A">
            <w:rPr>
              <w:b/>
              <w:i/>
              <w:szCs w:val="22"/>
              <w:lang w:eastAsia="en-US"/>
            </w:rPr>
            <w:t>interfaces</w:t>
          </w:r>
          <w:r w:rsidRPr="0041442A">
            <w:rPr>
              <w:b/>
              <w:i/>
              <w:spacing w:val="-5"/>
              <w:szCs w:val="22"/>
              <w:lang w:eastAsia="en-US"/>
            </w:rPr>
            <w:t xml:space="preserve"> </w:t>
          </w:r>
          <w:r w:rsidRPr="0041442A">
            <w:rPr>
              <w:b/>
              <w:i/>
              <w:szCs w:val="22"/>
              <w:lang w:eastAsia="en-US"/>
            </w:rPr>
            <w:t>de</w:t>
          </w:r>
          <w:r w:rsidRPr="0041442A">
            <w:rPr>
              <w:b/>
              <w:i/>
              <w:spacing w:val="-6"/>
              <w:szCs w:val="22"/>
              <w:lang w:eastAsia="en-US"/>
            </w:rPr>
            <w:t xml:space="preserve"> </w:t>
          </w:r>
          <w:r w:rsidRPr="0041442A">
            <w:rPr>
              <w:b/>
              <w:i/>
              <w:szCs w:val="22"/>
              <w:lang w:eastAsia="en-US"/>
            </w:rPr>
            <w:t>usuario</w:t>
          </w:r>
          <w:r w:rsidRPr="0041442A">
            <w:rPr>
              <w:b/>
              <w:i/>
              <w:spacing w:val="-6"/>
              <w:szCs w:val="22"/>
              <w:lang w:eastAsia="en-US"/>
            </w:rPr>
            <w:t xml:space="preserve"> </w:t>
          </w:r>
          <w:r w:rsidRPr="0041442A">
            <w:rPr>
              <w:b/>
              <w:i/>
              <w:szCs w:val="22"/>
              <w:lang w:eastAsia="en-US"/>
            </w:rPr>
            <w:t>y</w:t>
          </w:r>
          <w:r w:rsidRPr="0041442A">
            <w:rPr>
              <w:b/>
              <w:i/>
              <w:spacing w:val="-7"/>
              <w:szCs w:val="22"/>
              <w:lang w:eastAsia="en-US"/>
            </w:rPr>
            <w:t xml:space="preserve"> </w:t>
          </w:r>
          <w:r w:rsidRPr="0041442A">
            <w:rPr>
              <w:b/>
              <w:i/>
              <w:szCs w:val="22"/>
              <w:lang w:eastAsia="en-US"/>
            </w:rPr>
            <w:t>Creación de</w:t>
          </w:r>
          <w:r w:rsidRPr="0041442A">
            <w:rPr>
              <w:b/>
              <w:i/>
              <w:spacing w:val="-9"/>
              <w:szCs w:val="22"/>
              <w:lang w:eastAsia="en-US"/>
            </w:rPr>
            <w:t xml:space="preserve"> </w:t>
          </w:r>
          <w:r w:rsidRPr="0041442A">
            <w:rPr>
              <w:b/>
              <w:i/>
              <w:szCs w:val="22"/>
              <w:lang w:eastAsia="en-US"/>
            </w:rPr>
            <w:t>componentes</w:t>
          </w:r>
          <w:r w:rsidRPr="0041442A">
            <w:rPr>
              <w:b/>
              <w:i/>
              <w:spacing w:val="-8"/>
              <w:szCs w:val="22"/>
              <w:lang w:eastAsia="en-US"/>
            </w:rPr>
            <w:t xml:space="preserve"> </w:t>
          </w:r>
          <w:r w:rsidRPr="0041442A">
            <w:rPr>
              <w:b/>
              <w:i/>
              <w:szCs w:val="22"/>
              <w:lang w:eastAsia="en-US"/>
            </w:rPr>
            <w:t>visuales</w:t>
          </w:r>
        </w:p>
      </w:tc>
      <w:tc>
        <w:tcPr>
          <w:tcW w:w="25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7F18E8" w:rsidRPr="0041442A" w:rsidRDefault="007F18E8" w:rsidP="0041442A">
          <w:pPr>
            <w:pStyle w:val="TableParagraph"/>
            <w:spacing w:line="247" w:lineRule="auto"/>
            <w:ind w:left="128" w:right="128"/>
            <w:jc w:val="center"/>
            <w:rPr>
              <w:rFonts w:ascii="Arial Narrow" w:hAnsi="Arial Narrow"/>
              <w:spacing w:val="-2"/>
              <w:w w:val="105"/>
              <w:sz w:val="16"/>
              <w:szCs w:val="16"/>
              <w:lang w:eastAsia="en-US"/>
            </w:rPr>
          </w:pPr>
        </w:p>
        <w:p w:rsidR="007F18E8" w:rsidRPr="0041442A" w:rsidRDefault="007F18E8" w:rsidP="0041442A">
          <w:pPr>
            <w:pStyle w:val="TableParagraph"/>
            <w:spacing w:line="247" w:lineRule="auto"/>
            <w:ind w:left="128" w:right="128"/>
            <w:jc w:val="center"/>
            <w:rPr>
              <w:rFonts w:ascii="Arial Narrow" w:hAnsi="Arial Narrow" w:cs="Arial Narrow"/>
              <w:sz w:val="17"/>
              <w:szCs w:val="17"/>
              <w:lang w:eastAsia="en-US"/>
            </w:rPr>
          </w:pPr>
          <w:r w:rsidRPr="0041442A">
            <w:rPr>
              <w:rFonts w:ascii="Arial Narrow" w:hAnsi="Arial Narrow"/>
              <w:spacing w:val="-2"/>
              <w:w w:val="105"/>
              <w:sz w:val="17"/>
              <w:szCs w:val="22"/>
              <w:lang w:eastAsia="en-US"/>
            </w:rPr>
            <w:t>CF</w:t>
          </w:r>
          <w:r w:rsidRPr="0041442A">
            <w:rPr>
              <w:rFonts w:ascii="Arial Narrow" w:hAnsi="Arial Narrow"/>
              <w:spacing w:val="-1"/>
              <w:w w:val="105"/>
              <w:sz w:val="17"/>
              <w:szCs w:val="22"/>
              <w:lang w:eastAsia="en-US"/>
            </w:rPr>
            <w:t>G</w:t>
          </w:r>
          <w:r w:rsidRPr="0041442A">
            <w:rPr>
              <w:rFonts w:ascii="Arial Narrow" w:hAnsi="Arial Narrow"/>
              <w:spacing w:val="-2"/>
              <w:w w:val="105"/>
              <w:sz w:val="17"/>
              <w:szCs w:val="22"/>
              <w:lang w:eastAsia="en-US"/>
            </w:rPr>
            <w:t>S</w:t>
          </w:r>
          <w:r w:rsidRPr="0041442A">
            <w:rPr>
              <w:rFonts w:ascii="Arial Narrow" w:hAnsi="Arial Narrow"/>
              <w:spacing w:val="19"/>
              <w:w w:val="105"/>
              <w:sz w:val="17"/>
              <w:szCs w:val="22"/>
              <w:lang w:eastAsia="en-US"/>
            </w:rPr>
            <w:t xml:space="preserve"> </w:t>
          </w:r>
          <w:r w:rsidRPr="0041442A">
            <w:rPr>
              <w:rFonts w:ascii="Arial Narrow" w:hAnsi="Arial Narrow"/>
              <w:spacing w:val="-2"/>
              <w:w w:val="105"/>
              <w:sz w:val="17"/>
              <w:szCs w:val="22"/>
              <w:lang w:eastAsia="en-US"/>
            </w:rPr>
            <w:t>Desarrollo de Aplicaciones Multiplataforma</w:t>
          </w:r>
        </w:p>
        <w:p w:rsidR="007F18E8" w:rsidRPr="0041442A" w:rsidRDefault="007F18E8" w:rsidP="0041442A">
          <w:pPr>
            <w:pStyle w:val="TableParagraph"/>
            <w:spacing w:before="1"/>
            <w:rPr>
              <w:sz w:val="16"/>
              <w:szCs w:val="16"/>
              <w:lang w:eastAsia="en-US"/>
            </w:rPr>
          </w:pPr>
        </w:p>
        <w:p w:rsidR="007F18E8" w:rsidRPr="0041442A" w:rsidRDefault="007F18E8" w:rsidP="0041442A">
          <w:pPr>
            <w:pStyle w:val="TableParagraph"/>
            <w:ind w:right="3"/>
            <w:jc w:val="center"/>
            <w:rPr>
              <w:rFonts w:ascii="Arial Narrow" w:hAnsi="Arial Narrow" w:cs="Arial Narrow"/>
              <w:sz w:val="23"/>
              <w:szCs w:val="23"/>
              <w:lang w:eastAsia="en-US"/>
            </w:rPr>
          </w:pPr>
          <w:r w:rsidRPr="0041442A">
            <w:rPr>
              <w:rFonts w:ascii="Arial Narrow" w:hAnsi="Arial Narrow"/>
              <w:spacing w:val="-1"/>
              <w:sz w:val="23"/>
              <w:szCs w:val="22"/>
              <w:lang w:eastAsia="en-US"/>
            </w:rPr>
            <w:t>Módulo:</w:t>
          </w:r>
          <w:r w:rsidRPr="0041442A">
            <w:rPr>
              <w:rFonts w:ascii="Arial Narrow" w:hAnsi="Arial Narrow"/>
              <w:spacing w:val="12"/>
              <w:sz w:val="23"/>
              <w:szCs w:val="22"/>
              <w:lang w:eastAsia="en-US"/>
            </w:rPr>
            <w:t xml:space="preserve"> </w:t>
          </w:r>
          <w:r w:rsidRPr="0041442A">
            <w:rPr>
              <w:rFonts w:ascii="Arial Narrow" w:hAnsi="Arial Narrow"/>
              <w:spacing w:val="-1"/>
              <w:sz w:val="23"/>
              <w:szCs w:val="22"/>
              <w:lang w:eastAsia="en-US"/>
            </w:rPr>
            <w:t>DDI</w:t>
          </w:r>
        </w:p>
      </w:tc>
    </w:tr>
  </w:tbl>
  <w:p w:rsidR="007F18E8" w:rsidRDefault="007F18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370" w:hanging="253"/>
      </w:pPr>
      <w:rPr>
        <w:rFonts w:ascii="Arial" w:hAnsi="Arial" w:cs="Arial"/>
        <w:b w:val="0"/>
        <w:bCs w:val="0"/>
        <w:color w:val="212121"/>
        <w:spacing w:val="6"/>
        <w:w w:val="72"/>
        <w:sz w:val="25"/>
        <w:szCs w:val="25"/>
      </w:rPr>
    </w:lvl>
    <w:lvl w:ilvl="1">
      <w:numFmt w:val="bullet"/>
      <w:lvlText w:val="•"/>
      <w:lvlJc w:val="left"/>
      <w:pPr>
        <w:ind w:left="1315" w:hanging="253"/>
      </w:pPr>
    </w:lvl>
    <w:lvl w:ilvl="2">
      <w:numFmt w:val="bullet"/>
      <w:lvlText w:val="•"/>
      <w:lvlJc w:val="left"/>
      <w:pPr>
        <w:ind w:left="2260" w:hanging="253"/>
      </w:pPr>
    </w:lvl>
    <w:lvl w:ilvl="3">
      <w:numFmt w:val="bullet"/>
      <w:lvlText w:val="•"/>
      <w:lvlJc w:val="left"/>
      <w:pPr>
        <w:ind w:left="3205" w:hanging="253"/>
      </w:pPr>
    </w:lvl>
    <w:lvl w:ilvl="4">
      <w:numFmt w:val="bullet"/>
      <w:lvlText w:val="•"/>
      <w:lvlJc w:val="left"/>
      <w:pPr>
        <w:ind w:left="4150" w:hanging="253"/>
      </w:pPr>
    </w:lvl>
    <w:lvl w:ilvl="5">
      <w:numFmt w:val="bullet"/>
      <w:lvlText w:val="•"/>
      <w:lvlJc w:val="left"/>
      <w:pPr>
        <w:ind w:left="5095" w:hanging="253"/>
      </w:pPr>
    </w:lvl>
    <w:lvl w:ilvl="6">
      <w:numFmt w:val="bullet"/>
      <w:lvlText w:val="•"/>
      <w:lvlJc w:val="left"/>
      <w:pPr>
        <w:ind w:left="6040" w:hanging="253"/>
      </w:pPr>
    </w:lvl>
    <w:lvl w:ilvl="7">
      <w:numFmt w:val="bullet"/>
      <w:lvlText w:val="•"/>
      <w:lvlJc w:val="left"/>
      <w:pPr>
        <w:ind w:left="6985" w:hanging="253"/>
      </w:pPr>
    </w:lvl>
    <w:lvl w:ilvl="8">
      <w:numFmt w:val="bullet"/>
      <w:lvlText w:val="•"/>
      <w:lvlJc w:val="left"/>
      <w:pPr>
        <w:ind w:left="7930" w:hanging="253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370" w:hanging="253"/>
      </w:pPr>
      <w:rPr>
        <w:rFonts w:ascii="Arial" w:hAnsi="Arial" w:cs="Arial"/>
        <w:b w:val="0"/>
        <w:bCs w:val="0"/>
        <w:color w:val="212121"/>
        <w:spacing w:val="6"/>
        <w:w w:val="72"/>
        <w:sz w:val="25"/>
        <w:szCs w:val="25"/>
      </w:rPr>
    </w:lvl>
    <w:lvl w:ilvl="1">
      <w:numFmt w:val="bullet"/>
      <w:lvlText w:val="•"/>
      <w:lvlJc w:val="left"/>
      <w:pPr>
        <w:ind w:left="1315" w:hanging="253"/>
      </w:pPr>
    </w:lvl>
    <w:lvl w:ilvl="2">
      <w:numFmt w:val="bullet"/>
      <w:lvlText w:val="•"/>
      <w:lvlJc w:val="left"/>
      <w:pPr>
        <w:ind w:left="2260" w:hanging="253"/>
      </w:pPr>
    </w:lvl>
    <w:lvl w:ilvl="3">
      <w:numFmt w:val="bullet"/>
      <w:lvlText w:val="•"/>
      <w:lvlJc w:val="left"/>
      <w:pPr>
        <w:ind w:left="3205" w:hanging="253"/>
      </w:pPr>
    </w:lvl>
    <w:lvl w:ilvl="4">
      <w:numFmt w:val="bullet"/>
      <w:lvlText w:val="•"/>
      <w:lvlJc w:val="left"/>
      <w:pPr>
        <w:ind w:left="4150" w:hanging="253"/>
      </w:pPr>
    </w:lvl>
    <w:lvl w:ilvl="5">
      <w:numFmt w:val="bullet"/>
      <w:lvlText w:val="•"/>
      <w:lvlJc w:val="left"/>
      <w:pPr>
        <w:ind w:left="5095" w:hanging="253"/>
      </w:pPr>
    </w:lvl>
    <w:lvl w:ilvl="6">
      <w:numFmt w:val="bullet"/>
      <w:lvlText w:val="•"/>
      <w:lvlJc w:val="left"/>
      <w:pPr>
        <w:ind w:left="6040" w:hanging="253"/>
      </w:pPr>
    </w:lvl>
    <w:lvl w:ilvl="7">
      <w:numFmt w:val="bullet"/>
      <w:lvlText w:val="•"/>
      <w:lvlJc w:val="left"/>
      <w:pPr>
        <w:ind w:left="6985" w:hanging="253"/>
      </w:pPr>
    </w:lvl>
    <w:lvl w:ilvl="8">
      <w:numFmt w:val="bullet"/>
      <w:lvlText w:val="•"/>
      <w:lvlJc w:val="left"/>
      <w:pPr>
        <w:ind w:left="7930" w:hanging="253"/>
      </w:pPr>
    </w:lvl>
  </w:abstractNum>
  <w:abstractNum w:abstractNumId="2" w15:restartNumberingAfterBreak="0">
    <w:nsid w:val="00000404"/>
    <w:multiLevelType w:val="multilevel"/>
    <w:tmpl w:val="00000887"/>
    <w:lvl w:ilvl="0">
      <w:start w:val="1"/>
      <w:numFmt w:val="decimal"/>
      <w:lvlText w:val="%1."/>
      <w:lvlJc w:val="left"/>
      <w:pPr>
        <w:ind w:left="370" w:hanging="253"/>
      </w:pPr>
      <w:rPr>
        <w:rFonts w:ascii="Arial" w:hAnsi="Arial" w:cs="Arial"/>
        <w:b w:val="0"/>
        <w:bCs w:val="0"/>
        <w:color w:val="212121"/>
        <w:spacing w:val="6"/>
        <w:w w:val="72"/>
        <w:sz w:val="25"/>
        <w:szCs w:val="25"/>
      </w:rPr>
    </w:lvl>
    <w:lvl w:ilvl="1">
      <w:numFmt w:val="bullet"/>
      <w:lvlText w:val="•"/>
      <w:lvlJc w:val="left"/>
      <w:pPr>
        <w:ind w:left="1279" w:hanging="253"/>
      </w:pPr>
    </w:lvl>
    <w:lvl w:ilvl="2">
      <w:numFmt w:val="bullet"/>
      <w:lvlText w:val="•"/>
      <w:lvlJc w:val="left"/>
      <w:pPr>
        <w:ind w:left="2188" w:hanging="253"/>
      </w:pPr>
    </w:lvl>
    <w:lvl w:ilvl="3">
      <w:numFmt w:val="bullet"/>
      <w:lvlText w:val="•"/>
      <w:lvlJc w:val="left"/>
      <w:pPr>
        <w:ind w:left="3097" w:hanging="253"/>
      </w:pPr>
    </w:lvl>
    <w:lvl w:ilvl="4">
      <w:numFmt w:val="bullet"/>
      <w:lvlText w:val="•"/>
      <w:lvlJc w:val="left"/>
      <w:pPr>
        <w:ind w:left="4006" w:hanging="253"/>
      </w:pPr>
    </w:lvl>
    <w:lvl w:ilvl="5">
      <w:numFmt w:val="bullet"/>
      <w:lvlText w:val="•"/>
      <w:lvlJc w:val="left"/>
      <w:pPr>
        <w:ind w:left="4915" w:hanging="253"/>
      </w:pPr>
    </w:lvl>
    <w:lvl w:ilvl="6">
      <w:numFmt w:val="bullet"/>
      <w:lvlText w:val="•"/>
      <w:lvlJc w:val="left"/>
      <w:pPr>
        <w:ind w:left="5824" w:hanging="253"/>
      </w:pPr>
    </w:lvl>
    <w:lvl w:ilvl="7">
      <w:numFmt w:val="bullet"/>
      <w:lvlText w:val="•"/>
      <w:lvlJc w:val="left"/>
      <w:pPr>
        <w:ind w:left="6733" w:hanging="253"/>
      </w:pPr>
    </w:lvl>
    <w:lvl w:ilvl="8">
      <w:numFmt w:val="bullet"/>
      <w:lvlText w:val="•"/>
      <w:lvlJc w:val="left"/>
      <w:pPr>
        <w:ind w:left="7642" w:hanging="253"/>
      </w:pPr>
    </w:lvl>
  </w:abstractNum>
  <w:abstractNum w:abstractNumId="3" w15:restartNumberingAfterBreak="0">
    <w:nsid w:val="00000405"/>
    <w:multiLevelType w:val="multilevel"/>
    <w:tmpl w:val="00000888"/>
    <w:lvl w:ilvl="0">
      <w:start w:val="1"/>
      <w:numFmt w:val="decimal"/>
      <w:lvlText w:val="%1."/>
      <w:lvlJc w:val="left"/>
      <w:pPr>
        <w:ind w:left="370" w:hanging="253"/>
      </w:pPr>
      <w:rPr>
        <w:rFonts w:ascii="Arial" w:hAnsi="Arial" w:cs="Arial"/>
        <w:b w:val="0"/>
        <w:bCs w:val="0"/>
        <w:color w:val="212121"/>
        <w:spacing w:val="6"/>
        <w:w w:val="72"/>
        <w:sz w:val="25"/>
        <w:szCs w:val="25"/>
      </w:rPr>
    </w:lvl>
    <w:lvl w:ilvl="1">
      <w:numFmt w:val="bullet"/>
      <w:lvlText w:val="•"/>
      <w:lvlJc w:val="left"/>
      <w:pPr>
        <w:ind w:left="1279" w:hanging="253"/>
      </w:pPr>
    </w:lvl>
    <w:lvl w:ilvl="2">
      <w:numFmt w:val="bullet"/>
      <w:lvlText w:val="•"/>
      <w:lvlJc w:val="left"/>
      <w:pPr>
        <w:ind w:left="2188" w:hanging="253"/>
      </w:pPr>
    </w:lvl>
    <w:lvl w:ilvl="3">
      <w:numFmt w:val="bullet"/>
      <w:lvlText w:val="•"/>
      <w:lvlJc w:val="left"/>
      <w:pPr>
        <w:ind w:left="3097" w:hanging="253"/>
      </w:pPr>
    </w:lvl>
    <w:lvl w:ilvl="4">
      <w:numFmt w:val="bullet"/>
      <w:lvlText w:val="•"/>
      <w:lvlJc w:val="left"/>
      <w:pPr>
        <w:ind w:left="4006" w:hanging="253"/>
      </w:pPr>
    </w:lvl>
    <w:lvl w:ilvl="5">
      <w:numFmt w:val="bullet"/>
      <w:lvlText w:val="•"/>
      <w:lvlJc w:val="left"/>
      <w:pPr>
        <w:ind w:left="4915" w:hanging="253"/>
      </w:pPr>
    </w:lvl>
    <w:lvl w:ilvl="6">
      <w:numFmt w:val="bullet"/>
      <w:lvlText w:val="•"/>
      <w:lvlJc w:val="left"/>
      <w:pPr>
        <w:ind w:left="5824" w:hanging="253"/>
      </w:pPr>
    </w:lvl>
    <w:lvl w:ilvl="7">
      <w:numFmt w:val="bullet"/>
      <w:lvlText w:val="•"/>
      <w:lvlJc w:val="left"/>
      <w:pPr>
        <w:ind w:left="6733" w:hanging="253"/>
      </w:pPr>
    </w:lvl>
    <w:lvl w:ilvl="8">
      <w:numFmt w:val="bullet"/>
      <w:lvlText w:val="•"/>
      <w:lvlJc w:val="left"/>
      <w:pPr>
        <w:ind w:left="7642" w:hanging="253"/>
      </w:pPr>
    </w:lvl>
  </w:abstractNum>
  <w:abstractNum w:abstractNumId="4" w15:restartNumberingAfterBreak="0">
    <w:nsid w:val="00000406"/>
    <w:multiLevelType w:val="multilevel"/>
    <w:tmpl w:val="00000889"/>
    <w:lvl w:ilvl="0">
      <w:start w:val="1"/>
      <w:numFmt w:val="decimal"/>
      <w:lvlText w:val="%1."/>
      <w:lvlJc w:val="left"/>
      <w:pPr>
        <w:ind w:left="370" w:hanging="253"/>
      </w:pPr>
      <w:rPr>
        <w:rFonts w:ascii="Arial" w:hAnsi="Arial" w:cs="Arial"/>
        <w:b w:val="0"/>
        <w:bCs w:val="0"/>
        <w:color w:val="212121"/>
        <w:spacing w:val="6"/>
        <w:w w:val="72"/>
        <w:sz w:val="25"/>
        <w:szCs w:val="25"/>
      </w:rPr>
    </w:lvl>
    <w:lvl w:ilvl="1">
      <w:numFmt w:val="bullet"/>
      <w:lvlText w:val="•"/>
      <w:lvlJc w:val="left"/>
      <w:pPr>
        <w:ind w:left="1255" w:hanging="253"/>
      </w:pPr>
    </w:lvl>
    <w:lvl w:ilvl="2">
      <w:numFmt w:val="bullet"/>
      <w:lvlText w:val="•"/>
      <w:lvlJc w:val="left"/>
      <w:pPr>
        <w:ind w:left="2140" w:hanging="253"/>
      </w:pPr>
    </w:lvl>
    <w:lvl w:ilvl="3">
      <w:numFmt w:val="bullet"/>
      <w:lvlText w:val="•"/>
      <w:lvlJc w:val="left"/>
      <w:pPr>
        <w:ind w:left="3025" w:hanging="253"/>
      </w:pPr>
    </w:lvl>
    <w:lvl w:ilvl="4">
      <w:numFmt w:val="bullet"/>
      <w:lvlText w:val="•"/>
      <w:lvlJc w:val="left"/>
      <w:pPr>
        <w:ind w:left="3910" w:hanging="253"/>
      </w:pPr>
    </w:lvl>
    <w:lvl w:ilvl="5">
      <w:numFmt w:val="bullet"/>
      <w:lvlText w:val="•"/>
      <w:lvlJc w:val="left"/>
      <w:pPr>
        <w:ind w:left="4795" w:hanging="253"/>
      </w:pPr>
    </w:lvl>
    <w:lvl w:ilvl="6">
      <w:numFmt w:val="bullet"/>
      <w:lvlText w:val="•"/>
      <w:lvlJc w:val="left"/>
      <w:pPr>
        <w:ind w:left="5680" w:hanging="253"/>
      </w:pPr>
    </w:lvl>
    <w:lvl w:ilvl="7">
      <w:numFmt w:val="bullet"/>
      <w:lvlText w:val="•"/>
      <w:lvlJc w:val="left"/>
      <w:pPr>
        <w:ind w:left="6565" w:hanging="253"/>
      </w:pPr>
    </w:lvl>
    <w:lvl w:ilvl="8">
      <w:numFmt w:val="bullet"/>
      <w:lvlText w:val="•"/>
      <w:lvlJc w:val="left"/>
      <w:pPr>
        <w:ind w:left="7450" w:hanging="253"/>
      </w:pPr>
    </w:lvl>
  </w:abstractNum>
  <w:abstractNum w:abstractNumId="5" w15:restartNumberingAfterBreak="0">
    <w:nsid w:val="00000407"/>
    <w:multiLevelType w:val="multilevel"/>
    <w:tmpl w:val="0000088A"/>
    <w:lvl w:ilvl="0">
      <w:start w:val="1"/>
      <w:numFmt w:val="decimal"/>
      <w:lvlText w:val="%1."/>
      <w:lvlJc w:val="left"/>
      <w:pPr>
        <w:ind w:left="370" w:hanging="253"/>
      </w:pPr>
      <w:rPr>
        <w:rFonts w:ascii="Arial" w:hAnsi="Arial" w:cs="Arial"/>
        <w:b w:val="0"/>
        <w:bCs w:val="0"/>
        <w:color w:val="212121"/>
        <w:spacing w:val="6"/>
        <w:w w:val="72"/>
        <w:sz w:val="25"/>
        <w:szCs w:val="25"/>
      </w:rPr>
    </w:lvl>
    <w:lvl w:ilvl="1">
      <w:numFmt w:val="bullet"/>
      <w:lvlText w:val="•"/>
      <w:lvlJc w:val="left"/>
      <w:pPr>
        <w:ind w:left="1255" w:hanging="253"/>
      </w:pPr>
    </w:lvl>
    <w:lvl w:ilvl="2">
      <w:numFmt w:val="bullet"/>
      <w:lvlText w:val="•"/>
      <w:lvlJc w:val="left"/>
      <w:pPr>
        <w:ind w:left="2140" w:hanging="253"/>
      </w:pPr>
    </w:lvl>
    <w:lvl w:ilvl="3">
      <w:numFmt w:val="bullet"/>
      <w:lvlText w:val="•"/>
      <w:lvlJc w:val="left"/>
      <w:pPr>
        <w:ind w:left="3025" w:hanging="253"/>
      </w:pPr>
    </w:lvl>
    <w:lvl w:ilvl="4">
      <w:numFmt w:val="bullet"/>
      <w:lvlText w:val="•"/>
      <w:lvlJc w:val="left"/>
      <w:pPr>
        <w:ind w:left="3910" w:hanging="253"/>
      </w:pPr>
    </w:lvl>
    <w:lvl w:ilvl="5">
      <w:numFmt w:val="bullet"/>
      <w:lvlText w:val="•"/>
      <w:lvlJc w:val="left"/>
      <w:pPr>
        <w:ind w:left="4795" w:hanging="253"/>
      </w:pPr>
    </w:lvl>
    <w:lvl w:ilvl="6">
      <w:numFmt w:val="bullet"/>
      <w:lvlText w:val="•"/>
      <w:lvlJc w:val="left"/>
      <w:pPr>
        <w:ind w:left="5680" w:hanging="253"/>
      </w:pPr>
    </w:lvl>
    <w:lvl w:ilvl="7">
      <w:numFmt w:val="bullet"/>
      <w:lvlText w:val="•"/>
      <w:lvlJc w:val="left"/>
      <w:pPr>
        <w:ind w:left="6565" w:hanging="253"/>
      </w:pPr>
    </w:lvl>
    <w:lvl w:ilvl="8">
      <w:numFmt w:val="bullet"/>
      <w:lvlText w:val="•"/>
      <w:lvlJc w:val="left"/>
      <w:pPr>
        <w:ind w:left="7450" w:hanging="253"/>
      </w:pPr>
    </w:lvl>
  </w:abstractNum>
  <w:abstractNum w:abstractNumId="6" w15:restartNumberingAfterBreak="0">
    <w:nsid w:val="00000408"/>
    <w:multiLevelType w:val="multilevel"/>
    <w:tmpl w:val="0000088B"/>
    <w:lvl w:ilvl="0">
      <w:start w:val="1"/>
      <w:numFmt w:val="decimal"/>
      <w:lvlText w:val="%1."/>
      <w:lvlJc w:val="left"/>
      <w:pPr>
        <w:ind w:left="370" w:hanging="253"/>
      </w:pPr>
      <w:rPr>
        <w:rFonts w:ascii="Arial" w:hAnsi="Arial" w:cs="Arial"/>
        <w:b w:val="0"/>
        <w:bCs w:val="0"/>
        <w:color w:val="212121"/>
        <w:spacing w:val="6"/>
        <w:w w:val="72"/>
        <w:sz w:val="25"/>
        <w:szCs w:val="25"/>
      </w:rPr>
    </w:lvl>
    <w:lvl w:ilvl="1">
      <w:numFmt w:val="bullet"/>
      <w:lvlText w:val="•"/>
      <w:lvlJc w:val="left"/>
      <w:pPr>
        <w:ind w:left="1255" w:hanging="253"/>
      </w:pPr>
    </w:lvl>
    <w:lvl w:ilvl="2">
      <w:numFmt w:val="bullet"/>
      <w:lvlText w:val="•"/>
      <w:lvlJc w:val="left"/>
      <w:pPr>
        <w:ind w:left="2140" w:hanging="253"/>
      </w:pPr>
    </w:lvl>
    <w:lvl w:ilvl="3">
      <w:numFmt w:val="bullet"/>
      <w:lvlText w:val="•"/>
      <w:lvlJc w:val="left"/>
      <w:pPr>
        <w:ind w:left="3025" w:hanging="253"/>
      </w:pPr>
    </w:lvl>
    <w:lvl w:ilvl="4">
      <w:numFmt w:val="bullet"/>
      <w:lvlText w:val="•"/>
      <w:lvlJc w:val="left"/>
      <w:pPr>
        <w:ind w:left="3910" w:hanging="253"/>
      </w:pPr>
    </w:lvl>
    <w:lvl w:ilvl="5">
      <w:numFmt w:val="bullet"/>
      <w:lvlText w:val="•"/>
      <w:lvlJc w:val="left"/>
      <w:pPr>
        <w:ind w:left="4795" w:hanging="253"/>
      </w:pPr>
    </w:lvl>
    <w:lvl w:ilvl="6">
      <w:numFmt w:val="bullet"/>
      <w:lvlText w:val="•"/>
      <w:lvlJc w:val="left"/>
      <w:pPr>
        <w:ind w:left="5680" w:hanging="253"/>
      </w:pPr>
    </w:lvl>
    <w:lvl w:ilvl="7">
      <w:numFmt w:val="bullet"/>
      <w:lvlText w:val="•"/>
      <w:lvlJc w:val="left"/>
      <w:pPr>
        <w:ind w:left="6565" w:hanging="253"/>
      </w:pPr>
    </w:lvl>
    <w:lvl w:ilvl="8">
      <w:numFmt w:val="bullet"/>
      <w:lvlText w:val="•"/>
      <w:lvlJc w:val="left"/>
      <w:pPr>
        <w:ind w:left="7450" w:hanging="253"/>
      </w:pPr>
    </w:lvl>
  </w:abstractNum>
  <w:abstractNum w:abstractNumId="7" w15:restartNumberingAfterBreak="0">
    <w:nsid w:val="00000409"/>
    <w:multiLevelType w:val="multilevel"/>
    <w:tmpl w:val="0000088C"/>
    <w:lvl w:ilvl="0">
      <w:start w:val="1"/>
      <w:numFmt w:val="decimal"/>
      <w:lvlText w:val="%1."/>
      <w:lvlJc w:val="left"/>
      <w:pPr>
        <w:ind w:left="370" w:hanging="253"/>
      </w:pPr>
      <w:rPr>
        <w:rFonts w:ascii="Arial" w:hAnsi="Arial" w:cs="Arial"/>
        <w:b w:val="0"/>
        <w:bCs w:val="0"/>
        <w:color w:val="212121"/>
        <w:spacing w:val="6"/>
        <w:w w:val="72"/>
        <w:sz w:val="25"/>
        <w:szCs w:val="25"/>
      </w:rPr>
    </w:lvl>
    <w:lvl w:ilvl="1">
      <w:numFmt w:val="bullet"/>
      <w:lvlText w:val="•"/>
      <w:lvlJc w:val="left"/>
      <w:pPr>
        <w:ind w:left="1315" w:hanging="253"/>
      </w:pPr>
    </w:lvl>
    <w:lvl w:ilvl="2">
      <w:numFmt w:val="bullet"/>
      <w:lvlText w:val="•"/>
      <w:lvlJc w:val="left"/>
      <w:pPr>
        <w:ind w:left="2260" w:hanging="253"/>
      </w:pPr>
    </w:lvl>
    <w:lvl w:ilvl="3">
      <w:numFmt w:val="bullet"/>
      <w:lvlText w:val="•"/>
      <w:lvlJc w:val="left"/>
      <w:pPr>
        <w:ind w:left="3205" w:hanging="253"/>
      </w:pPr>
    </w:lvl>
    <w:lvl w:ilvl="4">
      <w:numFmt w:val="bullet"/>
      <w:lvlText w:val="•"/>
      <w:lvlJc w:val="left"/>
      <w:pPr>
        <w:ind w:left="4150" w:hanging="253"/>
      </w:pPr>
    </w:lvl>
    <w:lvl w:ilvl="5">
      <w:numFmt w:val="bullet"/>
      <w:lvlText w:val="•"/>
      <w:lvlJc w:val="left"/>
      <w:pPr>
        <w:ind w:left="5095" w:hanging="253"/>
      </w:pPr>
    </w:lvl>
    <w:lvl w:ilvl="6">
      <w:numFmt w:val="bullet"/>
      <w:lvlText w:val="•"/>
      <w:lvlJc w:val="left"/>
      <w:pPr>
        <w:ind w:left="6040" w:hanging="253"/>
      </w:pPr>
    </w:lvl>
    <w:lvl w:ilvl="7">
      <w:numFmt w:val="bullet"/>
      <w:lvlText w:val="•"/>
      <w:lvlJc w:val="left"/>
      <w:pPr>
        <w:ind w:left="6985" w:hanging="253"/>
      </w:pPr>
    </w:lvl>
    <w:lvl w:ilvl="8">
      <w:numFmt w:val="bullet"/>
      <w:lvlText w:val="•"/>
      <w:lvlJc w:val="left"/>
      <w:pPr>
        <w:ind w:left="7930" w:hanging="253"/>
      </w:pPr>
    </w:lvl>
  </w:abstractNum>
  <w:abstractNum w:abstractNumId="8" w15:restartNumberingAfterBreak="0">
    <w:nsid w:val="0000040A"/>
    <w:multiLevelType w:val="multilevel"/>
    <w:tmpl w:val="0000088D"/>
    <w:lvl w:ilvl="0">
      <w:start w:val="1"/>
      <w:numFmt w:val="decimal"/>
      <w:lvlText w:val="%1."/>
      <w:lvlJc w:val="left"/>
      <w:pPr>
        <w:ind w:left="370" w:hanging="253"/>
      </w:pPr>
      <w:rPr>
        <w:rFonts w:ascii="Arial" w:hAnsi="Arial" w:cs="Arial"/>
        <w:b w:val="0"/>
        <w:bCs w:val="0"/>
        <w:color w:val="212121"/>
        <w:spacing w:val="6"/>
        <w:w w:val="72"/>
        <w:sz w:val="25"/>
        <w:szCs w:val="25"/>
      </w:rPr>
    </w:lvl>
    <w:lvl w:ilvl="1">
      <w:numFmt w:val="bullet"/>
      <w:lvlText w:val="•"/>
      <w:lvlJc w:val="left"/>
      <w:pPr>
        <w:ind w:left="1315" w:hanging="253"/>
      </w:pPr>
    </w:lvl>
    <w:lvl w:ilvl="2">
      <w:numFmt w:val="bullet"/>
      <w:lvlText w:val="•"/>
      <w:lvlJc w:val="left"/>
      <w:pPr>
        <w:ind w:left="2260" w:hanging="253"/>
      </w:pPr>
    </w:lvl>
    <w:lvl w:ilvl="3">
      <w:numFmt w:val="bullet"/>
      <w:lvlText w:val="•"/>
      <w:lvlJc w:val="left"/>
      <w:pPr>
        <w:ind w:left="3205" w:hanging="253"/>
      </w:pPr>
    </w:lvl>
    <w:lvl w:ilvl="4">
      <w:numFmt w:val="bullet"/>
      <w:lvlText w:val="•"/>
      <w:lvlJc w:val="left"/>
      <w:pPr>
        <w:ind w:left="4150" w:hanging="253"/>
      </w:pPr>
    </w:lvl>
    <w:lvl w:ilvl="5">
      <w:numFmt w:val="bullet"/>
      <w:lvlText w:val="•"/>
      <w:lvlJc w:val="left"/>
      <w:pPr>
        <w:ind w:left="5095" w:hanging="253"/>
      </w:pPr>
    </w:lvl>
    <w:lvl w:ilvl="6">
      <w:numFmt w:val="bullet"/>
      <w:lvlText w:val="•"/>
      <w:lvlJc w:val="left"/>
      <w:pPr>
        <w:ind w:left="6040" w:hanging="253"/>
      </w:pPr>
    </w:lvl>
    <w:lvl w:ilvl="7">
      <w:numFmt w:val="bullet"/>
      <w:lvlText w:val="•"/>
      <w:lvlJc w:val="left"/>
      <w:pPr>
        <w:ind w:left="6985" w:hanging="253"/>
      </w:pPr>
    </w:lvl>
    <w:lvl w:ilvl="8">
      <w:numFmt w:val="bullet"/>
      <w:lvlText w:val="•"/>
      <w:lvlJc w:val="left"/>
      <w:pPr>
        <w:ind w:left="7930" w:hanging="253"/>
      </w:pPr>
    </w:lvl>
  </w:abstractNum>
  <w:abstractNum w:abstractNumId="9" w15:restartNumberingAfterBreak="0">
    <w:nsid w:val="0000040B"/>
    <w:multiLevelType w:val="multilevel"/>
    <w:tmpl w:val="0000088E"/>
    <w:lvl w:ilvl="0">
      <w:start w:val="1"/>
      <w:numFmt w:val="decimal"/>
      <w:lvlText w:val="%1."/>
      <w:lvlJc w:val="left"/>
      <w:pPr>
        <w:ind w:left="370" w:hanging="253"/>
      </w:pPr>
      <w:rPr>
        <w:rFonts w:ascii="Arial" w:hAnsi="Arial" w:cs="Arial"/>
        <w:b w:val="0"/>
        <w:bCs w:val="0"/>
        <w:color w:val="212121"/>
        <w:spacing w:val="6"/>
        <w:w w:val="72"/>
        <w:sz w:val="25"/>
        <w:szCs w:val="25"/>
      </w:rPr>
    </w:lvl>
    <w:lvl w:ilvl="1">
      <w:numFmt w:val="bullet"/>
      <w:lvlText w:val="•"/>
      <w:lvlJc w:val="left"/>
      <w:pPr>
        <w:ind w:left="1315" w:hanging="253"/>
      </w:pPr>
    </w:lvl>
    <w:lvl w:ilvl="2">
      <w:numFmt w:val="bullet"/>
      <w:lvlText w:val="•"/>
      <w:lvlJc w:val="left"/>
      <w:pPr>
        <w:ind w:left="2260" w:hanging="253"/>
      </w:pPr>
    </w:lvl>
    <w:lvl w:ilvl="3">
      <w:numFmt w:val="bullet"/>
      <w:lvlText w:val="•"/>
      <w:lvlJc w:val="left"/>
      <w:pPr>
        <w:ind w:left="3205" w:hanging="253"/>
      </w:pPr>
    </w:lvl>
    <w:lvl w:ilvl="4">
      <w:numFmt w:val="bullet"/>
      <w:lvlText w:val="•"/>
      <w:lvlJc w:val="left"/>
      <w:pPr>
        <w:ind w:left="4150" w:hanging="253"/>
      </w:pPr>
    </w:lvl>
    <w:lvl w:ilvl="5">
      <w:numFmt w:val="bullet"/>
      <w:lvlText w:val="•"/>
      <w:lvlJc w:val="left"/>
      <w:pPr>
        <w:ind w:left="5095" w:hanging="253"/>
      </w:pPr>
    </w:lvl>
    <w:lvl w:ilvl="6">
      <w:numFmt w:val="bullet"/>
      <w:lvlText w:val="•"/>
      <w:lvlJc w:val="left"/>
      <w:pPr>
        <w:ind w:left="6040" w:hanging="253"/>
      </w:pPr>
    </w:lvl>
    <w:lvl w:ilvl="7">
      <w:numFmt w:val="bullet"/>
      <w:lvlText w:val="•"/>
      <w:lvlJc w:val="left"/>
      <w:pPr>
        <w:ind w:left="6985" w:hanging="253"/>
      </w:pPr>
    </w:lvl>
    <w:lvl w:ilvl="8">
      <w:numFmt w:val="bullet"/>
      <w:lvlText w:val="•"/>
      <w:lvlJc w:val="left"/>
      <w:pPr>
        <w:ind w:left="7930" w:hanging="253"/>
      </w:pPr>
    </w:lvl>
  </w:abstractNum>
  <w:abstractNum w:abstractNumId="10" w15:restartNumberingAfterBreak="0">
    <w:nsid w:val="205508CE"/>
    <w:multiLevelType w:val="hybridMultilevel"/>
    <w:tmpl w:val="1A8A9A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76346D"/>
    <w:multiLevelType w:val="hybridMultilevel"/>
    <w:tmpl w:val="E6781CD6"/>
    <w:lvl w:ilvl="0" w:tplc="20A00B66">
      <w:start w:val="1"/>
      <w:numFmt w:val="decimal"/>
      <w:lvlText w:val="%1."/>
      <w:lvlJc w:val="left"/>
      <w:pPr>
        <w:ind w:hanging="360"/>
      </w:pPr>
      <w:rPr>
        <w:rFonts w:cs="Times New Roman"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28C42BB5"/>
    <w:multiLevelType w:val="hybridMultilevel"/>
    <w:tmpl w:val="E870D37A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9985767"/>
    <w:multiLevelType w:val="hybridMultilevel"/>
    <w:tmpl w:val="AA947A4E"/>
    <w:lvl w:ilvl="0" w:tplc="0C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39331CC8"/>
    <w:multiLevelType w:val="hybridMultilevel"/>
    <w:tmpl w:val="94169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D2D93"/>
    <w:multiLevelType w:val="hybridMultilevel"/>
    <w:tmpl w:val="29E82E04"/>
    <w:lvl w:ilvl="0" w:tplc="0C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 w15:restartNumberingAfterBreak="0">
    <w:nsid w:val="46CD7BAB"/>
    <w:multiLevelType w:val="hybridMultilevel"/>
    <w:tmpl w:val="2F2AD7D2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E2655FF"/>
    <w:multiLevelType w:val="hybridMultilevel"/>
    <w:tmpl w:val="1B1443C4"/>
    <w:lvl w:ilvl="0" w:tplc="BF326B0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 w15:restartNumberingAfterBreak="0">
    <w:nsid w:val="61CC2C2A"/>
    <w:multiLevelType w:val="multilevel"/>
    <w:tmpl w:val="E7C4E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63336615"/>
    <w:multiLevelType w:val="hybridMultilevel"/>
    <w:tmpl w:val="DD48A6E8"/>
    <w:lvl w:ilvl="0" w:tplc="58F2A0C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702A3A1D"/>
    <w:multiLevelType w:val="hybridMultilevel"/>
    <w:tmpl w:val="6FE87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20"/>
  </w:num>
  <w:num w:numId="14">
    <w:abstractNumId w:val="16"/>
  </w:num>
  <w:num w:numId="15">
    <w:abstractNumId w:val="12"/>
  </w:num>
  <w:num w:numId="16">
    <w:abstractNumId w:val="18"/>
  </w:num>
  <w:num w:numId="17">
    <w:abstractNumId w:val="13"/>
  </w:num>
  <w:num w:numId="18">
    <w:abstractNumId w:val="15"/>
  </w:num>
  <w:num w:numId="19">
    <w:abstractNumId w:val="17"/>
  </w:num>
  <w:num w:numId="20">
    <w:abstractNumId w:val="1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512C0"/>
    <w:rsid w:val="00003987"/>
    <w:rsid w:val="000D2F23"/>
    <w:rsid w:val="00153536"/>
    <w:rsid w:val="003D7C44"/>
    <w:rsid w:val="0041442A"/>
    <w:rsid w:val="00471A76"/>
    <w:rsid w:val="004B4F27"/>
    <w:rsid w:val="004B72C1"/>
    <w:rsid w:val="004C5390"/>
    <w:rsid w:val="005F76AD"/>
    <w:rsid w:val="00607A46"/>
    <w:rsid w:val="00615757"/>
    <w:rsid w:val="006664D0"/>
    <w:rsid w:val="00686E67"/>
    <w:rsid w:val="00691C54"/>
    <w:rsid w:val="00712B08"/>
    <w:rsid w:val="00787F53"/>
    <w:rsid w:val="007C5819"/>
    <w:rsid w:val="007E66BD"/>
    <w:rsid w:val="007F18E8"/>
    <w:rsid w:val="00814AFC"/>
    <w:rsid w:val="008B44BE"/>
    <w:rsid w:val="008C5777"/>
    <w:rsid w:val="009B240A"/>
    <w:rsid w:val="00A1333F"/>
    <w:rsid w:val="00AA7CA9"/>
    <w:rsid w:val="00B02EE9"/>
    <w:rsid w:val="00B13077"/>
    <w:rsid w:val="00B818AA"/>
    <w:rsid w:val="00B85ACD"/>
    <w:rsid w:val="00B875A9"/>
    <w:rsid w:val="00BD0208"/>
    <w:rsid w:val="00C428CC"/>
    <w:rsid w:val="00C7433D"/>
    <w:rsid w:val="00CA07C5"/>
    <w:rsid w:val="00CD31B0"/>
    <w:rsid w:val="00D1574D"/>
    <w:rsid w:val="00D3686B"/>
    <w:rsid w:val="00E512C0"/>
    <w:rsid w:val="00EF4B1C"/>
    <w:rsid w:val="00F23BB5"/>
    <w:rsid w:val="00F246A4"/>
    <w:rsid w:val="00F713E2"/>
    <w:rsid w:val="00FF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;"/>
  <w14:defaultImageDpi w14:val="0"/>
  <w15:docId w15:val="{D6D72752-FA7A-400C-877E-6E1E15B7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C5819"/>
    <w:pPr>
      <w:outlineLvl w:val="0"/>
    </w:pPr>
    <w:rPr>
      <w:rFonts w:ascii="Arial" w:hAnsi="Arial" w:cs="Arial"/>
      <w:sz w:val="40"/>
      <w:szCs w:val="43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44BE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sid w:val="007C5819"/>
    <w:rPr>
      <w:rFonts w:ascii="Arial" w:hAnsi="Arial"/>
      <w:sz w:val="43"/>
    </w:rPr>
  </w:style>
  <w:style w:type="character" w:customStyle="1" w:styleId="Ttulo2Car">
    <w:name w:val="Título 2 Car"/>
    <w:link w:val="Ttulo2"/>
    <w:uiPriority w:val="9"/>
    <w:semiHidden/>
    <w:locked/>
    <w:rsid w:val="008B44BE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Textoindependiente">
    <w:name w:val="Body Text"/>
    <w:basedOn w:val="Normal"/>
    <w:link w:val="TextoindependienteCar"/>
    <w:uiPriority w:val="1"/>
    <w:qFormat/>
    <w:pPr>
      <w:spacing w:before="168"/>
      <w:ind w:left="370"/>
    </w:pPr>
    <w:rPr>
      <w:rFonts w:ascii="Arial" w:hAnsi="Arial" w:cs="Arial"/>
      <w:sz w:val="25"/>
      <w:szCs w:val="25"/>
    </w:rPr>
  </w:style>
  <w:style w:type="character" w:customStyle="1" w:styleId="TextoindependienteCar">
    <w:name w:val="Texto independiente Car"/>
    <w:link w:val="Textoindependiente"/>
    <w:uiPriority w:val="99"/>
    <w:semiHidden/>
    <w:locked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uerpo">
    <w:name w:val="Cuerpo"/>
    <w:basedOn w:val="Textoindependiente"/>
    <w:uiPriority w:val="1"/>
    <w:qFormat/>
    <w:rsid w:val="00F246A4"/>
    <w:pPr>
      <w:kinsoku w:val="0"/>
      <w:overflowPunct w:val="0"/>
      <w:spacing w:before="10" w:line="288" w:lineRule="auto"/>
      <w:ind w:left="0"/>
      <w:jc w:val="both"/>
    </w:pPr>
    <w:rPr>
      <w:rFonts w:ascii="Segoe UI" w:hAnsi="Segoe UI"/>
      <w:sz w:val="24"/>
      <w:szCs w:val="24"/>
    </w:rPr>
  </w:style>
  <w:style w:type="character" w:styleId="Hipervnculo">
    <w:name w:val="Hyperlink"/>
    <w:uiPriority w:val="99"/>
    <w:unhideWhenUsed/>
    <w:rsid w:val="00153536"/>
    <w:rPr>
      <w:color w:val="0563C1"/>
      <w:u w:val="single"/>
    </w:rPr>
  </w:style>
  <w:style w:type="character" w:styleId="Textoennegrita">
    <w:name w:val="Strong"/>
    <w:uiPriority w:val="22"/>
    <w:qFormat/>
    <w:rsid w:val="00FF4FC0"/>
    <w:rPr>
      <w:b/>
    </w:rPr>
  </w:style>
  <w:style w:type="paragraph" w:styleId="Bibliografa">
    <w:name w:val="Bibliography"/>
    <w:basedOn w:val="Normal"/>
    <w:next w:val="Normal"/>
    <w:uiPriority w:val="37"/>
    <w:unhideWhenUsed/>
    <w:rsid w:val="00B85ACD"/>
  </w:style>
  <w:style w:type="paragraph" w:styleId="TtulodeTDC">
    <w:name w:val="TOC Heading"/>
    <w:basedOn w:val="Ttulo1"/>
    <w:next w:val="Normal"/>
    <w:uiPriority w:val="39"/>
    <w:unhideWhenUsed/>
    <w:qFormat/>
    <w:rsid w:val="00B85ACD"/>
    <w:pPr>
      <w:keepNext/>
      <w:keepLines/>
      <w:widowControl/>
      <w:autoSpaceDE/>
      <w:autoSpaceDN/>
      <w:adjustRightInd/>
      <w:spacing w:before="240" w:line="259" w:lineRule="auto"/>
      <w:outlineLvl w:val="9"/>
    </w:pPr>
    <w:rPr>
      <w:rFonts w:ascii="Calibri Light" w:hAnsi="Calibri Light" w:cs="Times New Roman"/>
      <w:color w:val="2E74B5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85ACD"/>
  </w:style>
  <w:style w:type="paragraph" w:styleId="Encabezado">
    <w:name w:val="header"/>
    <w:basedOn w:val="Normal"/>
    <w:link w:val="EncabezadoCar"/>
    <w:uiPriority w:val="99"/>
    <w:unhideWhenUsed/>
    <w:rsid w:val="00B85ACD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link w:val="Encabezado"/>
    <w:uiPriority w:val="99"/>
    <w:locked/>
    <w:rsid w:val="00B85ACD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85ACD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link w:val="Piedepgina"/>
    <w:uiPriority w:val="99"/>
    <w:locked/>
    <w:rsid w:val="00B85ACD"/>
    <w:rPr>
      <w:rFonts w:ascii="Times New Roman" w:hAnsi="Times New Roman"/>
      <w:sz w:val="24"/>
    </w:rPr>
  </w:style>
  <w:style w:type="table" w:customStyle="1" w:styleId="TableNormal">
    <w:name w:val="Table Normal"/>
    <w:uiPriority w:val="2"/>
    <w:semiHidden/>
    <w:unhideWhenUsed/>
    <w:qFormat/>
    <w:rsid w:val="006664D0"/>
    <w:pPr>
      <w:widowControl w:val="0"/>
    </w:pPr>
    <w:rPr>
      <w:rFonts w:cs="Times New Roman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CdigoHTML">
    <w:name w:val="HTML Code"/>
    <w:uiPriority w:val="99"/>
    <w:semiHidden/>
    <w:unhideWhenUsed/>
    <w:rsid w:val="008B44BE"/>
    <w:rPr>
      <w:rFonts w:ascii="Consolas" w:hAnsi="Consolas"/>
      <w:sz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44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nsolas" w:hAnsi="Consolas" w:cs="Consolas"/>
    </w:rPr>
  </w:style>
  <w:style w:type="character" w:customStyle="1" w:styleId="HTMLconformatoprevioCar">
    <w:name w:val="HTML con formato previo Car"/>
    <w:link w:val="HTMLconformatoprevio"/>
    <w:uiPriority w:val="99"/>
    <w:semiHidden/>
    <w:locked/>
    <w:rsid w:val="008B44BE"/>
    <w:rPr>
      <w:rFonts w:ascii="Consolas" w:hAnsi="Consolas" w:cs="Consolas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44BE"/>
    <w:pPr>
      <w:widowControl/>
      <w:autoSpaceDE/>
      <w:autoSpaceDN/>
      <w:adjustRightInd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215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1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215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Mic21</b:Tag>
    <b:SourceType>InternetSite</b:SourceType>
    <b:Guid>{C6DBA789-CB96-491C-8D49-D1CDCEDA8B44}</b:Guid>
    <b:Author>
      <b:Author>
        <b:Corporate>Microsoft</b:Corporate>
      </b:Author>
    </b:Author>
    <b:Title>Visual Studio</b:Title>
    <b:Year>2021</b:Year>
    <b:InternetSiteTitle>Microsoft docs</b:InternetSiteTitle>
    <b:Month>noviembre</b:Month>
    <b:URL>https://docs.microsoft.com/es-es/visualstudio/install/uninstall-visual-studio?view=vs-2022</b:URL>
    <b:RefOrder>1</b:RefOrder>
  </b:Source>
</b:Sources>
</file>

<file path=customXml/itemProps1.xml><?xml version="1.0" encoding="utf-8"?>
<ds:datastoreItem xmlns:ds="http://schemas.openxmlformats.org/officeDocument/2006/customXml" ds:itemID="{83C3A1BD-E678-441E-82DD-ACF86ECB0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sobre Visual Studio</vt:lpstr>
    </vt:vector>
  </TitlesOfParts>
  <Company/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sobre Visual Studio</dc:title>
  <dc:subject/>
  <dc:creator>Rosa Maria Pulgar Gutierrez</dc:creator>
  <cp:keywords/>
  <dc:description/>
  <cp:lastModifiedBy>Rosa Maria Pulgar Gutierrez</cp:lastModifiedBy>
  <cp:revision>2</cp:revision>
  <dcterms:created xsi:type="dcterms:W3CDTF">2021-11-21T20:15:00Z</dcterms:created>
  <dcterms:modified xsi:type="dcterms:W3CDTF">2021-11-21T20:15:00Z</dcterms:modified>
</cp:coreProperties>
</file>